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8CD" w:rsidRDefault="002A48CD">
      <w:pPr>
        <w:spacing w:before="1" w:line="180" w:lineRule="exact"/>
        <w:rPr>
          <w:sz w:val="18"/>
          <w:szCs w:val="18"/>
        </w:rPr>
      </w:pPr>
    </w:p>
    <w:p w:rsidR="002A48CD" w:rsidRDefault="00402A0E">
      <w:pPr>
        <w:spacing w:before="12"/>
        <w:ind w:left="29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PROBABILITY AND RANDOM VARIABLES</w:t>
      </w:r>
    </w:p>
    <w:p w:rsidR="002A48CD" w:rsidRDefault="002A48CD">
      <w:pPr>
        <w:spacing w:before="8" w:line="220" w:lineRule="exact"/>
        <w:rPr>
          <w:sz w:val="22"/>
          <w:szCs w:val="22"/>
        </w:rPr>
      </w:pPr>
    </w:p>
    <w:p w:rsidR="002A48CD" w:rsidRDefault="00402A0E">
      <w:pPr>
        <w:spacing w:before="12"/>
        <w:ind w:left="100" w:right="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Random Experiment: </w:t>
      </w:r>
      <w:r>
        <w:rPr>
          <w:rFonts w:ascii="Calibri" w:eastAsia="Calibri" w:hAnsi="Calibri" w:cs="Calibri"/>
          <w:sz w:val="22"/>
          <w:szCs w:val="22"/>
        </w:rPr>
        <w:t>The experiments which are performed essentially under the same conditions and the results cannot be predicted are known as random experiments.</w:t>
      </w: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Ex: </w:t>
      </w:r>
      <w:r>
        <w:rPr>
          <w:rFonts w:ascii="Calibri" w:eastAsia="Calibri" w:hAnsi="Calibri" w:cs="Calibri"/>
          <w:sz w:val="22"/>
          <w:szCs w:val="22"/>
        </w:rPr>
        <w:t>Tossing a coin, rolling a die etc.</w:t>
      </w:r>
    </w:p>
    <w:p w:rsidR="002A48CD" w:rsidRDefault="002A48CD">
      <w:pPr>
        <w:spacing w:before="9" w:line="140" w:lineRule="exact"/>
        <w:rPr>
          <w:sz w:val="15"/>
          <w:szCs w:val="15"/>
        </w:rPr>
      </w:pPr>
    </w:p>
    <w:p w:rsidR="002A48CD" w:rsidRDefault="00402A0E">
      <w:pPr>
        <w:ind w:left="100" w:right="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Sample  space: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The  set  of  all  possible  outcomes  of  a  random  experiment  is  called  sample  space.  It  is denoted with S.</w:t>
      </w:r>
    </w:p>
    <w:p w:rsidR="002A48CD" w:rsidRDefault="002A48CD">
      <w:pPr>
        <w:spacing w:before="1" w:line="160" w:lineRule="exact"/>
        <w:rPr>
          <w:sz w:val="16"/>
          <w:szCs w:val="16"/>
        </w:rPr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EX: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tossing a coin for two times the possible outcomes are S= {TT,HT,TH,HH}.</w:t>
      </w:r>
    </w:p>
    <w:p w:rsidR="002A48CD" w:rsidRDefault="002A48CD">
      <w:pPr>
        <w:spacing w:before="9" w:line="140" w:lineRule="exact"/>
        <w:rPr>
          <w:sz w:val="15"/>
          <w:szCs w:val="15"/>
        </w:rPr>
      </w:pPr>
    </w:p>
    <w:p w:rsidR="002A48CD" w:rsidRDefault="00402A0E">
      <w:pPr>
        <w:ind w:left="100" w:right="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Event: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outcome of a random experiment is called an ev</w:t>
      </w:r>
      <w:r>
        <w:rPr>
          <w:rFonts w:ascii="Calibri" w:eastAsia="Calibri" w:hAnsi="Calibri" w:cs="Calibri"/>
          <w:sz w:val="22"/>
          <w:szCs w:val="22"/>
        </w:rPr>
        <w:t>ent. So, every subset of a sample space S is an event.</w:t>
      </w:r>
    </w:p>
    <w:p w:rsidR="002A48CD" w:rsidRDefault="002A48CD">
      <w:pPr>
        <w:spacing w:before="7" w:line="160" w:lineRule="exact"/>
        <w:rPr>
          <w:sz w:val="16"/>
          <w:szCs w:val="16"/>
        </w:rPr>
      </w:pPr>
    </w:p>
    <w:p w:rsidR="002A48CD" w:rsidRDefault="00402A0E">
      <w:pPr>
        <w:ind w:left="100"/>
      </w:pPr>
      <w:r>
        <w:rPr>
          <w:b/>
          <w:color w:val="221F1F"/>
          <w:w w:val="99"/>
        </w:rPr>
        <w:t>Mutually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exclusive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events:</w:t>
      </w:r>
      <w:r>
        <w:rPr>
          <w:b/>
          <w:color w:val="221F1F"/>
        </w:rPr>
        <w:t xml:space="preserve"> </w:t>
      </w:r>
      <w:r>
        <w:rPr>
          <w:i/>
          <w:color w:val="221F1F"/>
          <w:w w:val="99"/>
        </w:rPr>
        <w:t>E</w:t>
      </w:r>
      <w:r>
        <w:rPr>
          <w:color w:val="221F1F"/>
          <w:w w:val="99"/>
          <w:sz w:val="13"/>
          <w:szCs w:val="13"/>
        </w:rPr>
        <w:t>1</w:t>
      </w:r>
      <w:r>
        <w:rPr>
          <w:color w:val="221F1F"/>
          <w:w w:val="99"/>
        </w:rPr>
        <w:t>,</w:t>
      </w:r>
      <w:r>
        <w:rPr>
          <w:color w:val="221F1F"/>
        </w:rPr>
        <w:t xml:space="preserve"> </w:t>
      </w:r>
      <w:r>
        <w:rPr>
          <w:i/>
          <w:color w:val="221F1F"/>
          <w:w w:val="99"/>
        </w:rPr>
        <w:t>E</w:t>
      </w:r>
      <w:r>
        <w:rPr>
          <w:color w:val="221F1F"/>
          <w:w w:val="99"/>
          <w:sz w:val="13"/>
          <w:szCs w:val="13"/>
        </w:rPr>
        <w:t>2</w:t>
      </w:r>
      <w:r>
        <w:rPr>
          <w:color w:val="221F1F"/>
          <w:w w:val="99"/>
        </w:rPr>
        <w:t>,</w:t>
      </w:r>
      <w:r>
        <w:rPr>
          <w:color w:val="221F1F"/>
        </w:rPr>
        <w:t xml:space="preserve"> </w:t>
      </w:r>
      <w:r>
        <w:rPr>
          <w:color w:val="221F1F"/>
          <w:w w:val="99"/>
        </w:rPr>
        <w:t>...</w:t>
      </w:r>
      <w:r>
        <w:rPr>
          <w:color w:val="221F1F"/>
        </w:rPr>
        <w:t xml:space="preserve"> </w:t>
      </w:r>
      <w:r>
        <w:rPr>
          <w:i/>
          <w:color w:val="221F1F"/>
          <w:w w:val="99"/>
        </w:rPr>
        <w:t>E</w:t>
      </w:r>
      <w:r>
        <w:rPr>
          <w:i/>
          <w:color w:val="221F1F"/>
          <w:w w:val="99"/>
          <w:sz w:val="13"/>
          <w:szCs w:val="13"/>
        </w:rPr>
        <w:t>n</w:t>
      </w:r>
      <w:r>
        <w:rPr>
          <w:i/>
          <w:color w:val="221F1F"/>
          <w:sz w:val="13"/>
          <w:szCs w:val="13"/>
        </w:rPr>
        <w:t xml:space="preserve"> </w:t>
      </w:r>
      <w:r>
        <w:rPr>
          <w:color w:val="221F1F"/>
          <w:w w:val="99"/>
        </w:rPr>
        <w:t>are</w:t>
      </w:r>
      <w:r>
        <w:rPr>
          <w:color w:val="221F1F"/>
        </w:rPr>
        <w:t xml:space="preserve"> </w:t>
      </w:r>
      <w:r>
        <w:rPr>
          <w:color w:val="221F1F"/>
          <w:w w:val="99"/>
        </w:rPr>
        <w:t>said</w:t>
      </w:r>
      <w:r>
        <w:rPr>
          <w:color w:val="221F1F"/>
        </w:rPr>
        <w:t xml:space="preserve"> </w:t>
      </w:r>
      <w:r>
        <w:rPr>
          <w:color w:val="221F1F"/>
          <w:w w:val="99"/>
        </w:rPr>
        <w:t>to</w:t>
      </w:r>
      <w:r>
        <w:rPr>
          <w:color w:val="221F1F"/>
        </w:rPr>
        <w:t xml:space="preserve"> </w:t>
      </w:r>
      <w:r>
        <w:rPr>
          <w:color w:val="221F1F"/>
          <w:w w:val="99"/>
        </w:rPr>
        <w:t>be</w:t>
      </w:r>
      <w:r>
        <w:rPr>
          <w:color w:val="221F1F"/>
        </w:rPr>
        <w:t xml:space="preserve"> </w:t>
      </w:r>
      <w:r>
        <w:rPr>
          <w:color w:val="221F1F"/>
          <w:w w:val="99"/>
        </w:rPr>
        <w:t>mutually</w:t>
      </w:r>
      <w:r>
        <w:rPr>
          <w:color w:val="221F1F"/>
        </w:rPr>
        <w:t xml:space="preserve"> </w:t>
      </w:r>
      <w:r>
        <w:rPr>
          <w:color w:val="221F1F"/>
          <w:w w:val="99"/>
        </w:rPr>
        <w:t>exclusive</w:t>
      </w:r>
      <w:r>
        <w:rPr>
          <w:color w:val="221F1F"/>
        </w:rPr>
        <w:t xml:space="preserve"> </w:t>
      </w:r>
      <w:r>
        <w:rPr>
          <w:color w:val="221F1F"/>
          <w:w w:val="99"/>
        </w:rPr>
        <w:t>if</w:t>
      </w:r>
      <w:r>
        <w:rPr>
          <w:color w:val="221F1F"/>
        </w:rPr>
        <w:t xml:space="preserve"> </w:t>
      </w:r>
      <w:proofErr w:type="spellStart"/>
      <w:r>
        <w:rPr>
          <w:i/>
          <w:color w:val="221F1F"/>
          <w:w w:val="99"/>
        </w:rPr>
        <w:t>E</w:t>
      </w:r>
      <w:r>
        <w:rPr>
          <w:i/>
          <w:color w:val="221F1F"/>
          <w:w w:val="99"/>
          <w:sz w:val="13"/>
          <w:szCs w:val="13"/>
        </w:rPr>
        <w:t>i</w:t>
      </w:r>
      <w:proofErr w:type="spellEnd"/>
      <w:r>
        <w:rPr>
          <w:i/>
          <w:color w:val="221F1F"/>
          <w:sz w:val="13"/>
          <w:szCs w:val="13"/>
        </w:rPr>
        <w:t xml:space="preserve"> </w:t>
      </w:r>
      <w:r>
        <w:rPr>
          <w:color w:val="221F1F"/>
          <w:w w:val="99"/>
        </w:rPr>
        <w:t>∩</w:t>
      </w:r>
      <w:proofErr w:type="spellStart"/>
      <w:r>
        <w:rPr>
          <w:i/>
          <w:color w:val="221F1F"/>
          <w:w w:val="99"/>
        </w:rPr>
        <w:t>E</w:t>
      </w:r>
      <w:r>
        <w:rPr>
          <w:i/>
          <w:color w:val="221F1F"/>
          <w:w w:val="99"/>
          <w:sz w:val="13"/>
          <w:szCs w:val="13"/>
        </w:rPr>
        <w:t>j</w:t>
      </w:r>
      <w:proofErr w:type="spellEnd"/>
      <w:r>
        <w:rPr>
          <w:i/>
          <w:color w:val="221F1F"/>
          <w:sz w:val="13"/>
          <w:szCs w:val="13"/>
        </w:rPr>
        <w:t xml:space="preserve"> </w:t>
      </w:r>
      <w:r>
        <w:rPr>
          <w:color w:val="221F1F"/>
          <w:w w:val="99"/>
        </w:rPr>
        <w:t>=</w:t>
      </w:r>
      <w:r>
        <w:rPr>
          <w:color w:val="221F1F"/>
        </w:rPr>
        <w:t xml:space="preserve"> </w:t>
      </w:r>
      <w:r>
        <w:rPr>
          <w:color w:val="000000"/>
        </w:rPr>
        <w:t xml:space="preserve"> </w:t>
      </w:r>
      <w:r>
        <w:rPr>
          <w:color w:val="221F1F"/>
          <w:w w:val="99"/>
        </w:rPr>
        <w:t>,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</w:t>
      </w:r>
      <w:r>
        <w:rPr>
          <w:color w:val="221F1F"/>
        </w:rPr>
        <w:t xml:space="preserve"> </w:t>
      </w:r>
      <w:proofErr w:type="spellStart"/>
      <w:r>
        <w:rPr>
          <w:i/>
          <w:color w:val="221F1F"/>
          <w:w w:val="99"/>
        </w:rPr>
        <w:t>i</w:t>
      </w:r>
      <w:proofErr w:type="spellEnd"/>
      <w:r>
        <w:rPr>
          <w:i/>
          <w:color w:val="221F1F"/>
        </w:rPr>
        <w:t xml:space="preserve"> </w:t>
      </w:r>
      <w:r>
        <w:rPr>
          <w:color w:val="221F1F"/>
          <w:w w:val="99"/>
        </w:rPr>
        <w:t>≠</w:t>
      </w:r>
      <w:r>
        <w:rPr>
          <w:i/>
          <w:color w:val="221F1F"/>
          <w:w w:val="99"/>
        </w:rPr>
        <w:t>j</w:t>
      </w:r>
      <w:r>
        <w:rPr>
          <w:color w:val="221F1F"/>
          <w:w w:val="99"/>
        </w:rPr>
        <w:t>.</w:t>
      </w:r>
    </w:p>
    <w:p w:rsidR="002A48CD" w:rsidRDefault="00402A0E">
      <w:pPr>
        <w:spacing w:before="50"/>
        <w:ind w:left="151"/>
      </w:pP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bag</w:t>
      </w:r>
      <w:r>
        <w:rPr>
          <w:color w:val="221F1F"/>
        </w:rPr>
        <w:t xml:space="preserve"> </w:t>
      </w:r>
      <w:r>
        <w:rPr>
          <w:color w:val="221F1F"/>
          <w:w w:val="99"/>
        </w:rPr>
        <w:t>contains</w:t>
      </w:r>
      <w:r>
        <w:rPr>
          <w:color w:val="221F1F"/>
        </w:rPr>
        <w:t xml:space="preserve"> </w:t>
      </w:r>
      <w:r>
        <w:rPr>
          <w:color w:val="221F1F"/>
          <w:w w:val="99"/>
        </w:rPr>
        <w:t>4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red,</w:t>
      </w:r>
      <w:r>
        <w:rPr>
          <w:color w:val="221F1F"/>
        </w:rPr>
        <w:t xml:space="preserve"> </w:t>
      </w:r>
      <w:r>
        <w:rPr>
          <w:color w:val="221F1F"/>
          <w:w w:val="99"/>
        </w:rPr>
        <w:t>5</w:t>
      </w:r>
      <w:r>
        <w:rPr>
          <w:color w:val="221F1F"/>
        </w:rPr>
        <w:t xml:space="preserve"> </w:t>
      </w:r>
      <w:r>
        <w:rPr>
          <w:color w:val="221F1F"/>
          <w:w w:val="99"/>
        </w:rPr>
        <w:t>white,</w:t>
      </w:r>
      <w:r>
        <w:rPr>
          <w:color w:val="221F1F"/>
        </w:rPr>
        <w:t xml:space="preserve"> </w:t>
      </w:r>
      <w:r>
        <w:rPr>
          <w:color w:val="221F1F"/>
          <w:w w:val="99"/>
        </w:rPr>
        <w:t>6</w:t>
      </w:r>
      <w:r>
        <w:rPr>
          <w:color w:val="221F1F"/>
        </w:rPr>
        <w:t xml:space="preserve"> </w:t>
      </w:r>
      <w:r>
        <w:rPr>
          <w:color w:val="221F1F"/>
          <w:w w:val="99"/>
        </w:rPr>
        <w:t>black</w:t>
      </w:r>
      <w:r>
        <w:rPr>
          <w:color w:val="221F1F"/>
        </w:rPr>
        <w:t xml:space="preserve"> </w:t>
      </w:r>
      <w:r>
        <w:rPr>
          <w:color w:val="221F1F"/>
          <w:w w:val="99"/>
        </w:rPr>
        <w:t>balls.</w:t>
      </w:r>
      <w:r>
        <w:rPr>
          <w:color w:val="221F1F"/>
        </w:rPr>
        <w:t xml:space="preserve"> </w:t>
      </w:r>
      <w:r>
        <w:rPr>
          <w:color w:val="221F1F"/>
          <w:w w:val="99"/>
        </w:rPr>
        <w:t>What</w:t>
      </w:r>
      <w:r>
        <w:rPr>
          <w:color w:val="221F1F"/>
        </w:rPr>
        <w:t xml:space="preserve"> </w:t>
      </w:r>
      <w:r>
        <w:rPr>
          <w:color w:val="221F1F"/>
          <w:w w:val="99"/>
        </w:rPr>
        <w:t>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the</w:t>
      </w:r>
      <w:r>
        <w:rPr>
          <w:color w:val="221F1F"/>
        </w:rPr>
        <w:t xml:space="preserve"> </w:t>
      </w:r>
      <w:r>
        <w:rPr>
          <w:color w:val="221F1F"/>
          <w:w w:val="99"/>
        </w:rPr>
        <w:t>probability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that</w:t>
      </w:r>
      <w:r>
        <w:rPr>
          <w:color w:val="221F1F"/>
        </w:rPr>
        <w:t xml:space="preserve"> </w:t>
      </w:r>
      <w:r>
        <w:rPr>
          <w:color w:val="221F1F"/>
          <w:w w:val="99"/>
        </w:rPr>
        <w:t>2</w:t>
      </w:r>
      <w:r>
        <w:rPr>
          <w:color w:val="221F1F"/>
        </w:rPr>
        <w:t xml:space="preserve"> </w:t>
      </w:r>
      <w:r>
        <w:rPr>
          <w:color w:val="221F1F"/>
          <w:w w:val="99"/>
        </w:rPr>
        <w:t>balls</w:t>
      </w:r>
      <w:r>
        <w:rPr>
          <w:color w:val="221F1F"/>
        </w:rPr>
        <w:t xml:space="preserve"> </w:t>
      </w:r>
      <w:r>
        <w:rPr>
          <w:color w:val="221F1F"/>
          <w:w w:val="99"/>
        </w:rPr>
        <w:t>drawn</w:t>
      </w:r>
      <w:r>
        <w:rPr>
          <w:color w:val="221F1F"/>
        </w:rPr>
        <w:t xml:space="preserve"> </w:t>
      </w:r>
      <w:r>
        <w:rPr>
          <w:color w:val="221F1F"/>
          <w:w w:val="99"/>
        </w:rPr>
        <w:t>are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and</w:t>
      </w:r>
      <w:r>
        <w:rPr>
          <w:color w:val="221F1F"/>
        </w:rPr>
        <w:t xml:space="preserve"> </w:t>
      </w:r>
      <w:r>
        <w:rPr>
          <w:color w:val="221F1F"/>
          <w:w w:val="99"/>
        </w:rPr>
        <w:t>white</w:t>
      </w:r>
      <w:r>
        <w:rPr>
          <w:color w:val="221F1F"/>
        </w:rPr>
        <w:t xml:space="preserve"> </w:t>
      </w:r>
      <w:r>
        <w:rPr>
          <w:color w:val="221F1F"/>
          <w:w w:val="99"/>
        </w:rPr>
        <w:t>?</w:t>
      </w:r>
    </w:p>
    <w:p w:rsidR="002A48CD" w:rsidRDefault="00402A0E">
      <w:pPr>
        <w:ind w:left="100" w:right="224"/>
        <w:rPr>
          <w:sz w:val="9"/>
          <w:szCs w:val="9"/>
        </w:rPr>
      </w:pPr>
      <w:r>
        <w:rPr>
          <w:b/>
          <w:color w:val="221F1F"/>
          <w:w w:val="99"/>
        </w:rPr>
        <w:t>Solution.</w:t>
      </w:r>
      <w:r>
        <w:rPr>
          <w:b/>
          <w:color w:val="221F1F"/>
        </w:rPr>
        <w:t xml:space="preserve"> </w:t>
      </w:r>
      <w:r>
        <w:rPr>
          <w:color w:val="221F1F"/>
          <w:w w:val="99"/>
        </w:rPr>
        <w:t>Out</w:t>
      </w:r>
      <w:r>
        <w:rPr>
          <w:color w:val="221F1F"/>
        </w:rPr>
        <w:t xml:space="preserve"> </w:t>
      </w:r>
      <w:r>
        <w:rPr>
          <w:color w:val="221F1F"/>
          <w:w w:val="99"/>
        </w:rPr>
        <w:t>of</w:t>
      </w:r>
      <w:r>
        <w:rPr>
          <w:color w:val="221F1F"/>
        </w:rPr>
        <w:t xml:space="preserve"> </w:t>
      </w:r>
      <w:r>
        <w:rPr>
          <w:color w:val="221F1F"/>
          <w:w w:val="99"/>
        </w:rPr>
        <w:t>15</w:t>
      </w:r>
      <w:r>
        <w:rPr>
          <w:color w:val="221F1F"/>
        </w:rPr>
        <w:t xml:space="preserve"> </w:t>
      </w:r>
      <w:r>
        <w:rPr>
          <w:color w:val="221F1F"/>
          <w:w w:val="99"/>
        </w:rPr>
        <w:t>balls,</w:t>
      </w:r>
      <w:r>
        <w:rPr>
          <w:color w:val="221F1F"/>
        </w:rPr>
        <w:t xml:space="preserve"> </w:t>
      </w:r>
      <w:r>
        <w:rPr>
          <w:color w:val="221F1F"/>
          <w:w w:val="99"/>
        </w:rPr>
        <w:t>2</w:t>
      </w:r>
      <w:r>
        <w:rPr>
          <w:color w:val="221F1F"/>
        </w:rPr>
        <w:t xml:space="preserve"> </w:t>
      </w:r>
      <w:r>
        <w:rPr>
          <w:color w:val="221F1F"/>
          <w:w w:val="99"/>
        </w:rPr>
        <w:t>balls</w:t>
      </w:r>
      <w:r>
        <w:rPr>
          <w:color w:val="221F1F"/>
        </w:rPr>
        <w:t xml:space="preserve"> </w:t>
      </w:r>
      <w:r>
        <w:rPr>
          <w:color w:val="221F1F"/>
          <w:w w:val="99"/>
        </w:rPr>
        <w:t>can</w:t>
      </w:r>
      <w:r>
        <w:rPr>
          <w:color w:val="221F1F"/>
        </w:rPr>
        <w:t xml:space="preserve"> </w:t>
      </w:r>
      <w:r>
        <w:rPr>
          <w:color w:val="221F1F"/>
          <w:w w:val="99"/>
        </w:rPr>
        <w:t>be</w:t>
      </w:r>
      <w:r>
        <w:rPr>
          <w:color w:val="221F1F"/>
        </w:rPr>
        <w:t xml:space="preserve"> </w:t>
      </w:r>
      <w:r>
        <w:rPr>
          <w:color w:val="221F1F"/>
          <w:w w:val="99"/>
        </w:rPr>
        <w:t>drawn</w:t>
      </w:r>
      <w:r>
        <w:rPr>
          <w:color w:val="221F1F"/>
        </w:rPr>
        <w:t xml:space="preserve"> </w:t>
      </w:r>
      <w:r>
        <w:rPr>
          <w:color w:val="221F1F"/>
          <w:w w:val="99"/>
        </w:rPr>
        <w:t>in</w:t>
      </w:r>
      <w:r>
        <w:rPr>
          <w:color w:val="221F1F"/>
        </w:rPr>
        <w:t xml:space="preserve"> </w:t>
      </w:r>
      <w:r>
        <w:rPr>
          <w:color w:val="221F1F"/>
          <w:w w:val="99"/>
        </w:rPr>
        <w:t>15</w:t>
      </w:r>
      <w:r>
        <w:rPr>
          <w:i/>
          <w:color w:val="221F1F"/>
          <w:w w:val="99"/>
        </w:rPr>
        <w:t>C</w:t>
      </w:r>
      <w:r>
        <w:rPr>
          <w:color w:val="221F1F"/>
          <w:w w:val="99"/>
          <w:sz w:val="13"/>
          <w:szCs w:val="13"/>
        </w:rPr>
        <w:t>2</w:t>
      </w:r>
      <w:r>
        <w:rPr>
          <w:color w:val="221F1F"/>
          <w:sz w:val="13"/>
          <w:szCs w:val="13"/>
        </w:rPr>
        <w:t xml:space="preserve"> </w:t>
      </w:r>
      <w:r>
        <w:rPr>
          <w:color w:val="221F1F"/>
          <w:w w:val="99"/>
        </w:rPr>
        <w:t>ways.</w:t>
      </w:r>
      <w:r>
        <w:rPr>
          <w:color w:val="221F1F"/>
        </w:rPr>
        <w:t xml:space="preserve"> </w:t>
      </w:r>
      <w:r>
        <w:rPr>
          <w:color w:val="221F1F"/>
          <w:w w:val="99"/>
        </w:rPr>
        <w:t>Out</w:t>
      </w:r>
      <w:r>
        <w:rPr>
          <w:color w:val="221F1F"/>
        </w:rPr>
        <w:t xml:space="preserve"> </w:t>
      </w:r>
      <w:r>
        <w:rPr>
          <w:color w:val="221F1F"/>
          <w:w w:val="99"/>
        </w:rPr>
        <w:t>of</w:t>
      </w:r>
      <w:r>
        <w:rPr>
          <w:color w:val="221F1F"/>
        </w:rPr>
        <w:t xml:space="preserve"> </w:t>
      </w:r>
      <w:r>
        <w:rPr>
          <w:color w:val="221F1F"/>
          <w:w w:val="99"/>
        </w:rPr>
        <w:t>4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balls</w:t>
      </w:r>
      <w:r>
        <w:rPr>
          <w:color w:val="221F1F"/>
        </w:rPr>
        <w:t xml:space="preserve"> </w:t>
      </w:r>
      <w:r>
        <w:rPr>
          <w:color w:val="221F1F"/>
          <w:w w:val="99"/>
        </w:rPr>
        <w:t>1</w:t>
      </w:r>
      <w:r>
        <w:rPr>
          <w:color w:val="221F1F"/>
        </w:rPr>
        <w:t xml:space="preserve"> </w:t>
      </w:r>
      <w:r>
        <w:rPr>
          <w:color w:val="221F1F"/>
          <w:w w:val="99"/>
        </w:rPr>
        <w:t>ball</w:t>
      </w:r>
      <w:r>
        <w:rPr>
          <w:color w:val="221F1F"/>
        </w:rPr>
        <w:t xml:space="preserve"> </w:t>
      </w:r>
      <w:r>
        <w:rPr>
          <w:color w:val="221F1F"/>
          <w:w w:val="99"/>
        </w:rPr>
        <w:t>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drawn</w:t>
      </w:r>
      <w:r>
        <w:rPr>
          <w:color w:val="221F1F"/>
        </w:rPr>
        <w:t xml:space="preserve"> </w:t>
      </w:r>
      <w:r>
        <w:rPr>
          <w:color w:val="221F1F"/>
          <w:w w:val="99"/>
        </w:rPr>
        <w:t>in</w:t>
      </w:r>
      <w:r>
        <w:rPr>
          <w:color w:val="221F1F"/>
        </w:rPr>
        <w:t xml:space="preserve"> </w:t>
      </w:r>
      <w:r>
        <w:rPr>
          <w:color w:val="221F1F"/>
          <w:w w:val="99"/>
        </w:rPr>
        <w:t>4</w:t>
      </w:r>
      <w:r>
        <w:rPr>
          <w:i/>
          <w:color w:val="221F1F"/>
          <w:w w:val="99"/>
        </w:rPr>
        <w:t>C</w:t>
      </w:r>
      <w:r>
        <w:rPr>
          <w:color w:val="221F1F"/>
          <w:w w:val="99"/>
          <w:sz w:val="13"/>
          <w:szCs w:val="13"/>
        </w:rPr>
        <w:t>1</w:t>
      </w:r>
      <w:r>
        <w:rPr>
          <w:color w:val="221F1F"/>
          <w:sz w:val="13"/>
          <w:szCs w:val="13"/>
        </w:rPr>
        <w:t xml:space="preserve"> </w:t>
      </w:r>
      <w:r>
        <w:rPr>
          <w:color w:val="221F1F"/>
          <w:w w:val="99"/>
        </w:rPr>
        <w:t>ways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and</w:t>
      </w:r>
      <w:r>
        <w:rPr>
          <w:color w:val="221F1F"/>
        </w:rPr>
        <w:t xml:space="preserve"> </w:t>
      </w:r>
      <w:r>
        <w:rPr>
          <w:color w:val="221F1F"/>
          <w:w w:val="99"/>
        </w:rPr>
        <w:t>out of</w:t>
      </w:r>
      <w:r>
        <w:rPr>
          <w:color w:val="221F1F"/>
        </w:rPr>
        <w:t xml:space="preserve"> </w:t>
      </w:r>
      <w:r>
        <w:rPr>
          <w:color w:val="221F1F"/>
          <w:w w:val="99"/>
        </w:rPr>
        <w:t>5</w:t>
      </w:r>
      <w:r>
        <w:rPr>
          <w:color w:val="221F1F"/>
        </w:rPr>
        <w:t xml:space="preserve"> </w:t>
      </w:r>
      <w:r>
        <w:rPr>
          <w:color w:val="221F1F"/>
          <w:w w:val="99"/>
        </w:rPr>
        <w:t>white</w:t>
      </w:r>
      <w:r>
        <w:rPr>
          <w:color w:val="221F1F"/>
        </w:rPr>
        <w:t xml:space="preserve"> </w:t>
      </w:r>
      <w:r>
        <w:rPr>
          <w:color w:val="221F1F"/>
          <w:w w:val="99"/>
        </w:rPr>
        <w:t>ball,</w:t>
      </w:r>
      <w:r>
        <w:rPr>
          <w:color w:val="221F1F"/>
        </w:rPr>
        <w:t xml:space="preserve"> </w:t>
      </w:r>
      <w:r>
        <w:rPr>
          <w:color w:val="221F1F"/>
          <w:w w:val="99"/>
        </w:rPr>
        <w:t>1</w:t>
      </w:r>
      <w:r>
        <w:rPr>
          <w:color w:val="221F1F"/>
        </w:rPr>
        <w:t xml:space="preserve"> </w:t>
      </w:r>
      <w:r>
        <w:rPr>
          <w:color w:val="221F1F"/>
          <w:w w:val="99"/>
        </w:rPr>
        <w:t>ball</w:t>
      </w:r>
      <w:r>
        <w:rPr>
          <w:color w:val="221F1F"/>
        </w:rPr>
        <w:t xml:space="preserve"> </w:t>
      </w:r>
      <w:r>
        <w:rPr>
          <w:color w:val="221F1F"/>
          <w:w w:val="99"/>
        </w:rPr>
        <w:t>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chosen</w:t>
      </w:r>
      <w:r>
        <w:rPr>
          <w:color w:val="221F1F"/>
        </w:rPr>
        <w:t xml:space="preserve"> </w:t>
      </w:r>
      <w:r>
        <w:rPr>
          <w:color w:val="221F1F"/>
          <w:w w:val="99"/>
        </w:rPr>
        <w:t>in</w:t>
      </w:r>
      <w:r>
        <w:rPr>
          <w:color w:val="221F1F"/>
        </w:rPr>
        <w:t xml:space="preserve"> </w:t>
      </w:r>
      <w:r>
        <w:rPr>
          <w:color w:val="221F1F"/>
          <w:w w:val="99"/>
        </w:rPr>
        <w:t>5</w:t>
      </w:r>
      <w:r>
        <w:rPr>
          <w:i/>
          <w:color w:val="221F1F"/>
          <w:w w:val="99"/>
        </w:rPr>
        <w:t>C</w:t>
      </w:r>
      <w:r>
        <w:rPr>
          <w:color w:val="221F1F"/>
          <w:w w:val="99"/>
          <w:sz w:val="13"/>
          <w:szCs w:val="13"/>
        </w:rPr>
        <w:t>1</w:t>
      </w:r>
      <w:r>
        <w:rPr>
          <w:color w:val="221F1F"/>
          <w:sz w:val="13"/>
          <w:szCs w:val="13"/>
        </w:rPr>
        <w:t xml:space="preserve"> </w:t>
      </w:r>
      <w:r>
        <w:rPr>
          <w:color w:val="221F1F"/>
          <w:w w:val="99"/>
        </w:rPr>
        <w:t>ways.</w:t>
      </w:r>
      <w:r>
        <w:rPr>
          <w:color w:val="221F1F"/>
        </w:rPr>
        <w:t xml:space="preserve"> </w:t>
      </w:r>
      <w:r>
        <w:rPr>
          <w:color w:val="221F1F"/>
          <w:w w:val="99"/>
        </w:rPr>
        <w:t>Hence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the</w:t>
      </w:r>
      <w:r>
        <w:rPr>
          <w:color w:val="221F1F"/>
        </w:rPr>
        <w:t xml:space="preserve"> </w:t>
      </w:r>
      <w:r>
        <w:rPr>
          <w:color w:val="221F1F"/>
          <w:w w:val="99"/>
        </w:rPr>
        <w:t>total</w:t>
      </w:r>
      <w:r>
        <w:rPr>
          <w:color w:val="221F1F"/>
        </w:rPr>
        <w:t xml:space="preserve"> </w:t>
      </w:r>
      <w:r>
        <w:rPr>
          <w:color w:val="221F1F"/>
          <w:w w:val="99"/>
        </w:rPr>
        <w:t>number</w:t>
      </w:r>
      <w:r>
        <w:rPr>
          <w:color w:val="221F1F"/>
        </w:rPr>
        <w:t xml:space="preserve"> </w:t>
      </w:r>
      <w:r>
        <w:rPr>
          <w:color w:val="221F1F"/>
          <w:w w:val="99"/>
        </w:rPr>
        <w:t>of</w:t>
      </w:r>
      <w:r>
        <w:rPr>
          <w:color w:val="221F1F"/>
        </w:rPr>
        <w:t xml:space="preserve"> </w:t>
      </w:r>
      <w:r>
        <w:rPr>
          <w:color w:val="221F1F"/>
          <w:w w:val="99"/>
        </w:rPr>
        <w:t>favorable</w:t>
      </w:r>
      <w:r>
        <w:rPr>
          <w:color w:val="221F1F"/>
        </w:rPr>
        <w:t xml:space="preserve"> </w:t>
      </w:r>
      <w:r>
        <w:rPr>
          <w:color w:val="221F1F"/>
          <w:w w:val="99"/>
        </w:rPr>
        <w:t>cases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4</w:t>
      </w:r>
      <w:r>
        <w:rPr>
          <w:i/>
          <w:color w:val="221F1F"/>
          <w:w w:val="99"/>
        </w:rPr>
        <w:t>C</w:t>
      </w:r>
      <w:r>
        <w:rPr>
          <w:color w:val="221F1F"/>
          <w:w w:val="99"/>
          <w:sz w:val="13"/>
          <w:szCs w:val="13"/>
        </w:rPr>
        <w:t>1</w:t>
      </w:r>
      <w:r>
        <w:rPr>
          <w:color w:val="221F1F"/>
          <w:sz w:val="13"/>
          <w:szCs w:val="13"/>
        </w:rPr>
        <w:t xml:space="preserve"> </w:t>
      </w:r>
      <w:r>
        <w:rPr>
          <w:color w:val="221F1F"/>
          <w:w w:val="99"/>
        </w:rPr>
        <w:t>×</w:t>
      </w:r>
      <w:r>
        <w:rPr>
          <w:color w:val="221F1F"/>
        </w:rPr>
        <w:t xml:space="preserve"> </w:t>
      </w:r>
      <w:r>
        <w:rPr>
          <w:color w:val="221F1F"/>
          <w:w w:val="99"/>
        </w:rPr>
        <w:t>5</w:t>
      </w:r>
      <w:r>
        <w:rPr>
          <w:i/>
          <w:color w:val="221F1F"/>
          <w:w w:val="99"/>
        </w:rPr>
        <w:t>C</w:t>
      </w:r>
      <w:r>
        <w:rPr>
          <w:color w:val="221F1F"/>
          <w:w w:val="99"/>
          <w:sz w:val="13"/>
          <w:szCs w:val="13"/>
        </w:rPr>
        <w:t>1</w:t>
      </w:r>
      <w:r>
        <w:rPr>
          <w:color w:val="221F1F"/>
          <w:w w:val="99"/>
        </w:rPr>
        <w:t>.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The</w:t>
      </w:r>
      <w:r>
        <w:rPr>
          <w:color w:val="221F1F"/>
        </w:rPr>
        <w:t xml:space="preserve"> </w:t>
      </w:r>
      <w:r>
        <w:rPr>
          <w:color w:val="221F1F"/>
          <w:w w:val="99"/>
        </w:rPr>
        <w:t xml:space="preserve">required </w:t>
      </w:r>
      <w:r>
        <w:rPr>
          <w:color w:val="221F1F"/>
          <w:w w:val="99"/>
          <w:position w:val="2"/>
        </w:rPr>
        <w:t>probability</w:t>
      </w:r>
      <w:r>
        <w:rPr>
          <w:color w:val="221F1F"/>
          <w:position w:val="2"/>
        </w:rPr>
        <w:t xml:space="preserve"> </w:t>
      </w:r>
      <w:r>
        <w:rPr>
          <w:color w:val="221F1F"/>
          <w:w w:val="99"/>
          <w:position w:val="2"/>
        </w:rPr>
        <w:t>is</w:t>
      </w:r>
      <w:r>
        <w:rPr>
          <w:color w:val="221F1F"/>
          <w:position w:val="2"/>
        </w:rPr>
        <w:t xml:space="preserve"> </w:t>
      </w:r>
      <w:r>
        <w:rPr>
          <w:color w:val="000000"/>
          <w:w w:val="99"/>
          <w:position w:val="2"/>
          <w:sz w:val="14"/>
          <w:szCs w:val="14"/>
        </w:rPr>
        <w:t>4C</w:t>
      </w:r>
      <w:r>
        <w:rPr>
          <w:color w:val="000000"/>
          <w:w w:val="101"/>
          <w:sz w:val="9"/>
          <w:szCs w:val="9"/>
        </w:rPr>
        <w:t>1</w:t>
      </w:r>
      <w:r>
        <w:rPr>
          <w:color w:val="000000"/>
          <w:w w:val="99"/>
          <w:position w:val="2"/>
          <w:sz w:val="14"/>
          <w:szCs w:val="14"/>
        </w:rPr>
        <w:t>.5C</w:t>
      </w:r>
      <w:r>
        <w:rPr>
          <w:color w:val="000000"/>
          <w:w w:val="101"/>
          <w:sz w:val="9"/>
          <w:szCs w:val="9"/>
        </w:rPr>
        <w:t>1</w:t>
      </w:r>
      <w:r>
        <w:rPr>
          <w:color w:val="000000"/>
          <w:w w:val="99"/>
          <w:position w:val="2"/>
          <w:sz w:val="14"/>
          <w:szCs w:val="14"/>
        </w:rPr>
        <w:t>/15C</w:t>
      </w:r>
      <w:r>
        <w:rPr>
          <w:color w:val="000000"/>
          <w:w w:val="101"/>
          <w:sz w:val="9"/>
          <w:szCs w:val="9"/>
        </w:rPr>
        <w:t>2</w:t>
      </w:r>
    </w:p>
    <w:p w:rsidR="002A48CD" w:rsidRDefault="002A48CD">
      <w:pPr>
        <w:spacing w:before="2" w:line="160" w:lineRule="exact"/>
        <w:rPr>
          <w:sz w:val="16"/>
          <w:szCs w:val="16"/>
        </w:rPr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Axioms of Probability:</w:t>
      </w:r>
    </w:p>
    <w:p w:rsidR="002A48CD" w:rsidRDefault="002A48CD">
      <w:pPr>
        <w:spacing w:before="9" w:line="140" w:lineRule="exact"/>
        <w:rPr>
          <w:sz w:val="15"/>
          <w:szCs w:val="15"/>
        </w:rPr>
      </w:pPr>
    </w:p>
    <w:p w:rsidR="002A48CD" w:rsidRDefault="00402A0E">
      <w:pPr>
        <w:spacing w:line="384" w:lineRule="auto"/>
        <w:ind w:left="100" w:right="275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(1). The numerical value of probability lies between 0 and 1. (</w:t>
      </w:r>
      <w:proofErr w:type="spellStart"/>
      <w:r>
        <w:rPr>
          <w:rFonts w:ascii="Calibri" w:eastAsia="Calibri" w:hAnsi="Calibri" w:cs="Calibri"/>
          <w:sz w:val="22"/>
          <w:szCs w:val="22"/>
        </w:rPr>
        <w:t>i.e</w:t>
      </w:r>
      <w:proofErr w:type="spellEnd"/>
      <w:r>
        <w:rPr>
          <w:rFonts w:ascii="Calibri" w:eastAsia="Calibri" w:hAnsi="Calibri" w:cs="Calibri"/>
          <w:sz w:val="22"/>
          <w:szCs w:val="22"/>
        </w:rPr>
        <w:t>) 0&lt;P(A)&lt;1. (2). The sum of probabilities of all sample events is unity i.e. P(S)=1.</w:t>
      </w:r>
    </w:p>
    <w:p w:rsidR="002A48CD" w:rsidRDefault="00402A0E">
      <w:pPr>
        <w:spacing w:before="2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(3). If A and B are mutually exclusive events in sample space S then P(AUB)=P(A)+P(B).</w:t>
      </w:r>
    </w:p>
    <w:p w:rsidR="002A48CD" w:rsidRDefault="002A48CD">
      <w:pPr>
        <w:spacing w:before="1" w:line="160" w:lineRule="exact"/>
        <w:rPr>
          <w:sz w:val="16"/>
          <w:szCs w:val="16"/>
        </w:rPr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Notations:</w:t>
      </w:r>
    </w:p>
    <w:p w:rsidR="002A48CD" w:rsidRDefault="002A48CD">
      <w:pPr>
        <w:spacing w:before="9" w:line="140" w:lineRule="exact"/>
        <w:rPr>
          <w:sz w:val="15"/>
          <w:szCs w:val="15"/>
        </w:rPr>
      </w:pPr>
    </w:p>
    <w:p w:rsidR="002A48CD" w:rsidRDefault="00402A0E">
      <w:pPr>
        <w:ind w:left="15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 P(A+B) or P(AUB) indicates probability of happening events A or B.</w:t>
      </w:r>
    </w:p>
    <w:p w:rsidR="002A48CD" w:rsidRDefault="002A48CD">
      <w:pPr>
        <w:spacing w:before="7" w:line="140" w:lineRule="exact"/>
        <w:rPr>
          <w:sz w:val="15"/>
          <w:szCs w:val="15"/>
        </w:rPr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2. P(AB) or P(A 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B) indicates probability of happening of both the events A and B.</w:t>
      </w:r>
    </w:p>
    <w:p w:rsidR="002A48CD" w:rsidRDefault="002A48CD">
      <w:pPr>
        <w:spacing w:before="9" w:line="140" w:lineRule="exact"/>
        <w:rPr>
          <w:sz w:val="15"/>
          <w:szCs w:val="15"/>
        </w:rPr>
      </w:pPr>
    </w:p>
    <w:p w:rsidR="002A48CD" w:rsidRDefault="00402A0E">
      <w:pPr>
        <w:ind w:left="100"/>
        <w:rPr>
          <w:rFonts w:ascii="Symbol" w:eastAsia="Symbol" w:hAnsi="Symbol" w:cs="Symbol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3. When A and B are mutually exclusive events the P(A 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B)=0 since (A 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B)= </w:t>
      </w:r>
    </w:p>
    <w:p w:rsidR="002A48CD" w:rsidRDefault="002A48CD">
      <w:pPr>
        <w:spacing w:before="2" w:line="160" w:lineRule="exact"/>
        <w:rPr>
          <w:sz w:val="16"/>
          <w:szCs w:val="16"/>
        </w:rPr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Addition Law of Probability:</w:t>
      </w:r>
    </w:p>
    <w:p w:rsidR="002A48CD" w:rsidRDefault="00402A0E">
      <w:pPr>
        <w:spacing w:line="260" w:lineRule="exact"/>
        <w:ind w:left="2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A and B are any two events, then P(AUB)=P(A)+P(B)- P(A </w:t>
      </w:r>
      <w:r>
        <w:rPr>
          <w:position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B).</w:t>
      </w:r>
    </w:p>
    <w:p w:rsidR="002A48CD" w:rsidRDefault="00402A0E">
      <w:pPr>
        <w:spacing w:before="4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Note: </w:t>
      </w:r>
      <w:r>
        <w:rPr>
          <w:rFonts w:ascii="Calibri" w:eastAsia="Calibri" w:hAnsi="Calibri" w:cs="Calibri"/>
          <w:sz w:val="22"/>
          <w:szCs w:val="22"/>
        </w:rPr>
        <w:t>1. If A,B,C are any three events, then</w:t>
      </w:r>
    </w:p>
    <w:p w:rsidR="002A48CD" w:rsidRDefault="002A48CD">
      <w:pPr>
        <w:spacing w:before="7" w:line="140" w:lineRule="exact"/>
        <w:rPr>
          <w:sz w:val="15"/>
          <w:szCs w:val="15"/>
        </w:rPr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P(AUBUC) = P(A)+P(B)+P(C)- P(A 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B )-P(B 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)-P(C 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A)+P(A B C).</w:t>
      </w:r>
    </w:p>
    <w:p w:rsidR="002A48CD" w:rsidRDefault="002A48CD">
      <w:pPr>
        <w:spacing w:before="6" w:line="240" w:lineRule="exact"/>
        <w:rPr>
          <w:sz w:val="24"/>
          <w:szCs w:val="24"/>
        </w:rPr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2.P(A </w:t>
      </w:r>
      <w:r>
        <w:rPr>
          <w:i/>
          <w:w w:val="105"/>
          <w:position w:val="1"/>
          <w:sz w:val="19"/>
          <w:szCs w:val="19"/>
        </w:rPr>
        <w:t>B</w:t>
      </w:r>
      <w:r>
        <w:rPr>
          <w:w w:val="105"/>
          <w:position w:val="10"/>
          <w:sz w:val="11"/>
          <w:szCs w:val="11"/>
        </w:rPr>
        <w:t>1</w:t>
      </w:r>
      <w:r>
        <w:rPr>
          <w:position w:val="10"/>
          <w:sz w:val="11"/>
          <w:szCs w:val="11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) </w:t>
      </w:r>
      <w:r>
        <w:rPr>
          <w:i/>
          <w:w w:val="105"/>
          <w:position w:val="1"/>
          <w:sz w:val="19"/>
          <w:szCs w:val="19"/>
        </w:rPr>
        <w:t>B</w:t>
      </w:r>
      <w:r>
        <w:rPr>
          <w:w w:val="105"/>
          <w:position w:val="10"/>
          <w:sz w:val="11"/>
          <w:szCs w:val="11"/>
        </w:rPr>
        <w:t>1</w:t>
      </w:r>
      <w:r>
        <w:rPr>
          <w:position w:val="10"/>
          <w:sz w:val="11"/>
          <w:szCs w:val="11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= P(A)-P(A B).</w:t>
      </w:r>
    </w:p>
    <w:p w:rsidR="002A48CD" w:rsidRDefault="002A48CD">
      <w:pPr>
        <w:spacing w:before="18" w:line="240" w:lineRule="exact"/>
        <w:rPr>
          <w:sz w:val="24"/>
          <w:szCs w:val="24"/>
        </w:rPr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 P( </w:t>
      </w:r>
      <w:r>
        <w:rPr>
          <w:i/>
          <w:w w:val="107"/>
          <w:position w:val="1"/>
          <w:sz w:val="19"/>
          <w:szCs w:val="19"/>
        </w:rPr>
        <w:t>A</w:t>
      </w:r>
      <w:r>
        <w:rPr>
          <w:w w:val="106"/>
          <w:position w:val="10"/>
          <w:sz w:val="11"/>
          <w:szCs w:val="11"/>
        </w:rPr>
        <w:t>1</w:t>
      </w:r>
      <w:r>
        <w:rPr>
          <w:position w:val="10"/>
          <w:sz w:val="11"/>
          <w:szCs w:val="11"/>
        </w:rPr>
        <w:t xml:space="preserve">  </w:t>
      </w:r>
      <w:r>
        <w:rPr>
          <w:position w:val="1"/>
          <w:sz w:val="19"/>
          <w:szCs w:val="19"/>
        </w:rPr>
        <w:t xml:space="preserve"> </w:t>
      </w:r>
      <w:r>
        <w:rPr>
          <w:i/>
          <w:w w:val="107"/>
          <w:position w:val="1"/>
          <w:sz w:val="19"/>
          <w:szCs w:val="19"/>
        </w:rPr>
        <w:t>B</w:t>
      </w:r>
      <w:r>
        <w:rPr>
          <w:i/>
          <w:position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)= P(B)-P(A B).</w:t>
      </w:r>
    </w:p>
    <w:p w:rsidR="002A48CD" w:rsidRDefault="002A48CD">
      <w:pPr>
        <w:spacing w:before="15" w:line="220" w:lineRule="exact"/>
        <w:rPr>
          <w:sz w:val="22"/>
          <w:szCs w:val="22"/>
        </w:rPr>
      </w:pPr>
    </w:p>
    <w:p w:rsidR="002A48CD" w:rsidRDefault="00402A0E">
      <w:pPr>
        <w:ind w:left="100" w:right="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CONDITIONAL  PROBABBILITY</w:t>
      </w:r>
      <w:r>
        <w:rPr>
          <w:rFonts w:ascii="Calibri" w:eastAsia="Calibri" w:hAnsi="Calibri" w:cs="Calibri"/>
          <w:sz w:val="22"/>
          <w:szCs w:val="22"/>
        </w:rPr>
        <w:t xml:space="preserve">:  The  conditional  probability  an  event  B,  assuming  that  the  event  A  has happened, is denoted by P(B/A) and defined as, P(B/A)= P(A </w:t>
      </w:r>
      <w:r>
        <w:rPr>
          <w:rFonts w:ascii="Calibri" w:eastAsia="Calibri" w:hAnsi="Calibri" w:cs="Calibri"/>
          <w:sz w:val="22"/>
          <w:szCs w:val="22"/>
        </w:rPr>
        <w:t xml:space="preserve">B)/P(A), P(A) 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0.</w:t>
      </w:r>
    </w:p>
    <w:p w:rsidR="002A48CD" w:rsidRDefault="002A48CD">
      <w:pPr>
        <w:spacing w:before="4" w:line="140" w:lineRule="exact"/>
        <w:rPr>
          <w:sz w:val="15"/>
          <w:szCs w:val="15"/>
        </w:rPr>
      </w:pPr>
    </w:p>
    <w:p w:rsidR="002A48CD" w:rsidRDefault="00402A0E">
      <w:pPr>
        <w:ind w:left="100" w:right="8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INDEPENDENT EVENTS:  </w:t>
      </w:r>
      <w:r>
        <w:rPr>
          <w:rFonts w:ascii="Calibri" w:eastAsia="Calibri" w:hAnsi="Calibri" w:cs="Calibri"/>
          <w:sz w:val="22"/>
          <w:szCs w:val="22"/>
        </w:rPr>
        <w:t>A set of events is said to be independent if the occurrence of any one of them does not depend on the occurrence or non-occurrence of the others.</w:t>
      </w:r>
    </w:p>
    <w:p w:rsidR="002A48CD" w:rsidRDefault="002A48CD">
      <w:pPr>
        <w:spacing w:before="8" w:line="140" w:lineRule="exact"/>
        <w:rPr>
          <w:sz w:val="15"/>
          <w:szCs w:val="15"/>
        </w:rPr>
      </w:pPr>
    </w:p>
    <w:p w:rsidR="002A48CD" w:rsidRDefault="00402A0E">
      <w:pPr>
        <w:spacing w:line="388" w:lineRule="auto"/>
        <w:ind w:left="100" w:right="7232"/>
        <w:rPr>
          <w:rFonts w:ascii="Calibri" w:eastAsia="Calibri" w:hAnsi="Calibri" w:cs="Calibri"/>
          <w:sz w:val="22"/>
          <w:szCs w:val="22"/>
        </w:rPr>
        <w:sectPr w:rsidR="002A48CD"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 xml:space="preserve">In this case, P(B/A)=P(B). So, P(A </w:t>
      </w:r>
      <w:r>
        <w:rPr>
          <w:rFonts w:ascii="Calibri" w:eastAsia="Calibri" w:hAnsi="Calibri" w:cs="Calibri"/>
          <w:sz w:val="22"/>
          <w:szCs w:val="22"/>
        </w:rPr>
        <w:t>B)=P(A)P(B).</w:t>
      </w:r>
    </w:p>
    <w:p w:rsidR="002A48CD" w:rsidRDefault="00402A0E">
      <w:pPr>
        <w:spacing w:before="73" w:line="243" w:lineRule="auto"/>
        <w:ind w:left="100" w:right="562"/>
      </w:pPr>
      <w:r>
        <w:rPr>
          <w:b/>
          <w:color w:val="221F1F"/>
          <w:w w:val="99"/>
        </w:rPr>
        <w:lastRenderedPageBreak/>
        <w:t>Mutual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indep</w:t>
      </w:r>
      <w:r>
        <w:rPr>
          <w:b/>
          <w:color w:val="221F1F"/>
          <w:w w:val="99"/>
        </w:rPr>
        <w:t>endence.</w:t>
      </w:r>
      <w:r>
        <w:rPr>
          <w:b/>
          <w:color w:val="221F1F"/>
        </w:rPr>
        <w:t xml:space="preserve"> </w:t>
      </w:r>
      <w:r>
        <w:rPr>
          <w:color w:val="221F1F"/>
          <w:w w:val="99"/>
        </w:rPr>
        <w:t>Let</w:t>
      </w:r>
      <w:r>
        <w:rPr>
          <w:color w:val="221F1F"/>
        </w:rPr>
        <w:t xml:space="preserve"> </w:t>
      </w:r>
      <w:r>
        <w:rPr>
          <w:i/>
          <w:color w:val="221F1F"/>
          <w:w w:val="99"/>
        </w:rPr>
        <w:t>C</w:t>
      </w:r>
      <w:r>
        <w:rPr>
          <w:i/>
          <w:color w:val="221F1F"/>
        </w:rPr>
        <w:t xml:space="preserve"> </w:t>
      </w:r>
      <w:r>
        <w:rPr>
          <w:color w:val="221F1F"/>
          <w:w w:val="99"/>
        </w:rPr>
        <w:t>be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collection</w:t>
      </w:r>
      <w:r>
        <w:rPr>
          <w:color w:val="221F1F"/>
        </w:rPr>
        <w:t xml:space="preserve"> </w:t>
      </w:r>
      <w:r>
        <w:rPr>
          <w:color w:val="221F1F"/>
          <w:w w:val="99"/>
        </w:rPr>
        <w:t>of</w:t>
      </w:r>
      <w:r>
        <w:rPr>
          <w:color w:val="221F1F"/>
        </w:rPr>
        <w:t xml:space="preserve"> </w:t>
      </w:r>
      <w:r>
        <w:rPr>
          <w:color w:val="221F1F"/>
          <w:w w:val="99"/>
        </w:rPr>
        <w:t>events.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These</w:t>
      </w:r>
      <w:r>
        <w:rPr>
          <w:color w:val="221F1F"/>
        </w:rPr>
        <w:t xml:space="preserve"> </w:t>
      </w:r>
      <w:r>
        <w:rPr>
          <w:color w:val="221F1F"/>
          <w:w w:val="99"/>
        </w:rPr>
        <w:t>events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are</w:t>
      </w:r>
      <w:r>
        <w:rPr>
          <w:color w:val="221F1F"/>
        </w:rPr>
        <w:t xml:space="preserve"> </w:t>
      </w:r>
      <w:r>
        <w:rPr>
          <w:color w:val="221F1F"/>
          <w:w w:val="99"/>
        </w:rPr>
        <w:t>said</w:t>
      </w:r>
      <w:r>
        <w:rPr>
          <w:color w:val="221F1F"/>
        </w:rPr>
        <w:t xml:space="preserve"> </w:t>
      </w:r>
      <w:r>
        <w:rPr>
          <w:color w:val="221F1F"/>
          <w:w w:val="99"/>
        </w:rPr>
        <w:t>to</w:t>
      </w:r>
      <w:r>
        <w:rPr>
          <w:color w:val="221F1F"/>
        </w:rPr>
        <w:t xml:space="preserve"> </w:t>
      </w:r>
      <w:r>
        <w:rPr>
          <w:color w:val="221F1F"/>
          <w:w w:val="99"/>
        </w:rPr>
        <w:t>be</w:t>
      </w:r>
      <w:r>
        <w:rPr>
          <w:color w:val="221F1F"/>
        </w:rPr>
        <w:t xml:space="preserve"> </w:t>
      </w:r>
      <w:r>
        <w:rPr>
          <w:color w:val="221F1F"/>
          <w:w w:val="99"/>
        </w:rPr>
        <w:t>mutually</w:t>
      </w:r>
      <w:r>
        <w:rPr>
          <w:color w:val="221F1F"/>
        </w:rPr>
        <w:t xml:space="preserve"> </w:t>
      </w:r>
      <w:r>
        <w:rPr>
          <w:color w:val="221F1F"/>
          <w:w w:val="99"/>
        </w:rPr>
        <w:t>independent</w:t>
      </w:r>
      <w:r>
        <w:rPr>
          <w:color w:val="221F1F"/>
        </w:rPr>
        <w:t xml:space="preserve"> </w:t>
      </w:r>
      <w:r>
        <w:rPr>
          <w:color w:val="221F1F"/>
          <w:w w:val="99"/>
        </w:rPr>
        <w:t>if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 every</w:t>
      </w:r>
      <w:r>
        <w:rPr>
          <w:color w:val="221F1F"/>
        </w:rPr>
        <w:t xml:space="preserve"> </w:t>
      </w:r>
      <w:r>
        <w:rPr>
          <w:color w:val="221F1F"/>
          <w:w w:val="99"/>
        </w:rPr>
        <w:t>non-empty</w:t>
      </w:r>
      <w:r>
        <w:rPr>
          <w:color w:val="221F1F"/>
        </w:rPr>
        <w:t xml:space="preserve"> </w:t>
      </w:r>
      <w:r>
        <w:rPr>
          <w:color w:val="221F1F"/>
          <w:w w:val="99"/>
        </w:rPr>
        <w:t>subset</w:t>
      </w:r>
      <w:r>
        <w:rPr>
          <w:color w:val="221F1F"/>
        </w:rPr>
        <w:t xml:space="preserve"> </w:t>
      </w:r>
      <w:r>
        <w:rPr>
          <w:i/>
          <w:color w:val="221F1F"/>
          <w:w w:val="99"/>
        </w:rPr>
        <w:t>E</w:t>
      </w:r>
      <w:r>
        <w:rPr>
          <w:color w:val="221F1F"/>
          <w:w w:val="99"/>
          <w:sz w:val="13"/>
          <w:szCs w:val="13"/>
        </w:rPr>
        <w:t>1</w:t>
      </w:r>
      <w:r>
        <w:rPr>
          <w:color w:val="221F1F"/>
          <w:w w:val="99"/>
        </w:rPr>
        <w:t>,</w:t>
      </w:r>
      <w:r>
        <w:rPr>
          <w:color w:val="221F1F"/>
        </w:rPr>
        <w:t xml:space="preserve"> </w:t>
      </w:r>
      <w:r>
        <w:rPr>
          <w:i/>
          <w:color w:val="221F1F"/>
          <w:w w:val="99"/>
        </w:rPr>
        <w:t>E</w:t>
      </w:r>
      <w:r>
        <w:rPr>
          <w:color w:val="221F1F"/>
          <w:w w:val="99"/>
          <w:sz w:val="13"/>
          <w:szCs w:val="13"/>
        </w:rPr>
        <w:t>2</w:t>
      </w:r>
      <w:r>
        <w:rPr>
          <w:color w:val="221F1F"/>
          <w:w w:val="99"/>
        </w:rPr>
        <w:t>,</w:t>
      </w:r>
      <w:r>
        <w:rPr>
          <w:color w:val="221F1F"/>
        </w:rPr>
        <w:t xml:space="preserve"> </w:t>
      </w:r>
      <w:r>
        <w:rPr>
          <w:color w:val="221F1F"/>
          <w:w w:val="99"/>
        </w:rPr>
        <w:t>...,</w:t>
      </w:r>
      <w:r>
        <w:rPr>
          <w:color w:val="221F1F"/>
        </w:rPr>
        <w:t xml:space="preserve"> </w:t>
      </w:r>
      <w:r>
        <w:rPr>
          <w:i/>
          <w:color w:val="221F1F"/>
          <w:w w:val="99"/>
        </w:rPr>
        <w:t>E</w:t>
      </w:r>
      <w:r>
        <w:rPr>
          <w:i/>
          <w:color w:val="221F1F"/>
          <w:w w:val="99"/>
          <w:sz w:val="13"/>
          <w:szCs w:val="13"/>
        </w:rPr>
        <w:t>n</w:t>
      </w:r>
      <w:r>
        <w:rPr>
          <w:color w:val="221F1F"/>
          <w:w w:val="99"/>
        </w:rPr>
        <w:t>,</w:t>
      </w:r>
      <w:r>
        <w:rPr>
          <w:color w:val="221F1F"/>
        </w:rPr>
        <w:t xml:space="preserve"> </w:t>
      </w:r>
      <w:r>
        <w:rPr>
          <w:i/>
          <w:color w:val="221F1F"/>
          <w:w w:val="99"/>
        </w:rPr>
        <w:t>P</w:t>
      </w:r>
      <w:r>
        <w:rPr>
          <w:color w:val="221F1F"/>
          <w:w w:val="99"/>
        </w:rPr>
        <w:t>(</w:t>
      </w:r>
      <w:r>
        <w:rPr>
          <w:i/>
          <w:color w:val="221F1F"/>
          <w:w w:val="99"/>
        </w:rPr>
        <w:t>E</w:t>
      </w:r>
      <w:r>
        <w:rPr>
          <w:color w:val="221F1F"/>
          <w:w w:val="99"/>
          <w:sz w:val="13"/>
          <w:szCs w:val="13"/>
        </w:rPr>
        <w:t>1</w:t>
      </w:r>
      <w:r>
        <w:rPr>
          <w:color w:val="221F1F"/>
          <w:sz w:val="13"/>
          <w:szCs w:val="13"/>
        </w:rPr>
        <w:t xml:space="preserve"> </w:t>
      </w:r>
      <w:r>
        <w:rPr>
          <w:color w:val="221F1F"/>
          <w:w w:val="99"/>
        </w:rPr>
        <w:t>∩</w:t>
      </w:r>
      <w:r>
        <w:rPr>
          <w:i/>
          <w:color w:val="221F1F"/>
          <w:w w:val="99"/>
        </w:rPr>
        <w:t>E</w:t>
      </w:r>
      <w:r>
        <w:rPr>
          <w:color w:val="221F1F"/>
          <w:w w:val="99"/>
          <w:sz w:val="13"/>
          <w:szCs w:val="13"/>
        </w:rPr>
        <w:t>2</w:t>
      </w:r>
      <w:r>
        <w:rPr>
          <w:color w:val="221F1F"/>
          <w:sz w:val="13"/>
          <w:szCs w:val="13"/>
        </w:rPr>
        <w:t xml:space="preserve"> </w:t>
      </w:r>
      <w:r>
        <w:rPr>
          <w:color w:val="221F1F"/>
          <w:w w:val="99"/>
        </w:rPr>
        <w:t>∩...</w:t>
      </w:r>
      <w:r>
        <w:rPr>
          <w:color w:val="221F1F"/>
        </w:rPr>
        <w:t xml:space="preserve"> </w:t>
      </w:r>
      <w:r>
        <w:rPr>
          <w:color w:val="221F1F"/>
          <w:w w:val="99"/>
        </w:rPr>
        <w:t>∩</w:t>
      </w:r>
      <w:r>
        <w:rPr>
          <w:i/>
          <w:color w:val="221F1F"/>
          <w:w w:val="99"/>
        </w:rPr>
        <w:t>E</w:t>
      </w:r>
      <w:r>
        <w:rPr>
          <w:i/>
          <w:color w:val="221F1F"/>
          <w:w w:val="99"/>
          <w:sz w:val="13"/>
          <w:szCs w:val="13"/>
        </w:rPr>
        <w:t>n</w:t>
      </w:r>
      <w:r>
        <w:rPr>
          <w:color w:val="221F1F"/>
          <w:w w:val="99"/>
        </w:rPr>
        <w:t>)</w:t>
      </w:r>
      <w:r>
        <w:rPr>
          <w:color w:val="221F1F"/>
        </w:rPr>
        <w:t xml:space="preserve"> </w:t>
      </w:r>
      <w:r>
        <w:rPr>
          <w:color w:val="221F1F"/>
          <w:w w:val="99"/>
        </w:rPr>
        <w:t>=</w:t>
      </w:r>
      <w:r>
        <w:rPr>
          <w:color w:val="221F1F"/>
        </w:rPr>
        <w:t xml:space="preserve"> </w:t>
      </w:r>
      <w:r>
        <w:rPr>
          <w:i/>
          <w:color w:val="221F1F"/>
          <w:w w:val="99"/>
        </w:rPr>
        <w:t>P</w:t>
      </w:r>
      <w:r>
        <w:rPr>
          <w:color w:val="221F1F"/>
          <w:w w:val="99"/>
        </w:rPr>
        <w:t>(</w:t>
      </w:r>
      <w:r>
        <w:rPr>
          <w:i/>
          <w:color w:val="221F1F"/>
          <w:w w:val="99"/>
        </w:rPr>
        <w:t>E</w:t>
      </w:r>
      <w:r>
        <w:rPr>
          <w:color w:val="221F1F"/>
          <w:w w:val="99"/>
          <w:sz w:val="13"/>
          <w:szCs w:val="13"/>
        </w:rPr>
        <w:t>1</w:t>
      </w:r>
      <w:r>
        <w:rPr>
          <w:color w:val="221F1F"/>
          <w:w w:val="99"/>
        </w:rPr>
        <w:t>)</w:t>
      </w:r>
      <w:r>
        <w:rPr>
          <w:color w:val="221F1F"/>
        </w:rPr>
        <w:t xml:space="preserve"> </w:t>
      </w:r>
      <w:r>
        <w:rPr>
          <w:i/>
          <w:color w:val="221F1F"/>
          <w:w w:val="99"/>
        </w:rPr>
        <w:t>P</w:t>
      </w:r>
      <w:r>
        <w:rPr>
          <w:color w:val="221F1F"/>
          <w:w w:val="99"/>
        </w:rPr>
        <w:t>(</w:t>
      </w:r>
      <w:r>
        <w:rPr>
          <w:i/>
          <w:color w:val="221F1F"/>
          <w:w w:val="99"/>
        </w:rPr>
        <w:t>E</w:t>
      </w:r>
      <w:r>
        <w:rPr>
          <w:color w:val="221F1F"/>
          <w:w w:val="99"/>
          <w:sz w:val="13"/>
          <w:szCs w:val="13"/>
        </w:rPr>
        <w:t>2</w:t>
      </w:r>
      <w:r>
        <w:rPr>
          <w:color w:val="221F1F"/>
          <w:w w:val="99"/>
        </w:rPr>
        <w:t>)</w:t>
      </w:r>
      <w:r>
        <w:rPr>
          <w:color w:val="221F1F"/>
        </w:rPr>
        <w:t xml:space="preserve"> </w:t>
      </w:r>
      <w:r>
        <w:rPr>
          <w:color w:val="221F1F"/>
          <w:w w:val="99"/>
        </w:rPr>
        <w:t>...</w:t>
      </w:r>
      <w:r>
        <w:rPr>
          <w:color w:val="221F1F"/>
        </w:rPr>
        <w:t xml:space="preserve"> </w:t>
      </w:r>
      <w:r>
        <w:rPr>
          <w:i/>
          <w:color w:val="221F1F"/>
          <w:w w:val="99"/>
        </w:rPr>
        <w:t>P</w:t>
      </w:r>
      <w:r>
        <w:rPr>
          <w:color w:val="221F1F"/>
          <w:w w:val="99"/>
        </w:rPr>
        <w:t>(</w:t>
      </w:r>
      <w:r>
        <w:rPr>
          <w:i/>
          <w:color w:val="221F1F"/>
          <w:w w:val="99"/>
        </w:rPr>
        <w:t>E</w:t>
      </w:r>
      <w:r>
        <w:rPr>
          <w:i/>
          <w:color w:val="221F1F"/>
          <w:w w:val="99"/>
          <w:sz w:val="13"/>
          <w:szCs w:val="13"/>
        </w:rPr>
        <w:t>n</w:t>
      </w:r>
      <w:r>
        <w:rPr>
          <w:color w:val="221F1F"/>
          <w:w w:val="99"/>
        </w:rPr>
        <w:t>).</w:t>
      </w:r>
    </w:p>
    <w:p w:rsidR="002A48CD" w:rsidRDefault="002A48CD">
      <w:pPr>
        <w:spacing w:before="11" w:line="200" w:lineRule="exact"/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NOTE: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1. If the events A and B are independent, the events A</w:t>
      </w:r>
      <w:r>
        <w:rPr>
          <w:rFonts w:ascii="Calibri" w:eastAsia="Calibri" w:hAnsi="Calibri" w:cs="Calibri"/>
          <w:w w:val="99"/>
          <w:position w:val="10"/>
          <w:sz w:val="14"/>
          <w:szCs w:val="14"/>
        </w:rPr>
        <w:t>1</w:t>
      </w:r>
      <w:r>
        <w:rPr>
          <w:rFonts w:ascii="Calibri" w:eastAsia="Calibri" w:hAnsi="Calibri" w:cs="Calibri"/>
          <w:position w:val="10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 B are also independent.</w:t>
      </w:r>
    </w:p>
    <w:p w:rsidR="002A48CD" w:rsidRDefault="002A48CD">
      <w:pPr>
        <w:spacing w:before="16" w:line="200" w:lineRule="exact"/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 If the events A and B are independent, the A</w:t>
      </w:r>
      <w:r>
        <w:rPr>
          <w:rFonts w:ascii="Calibri" w:eastAsia="Calibri" w:hAnsi="Calibri" w:cs="Calibri"/>
          <w:w w:val="99"/>
          <w:position w:val="10"/>
          <w:sz w:val="14"/>
          <w:szCs w:val="14"/>
        </w:rPr>
        <w:t>1</w:t>
      </w:r>
      <w:r>
        <w:rPr>
          <w:rFonts w:ascii="Calibri" w:eastAsia="Calibri" w:hAnsi="Calibri" w:cs="Calibri"/>
          <w:sz w:val="22"/>
          <w:szCs w:val="22"/>
        </w:rPr>
        <w:t>and B</w:t>
      </w:r>
      <w:r>
        <w:rPr>
          <w:rFonts w:ascii="Calibri" w:eastAsia="Calibri" w:hAnsi="Calibri" w:cs="Calibri"/>
          <w:w w:val="99"/>
          <w:position w:val="10"/>
          <w:sz w:val="14"/>
          <w:szCs w:val="14"/>
        </w:rPr>
        <w:t>1</w:t>
      </w:r>
      <w:r>
        <w:rPr>
          <w:rFonts w:ascii="Calibri" w:eastAsia="Calibri" w:hAnsi="Calibri" w:cs="Calibri"/>
          <w:position w:val="10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are also independent.</w:t>
      </w:r>
    </w:p>
    <w:p w:rsidR="002A48CD" w:rsidRDefault="002A48CD">
      <w:pPr>
        <w:spacing w:before="18" w:line="200" w:lineRule="exact"/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 From (1) and (2) it follows that when the events A and B are independent, P(AUB)=1-[P(A</w:t>
      </w:r>
      <w:r>
        <w:rPr>
          <w:rFonts w:ascii="Calibri" w:eastAsia="Calibri" w:hAnsi="Calibri" w:cs="Calibri"/>
          <w:w w:val="99"/>
          <w:position w:val="10"/>
          <w:sz w:val="14"/>
          <w:szCs w:val="14"/>
        </w:rPr>
        <w:t>1</w:t>
      </w:r>
      <w:r>
        <w:rPr>
          <w:rFonts w:ascii="Calibri" w:eastAsia="Calibri" w:hAnsi="Calibri" w:cs="Calibri"/>
          <w:sz w:val="22"/>
          <w:szCs w:val="22"/>
        </w:rPr>
        <w:t>)P(B</w:t>
      </w:r>
      <w:r>
        <w:rPr>
          <w:rFonts w:ascii="Calibri" w:eastAsia="Calibri" w:hAnsi="Calibri" w:cs="Calibri"/>
          <w:w w:val="99"/>
          <w:position w:val="10"/>
          <w:sz w:val="14"/>
          <w:szCs w:val="14"/>
        </w:rPr>
        <w:t>1</w:t>
      </w:r>
      <w:r>
        <w:rPr>
          <w:rFonts w:ascii="Calibri" w:eastAsia="Calibri" w:hAnsi="Calibri" w:cs="Calibri"/>
          <w:sz w:val="22"/>
          <w:szCs w:val="22"/>
        </w:rPr>
        <w:t>)].</w:t>
      </w:r>
    </w:p>
    <w:p w:rsidR="002A48CD" w:rsidRDefault="002A48CD">
      <w:pPr>
        <w:spacing w:before="3" w:line="240" w:lineRule="exact"/>
        <w:rPr>
          <w:sz w:val="24"/>
          <w:szCs w:val="24"/>
        </w:rPr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TOTAL PROBABILITY THEOREM: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B</w:t>
      </w:r>
      <w:r>
        <w:rPr>
          <w:rFonts w:ascii="Calibri" w:eastAsia="Calibri" w:hAnsi="Calibri" w:cs="Calibri"/>
          <w:w w:val="99"/>
          <w:position w:val="-3"/>
          <w:sz w:val="14"/>
          <w:szCs w:val="14"/>
        </w:rPr>
        <w:t>1</w:t>
      </w:r>
      <w:r>
        <w:rPr>
          <w:rFonts w:ascii="Calibri" w:eastAsia="Calibri" w:hAnsi="Calibri" w:cs="Calibri"/>
          <w:sz w:val="22"/>
          <w:szCs w:val="22"/>
        </w:rPr>
        <w:t>, B</w:t>
      </w:r>
      <w:r>
        <w:rPr>
          <w:rFonts w:ascii="Calibri" w:eastAsia="Calibri" w:hAnsi="Calibri" w:cs="Calibri"/>
          <w:w w:val="99"/>
          <w:position w:val="-3"/>
          <w:sz w:val="14"/>
          <w:szCs w:val="14"/>
        </w:rPr>
        <w:t>2,</w:t>
      </w:r>
      <w:r>
        <w:rPr>
          <w:rFonts w:ascii="Calibri" w:eastAsia="Calibri" w:hAnsi="Calibri" w:cs="Calibri"/>
          <w:position w:val="-3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w w:val="99"/>
          <w:position w:val="-3"/>
          <w:sz w:val="14"/>
          <w:szCs w:val="14"/>
        </w:rPr>
        <w:t>3,</w:t>
      </w:r>
      <w:r>
        <w:rPr>
          <w:rFonts w:ascii="Calibri" w:eastAsia="Calibri" w:hAnsi="Calibri" w:cs="Calibri"/>
          <w:position w:val="-3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w w:val="99"/>
          <w:position w:val="-3"/>
          <w:sz w:val="14"/>
          <w:szCs w:val="14"/>
        </w:rPr>
        <w:t>4</w:t>
      </w:r>
      <w:r>
        <w:rPr>
          <w:rFonts w:ascii="Calibri" w:eastAsia="Calibri" w:hAnsi="Calibri" w:cs="Calibri"/>
          <w:position w:val="-3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be a set of exhaustive and mutually exclusive events, and</w:t>
      </w:r>
    </w:p>
    <w:p w:rsidR="002A48CD" w:rsidRDefault="00402A0E">
      <w:pPr>
        <w:spacing w:before="27" w:line="120" w:lineRule="exact"/>
        <w:ind w:left="4547" w:right="4919"/>
        <w:jc w:val="center"/>
        <w:rPr>
          <w:sz w:val="11"/>
          <w:szCs w:val="11"/>
        </w:rPr>
      </w:pPr>
      <w:r>
        <w:rPr>
          <w:i/>
          <w:w w:val="103"/>
          <w:position w:val="-1"/>
          <w:sz w:val="11"/>
          <w:szCs w:val="11"/>
        </w:rPr>
        <w:t>n</w:t>
      </w:r>
    </w:p>
    <w:p w:rsidR="002A48CD" w:rsidRDefault="00402A0E">
      <w:pPr>
        <w:spacing w:line="20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A is another event associated with B</w:t>
      </w:r>
      <w:proofErr w:type="spellStart"/>
      <w:r>
        <w:rPr>
          <w:rFonts w:ascii="Calibri" w:eastAsia="Calibri" w:hAnsi="Calibri" w:cs="Calibri"/>
          <w:w w:val="99"/>
          <w:position w:val="-2"/>
          <w:sz w:val="14"/>
          <w:szCs w:val="14"/>
        </w:rPr>
        <w:t>i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 xml:space="preserve">, then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P(A)=  </w:t>
      </w:r>
      <w:r>
        <w:rPr>
          <w:position w:val="1"/>
        </w:rPr>
        <w:t xml:space="preserve"> </w:t>
      </w:r>
      <w:r>
        <w:rPr>
          <w:i/>
          <w:w w:val="104"/>
          <w:position w:val="1"/>
        </w:rPr>
        <w:t>P</w:t>
      </w:r>
      <w:r>
        <w:rPr>
          <w:w w:val="104"/>
          <w:position w:val="1"/>
        </w:rPr>
        <w:t>(</w:t>
      </w:r>
      <w:r>
        <w:rPr>
          <w:i/>
          <w:w w:val="104"/>
          <w:position w:val="1"/>
        </w:rPr>
        <w:t>B</w:t>
      </w:r>
      <w:proofErr w:type="spellStart"/>
      <w:r>
        <w:rPr>
          <w:i/>
          <w:w w:val="103"/>
          <w:position w:val="-4"/>
          <w:sz w:val="11"/>
          <w:szCs w:val="11"/>
        </w:rPr>
        <w:t>i</w:t>
      </w:r>
      <w:proofErr w:type="spellEnd"/>
      <w:r>
        <w:rPr>
          <w:i/>
          <w:position w:val="-4"/>
          <w:sz w:val="11"/>
          <w:szCs w:val="11"/>
        </w:rPr>
        <w:t xml:space="preserve"> </w:t>
      </w:r>
      <w:r>
        <w:rPr>
          <w:w w:val="104"/>
          <w:position w:val="1"/>
        </w:rPr>
        <w:t>)</w:t>
      </w:r>
      <w:r>
        <w:rPr>
          <w:i/>
          <w:w w:val="104"/>
          <w:position w:val="1"/>
        </w:rPr>
        <w:t>P</w:t>
      </w:r>
      <w:r>
        <w:rPr>
          <w:w w:val="104"/>
          <w:position w:val="1"/>
        </w:rPr>
        <w:t>(</w:t>
      </w:r>
      <w:r>
        <w:rPr>
          <w:i/>
          <w:w w:val="104"/>
          <w:position w:val="1"/>
        </w:rPr>
        <w:t>A</w:t>
      </w:r>
      <w:r>
        <w:rPr>
          <w:i/>
          <w:position w:val="1"/>
        </w:rPr>
        <w:t xml:space="preserve"> </w:t>
      </w:r>
      <w:r>
        <w:rPr>
          <w:w w:val="104"/>
          <w:position w:val="1"/>
        </w:rPr>
        <w:t>/</w:t>
      </w:r>
      <w:r>
        <w:rPr>
          <w:position w:val="1"/>
        </w:rPr>
        <w:t xml:space="preserve"> </w:t>
      </w:r>
      <w:r>
        <w:rPr>
          <w:i/>
          <w:w w:val="104"/>
          <w:position w:val="1"/>
        </w:rPr>
        <w:t>B</w:t>
      </w:r>
      <w:proofErr w:type="spellStart"/>
      <w:r>
        <w:rPr>
          <w:i/>
          <w:w w:val="103"/>
          <w:position w:val="-4"/>
          <w:sz w:val="11"/>
          <w:szCs w:val="11"/>
        </w:rPr>
        <w:t>i</w:t>
      </w:r>
      <w:proofErr w:type="spellEnd"/>
      <w:r>
        <w:rPr>
          <w:i/>
          <w:position w:val="-4"/>
          <w:sz w:val="11"/>
          <w:szCs w:val="11"/>
        </w:rPr>
        <w:t xml:space="preserve"> </w:t>
      </w:r>
      <w:r>
        <w:rPr>
          <w:w w:val="104"/>
          <w:position w:val="1"/>
        </w:rPr>
        <w:t>)</w:t>
      </w:r>
      <w:r>
        <w:rPr>
          <w:position w:val="1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.</w:t>
      </w:r>
    </w:p>
    <w:p w:rsidR="002A48CD" w:rsidRDefault="00402A0E">
      <w:pPr>
        <w:spacing w:line="80" w:lineRule="exact"/>
        <w:ind w:left="4498" w:right="4863"/>
        <w:jc w:val="center"/>
        <w:rPr>
          <w:sz w:val="11"/>
          <w:szCs w:val="11"/>
        </w:rPr>
      </w:pPr>
      <w:r>
        <w:rPr>
          <w:i/>
          <w:w w:val="103"/>
          <w:sz w:val="11"/>
          <w:szCs w:val="11"/>
        </w:rPr>
        <w:t>i</w:t>
      </w:r>
      <w:r>
        <w:rPr>
          <w:w w:val="103"/>
          <w:sz w:val="11"/>
          <w:szCs w:val="11"/>
        </w:rPr>
        <w:t>1</w:t>
      </w:r>
    </w:p>
    <w:p w:rsidR="002A48CD" w:rsidRDefault="002A48CD">
      <w:pPr>
        <w:spacing w:before="12" w:line="240" w:lineRule="exact"/>
        <w:rPr>
          <w:sz w:val="24"/>
          <w:szCs w:val="24"/>
        </w:rPr>
      </w:pPr>
    </w:p>
    <w:p w:rsidR="002A48CD" w:rsidRDefault="00402A0E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Baye’s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theorem: </w:t>
      </w:r>
      <w:r>
        <w:rPr>
          <w:rFonts w:ascii="Calibri" w:eastAsia="Calibri" w:hAnsi="Calibri" w:cs="Calibri"/>
          <w:sz w:val="22"/>
          <w:szCs w:val="22"/>
        </w:rPr>
        <w:t>If B</w:t>
      </w:r>
      <w:r>
        <w:rPr>
          <w:rFonts w:ascii="Calibri" w:eastAsia="Calibri" w:hAnsi="Calibri" w:cs="Calibri"/>
          <w:w w:val="99"/>
          <w:position w:val="-3"/>
          <w:sz w:val="14"/>
          <w:szCs w:val="14"/>
        </w:rPr>
        <w:t>1</w:t>
      </w:r>
      <w:r>
        <w:rPr>
          <w:rFonts w:ascii="Calibri" w:eastAsia="Calibri" w:hAnsi="Calibri" w:cs="Calibri"/>
          <w:sz w:val="22"/>
          <w:szCs w:val="22"/>
        </w:rPr>
        <w:t>,B</w:t>
      </w:r>
      <w:r>
        <w:rPr>
          <w:rFonts w:ascii="Calibri" w:eastAsia="Calibri" w:hAnsi="Calibri" w:cs="Calibri"/>
          <w:w w:val="99"/>
          <w:position w:val="-3"/>
          <w:sz w:val="14"/>
          <w:szCs w:val="14"/>
        </w:rPr>
        <w:t>2,</w:t>
      </w:r>
      <w:r>
        <w:rPr>
          <w:rFonts w:ascii="Calibri" w:eastAsia="Calibri" w:hAnsi="Calibri" w:cs="Calibri"/>
          <w:position w:val="-3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w w:val="99"/>
          <w:position w:val="-3"/>
          <w:sz w:val="14"/>
          <w:szCs w:val="14"/>
        </w:rPr>
        <w:t>3,</w:t>
      </w:r>
      <w:r>
        <w:rPr>
          <w:rFonts w:ascii="Calibri" w:eastAsia="Calibri" w:hAnsi="Calibri" w:cs="Calibri"/>
          <w:position w:val="-3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w w:val="99"/>
          <w:position w:val="-3"/>
          <w:sz w:val="14"/>
          <w:szCs w:val="14"/>
        </w:rPr>
        <w:t>4</w:t>
      </w:r>
      <w:r>
        <w:rPr>
          <w:rFonts w:ascii="Calibri" w:eastAsia="Calibri" w:hAnsi="Calibri" w:cs="Calibri"/>
          <w:position w:val="-3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be a set of exhaustive and mutually exclusive events, and A is another</w:t>
      </w:r>
    </w:p>
    <w:p w:rsidR="002A48CD" w:rsidRDefault="00402A0E">
      <w:pPr>
        <w:spacing w:before="15" w:line="140" w:lineRule="exact"/>
        <w:ind w:left="3879" w:right="4458"/>
        <w:jc w:val="center"/>
        <w:sectPr w:rsidR="002A48CD">
          <w:pgSz w:w="12240" w:h="15840"/>
          <w:pgMar w:top="1360" w:right="1320" w:bottom="280" w:left="1340" w:header="720" w:footer="720" w:gutter="0"/>
          <w:cols w:space="720"/>
        </w:sectPr>
      </w:pPr>
      <w:r>
        <w:rPr>
          <w:i/>
          <w:w w:val="102"/>
          <w:position w:val="-7"/>
        </w:rPr>
        <w:t>P</w:t>
      </w:r>
      <w:r>
        <w:rPr>
          <w:w w:val="102"/>
          <w:position w:val="-7"/>
        </w:rPr>
        <w:t>(</w:t>
      </w:r>
      <w:r>
        <w:rPr>
          <w:i/>
          <w:w w:val="102"/>
          <w:position w:val="-7"/>
        </w:rPr>
        <w:t>B</w:t>
      </w:r>
      <w:r>
        <w:rPr>
          <w:i/>
          <w:position w:val="-7"/>
        </w:rPr>
        <w:t xml:space="preserve"> </w:t>
      </w:r>
      <w:r>
        <w:rPr>
          <w:w w:val="102"/>
          <w:position w:val="-7"/>
        </w:rPr>
        <w:t>)</w:t>
      </w:r>
      <w:r>
        <w:rPr>
          <w:i/>
          <w:w w:val="102"/>
          <w:position w:val="-7"/>
        </w:rPr>
        <w:t>P</w:t>
      </w:r>
      <w:r>
        <w:rPr>
          <w:w w:val="102"/>
          <w:position w:val="-7"/>
        </w:rPr>
        <w:t>(</w:t>
      </w:r>
      <w:r>
        <w:rPr>
          <w:i/>
          <w:w w:val="102"/>
          <w:position w:val="-7"/>
        </w:rPr>
        <w:t>A</w:t>
      </w:r>
      <w:r>
        <w:rPr>
          <w:i/>
          <w:position w:val="-7"/>
        </w:rPr>
        <w:t xml:space="preserve"> </w:t>
      </w:r>
      <w:r>
        <w:rPr>
          <w:w w:val="102"/>
          <w:position w:val="-7"/>
        </w:rPr>
        <w:t>/</w:t>
      </w:r>
      <w:r>
        <w:rPr>
          <w:position w:val="-7"/>
        </w:rPr>
        <w:t xml:space="preserve"> </w:t>
      </w:r>
      <w:r>
        <w:rPr>
          <w:i/>
          <w:w w:val="102"/>
          <w:position w:val="-7"/>
        </w:rPr>
        <w:t>B</w:t>
      </w:r>
      <w:r>
        <w:rPr>
          <w:i/>
          <w:position w:val="-7"/>
        </w:rPr>
        <w:t xml:space="preserve"> </w:t>
      </w:r>
      <w:r>
        <w:rPr>
          <w:w w:val="102"/>
          <w:position w:val="-7"/>
        </w:rPr>
        <w:t>)</w:t>
      </w:r>
    </w:p>
    <w:p w:rsidR="002A48CD" w:rsidRDefault="002A48CD">
      <w:pPr>
        <w:tabs>
          <w:tab w:val="left" w:pos="5100"/>
        </w:tabs>
        <w:spacing w:line="240" w:lineRule="exact"/>
        <w:ind w:right="5"/>
        <w:jc w:val="right"/>
        <w:rPr>
          <w:sz w:val="12"/>
          <w:szCs w:val="12"/>
        </w:rPr>
      </w:pPr>
      <w:r w:rsidRPr="002A48CD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97" type="#_x0000_t202" style="position:absolute;left:0;text-align:left;margin-left:225.95pt;margin-top:6.7pt;width:36.3pt;height:6.65pt;z-index:-251671040;mso-position-horizontal-relative:page" filled="f" stroked="f">
            <v:textbox inset="0,0,0,0">
              <w:txbxContent>
                <w:p w:rsidR="002A48CD" w:rsidRDefault="00402A0E">
                  <w:pPr>
                    <w:spacing w:line="120" w:lineRule="exact"/>
                    <w:ind w:right="-40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w w:val="107"/>
                      <w:position w:val="1"/>
                      <w:sz w:val="12"/>
                      <w:szCs w:val="12"/>
                    </w:rPr>
                    <w:t>i</w:t>
                  </w:r>
                  <w:proofErr w:type="spellEnd"/>
                  <w:r>
                    <w:rPr>
                      <w:i/>
                      <w:position w:val="1"/>
                      <w:sz w:val="12"/>
                      <w:szCs w:val="12"/>
                    </w:rPr>
                    <w:t xml:space="preserve">                     </w:t>
                  </w:r>
                  <w:r>
                    <w:rPr>
                      <w:i/>
                      <w:w w:val="107"/>
                      <w:sz w:val="12"/>
                      <w:szCs w:val="12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402A0E">
        <w:rPr>
          <w:rFonts w:ascii="Calibri" w:eastAsia="Calibri" w:hAnsi="Calibri" w:cs="Calibri"/>
          <w:position w:val="2"/>
          <w:sz w:val="22"/>
          <w:szCs w:val="22"/>
        </w:rPr>
        <w:t>event associated with B</w:t>
      </w:r>
      <w:proofErr w:type="spellStart"/>
      <w:r w:rsidR="00402A0E">
        <w:rPr>
          <w:rFonts w:ascii="Calibri" w:eastAsia="Calibri" w:hAnsi="Calibri" w:cs="Calibri"/>
          <w:w w:val="99"/>
          <w:position w:val="-1"/>
          <w:sz w:val="14"/>
          <w:szCs w:val="14"/>
        </w:rPr>
        <w:t>i</w:t>
      </w:r>
      <w:proofErr w:type="spellEnd"/>
      <w:r w:rsidR="00402A0E">
        <w:rPr>
          <w:rFonts w:ascii="Calibri" w:eastAsia="Calibri" w:hAnsi="Calibri" w:cs="Calibri"/>
          <w:position w:val="2"/>
          <w:sz w:val="22"/>
          <w:szCs w:val="22"/>
        </w:rPr>
        <w:t xml:space="preserve">, then  </w:t>
      </w:r>
      <w:r w:rsidR="00402A0E">
        <w:rPr>
          <w:i/>
          <w:w w:val="102"/>
          <w:position w:val="2"/>
        </w:rPr>
        <w:t>P</w:t>
      </w:r>
      <w:r w:rsidR="00402A0E">
        <w:rPr>
          <w:w w:val="102"/>
          <w:position w:val="2"/>
        </w:rPr>
        <w:t>(</w:t>
      </w:r>
      <w:r w:rsidR="00402A0E">
        <w:rPr>
          <w:i/>
          <w:w w:val="102"/>
          <w:position w:val="2"/>
        </w:rPr>
        <w:t>B</w:t>
      </w:r>
      <w:r w:rsidR="00402A0E">
        <w:rPr>
          <w:i/>
          <w:position w:val="2"/>
        </w:rPr>
        <w:t xml:space="preserve">  </w:t>
      </w:r>
      <w:r w:rsidR="00402A0E">
        <w:rPr>
          <w:w w:val="102"/>
          <w:position w:val="2"/>
        </w:rPr>
        <w:t>/</w:t>
      </w:r>
      <w:r w:rsidR="00402A0E">
        <w:rPr>
          <w:position w:val="2"/>
        </w:rPr>
        <w:t xml:space="preserve"> </w:t>
      </w:r>
      <w:r w:rsidR="00402A0E">
        <w:rPr>
          <w:i/>
          <w:w w:val="102"/>
          <w:position w:val="2"/>
        </w:rPr>
        <w:t>A</w:t>
      </w:r>
      <w:r w:rsidR="00402A0E">
        <w:rPr>
          <w:w w:val="102"/>
          <w:position w:val="2"/>
        </w:rPr>
        <w:t>)</w:t>
      </w:r>
      <w:r w:rsidR="00402A0E">
        <w:rPr>
          <w:position w:val="2"/>
        </w:rPr>
        <w:t xml:space="preserve">  </w:t>
      </w:r>
      <w:r w:rsidR="00402A0E">
        <w:rPr>
          <w:i/>
          <w:w w:val="107"/>
          <w:position w:val="10"/>
          <w:sz w:val="12"/>
          <w:szCs w:val="12"/>
          <w:u w:val="single" w:color="000000"/>
        </w:rPr>
        <w:t xml:space="preserve"> </w:t>
      </w:r>
      <w:r w:rsidR="00402A0E">
        <w:rPr>
          <w:i/>
          <w:position w:val="10"/>
          <w:sz w:val="12"/>
          <w:szCs w:val="12"/>
          <w:u w:val="single" w:color="000000"/>
        </w:rPr>
        <w:t xml:space="preserve">              </w:t>
      </w:r>
      <w:proofErr w:type="spellStart"/>
      <w:r w:rsidR="00402A0E">
        <w:rPr>
          <w:i/>
          <w:w w:val="107"/>
          <w:position w:val="10"/>
          <w:sz w:val="12"/>
          <w:szCs w:val="12"/>
          <w:u w:val="single" w:color="000000"/>
        </w:rPr>
        <w:t>i</w:t>
      </w:r>
      <w:proofErr w:type="spellEnd"/>
      <w:r w:rsidR="00402A0E">
        <w:rPr>
          <w:i/>
          <w:w w:val="107"/>
          <w:position w:val="10"/>
          <w:sz w:val="12"/>
          <w:szCs w:val="12"/>
          <w:u w:val="single" w:color="000000"/>
        </w:rPr>
        <w:t xml:space="preserve"> </w:t>
      </w:r>
      <w:r w:rsidR="00402A0E">
        <w:rPr>
          <w:i/>
          <w:position w:val="10"/>
          <w:sz w:val="12"/>
          <w:szCs w:val="12"/>
          <w:u w:val="single" w:color="000000"/>
        </w:rPr>
        <w:t xml:space="preserve">                      </w:t>
      </w:r>
      <w:proofErr w:type="spellStart"/>
      <w:r w:rsidR="00402A0E">
        <w:rPr>
          <w:i/>
          <w:w w:val="107"/>
          <w:position w:val="10"/>
          <w:sz w:val="12"/>
          <w:szCs w:val="12"/>
          <w:u w:val="single" w:color="000000"/>
        </w:rPr>
        <w:t>i</w:t>
      </w:r>
      <w:proofErr w:type="spellEnd"/>
      <w:r w:rsidR="00402A0E">
        <w:rPr>
          <w:i/>
          <w:w w:val="107"/>
          <w:position w:val="10"/>
          <w:sz w:val="12"/>
          <w:szCs w:val="12"/>
          <w:u w:val="single" w:color="000000"/>
        </w:rPr>
        <w:t xml:space="preserve"> </w:t>
      </w:r>
      <w:r w:rsidR="00402A0E">
        <w:rPr>
          <w:i/>
          <w:position w:val="10"/>
          <w:sz w:val="12"/>
          <w:szCs w:val="12"/>
          <w:u w:val="single" w:color="000000"/>
        </w:rPr>
        <w:tab/>
      </w:r>
    </w:p>
    <w:p w:rsidR="002A48CD" w:rsidRDefault="00402A0E">
      <w:pPr>
        <w:spacing w:line="240" w:lineRule="exact"/>
        <w:jc w:val="right"/>
      </w:pPr>
      <w:r>
        <w:rPr>
          <w:position w:val="1"/>
        </w:rPr>
        <w:t xml:space="preserve"> </w:t>
      </w:r>
      <w:r>
        <w:rPr>
          <w:i/>
          <w:w w:val="102"/>
          <w:position w:val="1"/>
        </w:rPr>
        <w:t>P</w:t>
      </w:r>
      <w:r>
        <w:rPr>
          <w:w w:val="102"/>
          <w:position w:val="1"/>
        </w:rPr>
        <w:t>(</w:t>
      </w:r>
      <w:r>
        <w:rPr>
          <w:i/>
          <w:w w:val="102"/>
          <w:position w:val="1"/>
        </w:rPr>
        <w:t>B</w:t>
      </w:r>
      <w:proofErr w:type="spellStart"/>
      <w:r>
        <w:rPr>
          <w:i/>
          <w:w w:val="107"/>
          <w:position w:val="-4"/>
          <w:sz w:val="12"/>
          <w:szCs w:val="12"/>
        </w:rPr>
        <w:t>i</w:t>
      </w:r>
      <w:proofErr w:type="spellEnd"/>
      <w:r>
        <w:rPr>
          <w:i/>
          <w:position w:val="-4"/>
          <w:sz w:val="12"/>
          <w:szCs w:val="12"/>
        </w:rPr>
        <w:t xml:space="preserve"> </w:t>
      </w:r>
      <w:r>
        <w:rPr>
          <w:w w:val="102"/>
          <w:position w:val="1"/>
        </w:rPr>
        <w:t>)</w:t>
      </w:r>
      <w:r>
        <w:rPr>
          <w:i/>
          <w:w w:val="102"/>
          <w:position w:val="1"/>
        </w:rPr>
        <w:t>P</w:t>
      </w:r>
      <w:r>
        <w:rPr>
          <w:w w:val="102"/>
          <w:position w:val="1"/>
        </w:rPr>
        <w:t>(</w:t>
      </w:r>
      <w:r>
        <w:rPr>
          <w:i/>
          <w:w w:val="102"/>
          <w:position w:val="1"/>
        </w:rPr>
        <w:t>A</w:t>
      </w:r>
      <w:r>
        <w:rPr>
          <w:i/>
          <w:position w:val="1"/>
        </w:rPr>
        <w:t xml:space="preserve"> </w:t>
      </w:r>
      <w:r>
        <w:rPr>
          <w:w w:val="102"/>
          <w:position w:val="1"/>
        </w:rPr>
        <w:t>/</w:t>
      </w:r>
      <w:r>
        <w:rPr>
          <w:position w:val="1"/>
        </w:rPr>
        <w:t xml:space="preserve"> </w:t>
      </w:r>
      <w:r>
        <w:rPr>
          <w:i/>
          <w:w w:val="102"/>
          <w:position w:val="1"/>
        </w:rPr>
        <w:t>B</w:t>
      </w:r>
      <w:proofErr w:type="spellStart"/>
      <w:r>
        <w:rPr>
          <w:i/>
          <w:w w:val="107"/>
          <w:position w:val="-4"/>
          <w:sz w:val="12"/>
          <w:szCs w:val="12"/>
        </w:rPr>
        <w:t>i</w:t>
      </w:r>
      <w:proofErr w:type="spellEnd"/>
      <w:r>
        <w:rPr>
          <w:i/>
          <w:position w:val="-4"/>
          <w:sz w:val="12"/>
          <w:szCs w:val="12"/>
        </w:rPr>
        <w:t xml:space="preserve"> </w:t>
      </w:r>
      <w:r>
        <w:rPr>
          <w:w w:val="102"/>
          <w:position w:val="1"/>
        </w:rPr>
        <w:t>).</w:t>
      </w:r>
    </w:p>
    <w:p w:rsidR="002A48CD" w:rsidRDefault="00402A0E">
      <w:pPr>
        <w:spacing w:line="100" w:lineRule="exact"/>
        <w:ind w:right="1246"/>
        <w:jc w:val="right"/>
        <w:rPr>
          <w:sz w:val="12"/>
          <w:szCs w:val="12"/>
        </w:rPr>
      </w:pPr>
      <w:r>
        <w:rPr>
          <w:i/>
          <w:w w:val="107"/>
          <w:sz w:val="12"/>
          <w:szCs w:val="12"/>
        </w:rPr>
        <w:t>i</w:t>
      </w:r>
      <w:r>
        <w:rPr>
          <w:w w:val="107"/>
          <w:sz w:val="12"/>
          <w:szCs w:val="12"/>
        </w:rPr>
        <w:t>1</w:t>
      </w:r>
    </w:p>
    <w:p w:rsidR="002A48CD" w:rsidRDefault="00402A0E">
      <w:pPr>
        <w:spacing w:line="220" w:lineRule="exact"/>
        <w:rPr>
          <w:rFonts w:ascii="Calibri" w:eastAsia="Calibri" w:hAnsi="Calibri" w:cs="Calibri"/>
          <w:sz w:val="22"/>
          <w:szCs w:val="22"/>
        </w:rPr>
        <w:sectPr w:rsidR="002A48CD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5208" w:space="99"/>
            <w:col w:w="4273"/>
          </w:cols>
        </w:sectPr>
      </w:pPr>
      <w:r>
        <w:br w:type="column"/>
      </w:r>
      <w:r>
        <w:rPr>
          <w:rFonts w:ascii="Calibri" w:eastAsia="Calibri" w:hAnsi="Calibri" w:cs="Calibri"/>
          <w:position w:val="1"/>
          <w:sz w:val="22"/>
          <w:szCs w:val="22"/>
        </w:rPr>
        <w:lastRenderedPageBreak/>
        <w:t xml:space="preserve">where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>=1,2,…,n.</w:t>
      </w:r>
    </w:p>
    <w:p w:rsidR="002A48CD" w:rsidRDefault="002A48CD">
      <w:pPr>
        <w:spacing w:before="17" w:line="240" w:lineRule="exact"/>
        <w:rPr>
          <w:sz w:val="24"/>
          <w:szCs w:val="24"/>
        </w:rPr>
      </w:pPr>
    </w:p>
    <w:p w:rsidR="002A48CD" w:rsidRDefault="00402A0E">
      <w:pPr>
        <w:spacing w:before="6" w:line="260" w:lineRule="exact"/>
        <w:ind w:left="100" w:right="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RANDOM  VARIABLES:  </w:t>
      </w:r>
      <w:r>
        <w:rPr>
          <w:rFonts w:ascii="Calibri" w:eastAsia="Calibri" w:hAnsi="Calibri" w:cs="Calibri"/>
          <w:sz w:val="22"/>
          <w:szCs w:val="22"/>
        </w:rPr>
        <w:t xml:space="preserve">A  random  variable  (RV)  is  a  function  that  assigns  a  real  number  X(s)  to  every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element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sS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>, where S is the sample space corresponding to a random experiment.</w:t>
      </w:r>
    </w:p>
    <w:p w:rsidR="002A48CD" w:rsidRDefault="002A48CD">
      <w:pPr>
        <w:spacing w:before="14" w:line="220" w:lineRule="exact"/>
        <w:rPr>
          <w:sz w:val="22"/>
          <w:szCs w:val="22"/>
        </w:rPr>
      </w:pPr>
    </w:p>
    <w:p w:rsidR="002A48CD" w:rsidRDefault="00402A0E">
      <w:pPr>
        <w:ind w:left="100" w:right="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DISCRETE  RANDOM  VARIABLE:  </w:t>
      </w:r>
      <w:r>
        <w:rPr>
          <w:rFonts w:ascii="Calibri" w:eastAsia="Calibri" w:hAnsi="Calibri" w:cs="Calibri"/>
          <w:sz w:val="22"/>
          <w:szCs w:val="22"/>
        </w:rPr>
        <w:t xml:space="preserve">If  X  is  a  random  variable  (RV)  which  can  take  </w:t>
      </w:r>
      <w:r>
        <w:rPr>
          <w:rFonts w:ascii="Calibri" w:eastAsia="Calibri" w:hAnsi="Calibri" w:cs="Calibri"/>
          <w:sz w:val="22"/>
          <w:szCs w:val="22"/>
        </w:rPr>
        <w:t xml:space="preserve">a  finite  number  or </w:t>
      </w:r>
      <w:proofErr w:type="spellStart"/>
      <w:r>
        <w:rPr>
          <w:rFonts w:ascii="Calibri" w:eastAsia="Calibri" w:hAnsi="Calibri" w:cs="Calibri"/>
          <w:sz w:val="22"/>
          <w:szCs w:val="22"/>
        </w:rPr>
        <w:t>countably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infinite number of values, X is called a discrete RV.</w:t>
      </w:r>
    </w:p>
    <w:p w:rsidR="002A48CD" w:rsidRDefault="002A48CD">
      <w:pPr>
        <w:spacing w:before="8" w:line="240" w:lineRule="exact"/>
        <w:rPr>
          <w:sz w:val="24"/>
          <w:szCs w:val="24"/>
        </w:rPr>
      </w:pPr>
    </w:p>
    <w:p w:rsidR="002A48CD" w:rsidRDefault="00402A0E">
      <w:pPr>
        <w:spacing w:line="230" w:lineRule="auto"/>
        <w:ind w:left="100" w:right="7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PROBABILTY FUNCTON: </w:t>
      </w:r>
      <w:r>
        <w:rPr>
          <w:rFonts w:ascii="Calibri" w:eastAsia="Calibri" w:hAnsi="Calibri" w:cs="Calibri"/>
          <w:sz w:val="22"/>
          <w:szCs w:val="22"/>
        </w:rPr>
        <w:t>If X is a discrete RV, which can take the values x</w:t>
      </w:r>
      <w:r>
        <w:rPr>
          <w:rFonts w:ascii="Calibri" w:eastAsia="Calibri" w:hAnsi="Calibri" w:cs="Calibri"/>
          <w:w w:val="99"/>
          <w:position w:val="-3"/>
          <w:sz w:val="14"/>
          <w:szCs w:val="14"/>
        </w:rPr>
        <w:t>1</w:t>
      </w:r>
      <w:r>
        <w:rPr>
          <w:rFonts w:ascii="Calibri" w:eastAsia="Calibri" w:hAnsi="Calibri" w:cs="Calibri"/>
          <w:sz w:val="22"/>
          <w:szCs w:val="22"/>
        </w:rPr>
        <w:t>,x</w:t>
      </w:r>
      <w:r>
        <w:rPr>
          <w:rFonts w:ascii="Calibri" w:eastAsia="Calibri" w:hAnsi="Calibri" w:cs="Calibri"/>
          <w:w w:val="99"/>
          <w:position w:val="-3"/>
          <w:sz w:val="14"/>
          <w:szCs w:val="14"/>
        </w:rPr>
        <w:t>2</w:t>
      </w:r>
      <w:r>
        <w:rPr>
          <w:rFonts w:ascii="Calibri" w:eastAsia="Calibri" w:hAnsi="Calibri" w:cs="Calibri"/>
          <w:sz w:val="22"/>
          <w:szCs w:val="22"/>
        </w:rPr>
        <w:t>,… such that P(X=x</w:t>
      </w:r>
      <w:proofErr w:type="spellStart"/>
      <w:r>
        <w:rPr>
          <w:rFonts w:ascii="Calibri" w:eastAsia="Calibri" w:hAnsi="Calibri" w:cs="Calibri"/>
          <w:w w:val="99"/>
          <w:position w:val="-3"/>
          <w:sz w:val="14"/>
          <w:szCs w:val="14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) = p</w:t>
      </w:r>
      <w:proofErr w:type="spellStart"/>
      <w:r>
        <w:rPr>
          <w:rFonts w:ascii="Calibri" w:eastAsia="Calibri" w:hAnsi="Calibri" w:cs="Calibri"/>
          <w:w w:val="99"/>
          <w:position w:val="-3"/>
          <w:sz w:val="14"/>
          <w:szCs w:val="14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, then p</w:t>
      </w:r>
      <w:proofErr w:type="spellStart"/>
      <w:r>
        <w:rPr>
          <w:rFonts w:ascii="Calibri" w:eastAsia="Calibri" w:hAnsi="Calibri" w:cs="Calibri"/>
          <w:w w:val="99"/>
          <w:position w:val="-3"/>
          <w:sz w:val="14"/>
          <w:szCs w:val="14"/>
        </w:rPr>
        <w:t>i</w:t>
      </w:r>
      <w:proofErr w:type="spellEnd"/>
      <w:r>
        <w:rPr>
          <w:rFonts w:ascii="Calibri" w:eastAsia="Calibri" w:hAnsi="Calibri" w:cs="Calibri"/>
          <w:position w:val="-3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is called the PROBABILITY FUNCTION or PROBABILITY MASS FUNC</w:t>
      </w:r>
      <w:r>
        <w:rPr>
          <w:rFonts w:ascii="Calibri" w:eastAsia="Calibri" w:hAnsi="Calibri" w:cs="Calibri"/>
          <w:sz w:val="22"/>
          <w:szCs w:val="22"/>
        </w:rPr>
        <w:t>TION, provided p</w:t>
      </w:r>
      <w:proofErr w:type="spellStart"/>
      <w:r>
        <w:rPr>
          <w:rFonts w:ascii="Calibri" w:eastAsia="Calibri" w:hAnsi="Calibri" w:cs="Calibri"/>
          <w:w w:val="99"/>
          <w:position w:val="-3"/>
          <w:sz w:val="14"/>
          <w:szCs w:val="14"/>
        </w:rPr>
        <w:t>i</w:t>
      </w:r>
      <w:proofErr w:type="spellEnd"/>
      <w:r>
        <w:rPr>
          <w:rFonts w:ascii="Calibri" w:eastAsia="Calibri" w:hAnsi="Calibri" w:cs="Calibri"/>
          <w:position w:val="-3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=1,2,3,…) satisfy the following conditions:</w:t>
      </w:r>
    </w:p>
    <w:p w:rsidR="002A48CD" w:rsidRDefault="002A48CD">
      <w:pPr>
        <w:spacing w:before="3" w:line="240" w:lineRule="exact"/>
        <w:rPr>
          <w:sz w:val="24"/>
          <w:szCs w:val="24"/>
        </w:rPr>
      </w:pPr>
    </w:p>
    <w:p w:rsidR="002A48CD" w:rsidRDefault="00402A0E">
      <w:pPr>
        <w:ind w:left="100" w:right="759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 p</w:t>
      </w:r>
      <w:proofErr w:type="spellStart"/>
      <w:r>
        <w:rPr>
          <w:rFonts w:ascii="Calibri" w:eastAsia="Calibri" w:hAnsi="Calibri" w:cs="Calibri"/>
          <w:w w:val="99"/>
          <w:position w:val="-3"/>
          <w:sz w:val="14"/>
          <w:szCs w:val="14"/>
        </w:rPr>
        <w:t>i</w:t>
      </w:r>
      <w:proofErr w:type="spellEnd"/>
      <w:r>
        <w:rPr>
          <w:rFonts w:ascii="Calibri" w:eastAsia="Calibri" w:hAnsi="Calibri" w:cs="Calibri"/>
          <w:position w:val="-3"/>
          <w:sz w:val="14"/>
          <w:szCs w:val="14"/>
        </w:rPr>
        <w:t xml:space="preserve"> </w:t>
      </w:r>
      <w:r>
        <w:rPr>
          <w:position w:val="-3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0, for all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, and</w:t>
      </w:r>
    </w:p>
    <w:p w:rsidR="002A48CD" w:rsidRDefault="002A48CD">
      <w:pPr>
        <w:spacing w:before="6" w:line="220" w:lineRule="exact"/>
        <w:rPr>
          <w:sz w:val="22"/>
          <w:szCs w:val="22"/>
        </w:rPr>
      </w:pPr>
    </w:p>
    <w:p w:rsidR="002A48CD" w:rsidRDefault="00402A0E">
      <w:pPr>
        <w:spacing w:line="260" w:lineRule="exact"/>
        <w:ind w:left="100" w:right="8553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2.  </w:t>
      </w:r>
      <w:r>
        <w:t xml:space="preserve"> </w:t>
      </w:r>
      <w:r>
        <w:rPr>
          <w:i/>
          <w:w w:val="104"/>
        </w:rPr>
        <w:t>p</w:t>
      </w:r>
      <w:proofErr w:type="spellStart"/>
      <w:r>
        <w:rPr>
          <w:i/>
          <w:w w:val="104"/>
          <w:position w:val="-5"/>
          <w:sz w:val="11"/>
          <w:szCs w:val="11"/>
        </w:rPr>
        <w:t>i</w:t>
      </w:r>
      <w:proofErr w:type="spellEnd"/>
      <w:r>
        <w:rPr>
          <w:i/>
          <w:position w:val="-5"/>
          <w:sz w:val="11"/>
          <w:szCs w:val="11"/>
        </w:rPr>
        <w:t xml:space="preserve">   </w:t>
      </w:r>
      <w:r>
        <w:t xml:space="preserve"> </w:t>
      </w:r>
      <w:r>
        <w:rPr>
          <w:w w:val="104"/>
        </w:rPr>
        <w:t>1</w:t>
      </w:r>
    </w:p>
    <w:p w:rsidR="002A48CD" w:rsidRDefault="00402A0E">
      <w:pPr>
        <w:spacing w:line="80" w:lineRule="exact"/>
        <w:ind w:left="406"/>
        <w:rPr>
          <w:sz w:val="11"/>
          <w:szCs w:val="11"/>
        </w:rPr>
      </w:pPr>
      <w:proofErr w:type="spellStart"/>
      <w:r>
        <w:rPr>
          <w:i/>
          <w:w w:val="104"/>
          <w:sz w:val="11"/>
          <w:szCs w:val="11"/>
        </w:rPr>
        <w:t>i</w:t>
      </w:r>
      <w:proofErr w:type="spellEnd"/>
    </w:p>
    <w:p w:rsidR="002A48CD" w:rsidRDefault="002A48CD">
      <w:pPr>
        <w:spacing w:before="9" w:line="240" w:lineRule="exact"/>
        <w:rPr>
          <w:sz w:val="24"/>
          <w:szCs w:val="24"/>
        </w:rPr>
      </w:pPr>
    </w:p>
    <w:p w:rsidR="002A48CD" w:rsidRDefault="00402A0E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collection of pairs {x</w:t>
      </w:r>
      <w:proofErr w:type="spellStart"/>
      <w:r>
        <w:rPr>
          <w:rFonts w:ascii="Calibri" w:eastAsia="Calibri" w:hAnsi="Calibri" w:cs="Calibri"/>
          <w:w w:val="99"/>
          <w:position w:val="-3"/>
          <w:sz w:val="14"/>
          <w:szCs w:val="14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,p</w:t>
      </w:r>
      <w:proofErr w:type="spellStart"/>
      <w:r>
        <w:rPr>
          <w:rFonts w:ascii="Calibri" w:eastAsia="Calibri" w:hAnsi="Calibri" w:cs="Calibri"/>
          <w:w w:val="99"/>
          <w:position w:val="-3"/>
          <w:sz w:val="14"/>
          <w:szCs w:val="14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},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=1,2,3,.. Is called the probability distribution of the RV X.</w:t>
      </w:r>
    </w:p>
    <w:p w:rsidR="002A48CD" w:rsidRDefault="002A48CD">
      <w:pPr>
        <w:spacing w:before="13" w:line="220" w:lineRule="exact"/>
        <w:rPr>
          <w:sz w:val="22"/>
          <w:szCs w:val="22"/>
        </w:rPr>
      </w:pPr>
    </w:p>
    <w:p w:rsidR="002A48CD" w:rsidRDefault="00402A0E">
      <w:pPr>
        <w:spacing w:line="260" w:lineRule="exact"/>
        <w:ind w:left="100" w:right="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CONTINUOUS RANDOM VARIABLE: </w:t>
      </w:r>
      <w:r>
        <w:rPr>
          <w:rFonts w:ascii="Calibri" w:eastAsia="Calibri" w:hAnsi="Calibri" w:cs="Calibri"/>
          <w:sz w:val="22"/>
          <w:szCs w:val="22"/>
        </w:rPr>
        <w:t>If X is an RV which can take all values infinite number of values in an interval, then X is called a continuous RV.</w:t>
      </w:r>
    </w:p>
    <w:p w:rsidR="002A48CD" w:rsidRDefault="002A48CD">
      <w:pPr>
        <w:spacing w:before="10" w:line="260" w:lineRule="exact"/>
        <w:rPr>
          <w:sz w:val="26"/>
          <w:szCs w:val="26"/>
        </w:rPr>
      </w:pPr>
    </w:p>
    <w:p w:rsidR="002A48CD" w:rsidRDefault="00402A0E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-1"/>
          <w:sz w:val="22"/>
          <w:szCs w:val="22"/>
        </w:rPr>
        <w:t xml:space="preserve">PROBABILITY DENSITY FUNCTION: </w:t>
      </w:r>
      <w:r>
        <w:rPr>
          <w:rFonts w:ascii="Calibri" w:eastAsia="Calibri" w:hAnsi="Calibri" w:cs="Calibri"/>
          <w:position w:val="-1"/>
          <w:sz w:val="22"/>
          <w:szCs w:val="22"/>
        </w:rPr>
        <w:t xml:space="preserve">If X is a continuous RV such that </w:t>
      </w:r>
      <w:r>
        <w:rPr>
          <w:i/>
          <w:w w:val="122"/>
          <w:position w:val="-4"/>
          <w:sz w:val="17"/>
          <w:szCs w:val="17"/>
        </w:rPr>
        <w:t>P</w:t>
      </w:r>
      <w:r>
        <w:rPr>
          <w:w w:val="122"/>
          <w:position w:val="-4"/>
          <w:sz w:val="17"/>
          <w:szCs w:val="17"/>
        </w:rPr>
        <w:t>{</w:t>
      </w:r>
      <w:r>
        <w:rPr>
          <w:i/>
          <w:w w:val="122"/>
          <w:position w:val="-4"/>
          <w:sz w:val="17"/>
          <w:szCs w:val="17"/>
        </w:rPr>
        <w:t>x</w:t>
      </w:r>
      <w:r>
        <w:rPr>
          <w:i/>
          <w:position w:val="-4"/>
          <w:sz w:val="17"/>
          <w:szCs w:val="17"/>
        </w:rPr>
        <w:t xml:space="preserve"> </w:t>
      </w:r>
      <w:r>
        <w:rPr>
          <w:position w:val="-4"/>
          <w:sz w:val="17"/>
          <w:szCs w:val="17"/>
        </w:rPr>
        <w:t xml:space="preserve"> </w:t>
      </w:r>
      <w:r>
        <w:rPr>
          <w:w w:val="122"/>
          <w:position w:val="7"/>
          <w:sz w:val="17"/>
          <w:szCs w:val="17"/>
          <w:u w:val="single" w:color="000000"/>
        </w:rPr>
        <w:t>1</w:t>
      </w:r>
      <w:r>
        <w:rPr>
          <w:position w:val="7"/>
          <w:sz w:val="17"/>
          <w:szCs w:val="17"/>
        </w:rPr>
        <w:t xml:space="preserve"> </w:t>
      </w:r>
      <w:proofErr w:type="spellStart"/>
      <w:r>
        <w:rPr>
          <w:i/>
          <w:w w:val="122"/>
          <w:position w:val="-4"/>
          <w:sz w:val="17"/>
          <w:szCs w:val="17"/>
        </w:rPr>
        <w:t>dx</w:t>
      </w:r>
      <w:proofErr w:type="spellEnd"/>
      <w:r>
        <w:rPr>
          <w:i/>
          <w:position w:val="-4"/>
          <w:sz w:val="17"/>
          <w:szCs w:val="17"/>
        </w:rPr>
        <w:t xml:space="preserve"> </w:t>
      </w:r>
      <w:r>
        <w:rPr>
          <w:position w:val="-4"/>
          <w:sz w:val="17"/>
          <w:szCs w:val="17"/>
        </w:rPr>
        <w:t xml:space="preserve"> </w:t>
      </w:r>
      <w:r>
        <w:rPr>
          <w:i/>
          <w:w w:val="122"/>
          <w:position w:val="-4"/>
          <w:sz w:val="17"/>
          <w:szCs w:val="17"/>
        </w:rPr>
        <w:t>X</w:t>
      </w:r>
      <w:r>
        <w:rPr>
          <w:i/>
          <w:position w:val="-4"/>
          <w:sz w:val="17"/>
          <w:szCs w:val="17"/>
        </w:rPr>
        <w:t xml:space="preserve">  </w:t>
      </w:r>
      <w:r>
        <w:rPr>
          <w:position w:val="-4"/>
          <w:sz w:val="17"/>
          <w:szCs w:val="17"/>
        </w:rPr>
        <w:t xml:space="preserve"> </w:t>
      </w:r>
      <w:proofErr w:type="spellStart"/>
      <w:r>
        <w:rPr>
          <w:i/>
          <w:w w:val="122"/>
          <w:position w:val="-4"/>
          <w:sz w:val="17"/>
          <w:szCs w:val="17"/>
        </w:rPr>
        <w:t>x</w:t>
      </w:r>
      <w:proofErr w:type="spellEnd"/>
      <w:r>
        <w:rPr>
          <w:i/>
          <w:position w:val="-4"/>
          <w:sz w:val="17"/>
          <w:szCs w:val="17"/>
        </w:rPr>
        <w:t xml:space="preserve"> </w:t>
      </w:r>
      <w:r>
        <w:rPr>
          <w:position w:val="-4"/>
          <w:sz w:val="17"/>
          <w:szCs w:val="17"/>
        </w:rPr>
        <w:t xml:space="preserve"> </w:t>
      </w:r>
      <w:r>
        <w:rPr>
          <w:w w:val="122"/>
          <w:position w:val="7"/>
          <w:sz w:val="17"/>
          <w:szCs w:val="17"/>
          <w:u w:val="single" w:color="000000"/>
        </w:rPr>
        <w:t>1</w:t>
      </w:r>
      <w:r>
        <w:rPr>
          <w:position w:val="7"/>
          <w:sz w:val="17"/>
          <w:szCs w:val="17"/>
        </w:rPr>
        <w:t xml:space="preserve"> </w:t>
      </w:r>
      <w:proofErr w:type="spellStart"/>
      <w:r>
        <w:rPr>
          <w:i/>
          <w:w w:val="122"/>
          <w:position w:val="-4"/>
          <w:sz w:val="17"/>
          <w:szCs w:val="17"/>
        </w:rPr>
        <w:t>dx</w:t>
      </w:r>
      <w:proofErr w:type="spellEnd"/>
      <w:r>
        <w:rPr>
          <w:w w:val="122"/>
          <w:position w:val="-4"/>
          <w:sz w:val="17"/>
          <w:szCs w:val="17"/>
        </w:rPr>
        <w:t>}</w:t>
      </w:r>
      <w:r>
        <w:rPr>
          <w:position w:val="-4"/>
          <w:sz w:val="17"/>
          <w:szCs w:val="17"/>
        </w:rPr>
        <w:t xml:space="preserve">   </w:t>
      </w:r>
      <w:r>
        <w:rPr>
          <w:i/>
          <w:w w:val="122"/>
          <w:position w:val="-4"/>
          <w:sz w:val="17"/>
          <w:szCs w:val="17"/>
        </w:rPr>
        <w:t>f</w:t>
      </w:r>
      <w:r>
        <w:rPr>
          <w:i/>
          <w:position w:val="-4"/>
          <w:sz w:val="17"/>
          <w:szCs w:val="17"/>
        </w:rPr>
        <w:t xml:space="preserve"> </w:t>
      </w:r>
      <w:r>
        <w:rPr>
          <w:w w:val="122"/>
          <w:position w:val="-4"/>
          <w:sz w:val="17"/>
          <w:szCs w:val="17"/>
        </w:rPr>
        <w:t>(</w:t>
      </w:r>
      <w:r>
        <w:rPr>
          <w:i/>
          <w:w w:val="122"/>
          <w:position w:val="-4"/>
          <w:sz w:val="17"/>
          <w:szCs w:val="17"/>
        </w:rPr>
        <w:t>x</w:t>
      </w:r>
      <w:r>
        <w:rPr>
          <w:w w:val="122"/>
          <w:position w:val="-4"/>
          <w:sz w:val="17"/>
          <w:szCs w:val="17"/>
        </w:rPr>
        <w:t>)</w:t>
      </w:r>
      <w:proofErr w:type="spellStart"/>
      <w:r>
        <w:rPr>
          <w:i/>
          <w:w w:val="122"/>
          <w:position w:val="-4"/>
          <w:sz w:val="17"/>
          <w:szCs w:val="17"/>
        </w:rPr>
        <w:t>dx</w:t>
      </w:r>
      <w:proofErr w:type="spellEnd"/>
      <w:r>
        <w:rPr>
          <w:i/>
          <w:position w:val="-4"/>
          <w:sz w:val="17"/>
          <w:szCs w:val="17"/>
        </w:rPr>
        <w:t xml:space="preserve"> </w:t>
      </w:r>
      <w:r>
        <w:rPr>
          <w:rFonts w:ascii="Calibri" w:eastAsia="Calibri" w:hAnsi="Calibri" w:cs="Calibri"/>
          <w:position w:val="-1"/>
          <w:sz w:val="22"/>
          <w:szCs w:val="22"/>
        </w:rPr>
        <w:t>,</w:t>
      </w:r>
    </w:p>
    <w:p w:rsidR="002A48CD" w:rsidRDefault="00402A0E">
      <w:pPr>
        <w:spacing w:line="140" w:lineRule="exact"/>
        <w:ind w:right="1620"/>
        <w:jc w:val="right"/>
        <w:rPr>
          <w:sz w:val="17"/>
          <w:szCs w:val="17"/>
        </w:rPr>
      </w:pPr>
      <w:r>
        <w:rPr>
          <w:w w:val="122"/>
          <w:sz w:val="17"/>
          <w:szCs w:val="17"/>
        </w:rPr>
        <w:t>2</w:t>
      </w:r>
      <w:r>
        <w:rPr>
          <w:sz w:val="17"/>
          <w:szCs w:val="17"/>
        </w:rPr>
        <w:t xml:space="preserve">                          </w:t>
      </w:r>
      <w:proofErr w:type="spellStart"/>
      <w:r>
        <w:rPr>
          <w:w w:val="122"/>
          <w:sz w:val="17"/>
          <w:szCs w:val="17"/>
        </w:rPr>
        <w:t>2</w:t>
      </w:r>
      <w:proofErr w:type="spellEnd"/>
    </w:p>
    <w:p w:rsidR="002A48CD" w:rsidRDefault="002A48CD">
      <w:pPr>
        <w:spacing w:before="6" w:line="220" w:lineRule="exact"/>
        <w:rPr>
          <w:sz w:val="22"/>
          <w:szCs w:val="22"/>
        </w:rPr>
      </w:pPr>
    </w:p>
    <w:p w:rsidR="002A48CD" w:rsidRDefault="00402A0E">
      <w:pPr>
        <w:spacing w:before="13" w:line="260" w:lineRule="exact"/>
        <w:ind w:left="100" w:right="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then  f(x)  is  called  the  probability  density  function(</w:t>
      </w:r>
      <w:proofErr w:type="spellStart"/>
      <w:r>
        <w:rPr>
          <w:rFonts w:ascii="Calibri" w:eastAsia="Calibri" w:hAnsi="Calibri" w:cs="Calibri"/>
          <w:sz w:val="22"/>
          <w:szCs w:val="22"/>
        </w:rPr>
        <w:t>pdf</w:t>
      </w:r>
      <w:proofErr w:type="spellEnd"/>
      <w:r>
        <w:rPr>
          <w:rFonts w:ascii="Calibri" w:eastAsia="Calibri" w:hAnsi="Calibri" w:cs="Calibri"/>
          <w:sz w:val="22"/>
          <w:szCs w:val="22"/>
        </w:rPr>
        <w:t>)  of  X,  provided  f(x)  satisfies  the  following conditions:</w:t>
      </w:r>
    </w:p>
    <w:p w:rsidR="002A48CD" w:rsidRDefault="002A48CD">
      <w:pPr>
        <w:spacing w:before="1" w:line="220" w:lineRule="exact"/>
        <w:rPr>
          <w:sz w:val="22"/>
          <w:szCs w:val="22"/>
        </w:rPr>
      </w:pPr>
    </w:p>
    <w:p w:rsidR="002A48CD" w:rsidRDefault="00402A0E">
      <w:pPr>
        <w:spacing w:before="49"/>
        <w:ind w:left="5067" w:right="4404"/>
        <w:jc w:val="center"/>
        <w:rPr>
          <w:sz w:val="11"/>
          <w:szCs w:val="11"/>
        </w:rPr>
      </w:pPr>
      <w:r>
        <w:rPr>
          <w:i/>
          <w:w w:val="104"/>
          <w:sz w:val="11"/>
          <w:szCs w:val="11"/>
        </w:rPr>
        <w:t>x</w:t>
      </w:r>
    </w:p>
    <w:p w:rsidR="002A48CD" w:rsidRDefault="00402A0E">
      <w:pPr>
        <w:spacing w:line="300" w:lineRule="exact"/>
        <w:ind w:left="100"/>
      </w:pPr>
      <w:r>
        <w:rPr>
          <w:rFonts w:ascii="Calibri" w:eastAsia="Calibri" w:hAnsi="Calibri" w:cs="Calibri"/>
          <w:position w:val="3"/>
          <w:sz w:val="22"/>
          <w:szCs w:val="22"/>
        </w:rPr>
        <w:t xml:space="preserve">1. f(x) </w:t>
      </w:r>
      <w:r>
        <w:rPr>
          <w:position w:val="3"/>
        </w:rPr>
        <w:t xml:space="preserve"> </w:t>
      </w:r>
      <w:r>
        <w:rPr>
          <w:rFonts w:ascii="Calibri" w:eastAsia="Calibri" w:hAnsi="Calibri" w:cs="Calibri"/>
          <w:position w:val="3"/>
          <w:sz w:val="22"/>
          <w:szCs w:val="22"/>
        </w:rPr>
        <w:t xml:space="preserve">0, for all  </w:t>
      </w:r>
      <w:proofErr w:type="spellStart"/>
      <w:r>
        <w:rPr>
          <w:i/>
          <w:w w:val="108"/>
          <w:position w:val="3"/>
        </w:rPr>
        <w:t>xR</w:t>
      </w:r>
      <w:proofErr w:type="spellEnd"/>
      <w:r>
        <w:rPr>
          <w:i/>
          <w:w w:val="104"/>
          <w:position w:val="-3"/>
          <w:sz w:val="12"/>
          <w:szCs w:val="12"/>
        </w:rPr>
        <w:t>X</w:t>
      </w:r>
      <w:r>
        <w:rPr>
          <w:i/>
          <w:position w:val="-3"/>
          <w:sz w:val="12"/>
          <w:szCs w:val="12"/>
        </w:rPr>
        <w:t xml:space="preserve">  </w:t>
      </w:r>
      <w:r>
        <w:rPr>
          <w:rFonts w:ascii="Calibri" w:eastAsia="Calibri" w:hAnsi="Calibri" w:cs="Calibri"/>
          <w:position w:val="3"/>
          <w:sz w:val="22"/>
          <w:szCs w:val="22"/>
        </w:rPr>
        <w:t xml:space="preserve">. </w:t>
      </w:r>
      <w:r>
        <w:rPr>
          <w:i/>
          <w:w w:val="99"/>
          <w:position w:val="4"/>
        </w:rPr>
        <w:t>x</w:t>
      </w:r>
      <w:r>
        <w:rPr>
          <w:i/>
          <w:position w:val="4"/>
        </w:rPr>
        <w:t xml:space="preserve"> </w:t>
      </w:r>
      <w:r>
        <w:rPr>
          <w:position w:val="4"/>
        </w:rPr>
        <w:t xml:space="preserve"> </w:t>
      </w:r>
      <w:r>
        <w:rPr>
          <w:i/>
          <w:w w:val="99"/>
          <w:position w:val="4"/>
        </w:rPr>
        <w:t>R</w:t>
      </w:r>
      <w:r>
        <w:rPr>
          <w:i/>
          <w:w w:val="104"/>
          <w:position w:val="-1"/>
          <w:sz w:val="11"/>
          <w:szCs w:val="11"/>
        </w:rPr>
        <w:t>X</w:t>
      </w:r>
      <w:r>
        <w:rPr>
          <w:i/>
          <w:position w:val="-1"/>
          <w:sz w:val="11"/>
          <w:szCs w:val="11"/>
        </w:rPr>
        <w:t xml:space="preserve"> </w:t>
      </w:r>
      <w:r>
        <w:rPr>
          <w:i/>
          <w:w w:val="99"/>
          <w:position w:val="4"/>
        </w:rPr>
        <w:t>P</w:t>
      </w:r>
      <w:r>
        <w:rPr>
          <w:i/>
          <w:position w:val="4"/>
        </w:rPr>
        <w:t xml:space="preserve"> </w:t>
      </w:r>
      <w:r>
        <w:rPr>
          <w:position w:val="4"/>
        </w:rPr>
        <w:t xml:space="preserve"> </w:t>
      </w:r>
      <w:proofErr w:type="spellStart"/>
      <w:r>
        <w:rPr>
          <w:i/>
          <w:w w:val="99"/>
          <w:position w:val="4"/>
        </w:rPr>
        <w:t>p</w:t>
      </w:r>
      <w:proofErr w:type="spellEnd"/>
      <w:r>
        <w:rPr>
          <w:i/>
          <w:w w:val="104"/>
          <w:position w:val="-1"/>
          <w:sz w:val="11"/>
          <w:szCs w:val="11"/>
        </w:rPr>
        <w:t>j</w:t>
      </w:r>
      <w:r>
        <w:rPr>
          <w:i/>
          <w:position w:val="-1"/>
          <w:sz w:val="11"/>
          <w:szCs w:val="11"/>
        </w:rPr>
        <w:t xml:space="preserve">  </w:t>
      </w:r>
      <w:r>
        <w:rPr>
          <w:i/>
          <w:w w:val="99"/>
          <w:position w:val="4"/>
        </w:rPr>
        <w:t>F</w:t>
      </w:r>
      <w:r>
        <w:rPr>
          <w:w w:val="99"/>
          <w:position w:val="4"/>
        </w:rPr>
        <w:t>()</w:t>
      </w:r>
      <w:r>
        <w:rPr>
          <w:position w:val="4"/>
        </w:rPr>
        <w:t xml:space="preserve">  </w:t>
      </w:r>
      <w:r>
        <w:rPr>
          <w:w w:val="99"/>
          <w:position w:val="4"/>
        </w:rPr>
        <w:t>1</w:t>
      </w:r>
      <w:r>
        <w:rPr>
          <w:position w:val="4"/>
        </w:rPr>
        <w:t xml:space="preserve">  </w:t>
      </w:r>
      <w:r>
        <w:rPr>
          <w:i/>
          <w:w w:val="99"/>
          <w:position w:val="4"/>
        </w:rPr>
        <w:t>X</w:t>
      </w:r>
      <w:r>
        <w:rPr>
          <w:i/>
          <w:position w:val="4"/>
        </w:rPr>
        <w:t xml:space="preserve">  </w:t>
      </w:r>
      <w:r>
        <w:rPr>
          <w:position w:val="4"/>
        </w:rPr>
        <w:t xml:space="preserve"> </w:t>
      </w:r>
      <w:proofErr w:type="spellStart"/>
      <w:r>
        <w:rPr>
          <w:i/>
          <w:w w:val="99"/>
          <w:position w:val="4"/>
        </w:rPr>
        <w:t>x</w:t>
      </w:r>
      <w:proofErr w:type="spellEnd"/>
      <w:r>
        <w:rPr>
          <w:w w:val="99"/>
          <w:position w:val="4"/>
        </w:rPr>
        <w:t>)</w:t>
      </w:r>
      <w:r>
        <w:rPr>
          <w:position w:val="4"/>
        </w:rPr>
        <w:t xml:space="preserve">   </w:t>
      </w:r>
      <w:r>
        <w:rPr>
          <w:position w:val="-3"/>
          <w:sz w:val="30"/>
          <w:szCs w:val="30"/>
        </w:rPr>
        <w:t xml:space="preserve"> </w:t>
      </w:r>
      <w:r>
        <w:rPr>
          <w:i/>
          <w:w w:val="99"/>
          <w:position w:val="4"/>
        </w:rPr>
        <w:t>f</w:t>
      </w:r>
      <w:r>
        <w:rPr>
          <w:i/>
          <w:position w:val="4"/>
        </w:rPr>
        <w:t xml:space="preserve"> </w:t>
      </w:r>
      <w:r>
        <w:rPr>
          <w:w w:val="99"/>
          <w:position w:val="4"/>
        </w:rPr>
        <w:t>(</w:t>
      </w:r>
      <w:r>
        <w:rPr>
          <w:i/>
          <w:w w:val="99"/>
          <w:position w:val="4"/>
        </w:rPr>
        <w:t>x</w:t>
      </w:r>
      <w:r>
        <w:rPr>
          <w:w w:val="99"/>
          <w:position w:val="4"/>
        </w:rPr>
        <w:t>)</w:t>
      </w:r>
      <w:proofErr w:type="spellStart"/>
      <w:r>
        <w:rPr>
          <w:i/>
          <w:w w:val="99"/>
          <w:position w:val="4"/>
        </w:rPr>
        <w:t>dxP</w:t>
      </w:r>
      <w:proofErr w:type="spellEnd"/>
      <w:r>
        <w:rPr>
          <w:w w:val="99"/>
          <w:position w:val="4"/>
        </w:rPr>
        <w:t>(</w:t>
      </w:r>
      <w:r>
        <w:rPr>
          <w:i/>
          <w:w w:val="99"/>
          <w:position w:val="4"/>
        </w:rPr>
        <w:t>X</w:t>
      </w:r>
      <w:r>
        <w:rPr>
          <w:i/>
          <w:position w:val="4"/>
        </w:rPr>
        <w:t xml:space="preserve">  </w:t>
      </w:r>
      <w:r>
        <w:rPr>
          <w:position w:val="4"/>
        </w:rPr>
        <w:t xml:space="preserve"> </w:t>
      </w:r>
      <w:r>
        <w:rPr>
          <w:i/>
          <w:w w:val="99"/>
          <w:position w:val="4"/>
        </w:rPr>
        <w:t>x</w:t>
      </w:r>
      <w:proofErr w:type="spellStart"/>
      <w:r>
        <w:rPr>
          <w:i/>
          <w:w w:val="104"/>
          <w:position w:val="-1"/>
          <w:sz w:val="11"/>
          <w:szCs w:val="11"/>
        </w:rPr>
        <w:t>i</w:t>
      </w:r>
      <w:proofErr w:type="spellEnd"/>
      <w:r>
        <w:rPr>
          <w:i/>
          <w:position w:val="-1"/>
          <w:sz w:val="11"/>
          <w:szCs w:val="11"/>
        </w:rPr>
        <w:t xml:space="preserve"> </w:t>
      </w:r>
      <w:r>
        <w:rPr>
          <w:w w:val="99"/>
          <w:position w:val="4"/>
        </w:rPr>
        <w:t>)</w:t>
      </w:r>
      <w:r>
        <w:rPr>
          <w:position w:val="4"/>
        </w:rPr>
        <w:t xml:space="preserve">  </w:t>
      </w:r>
      <w:r>
        <w:rPr>
          <w:i/>
          <w:w w:val="99"/>
          <w:position w:val="4"/>
        </w:rPr>
        <w:t>F</w:t>
      </w:r>
      <w:r>
        <w:rPr>
          <w:w w:val="99"/>
          <w:position w:val="4"/>
        </w:rPr>
        <w:t>(</w:t>
      </w:r>
      <w:r>
        <w:rPr>
          <w:i/>
          <w:w w:val="99"/>
          <w:position w:val="4"/>
        </w:rPr>
        <w:t>x</w:t>
      </w:r>
      <w:proofErr w:type="spellStart"/>
      <w:r>
        <w:rPr>
          <w:i/>
          <w:w w:val="104"/>
          <w:position w:val="-1"/>
          <w:sz w:val="11"/>
          <w:szCs w:val="11"/>
        </w:rPr>
        <w:t>i</w:t>
      </w:r>
      <w:proofErr w:type="spellEnd"/>
      <w:r>
        <w:rPr>
          <w:i/>
          <w:position w:val="-1"/>
          <w:sz w:val="11"/>
          <w:szCs w:val="11"/>
        </w:rPr>
        <w:t xml:space="preserve"> </w:t>
      </w:r>
      <w:r>
        <w:rPr>
          <w:w w:val="99"/>
          <w:position w:val="4"/>
        </w:rPr>
        <w:t>)</w:t>
      </w:r>
      <w:r>
        <w:rPr>
          <w:position w:val="4"/>
        </w:rPr>
        <w:t xml:space="preserve">  </w:t>
      </w:r>
      <w:r>
        <w:rPr>
          <w:i/>
          <w:w w:val="99"/>
          <w:position w:val="4"/>
        </w:rPr>
        <w:t>F</w:t>
      </w:r>
      <w:r>
        <w:rPr>
          <w:w w:val="99"/>
          <w:position w:val="4"/>
        </w:rPr>
        <w:t>(</w:t>
      </w:r>
      <w:r>
        <w:rPr>
          <w:i/>
          <w:w w:val="99"/>
          <w:position w:val="4"/>
        </w:rPr>
        <w:t>x</w:t>
      </w:r>
      <w:r>
        <w:rPr>
          <w:i/>
          <w:w w:val="104"/>
          <w:position w:val="-1"/>
          <w:sz w:val="11"/>
          <w:szCs w:val="11"/>
        </w:rPr>
        <w:t>i</w:t>
      </w:r>
      <w:r>
        <w:rPr>
          <w:w w:val="104"/>
          <w:position w:val="-1"/>
          <w:sz w:val="11"/>
          <w:szCs w:val="11"/>
        </w:rPr>
        <w:t>1</w:t>
      </w:r>
      <w:r>
        <w:rPr>
          <w:position w:val="-1"/>
          <w:sz w:val="11"/>
          <w:szCs w:val="11"/>
        </w:rPr>
        <w:t xml:space="preserve"> </w:t>
      </w:r>
      <w:r>
        <w:rPr>
          <w:w w:val="99"/>
          <w:position w:val="4"/>
        </w:rPr>
        <w:t>)</w:t>
      </w:r>
    </w:p>
    <w:p w:rsidR="002A48CD" w:rsidRDefault="00402A0E">
      <w:pPr>
        <w:spacing w:line="120" w:lineRule="exact"/>
        <w:ind w:left="3151"/>
        <w:rPr>
          <w:rFonts w:ascii="Symbol" w:eastAsia="Symbol" w:hAnsi="Symbol" w:cs="Symbol"/>
          <w:sz w:val="11"/>
          <w:szCs w:val="11"/>
        </w:rPr>
      </w:pPr>
      <w:r>
        <w:rPr>
          <w:i/>
          <w:w w:val="104"/>
          <w:position w:val="2"/>
          <w:sz w:val="11"/>
          <w:szCs w:val="11"/>
        </w:rPr>
        <w:t>j</w:t>
      </w:r>
      <w:r>
        <w:rPr>
          <w:i/>
          <w:position w:val="2"/>
          <w:sz w:val="11"/>
          <w:szCs w:val="11"/>
        </w:rPr>
        <w:t xml:space="preserve">                                                                    </w:t>
      </w:r>
    </w:p>
    <w:p w:rsidR="002A48CD" w:rsidRDefault="002A48CD">
      <w:pPr>
        <w:spacing w:before="10" w:line="240" w:lineRule="exact"/>
        <w:rPr>
          <w:sz w:val="24"/>
          <w:szCs w:val="24"/>
        </w:rPr>
        <w:sectPr w:rsidR="002A48CD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2A48CD" w:rsidRDefault="002A48CD">
      <w:pPr>
        <w:spacing w:before="7" w:line="140" w:lineRule="exact"/>
        <w:rPr>
          <w:sz w:val="15"/>
          <w:szCs w:val="15"/>
        </w:rPr>
      </w:pPr>
    </w:p>
    <w:p w:rsidR="002A48CD" w:rsidRDefault="00402A0E">
      <w:pPr>
        <w:spacing w:line="360" w:lineRule="exact"/>
        <w:ind w:right="6"/>
        <w:jc w:val="right"/>
        <w:rPr>
          <w:rFonts w:ascii="Symbol" w:eastAsia="Symbol" w:hAnsi="Symbol" w:cs="Symbol"/>
          <w:sz w:val="30"/>
          <w:szCs w:val="30"/>
        </w:rPr>
      </w:pPr>
      <w:r>
        <w:rPr>
          <w:rFonts w:ascii="Calibri" w:eastAsia="Calibri" w:hAnsi="Calibri" w:cs="Calibri"/>
          <w:position w:val="6"/>
          <w:sz w:val="22"/>
          <w:szCs w:val="22"/>
        </w:rPr>
        <w:t xml:space="preserve">2.  </w:t>
      </w:r>
    </w:p>
    <w:p w:rsidR="002A48CD" w:rsidRDefault="00402A0E">
      <w:pPr>
        <w:spacing w:line="120" w:lineRule="exact"/>
        <w:jc w:val="right"/>
        <w:rPr>
          <w:sz w:val="8"/>
          <w:szCs w:val="8"/>
        </w:rPr>
      </w:pPr>
      <w:r>
        <w:rPr>
          <w:i/>
          <w:w w:val="107"/>
          <w:position w:val="2"/>
          <w:sz w:val="12"/>
          <w:szCs w:val="12"/>
        </w:rPr>
        <w:t>R</w:t>
      </w:r>
      <w:r>
        <w:rPr>
          <w:i/>
          <w:w w:val="107"/>
          <w:position w:val="-1"/>
          <w:sz w:val="8"/>
          <w:szCs w:val="8"/>
        </w:rPr>
        <w:t>X</w:t>
      </w:r>
    </w:p>
    <w:p w:rsidR="002A48CD" w:rsidRDefault="00402A0E">
      <w:pPr>
        <w:spacing w:before="49"/>
        <w:ind w:left="2497"/>
        <w:rPr>
          <w:sz w:val="11"/>
          <w:szCs w:val="11"/>
        </w:rPr>
      </w:pPr>
      <w:r>
        <w:br w:type="column"/>
      </w:r>
      <w:r>
        <w:rPr>
          <w:i/>
          <w:w w:val="104"/>
          <w:sz w:val="11"/>
          <w:szCs w:val="11"/>
        </w:rPr>
        <w:lastRenderedPageBreak/>
        <w:t>b</w:t>
      </w:r>
    </w:p>
    <w:p w:rsidR="002A48CD" w:rsidRDefault="00402A0E">
      <w:pPr>
        <w:spacing w:line="320" w:lineRule="exact"/>
      </w:pPr>
      <w:r>
        <w:rPr>
          <w:i/>
          <w:w w:val="102"/>
          <w:position w:val="5"/>
        </w:rPr>
        <w:t>f</w:t>
      </w:r>
      <w:r>
        <w:rPr>
          <w:i/>
          <w:position w:val="5"/>
        </w:rPr>
        <w:t xml:space="preserve"> </w:t>
      </w:r>
      <w:r>
        <w:rPr>
          <w:w w:val="102"/>
          <w:position w:val="5"/>
        </w:rPr>
        <w:t>(</w:t>
      </w:r>
      <w:r>
        <w:rPr>
          <w:i/>
          <w:w w:val="102"/>
          <w:position w:val="5"/>
        </w:rPr>
        <w:t>x</w:t>
      </w:r>
      <w:r>
        <w:rPr>
          <w:w w:val="102"/>
          <w:position w:val="5"/>
        </w:rPr>
        <w:t>)</w:t>
      </w:r>
      <w:proofErr w:type="spellStart"/>
      <w:r>
        <w:rPr>
          <w:i/>
          <w:w w:val="102"/>
          <w:position w:val="5"/>
        </w:rPr>
        <w:t>dx</w:t>
      </w:r>
      <w:proofErr w:type="spellEnd"/>
      <w:r>
        <w:rPr>
          <w:i/>
          <w:position w:val="5"/>
        </w:rPr>
        <w:t xml:space="preserve"> </w:t>
      </w:r>
      <w:r>
        <w:rPr>
          <w:position w:val="5"/>
        </w:rPr>
        <w:t xml:space="preserve"> </w:t>
      </w:r>
      <w:r>
        <w:rPr>
          <w:w w:val="102"/>
          <w:position w:val="5"/>
        </w:rPr>
        <w:t>1</w:t>
      </w:r>
      <w:r>
        <w:rPr>
          <w:rFonts w:ascii="Calibri" w:eastAsia="Calibri" w:hAnsi="Calibri" w:cs="Calibri"/>
          <w:position w:val="5"/>
          <w:sz w:val="22"/>
          <w:szCs w:val="22"/>
        </w:rPr>
        <w:t xml:space="preserve">. 3.  </w:t>
      </w:r>
      <w:r>
        <w:rPr>
          <w:i/>
          <w:w w:val="99"/>
          <w:position w:val="6"/>
        </w:rPr>
        <w:t>P</w:t>
      </w:r>
      <w:r>
        <w:rPr>
          <w:w w:val="99"/>
          <w:position w:val="6"/>
        </w:rPr>
        <w:t>(</w:t>
      </w:r>
      <w:r>
        <w:rPr>
          <w:i/>
          <w:w w:val="99"/>
          <w:position w:val="6"/>
        </w:rPr>
        <w:t>a</w:t>
      </w:r>
      <w:r>
        <w:rPr>
          <w:i/>
          <w:position w:val="6"/>
        </w:rPr>
        <w:t xml:space="preserve"> </w:t>
      </w:r>
      <w:r>
        <w:rPr>
          <w:position w:val="6"/>
        </w:rPr>
        <w:t xml:space="preserve"> </w:t>
      </w:r>
      <w:r>
        <w:rPr>
          <w:i/>
          <w:w w:val="99"/>
          <w:position w:val="6"/>
        </w:rPr>
        <w:t>X</w:t>
      </w:r>
      <w:r>
        <w:rPr>
          <w:i/>
          <w:position w:val="6"/>
        </w:rPr>
        <w:t xml:space="preserve">  </w:t>
      </w:r>
      <w:r>
        <w:rPr>
          <w:position w:val="6"/>
        </w:rPr>
        <w:t xml:space="preserve"> </w:t>
      </w:r>
      <w:r>
        <w:rPr>
          <w:i/>
          <w:w w:val="99"/>
          <w:position w:val="6"/>
        </w:rPr>
        <w:t>b</w:t>
      </w:r>
      <w:r>
        <w:rPr>
          <w:w w:val="99"/>
          <w:position w:val="6"/>
        </w:rPr>
        <w:t>)</w:t>
      </w:r>
      <w:r>
        <w:rPr>
          <w:position w:val="6"/>
        </w:rPr>
        <w:t xml:space="preserve">  </w:t>
      </w:r>
      <w:r>
        <w:rPr>
          <w:position w:val="-1"/>
          <w:sz w:val="30"/>
          <w:szCs w:val="30"/>
        </w:rPr>
        <w:t xml:space="preserve"> </w:t>
      </w:r>
      <w:r>
        <w:rPr>
          <w:i/>
          <w:w w:val="99"/>
          <w:position w:val="6"/>
        </w:rPr>
        <w:t>f</w:t>
      </w:r>
      <w:r>
        <w:rPr>
          <w:i/>
          <w:position w:val="6"/>
        </w:rPr>
        <w:t xml:space="preserve"> </w:t>
      </w:r>
      <w:r>
        <w:rPr>
          <w:w w:val="99"/>
          <w:position w:val="6"/>
        </w:rPr>
        <w:t>(</w:t>
      </w:r>
      <w:r>
        <w:rPr>
          <w:i/>
          <w:w w:val="99"/>
          <w:position w:val="6"/>
        </w:rPr>
        <w:t>x</w:t>
      </w:r>
      <w:r>
        <w:rPr>
          <w:w w:val="99"/>
          <w:position w:val="6"/>
        </w:rPr>
        <w:t>)</w:t>
      </w:r>
      <w:proofErr w:type="spellStart"/>
      <w:r>
        <w:rPr>
          <w:i/>
          <w:w w:val="99"/>
          <w:position w:val="6"/>
        </w:rPr>
        <w:t>dx</w:t>
      </w:r>
      <w:proofErr w:type="spellEnd"/>
    </w:p>
    <w:p w:rsidR="002A48CD" w:rsidRDefault="00402A0E">
      <w:pPr>
        <w:spacing w:line="100" w:lineRule="exact"/>
        <w:ind w:left="2498"/>
        <w:rPr>
          <w:sz w:val="11"/>
          <w:szCs w:val="11"/>
        </w:rPr>
        <w:sectPr w:rsidR="002A48CD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436" w:space="95"/>
            <w:col w:w="9049"/>
          </w:cols>
        </w:sectPr>
      </w:pPr>
      <w:r>
        <w:rPr>
          <w:i/>
          <w:w w:val="104"/>
          <w:sz w:val="11"/>
          <w:szCs w:val="11"/>
        </w:rPr>
        <w:t>a</w:t>
      </w:r>
    </w:p>
    <w:p w:rsidR="002A48CD" w:rsidRDefault="002A48CD">
      <w:pPr>
        <w:spacing w:line="200" w:lineRule="exact"/>
      </w:pPr>
    </w:p>
    <w:p w:rsidR="002A48CD" w:rsidRDefault="002A48CD">
      <w:pPr>
        <w:spacing w:before="10" w:line="240" w:lineRule="exact"/>
        <w:rPr>
          <w:sz w:val="24"/>
          <w:szCs w:val="24"/>
        </w:rPr>
      </w:pPr>
    </w:p>
    <w:p w:rsidR="002A48CD" w:rsidRDefault="00402A0E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CUMULATIVE DISTRIBUTION FUNCTION 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cdf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):</w:t>
      </w:r>
    </w:p>
    <w:p w:rsidR="002A48CD" w:rsidRDefault="002A48CD">
      <w:pPr>
        <w:spacing w:before="4" w:line="240" w:lineRule="exact"/>
        <w:rPr>
          <w:sz w:val="24"/>
          <w:szCs w:val="24"/>
        </w:rPr>
      </w:pPr>
    </w:p>
    <w:p w:rsidR="002A48CD" w:rsidRDefault="00402A0E">
      <w:pPr>
        <w:spacing w:line="260" w:lineRule="exact"/>
        <w:ind w:left="100" w:right="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X is an RV, discrete or continuous, then P(X </w:t>
      </w:r>
      <w:r>
        <w:t xml:space="preserve"> </w:t>
      </w:r>
      <w:r>
        <w:rPr>
          <w:rFonts w:ascii="Calibri" w:eastAsia="Calibri" w:hAnsi="Calibri" w:cs="Calibri"/>
          <w:sz w:val="22"/>
          <w:szCs w:val="22"/>
        </w:rPr>
        <w:t>X) is called the cumulative distribution function of X or distribution function of X and denoted as F(x).</w:t>
      </w:r>
    </w:p>
    <w:p w:rsidR="002A48CD" w:rsidRDefault="002A48CD">
      <w:pPr>
        <w:spacing w:before="7" w:line="240" w:lineRule="exact"/>
        <w:rPr>
          <w:sz w:val="24"/>
          <w:szCs w:val="24"/>
        </w:rPr>
      </w:pPr>
    </w:p>
    <w:p w:rsidR="002A48CD" w:rsidRDefault="00402A0E">
      <w:pPr>
        <w:spacing w:line="260" w:lineRule="exact"/>
        <w:ind w:left="100"/>
        <w:rPr>
          <w:sz w:val="12"/>
          <w:szCs w:val="1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If X is discrete, F(x) =  </w:t>
      </w:r>
      <w:r>
        <w:t xml:space="preserve"> </w:t>
      </w:r>
      <w:r>
        <w:rPr>
          <w:i/>
          <w:w w:val="104"/>
        </w:rPr>
        <w:t>p</w:t>
      </w:r>
      <w:r>
        <w:rPr>
          <w:i/>
          <w:w w:val="109"/>
          <w:position w:val="-5"/>
          <w:sz w:val="12"/>
          <w:szCs w:val="12"/>
        </w:rPr>
        <w:t>j</w:t>
      </w:r>
    </w:p>
    <w:p w:rsidR="002A48CD" w:rsidRDefault="00402A0E">
      <w:pPr>
        <w:spacing w:line="100" w:lineRule="exact"/>
        <w:ind w:left="2056" w:right="7433"/>
        <w:jc w:val="center"/>
        <w:rPr>
          <w:sz w:val="12"/>
          <w:szCs w:val="12"/>
        </w:rPr>
      </w:pPr>
      <w:r>
        <w:rPr>
          <w:i/>
          <w:w w:val="109"/>
          <w:sz w:val="12"/>
          <w:szCs w:val="12"/>
        </w:rPr>
        <w:t>j</w:t>
      </w:r>
    </w:p>
    <w:p w:rsidR="002A48CD" w:rsidRDefault="002A48CD">
      <w:pPr>
        <w:spacing w:before="13" w:line="240" w:lineRule="exact"/>
        <w:rPr>
          <w:sz w:val="24"/>
          <w:szCs w:val="24"/>
        </w:rPr>
      </w:pPr>
    </w:p>
    <w:p w:rsidR="002A48CD" w:rsidRDefault="00402A0E">
      <w:pPr>
        <w:spacing w:before="53"/>
        <w:ind w:left="3212" w:right="6265"/>
        <w:jc w:val="center"/>
        <w:rPr>
          <w:sz w:val="8"/>
          <w:szCs w:val="8"/>
        </w:rPr>
      </w:pPr>
      <w:r>
        <w:rPr>
          <w:i/>
          <w:w w:val="143"/>
          <w:sz w:val="8"/>
          <w:szCs w:val="8"/>
        </w:rPr>
        <w:t>x</w:t>
      </w:r>
    </w:p>
    <w:p w:rsidR="002A48CD" w:rsidRDefault="002A48CD">
      <w:pPr>
        <w:spacing w:line="240" w:lineRule="exact"/>
        <w:ind w:left="1770"/>
        <w:rPr>
          <w:sz w:val="15"/>
          <w:szCs w:val="15"/>
        </w:rPr>
      </w:pPr>
      <w:r w:rsidRPr="002A48CD">
        <w:pict>
          <v:shape id="_x0000_s1496" type="#_x0000_t202" style="position:absolute;left:0;text-align:left;margin-left:1in;margin-top:-3.9pt;width:78.8pt;height:11.05pt;z-index:-251670016;mso-position-horizontal-relative:page" filled="f" stroked="f">
            <v:textbox inset="0,0,0,0">
              <w:txbxContent>
                <w:p w:rsidR="002A48CD" w:rsidRDefault="00402A0E">
                  <w:pPr>
                    <w:spacing w:line="220" w:lineRule="exact"/>
                    <w:ind w:right="-5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If X is continuous,</w:t>
                  </w:r>
                </w:p>
              </w:txbxContent>
            </v:textbox>
            <w10:wrap anchorx="page"/>
          </v:shape>
        </w:pict>
      </w:r>
      <w:r w:rsidR="00402A0E">
        <w:rPr>
          <w:i/>
          <w:w w:val="141"/>
          <w:position w:val="4"/>
          <w:sz w:val="15"/>
          <w:szCs w:val="15"/>
        </w:rPr>
        <w:t>P</w:t>
      </w:r>
      <w:r w:rsidR="00402A0E">
        <w:rPr>
          <w:w w:val="141"/>
          <w:position w:val="4"/>
          <w:sz w:val="15"/>
          <w:szCs w:val="15"/>
        </w:rPr>
        <w:t>(</w:t>
      </w:r>
      <w:r w:rsidR="00402A0E">
        <w:rPr>
          <w:position w:val="4"/>
          <w:sz w:val="15"/>
          <w:szCs w:val="15"/>
        </w:rPr>
        <w:t xml:space="preserve">   </w:t>
      </w:r>
      <w:r w:rsidR="00402A0E">
        <w:rPr>
          <w:i/>
          <w:w w:val="141"/>
          <w:position w:val="4"/>
          <w:sz w:val="15"/>
          <w:szCs w:val="15"/>
        </w:rPr>
        <w:t>X</w:t>
      </w:r>
      <w:r w:rsidR="00402A0E">
        <w:rPr>
          <w:i/>
          <w:position w:val="4"/>
          <w:sz w:val="15"/>
          <w:szCs w:val="15"/>
        </w:rPr>
        <w:t xml:space="preserve">  </w:t>
      </w:r>
      <w:r w:rsidR="00402A0E">
        <w:rPr>
          <w:position w:val="4"/>
          <w:sz w:val="15"/>
          <w:szCs w:val="15"/>
        </w:rPr>
        <w:t xml:space="preserve">  </w:t>
      </w:r>
      <w:proofErr w:type="spellStart"/>
      <w:r w:rsidR="00402A0E">
        <w:rPr>
          <w:i/>
          <w:w w:val="141"/>
          <w:position w:val="4"/>
          <w:sz w:val="15"/>
          <w:szCs w:val="15"/>
        </w:rPr>
        <w:t>x</w:t>
      </w:r>
      <w:proofErr w:type="spellEnd"/>
      <w:r w:rsidR="00402A0E">
        <w:rPr>
          <w:w w:val="141"/>
          <w:position w:val="4"/>
          <w:sz w:val="15"/>
          <w:szCs w:val="15"/>
        </w:rPr>
        <w:t>)</w:t>
      </w:r>
      <w:r w:rsidR="00402A0E">
        <w:rPr>
          <w:position w:val="4"/>
          <w:sz w:val="15"/>
          <w:szCs w:val="15"/>
        </w:rPr>
        <w:t xml:space="preserve">   </w:t>
      </w:r>
      <w:r w:rsidR="00402A0E">
        <w:rPr>
          <w:position w:val="-1"/>
          <w:sz w:val="22"/>
          <w:szCs w:val="22"/>
        </w:rPr>
        <w:t xml:space="preserve">  </w:t>
      </w:r>
      <w:r w:rsidR="00402A0E">
        <w:rPr>
          <w:i/>
          <w:w w:val="141"/>
          <w:position w:val="4"/>
          <w:sz w:val="15"/>
          <w:szCs w:val="15"/>
        </w:rPr>
        <w:t>f</w:t>
      </w:r>
      <w:r w:rsidR="00402A0E">
        <w:rPr>
          <w:i/>
          <w:position w:val="4"/>
          <w:sz w:val="15"/>
          <w:szCs w:val="15"/>
        </w:rPr>
        <w:t xml:space="preserve"> </w:t>
      </w:r>
      <w:r w:rsidR="00402A0E">
        <w:rPr>
          <w:w w:val="141"/>
          <w:position w:val="4"/>
          <w:sz w:val="15"/>
          <w:szCs w:val="15"/>
        </w:rPr>
        <w:t>(</w:t>
      </w:r>
      <w:r w:rsidR="00402A0E">
        <w:rPr>
          <w:i/>
          <w:w w:val="141"/>
          <w:position w:val="4"/>
          <w:sz w:val="15"/>
          <w:szCs w:val="15"/>
        </w:rPr>
        <w:t>x</w:t>
      </w:r>
      <w:r w:rsidR="00402A0E">
        <w:rPr>
          <w:w w:val="141"/>
          <w:position w:val="4"/>
          <w:sz w:val="15"/>
          <w:szCs w:val="15"/>
        </w:rPr>
        <w:t>)</w:t>
      </w:r>
      <w:proofErr w:type="spellStart"/>
      <w:r w:rsidR="00402A0E">
        <w:rPr>
          <w:i/>
          <w:w w:val="141"/>
          <w:position w:val="4"/>
          <w:sz w:val="15"/>
          <w:szCs w:val="15"/>
        </w:rPr>
        <w:t>dx</w:t>
      </w:r>
      <w:proofErr w:type="spellEnd"/>
    </w:p>
    <w:p w:rsidR="002A48CD" w:rsidRDefault="002A48CD">
      <w:pPr>
        <w:spacing w:line="80" w:lineRule="exact"/>
        <w:ind w:left="3162" w:right="6220"/>
        <w:jc w:val="center"/>
        <w:rPr>
          <w:rFonts w:ascii="Symbol" w:eastAsia="Symbol" w:hAnsi="Symbol" w:cs="Symbol"/>
          <w:sz w:val="8"/>
          <w:szCs w:val="8"/>
        </w:rPr>
      </w:pPr>
    </w:p>
    <w:p w:rsidR="002A48CD" w:rsidRDefault="002A48CD">
      <w:pPr>
        <w:spacing w:before="4" w:line="240" w:lineRule="exact"/>
        <w:rPr>
          <w:sz w:val="24"/>
          <w:szCs w:val="24"/>
        </w:rPr>
      </w:pPr>
    </w:p>
    <w:p w:rsidR="002A48CD" w:rsidRDefault="00402A0E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PROPERTIES OF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cdf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F(x):</w:t>
      </w:r>
    </w:p>
    <w:p w:rsidR="002A48CD" w:rsidRDefault="002A48CD">
      <w:pPr>
        <w:spacing w:before="1" w:line="240" w:lineRule="exact"/>
        <w:rPr>
          <w:sz w:val="24"/>
          <w:szCs w:val="24"/>
        </w:rPr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 F(x) is non-decreasing function of x.</w:t>
      </w:r>
    </w:p>
    <w:p w:rsidR="002A48CD" w:rsidRDefault="002A48CD">
      <w:pPr>
        <w:spacing w:before="16" w:line="220" w:lineRule="exact"/>
        <w:rPr>
          <w:sz w:val="22"/>
          <w:szCs w:val="22"/>
        </w:rPr>
      </w:pPr>
    </w:p>
    <w:p w:rsidR="002A48CD" w:rsidRDefault="00402A0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2. F </w:t>
      </w:r>
      <w:r>
        <w:rPr>
          <w:w w:val="108"/>
        </w:rPr>
        <w:t>()</w:t>
      </w:r>
      <w: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=0 and  </w:t>
      </w:r>
      <w:r>
        <w:rPr>
          <w:i/>
          <w:w w:val="108"/>
        </w:rPr>
        <w:t>F</w:t>
      </w:r>
      <w:r>
        <w:rPr>
          <w:w w:val="108"/>
        </w:rPr>
        <w:t>()</w:t>
      </w:r>
      <w:r>
        <w:t xml:space="preserve"> </w:t>
      </w:r>
      <w:r>
        <w:rPr>
          <w:w w:val="108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</w:p>
    <w:p w:rsidR="002A48CD" w:rsidRDefault="002A48CD">
      <w:pPr>
        <w:spacing w:before="16" w:line="260" w:lineRule="exact"/>
        <w:rPr>
          <w:sz w:val="26"/>
          <w:szCs w:val="26"/>
        </w:rPr>
        <w:sectPr w:rsidR="002A48CD">
          <w:pgSz w:w="12240" w:h="15840"/>
          <w:pgMar w:top="1480" w:right="1320" w:bottom="280" w:left="1340" w:header="720" w:footer="720" w:gutter="0"/>
          <w:cols w:space="720"/>
        </w:sectPr>
      </w:pPr>
    </w:p>
    <w:p w:rsidR="002A48CD" w:rsidRDefault="00402A0E">
      <w:pPr>
        <w:spacing w:before="12"/>
        <w:ind w:left="10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3.     If     X     is     a     discrete     RV     taking     values</w:t>
      </w:r>
    </w:p>
    <w:p w:rsidR="002A48CD" w:rsidRDefault="00402A0E">
      <w:pPr>
        <w:spacing w:before="51" w:line="260" w:lineRule="exact"/>
        <w:ind w:left="144"/>
      </w:pPr>
      <w:r>
        <w:rPr>
          <w:i/>
          <w:w w:val="108"/>
          <w:position w:val="2"/>
        </w:rPr>
        <w:t>P</w:t>
      </w:r>
      <w:r>
        <w:rPr>
          <w:w w:val="108"/>
          <w:position w:val="2"/>
        </w:rPr>
        <w:t>(</w:t>
      </w:r>
      <w:r>
        <w:rPr>
          <w:i/>
          <w:w w:val="108"/>
          <w:position w:val="2"/>
        </w:rPr>
        <w:t>X</w:t>
      </w:r>
      <w:r>
        <w:rPr>
          <w:i/>
          <w:position w:val="2"/>
        </w:rPr>
        <w:t xml:space="preserve"> </w:t>
      </w:r>
      <w:r>
        <w:rPr>
          <w:position w:val="2"/>
        </w:rPr>
        <w:t xml:space="preserve"> </w:t>
      </w:r>
      <w:r>
        <w:rPr>
          <w:i/>
          <w:w w:val="108"/>
          <w:position w:val="2"/>
        </w:rPr>
        <w:t>x</w:t>
      </w:r>
      <w:proofErr w:type="spellStart"/>
      <w:r>
        <w:rPr>
          <w:i/>
          <w:w w:val="104"/>
          <w:position w:val="-3"/>
          <w:sz w:val="12"/>
          <w:szCs w:val="12"/>
        </w:rPr>
        <w:t>i</w:t>
      </w:r>
      <w:proofErr w:type="spellEnd"/>
      <w:r>
        <w:rPr>
          <w:i/>
          <w:position w:val="-3"/>
          <w:sz w:val="12"/>
          <w:szCs w:val="12"/>
        </w:rPr>
        <w:t xml:space="preserve"> </w:t>
      </w:r>
      <w:r>
        <w:rPr>
          <w:w w:val="108"/>
          <w:position w:val="2"/>
        </w:rPr>
        <w:t>)</w:t>
      </w:r>
      <w:r>
        <w:rPr>
          <w:position w:val="2"/>
        </w:rPr>
        <w:t xml:space="preserve">  </w:t>
      </w:r>
      <w:r>
        <w:rPr>
          <w:i/>
          <w:w w:val="108"/>
          <w:position w:val="2"/>
        </w:rPr>
        <w:t>F</w:t>
      </w:r>
      <w:r>
        <w:rPr>
          <w:w w:val="108"/>
          <w:position w:val="2"/>
        </w:rPr>
        <w:t>(</w:t>
      </w:r>
      <w:r>
        <w:rPr>
          <w:i/>
          <w:w w:val="108"/>
          <w:position w:val="2"/>
        </w:rPr>
        <w:t>x</w:t>
      </w:r>
      <w:proofErr w:type="spellStart"/>
      <w:r>
        <w:rPr>
          <w:i/>
          <w:w w:val="104"/>
          <w:position w:val="-3"/>
          <w:sz w:val="12"/>
          <w:szCs w:val="12"/>
        </w:rPr>
        <w:t>i</w:t>
      </w:r>
      <w:proofErr w:type="spellEnd"/>
      <w:r>
        <w:rPr>
          <w:i/>
          <w:position w:val="-3"/>
          <w:sz w:val="12"/>
          <w:szCs w:val="12"/>
        </w:rPr>
        <w:t xml:space="preserve"> </w:t>
      </w:r>
      <w:r>
        <w:rPr>
          <w:w w:val="108"/>
          <w:position w:val="2"/>
        </w:rPr>
        <w:t>)</w:t>
      </w:r>
      <w:r>
        <w:rPr>
          <w:position w:val="2"/>
        </w:rPr>
        <w:t xml:space="preserve">  </w:t>
      </w:r>
      <w:r>
        <w:rPr>
          <w:i/>
          <w:w w:val="108"/>
          <w:position w:val="2"/>
        </w:rPr>
        <w:t>F</w:t>
      </w:r>
      <w:r>
        <w:rPr>
          <w:w w:val="108"/>
          <w:position w:val="2"/>
        </w:rPr>
        <w:t>(</w:t>
      </w:r>
      <w:r>
        <w:rPr>
          <w:i/>
          <w:w w:val="108"/>
          <w:position w:val="2"/>
        </w:rPr>
        <w:t>x</w:t>
      </w:r>
      <w:r>
        <w:rPr>
          <w:i/>
          <w:w w:val="104"/>
          <w:position w:val="-3"/>
          <w:sz w:val="12"/>
          <w:szCs w:val="12"/>
        </w:rPr>
        <w:t>i</w:t>
      </w:r>
      <w:r>
        <w:rPr>
          <w:w w:val="104"/>
          <w:position w:val="-3"/>
          <w:sz w:val="12"/>
          <w:szCs w:val="12"/>
        </w:rPr>
        <w:t>1</w:t>
      </w:r>
      <w:r>
        <w:rPr>
          <w:w w:val="108"/>
          <w:position w:val="2"/>
        </w:rPr>
        <w:t>)</w:t>
      </w:r>
    </w:p>
    <w:p w:rsidR="002A48CD" w:rsidRDefault="00402A0E">
      <w:pPr>
        <w:spacing w:before="7"/>
        <w:ind w:right="-57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i/>
          <w:w w:val="108"/>
        </w:rPr>
        <w:lastRenderedPageBreak/>
        <w:t>x</w:t>
      </w:r>
      <w:r>
        <w:rPr>
          <w:w w:val="104"/>
          <w:position w:val="-5"/>
          <w:sz w:val="12"/>
          <w:szCs w:val="12"/>
        </w:rPr>
        <w:t>1</w:t>
      </w:r>
      <w:r>
        <w:rPr>
          <w:w w:val="108"/>
        </w:rPr>
        <w:t>,</w:t>
      </w:r>
      <w:r>
        <w:t xml:space="preserve"> </w:t>
      </w:r>
      <w:r>
        <w:rPr>
          <w:i/>
          <w:w w:val="108"/>
        </w:rPr>
        <w:t>x</w:t>
      </w:r>
      <w:r>
        <w:rPr>
          <w:w w:val="104"/>
          <w:position w:val="-5"/>
          <w:sz w:val="12"/>
          <w:szCs w:val="12"/>
        </w:rPr>
        <w:t>2</w:t>
      </w:r>
      <w:r>
        <w:rPr>
          <w:position w:val="-5"/>
          <w:sz w:val="12"/>
          <w:szCs w:val="12"/>
        </w:rPr>
        <w:t xml:space="preserve"> </w:t>
      </w:r>
      <w:r>
        <w:rPr>
          <w:w w:val="108"/>
        </w:rPr>
        <w:t>,</w:t>
      </w:r>
      <w:r>
        <w:t xml:space="preserve"> </w:t>
      </w:r>
      <w:r>
        <w:rPr>
          <w:i/>
          <w:w w:val="108"/>
        </w:rPr>
        <w:t>x</w:t>
      </w:r>
      <w:r>
        <w:rPr>
          <w:w w:val="104"/>
          <w:position w:val="-5"/>
          <w:sz w:val="12"/>
          <w:szCs w:val="12"/>
        </w:rPr>
        <w:t>3</w:t>
      </w:r>
      <w:r>
        <w:rPr>
          <w:w w:val="108"/>
        </w:rPr>
        <w:t>....</w:t>
      </w:r>
      <w: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where</w:t>
      </w:r>
    </w:p>
    <w:p w:rsidR="002A48CD" w:rsidRDefault="00402A0E">
      <w:pPr>
        <w:spacing w:before="7"/>
        <w:rPr>
          <w:rFonts w:ascii="Calibri" w:eastAsia="Calibri" w:hAnsi="Calibri" w:cs="Calibri"/>
          <w:sz w:val="22"/>
          <w:szCs w:val="22"/>
        </w:rPr>
        <w:sectPr w:rsidR="002A48CD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4823" w:space="297"/>
            <w:col w:w="1448" w:space="296"/>
            <w:col w:w="2716"/>
          </w:cols>
        </w:sectPr>
      </w:pPr>
      <w:r>
        <w:br w:type="column"/>
      </w:r>
      <w:r>
        <w:rPr>
          <w:i/>
          <w:w w:val="109"/>
        </w:rPr>
        <w:lastRenderedPageBreak/>
        <w:t>x</w:t>
      </w:r>
      <w:r>
        <w:rPr>
          <w:w w:val="105"/>
          <w:position w:val="-5"/>
          <w:sz w:val="12"/>
          <w:szCs w:val="12"/>
        </w:rPr>
        <w:t>1</w:t>
      </w:r>
      <w:r>
        <w:rPr>
          <w:position w:val="-5"/>
          <w:sz w:val="12"/>
          <w:szCs w:val="12"/>
        </w:rPr>
        <w:t xml:space="preserve">  </w:t>
      </w:r>
      <w:r>
        <w:t xml:space="preserve"> </w:t>
      </w:r>
      <w:r>
        <w:rPr>
          <w:i/>
          <w:w w:val="109"/>
        </w:rPr>
        <w:t>x</w:t>
      </w:r>
      <w:r>
        <w:rPr>
          <w:w w:val="105"/>
          <w:position w:val="-5"/>
          <w:sz w:val="12"/>
          <w:szCs w:val="12"/>
        </w:rPr>
        <w:t>2</w:t>
      </w:r>
      <w:r>
        <w:rPr>
          <w:position w:val="-5"/>
          <w:sz w:val="12"/>
          <w:szCs w:val="12"/>
        </w:rPr>
        <w:t xml:space="preserve">  </w:t>
      </w:r>
      <w:r>
        <w:t xml:space="preserve"> </w:t>
      </w:r>
      <w:r>
        <w:rPr>
          <w:i/>
          <w:w w:val="109"/>
        </w:rPr>
        <w:t>x</w:t>
      </w:r>
      <w:r>
        <w:rPr>
          <w:w w:val="105"/>
          <w:position w:val="-5"/>
          <w:sz w:val="12"/>
          <w:szCs w:val="12"/>
        </w:rPr>
        <w:t>3</w:t>
      </w:r>
      <w:r>
        <w:rPr>
          <w:position w:val="-5"/>
          <w:sz w:val="12"/>
          <w:szCs w:val="12"/>
        </w:rPr>
        <w:t xml:space="preserve">  </w:t>
      </w:r>
      <w:r>
        <w:t xml:space="preserve"> </w:t>
      </w:r>
      <w:r>
        <w:rPr>
          <w:w w:val="109"/>
        </w:rPr>
        <w:t>....</w:t>
      </w:r>
      <w:r>
        <w:t xml:space="preserve">  </w:t>
      </w:r>
      <w:r>
        <w:rPr>
          <w:i/>
          <w:w w:val="109"/>
        </w:rPr>
        <w:t>x</w:t>
      </w:r>
      <w:proofErr w:type="spellStart"/>
      <w:r>
        <w:rPr>
          <w:i/>
          <w:w w:val="105"/>
          <w:position w:val="-5"/>
          <w:sz w:val="12"/>
          <w:szCs w:val="12"/>
        </w:rPr>
        <w:t>i</w:t>
      </w:r>
      <w:proofErr w:type="spellEnd"/>
      <w:r>
        <w:rPr>
          <w:i/>
          <w:position w:val="-5"/>
          <w:sz w:val="12"/>
          <w:szCs w:val="12"/>
        </w:rPr>
        <w:t xml:space="preserve"> 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&lt;…     </w:t>
      </w:r>
      <w:r>
        <w:rPr>
          <w:rFonts w:ascii="Calibri" w:eastAsia="Calibri" w:hAnsi="Calibri" w:cs="Calibri"/>
          <w:position w:val="1"/>
          <w:sz w:val="22"/>
          <w:szCs w:val="22"/>
        </w:rPr>
        <w:t>then</w:t>
      </w:r>
    </w:p>
    <w:p w:rsidR="002A48CD" w:rsidRDefault="002A48CD">
      <w:pPr>
        <w:spacing w:before="9" w:line="240" w:lineRule="exact"/>
        <w:rPr>
          <w:sz w:val="24"/>
          <w:szCs w:val="24"/>
        </w:rPr>
      </w:pPr>
    </w:p>
    <w:p w:rsidR="002A48CD" w:rsidRDefault="00402A0E">
      <w:pPr>
        <w:spacing w:before="32" w:line="3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-4"/>
          <w:sz w:val="22"/>
          <w:szCs w:val="22"/>
        </w:rPr>
        <w:t xml:space="preserve">4. If X is a continuous RV, then  </w:t>
      </w:r>
      <w:r>
        <w:rPr>
          <w:i/>
          <w:w w:val="101"/>
          <w:position w:val="8"/>
          <w:u w:val="single" w:color="000000"/>
        </w:rPr>
        <w:t xml:space="preserve"> d </w:t>
      </w:r>
      <w:r>
        <w:rPr>
          <w:i/>
          <w:position w:val="8"/>
        </w:rPr>
        <w:t xml:space="preserve"> </w:t>
      </w:r>
      <w:r>
        <w:rPr>
          <w:i/>
          <w:w w:val="101"/>
          <w:position w:val="-4"/>
        </w:rPr>
        <w:t>F</w:t>
      </w:r>
      <w:r>
        <w:rPr>
          <w:w w:val="101"/>
          <w:position w:val="-4"/>
        </w:rPr>
        <w:t>(</w:t>
      </w:r>
      <w:r>
        <w:rPr>
          <w:i/>
          <w:w w:val="101"/>
          <w:position w:val="-4"/>
        </w:rPr>
        <w:t>x</w:t>
      </w:r>
      <w:r>
        <w:rPr>
          <w:w w:val="101"/>
          <w:position w:val="-4"/>
        </w:rPr>
        <w:t>)</w:t>
      </w:r>
      <w:r>
        <w:rPr>
          <w:position w:val="-4"/>
        </w:rPr>
        <w:t xml:space="preserve">   </w:t>
      </w:r>
      <w:r>
        <w:rPr>
          <w:i/>
          <w:w w:val="101"/>
          <w:position w:val="-4"/>
        </w:rPr>
        <w:t>f</w:t>
      </w:r>
      <w:r>
        <w:rPr>
          <w:i/>
          <w:position w:val="-4"/>
        </w:rPr>
        <w:t xml:space="preserve"> </w:t>
      </w:r>
      <w:r>
        <w:rPr>
          <w:w w:val="101"/>
          <w:position w:val="-4"/>
        </w:rPr>
        <w:t>(</w:t>
      </w:r>
      <w:r>
        <w:rPr>
          <w:i/>
          <w:w w:val="101"/>
          <w:position w:val="-4"/>
        </w:rPr>
        <w:t>x</w:t>
      </w:r>
      <w:r>
        <w:rPr>
          <w:w w:val="101"/>
          <w:position w:val="-4"/>
        </w:rPr>
        <w:t>)</w:t>
      </w:r>
      <w:r>
        <w:rPr>
          <w:position w:val="-4"/>
        </w:rPr>
        <w:t xml:space="preserve"> </w:t>
      </w:r>
      <w:r>
        <w:rPr>
          <w:rFonts w:ascii="Calibri" w:eastAsia="Calibri" w:hAnsi="Calibri" w:cs="Calibri"/>
          <w:position w:val="-4"/>
          <w:sz w:val="22"/>
          <w:szCs w:val="22"/>
        </w:rPr>
        <w:t>, at all pints where F(x) is differentiable.</w:t>
      </w:r>
    </w:p>
    <w:p w:rsidR="002A48CD" w:rsidRDefault="00402A0E">
      <w:pPr>
        <w:spacing w:line="160" w:lineRule="exact"/>
        <w:ind w:left="2909"/>
      </w:pPr>
      <w:proofErr w:type="spellStart"/>
      <w:r>
        <w:rPr>
          <w:i/>
          <w:w w:val="101"/>
        </w:rPr>
        <w:t>dx</w:t>
      </w:r>
      <w:proofErr w:type="spellEnd"/>
    </w:p>
    <w:p w:rsidR="002A48CD" w:rsidRDefault="002A48CD">
      <w:pPr>
        <w:spacing w:before="3" w:line="240" w:lineRule="exact"/>
        <w:rPr>
          <w:sz w:val="24"/>
          <w:szCs w:val="24"/>
        </w:rPr>
      </w:pPr>
    </w:p>
    <w:p w:rsidR="002A48CD" w:rsidRDefault="00402A0E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MATHEMATICAL EXPECTATION:</w:t>
      </w:r>
    </w:p>
    <w:p w:rsidR="002A48CD" w:rsidRDefault="002A48CD">
      <w:pPr>
        <w:spacing w:before="16" w:line="260" w:lineRule="exact"/>
        <w:rPr>
          <w:sz w:val="26"/>
          <w:szCs w:val="26"/>
        </w:rPr>
      </w:pPr>
    </w:p>
    <w:p w:rsidR="002A48CD" w:rsidRDefault="00402A0E">
      <w:pPr>
        <w:spacing w:line="202" w:lineRule="auto"/>
        <w:ind w:left="100" w:right="6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 X  is  discrete  RV  with  probability  mass  function  P(X=x</w:t>
      </w:r>
      <w:proofErr w:type="spellStart"/>
      <w:r>
        <w:rPr>
          <w:rFonts w:ascii="Calibri" w:eastAsia="Calibri" w:hAnsi="Calibri" w:cs="Calibri"/>
          <w:w w:val="99"/>
          <w:position w:val="-3"/>
          <w:sz w:val="14"/>
          <w:szCs w:val="14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)  =  p</w:t>
      </w:r>
      <w:proofErr w:type="spellStart"/>
      <w:r>
        <w:rPr>
          <w:rFonts w:ascii="Calibri" w:eastAsia="Calibri" w:hAnsi="Calibri" w:cs="Calibri"/>
          <w:w w:val="99"/>
          <w:position w:val="-3"/>
          <w:sz w:val="14"/>
          <w:szCs w:val="14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=1,2,3,..  then  the  mathematical</w:t>
      </w:r>
      <w:r>
        <w:rPr>
          <w:rFonts w:ascii="Calibri" w:eastAsia="Calibri" w:hAnsi="Calibri" w:cs="Calibri"/>
          <w:sz w:val="22"/>
          <w:szCs w:val="22"/>
        </w:rPr>
        <w:t xml:space="preserve"> expectation of X or the arithmetic mean of X, denoted as E(X), is defined as E(X)= </w:t>
      </w:r>
      <w:r>
        <w:rPr>
          <w:i/>
          <w:w w:val="102"/>
        </w:rPr>
        <w:t>x</w:t>
      </w:r>
      <w:proofErr w:type="spellStart"/>
      <w:r>
        <w:rPr>
          <w:i/>
          <w:w w:val="107"/>
          <w:position w:val="-5"/>
          <w:sz w:val="12"/>
          <w:szCs w:val="12"/>
        </w:rPr>
        <w:t>i</w:t>
      </w:r>
      <w:proofErr w:type="spellEnd"/>
      <w:r>
        <w:rPr>
          <w:i/>
          <w:position w:val="-5"/>
          <w:sz w:val="12"/>
          <w:szCs w:val="12"/>
        </w:rPr>
        <w:t xml:space="preserve"> </w:t>
      </w:r>
      <w:r>
        <w:rPr>
          <w:i/>
          <w:w w:val="102"/>
        </w:rPr>
        <w:t>p</w:t>
      </w:r>
      <w:proofErr w:type="spellStart"/>
      <w:r>
        <w:rPr>
          <w:i/>
          <w:w w:val="107"/>
          <w:position w:val="-5"/>
          <w:sz w:val="12"/>
          <w:szCs w:val="12"/>
        </w:rPr>
        <w:t>i</w:t>
      </w:r>
      <w:proofErr w:type="spellEnd"/>
      <w:r>
        <w:rPr>
          <w:i/>
          <w:position w:val="-5"/>
          <w:sz w:val="12"/>
          <w:szCs w:val="1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2A48CD" w:rsidRDefault="00402A0E">
      <w:pPr>
        <w:spacing w:line="120" w:lineRule="exact"/>
        <w:ind w:right="2113"/>
        <w:jc w:val="right"/>
        <w:rPr>
          <w:sz w:val="12"/>
          <w:szCs w:val="12"/>
        </w:rPr>
      </w:pPr>
      <w:proofErr w:type="spellStart"/>
      <w:r>
        <w:rPr>
          <w:i/>
          <w:w w:val="107"/>
          <w:sz w:val="12"/>
          <w:szCs w:val="12"/>
        </w:rPr>
        <w:t>i</w:t>
      </w:r>
      <w:proofErr w:type="spellEnd"/>
    </w:p>
    <w:p w:rsidR="002A48CD" w:rsidRDefault="002A48CD">
      <w:pPr>
        <w:spacing w:before="12" w:line="240" w:lineRule="exact"/>
        <w:rPr>
          <w:sz w:val="24"/>
          <w:szCs w:val="24"/>
        </w:rPr>
      </w:pPr>
    </w:p>
    <w:p w:rsidR="002A48CD" w:rsidRDefault="00402A0E">
      <w:pPr>
        <w:spacing w:before="12" w:line="340" w:lineRule="exact"/>
        <w:ind w:left="100"/>
        <w:rPr>
          <w:sz w:val="11"/>
          <w:szCs w:val="11"/>
        </w:rPr>
      </w:pPr>
      <w:r>
        <w:rPr>
          <w:rFonts w:ascii="Calibri" w:eastAsia="Calibri" w:hAnsi="Calibri" w:cs="Calibri"/>
          <w:position w:val="3"/>
          <w:sz w:val="22"/>
          <w:szCs w:val="22"/>
        </w:rPr>
        <w:t xml:space="preserve">Then Variance of a discrete RV = </w:t>
      </w:r>
      <w:r>
        <w:rPr>
          <w:i/>
          <w:w w:val="104"/>
          <w:position w:val="3"/>
        </w:rPr>
        <w:t>x</w:t>
      </w:r>
      <w:r>
        <w:rPr>
          <w:w w:val="109"/>
          <w:position w:val="12"/>
          <w:sz w:val="12"/>
          <w:szCs w:val="12"/>
        </w:rPr>
        <w:t>2</w:t>
      </w:r>
      <w:r>
        <w:rPr>
          <w:position w:val="12"/>
          <w:sz w:val="12"/>
          <w:szCs w:val="12"/>
        </w:rPr>
        <w:t xml:space="preserve"> </w:t>
      </w:r>
      <w:r>
        <w:rPr>
          <w:i/>
          <w:w w:val="104"/>
          <w:position w:val="3"/>
        </w:rPr>
        <w:t>p</w:t>
      </w:r>
      <w:r>
        <w:rPr>
          <w:w w:val="104"/>
          <w:position w:val="3"/>
        </w:rPr>
        <w:t>(</w:t>
      </w:r>
      <w:r>
        <w:rPr>
          <w:i/>
          <w:w w:val="104"/>
          <w:position w:val="3"/>
        </w:rPr>
        <w:t>x</w:t>
      </w:r>
      <w:r>
        <w:rPr>
          <w:w w:val="104"/>
          <w:position w:val="3"/>
        </w:rPr>
        <w:t>)</w:t>
      </w:r>
      <w:r>
        <w:rPr>
          <w:position w:val="3"/>
        </w:rPr>
        <w:t xml:space="preserve">  </w:t>
      </w:r>
      <w:proofErr w:type="spellStart"/>
      <w:r>
        <w:rPr>
          <w:i/>
          <w:w w:val="104"/>
          <w:position w:val="3"/>
        </w:rPr>
        <w:t>xp</w:t>
      </w:r>
      <w:proofErr w:type="spellEnd"/>
      <w:r>
        <w:rPr>
          <w:w w:val="104"/>
          <w:position w:val="3"/>
        </w:rPr>
        <w:t>(</w:t>
      </w:r>
      <w:r>
        <w:rPr>
          <w:i/>
          <w:w w:val="104"/>
          <w:position w:val="3"/>
        </w:rPr>
        <w:t>x</w:t>
      </w:r>
      <w:r>
        <w:rPr>
          <w:w w:val="104"/>
          <w:position w:val="3"/>
        </w:rPr>
        <w:t>)</w:t>
      </w:r>
      <w:r>
        <w:rPr>
          <w:position w:val="3"/>
        </w:rPr>
        <w:t xml:space="preserve"> </w:t>
      </w:r>
      <w:r>
        <w:rPr>
          <w:rFonts w:ascii="Calibri" w:eastAsia="Calibri" w:hAnsi="Calibri" w:cs="Calibri"/>
          <w:position w:val="3"/>
          <w:sz w:val="22"/>
          <w:szCs w:val="22"/>
        </w:rPr>
        <w:t xml:space="preserve">=  </w:t>
      </w:r>
      <w:r>
        <w:rPr>
          <w:i/>
          <w:w w:val="105"/>
          <w:position w:val="3"/>
        </w:rPr>
        <w:t>E</w:t>
      </w:r>
      <w:r>
        <w:rPr>
          <w:w w:val="105"/>
          <w:position w:val="3"/>
        </w:rPr>
        <w:t>(</w:t>
      </w:r>
      <w:r>
        <w:rPr>
          <w:i/>
          <w:w w:val="105"/>
          <w:position w:val="3"/>
        </w:rPr>
        <w:t>X</w:t>
      </w:r>
      <w:r>
        <w:rPr>
          <w:i/>
          <w:position w:val="3"/>
        </w:rPr>
        <w:t xml:space="preserve"> </w:t>
      </w:r>
      <w:r>
        <w:rPr>
          <w:w w:val="104"/>
          <w:position w:val="12"/>
          <w:sz w:val="11"/>
          <w:szCs w:val="11"/>
        </w:rPr>
        <w:t>2</w:t>
      </w:r>
      <w:r>
        <w:rPr>
          <w:position w:val="12"/>
          <w:sz w:val="11"/>
          <w:szCs w:val="11"/>
        </w:rPr>
        <w:t xml:space="preserve"> </w:t>
      </w:r>
      <w:r>
        <w:rPr>
          <w:w w:val="105"/>
          <w:position w:val="3"/>
        </w:rPr>
        <w:t>)</w:t>
      </w:r>
      <w:r>
        <w:rPr>
          <w:position w:val="3"/>
        </w:rPr>
        <w:t xml:space="preserve"> </w:t>
      </w:r>
      <w:r>
        <w:rPr>
          <w:i/>
          <w:w w:val="105"/>
          <w:position w:val="3"/>
        </w:rPr>
        <w:t>E</w:t>
      </w:r>
      <w:r>
        <w:rPr>
          <w:w w:val="105"/>
          <w:position w:val="3"/>
        </w:rPr>
        <w:t>(</w:t>
      </w:r>
      <w:r>
        <w:rPr>
          <w:i/>
          <w:w w:val="105"/>
          <w:position w:val="3"/>
        </w:rPr>
        <w:t>X</w:t>
      </w:r>
      <w:r>
        <w:rPr>
          <w:i/>
          <w:position w:val="3"/>
        </w:rPr>
        <w:t xml:space="preserve"> </w:t>
      </w:r>
      <w:r>
        <w:rPr>
          <w:w w:val="105"/>
          <w:position w:val="3"/>
        </w:rPr>
        <w:t>)</w:t>
      </w:r>
      <w:r>
        <w:rPr>
          <w:w w:val="104"/>
          <w:position w:val="15"/>
          <w:sz w:val="11"/>
          <w:szCs w:val="11"/>
        </w:rPr>
        <w:t>2</w:t>
      </w:r>
    </w:p>
    <w:p w:rsidR="002A48CD" w:rsidRDefault="002A48CD">
      <w:pPr>
        <w:spacing w:before="4" w:line="240" w:lineRule="exact"/>
        <w:rPr>
          <w:sz w:val="24"/>
          <w:szCs w:val="24"/>
        </w:rPr>
        <w:sectPr w:rsidR="002A48CD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2A48CD" w:rsidRDefault="002A48CD">
      <w:pPr>
        <w:spacing w:before="23" w:line="380" w:lineRule="exact"/>
        <w:ind w:left="151" w:right="-69"/>
        <w:rPr>
          <w:sz w:val="11"/>
          <w:szCs w:val="11"/>
        </w:rPr>
      </w:pPr>
      <w:r w:rsidRPr="002A48CD">
        <w:lastRenderedPageBreak/>
        <w:pict>
          <v:shape id="_x0000_s1495" type="#_x0000_t202" style="position:absolute;left:0;text-align:left;margin-left:394.25pt;margin-top:3pt;width:2.9pt;height:5.65pt;z-index:-251668992;mso-position-horizontal-relative:page" filled="f" stroked="f">
            <v:textbox inset="0,0,0,0">
              <w:txbxContent>
                <w:p w:rsidR="002A48CD" w:rsidRDefault="00402A0E">
                  <w:pPr>
                    <w:spacing w:line="100" w:lineRule="exact"/>
                    <w:ind w:right="-37"/>
                    <w:rPr>
                      <w:sz w:val="11"/>
                      <w:szCs w:val="11"/>
                    </w:rPr>
                  </w:pPr>
                  <w:r>
                    <w:rPr>
                      <w:w w:val="105"/>
                      <w:sz w:val="11"/>
                      <w:szCs w:val="11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402A0E">
        <w:rPr>
          <w:rFonts w:ascii="Calibri" w:eastAsia="Calibri" w:hAnsi="Calibri" w:cs="Calibri"/>
          <w:position w:val="6"/>
          <w:sz w:val="22"/>
          <w:szCs w:val="22"/>
        </w:rPr>
        <w:t xml:space="preserve">If X is a continuous RV the E(X) =  </w:t>
      </w:r>
      <w:r w:rsidR="00402A0E">
        <w:rPr>
          <w:position w:val="-2"/>
          <w:sz w:val="30"/>
          <w:szCs w:val="30"/>
        </w:rPr>
        <w:t xml:space="preserve"> </w:t>
      </w:r>
      <w:proofErr w:type="spellStart"/>
      <w:r w:rsidR="00402A0E">
        <w:rPr>
          <w:i/>
          <w:w w:val="102"/>
          <w:position w:val="5"/>
        </w:rPr>
        <w:t>xf</w:t>
      </w:r>
      <w:proofErr w:type="spellEnd"/>
      <w:r w:rsidR="00402A0E">
        <w:rPr>
          <w:i/>
          <w:position w:val="5"/>
        </w:rPr>
        <w:t xml:space="preserve"> </w:t>
      </w:r>
      <w:r w:rsidR="00402A0E">
        <w:rPr>
          <w:w w:val="102"/>
          <w:position w:val="5"/>
        </w:rPr>
        <w:t>(</w:t>
      </w:r>
      <w:r w:rsidR="00402A0E">
        <w:rPr>
          <w:i/>
          <w:w w:val="102"/>
          <w:position w:val="5"/>
        </w:rPr>
        <w:t>x</w:t>
      </w:r>
      <w:r w:rsidR="00402A0E">
        <w:rPr>
          <w:w w:val="102"/>
          <w:position w:val="5"/>
        </w:rPr>
        <w:t>)</w:t>
      </w:r>
      <w:proofErr w:type="spellStart"/>
      <w:r w:rsidR="00402A0E">
        <w:rPr>
          <w:i/>
          <w:w w:val="102"/>
          <w:position w:val="5"/>
        </w:rPr>
        <w:t>dx</w:t>
      </w:r>
      <w:proofErr w:type="spellEnd"/>
      <w:r w:rsidR="00402A0E">
        <w:rPr>
          <w:i/>
          <w:position w:val="5"/>
        </w:rPr>
        <w:t xml:space="preserve"> </w:t>
      </w:r>
      <w:r w:rsidR="00402A0E">
        <w:rPr>
          <w:i/>
          <w:w w:val="106"/>
          <w:position w:val="6"/>
        </w:rPr>
        <w:t>x</w:t>
      </w:r>
      <w:r w:rsidR="00402A0E">
        <w:rPr>
          <w:w w:val="105"/>
          <w:position w:val="15"/>
          <w:sz w:val="11"/>
          <w:szCs w:val="11"/>
        </w:rPr>
        <w:t>2</w:t>
      </w:r>
      <w:r w:rsidR="00402A0E">
        <w:rPr>
          <w:position w:val="15"/>
          <w:sz w:val="11"/>
          <w:szCs w:val="11"/>
        </w:rPr>
        <w:t xml:space="preserve"> </w:t>
      </w:r>
      <w:r w:rsidR="00402A0E">
        <w:rPr>
          <w:i/>
          <w:w w:val="106"/>
          <w:position w:val="6"/>
        </w:rPr>
        <w:t>p</w:t>
      </w:r>
      <w:r w:rsidR="00402A0E">
        <w:rPr>
          <w:w w:val="106"/>
          <w:position w:val="6"/>
        </w:rPr>
        <w:t>(</w:t>
      </w:r>
      <w:r w:rsidR="00402A0E">
        <w:rPr>
          <w:i/>
          <w:w w:val="106"/>
          <w:position w:val="6"/>
        </w:rPr>
        <w:t>x</w:t>
      </w:r>
      <w:r w:rsidR="00402A0E">
        <w:rPr>
          <w:w w:val="106"/>
          <w:position w:val="6"/>
        </w:rPr>
        <w:t>)</w:t>
      </w:r>
      <w:r w:rsidR="00402A0E">
        <w:rPr>
          <w:position w:val="6"/>
        </w:rPr>
        <w:t xml:space="preserve">  </w:t>
      </w:r>
      <w:r w:rsidR="00402A0E">
        <w:rPr>
          <w:w w:val="105"/>
          <w:position w:val="15"/>
          <w:sz w:val="11"/>
          <w:szCs w:val="11"/>
        </w:rPr>
        <w:t>2</w:t>
      </w:r>
      <w:r w:rsidR="00402A0E">
        <w:rPr>
          <w:position w:val="15"/>
          <w:sz w:val="11"/>
          <w:szCs w:val="11"/>
        </w:rPr>
        <w:t xml:space="preserve"> </w:t>
      </w:r>
      <w:r w:rsidR="00402A0E">
        <w:rPr>
          <w:i/>
          <w:w w:val="106"/>
          <w:position w:val="6"/>
        </w:rPr>
        <w:t>E</w:t>
      </w:r>
      <w:r w:rsidR="00402A0E">
        <w:rPr>
          <w:w w:val="106"/>
          <w:position w:val="6"/>
        </w:rPr>
        <w:t>(</w:t>
      </w:r>
      <w:r w:rsidR="00402A0E">
        <w:rPr>
          <w:i/>
          <w:w w:val="106"/>
          <w:position w:val="6"/>
        </w:rPr>
        <w:t>X</w:t>
      </w:r>
      <w:r w:rsidR="00402A0E">
        <w:rPr>
          <w:i/>
          <w:position w:val="6"/>
        </w:rPr>
        <w:t xml:space="preserve"> </w:t>
      </w:r>
      <w:r w:rsidR="00402A0E">
        <w:rPr>
          <w:w w:val="105"/>
          <w:position w:val="15"/>
          <w:sz w:val="11"/>
          <w:szCs w:val="11"/>
        </w:rPr>
        <w:t>2</w:t>
      </w:r>
    </w:p>
    <w:p w:rsidR="002A48CD" w:rsidRDefault="00402A0E">
      <w:pPr>
        <w:spacing w:line="120" w:lineRule="exact"/>
        <w:ind w:left="3126" w:right="2374"/>
        <w:jc w:val="center"/>
        <w:rPr>
          <w:sz w:val="8"/>
          <w:szCs w:val="8"/>
        </w:rPr>
      </w:pPr>
      <w:r>
        <w:rPr>
          <w:i/>
          <w:w w:val="108"/>
          <w:position w:val="2"/>
          <w:sz w:val="12"/>
          <w:szCs w:val="12"/>
        </w:rPr>
        <w:t>R</w:t>
      </w:r>
      <w:r>
        <w:rPr>
          <w:i/>
          <w:w w:val="107"/>
          <w:position w:val="-1"/>
          <w:sz w:val="8"/>
          <w:szCs w:val="8"/>
        </w:rPr>
        <w:t>X</w:t>
      </w:r>
    </w:p>
    <w:p w:rsidR="002A48CD" w:rsidRDefault="00402A0E">
      <w:pPr>
        <w:spacing w:before="23"/>
        <w:rPr>
          <w:rFonts w:ascii="Symbol" w:eastAsia="Symbol" w:hAnsi="Symbol" w:cs="Symbol"/>
          <w:sz w:val="27"/>
          <w:szCs w:val="27"/>
        </w:rPr>
      </w:pPr>
      <w:r>
        <w:br w:type="column"/>
      </w:r>
      <w:r>
        <w:rPr>
          <w:w w:val="106"/>
          <w:position w:val="2"/>
        </w:rPr>
        <w:lastRenderedPageBreak/>
        <w:t>)</w:t>
      </w:r>
      <w:r>
        <w:rPr>
          <w:position w:val="2"/>
        </w:rPr>
        <w:t xml:space="preserve"> </w:t>
      </w:r>
      <w:r>
        <w:rPr>
          <w:i/>
          <w:w w:val="106"/>
          <w:position w:val="2"/>
        </w:rPr>
        <w:t>E</w:t>
      </w:r>
      <w:r>
        <w:rPr>
          <w:w w:val="106"/>
          <w:position w:val="2"/>
        </w:rPr>
        <w:t>(</w:t>
      </w:r>
      <w:r>
        <w:rPr>
          <w:i/>
          <w:w w:val="106"/>
          <w:position w:val="2"/>
        </w:rPr>
        <w:t>X</w:t>
      </w:r>
      <w:r>
        <w:rPr>
          <w:i/>
          <w:position w:val="2"/>
        </w:rPr>
        <w:t xml:space="preserve"> </w:t>
      </w:r>
      <w:r>
        <w:rPr>
          <w:w w:val="106"/>
          <w:position w:val="2"/>
        </w:rPr>
        <w:t>)</w:t>
      </w:r>
    </w:p>
    <w:p w:rsidR="002A48CD" w:rsidRDefault="00402A0E">
      <w:pPr>
        <w:spacing w:before="58"/>
        <w:rPr>
          <w:rFonts w:ascii="Calibri" w:eastAsia="Calibri" w:hAnsi="Calibri" w:cs="Calibri"/>
          <w:sz w:val="22"/>
          <w:szCs w:val="22"/>
        </w:rPr>
        <w:sectPr w:rsidR="002A48CD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5687" w:space="25"/>
            <w:col w:w="892" w:space="97"/>
            <w:col w:w="2879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lastRenderedPageBreak/>
        <w:t>where R</w:t>
      </w:r>
      <w:r>
        <w:rPr>
          <w:rFonts w:ascii="Calibri" w:eastAsia="Calibri" w:hAnsi="Calibri" w:cs="Calibri"/>
          <w:w w:val="99"/>
          <w:position w:val="-3"/>
          <w:sz w:val="14"/>
          <w:szCs w:val="14"/>
        </w:rPr>
        <w:t>X</w:t>
      </w:r>
      <w:r>
        <w:rPr>
          <w:rFonts w:ascii="Calibri" w:eastAsia="Calibri" w:hAnsi="Calibri" w:cs="Calibri"/>
          <w:position w:val="-3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is the range space of</w:t>
      </w:r>
    </w:p>
    <w:p w:rsidR="002A48CD" w:rsidRDefault="00402A0E">
      <w:pPr>
        <w:spacing w:before="29"/>
        <w:ind w:left="100"/>
        <w:rPr>
          <w:rFonts w:ascii="Calibri" w:eastAsia="Calibri" w:hAnsi="Calibri" w:cs="Calibri"/>
          <w:sz w:val="22"/>
          <w:szCs w:val="22"/>
        </w:rPr>
        <w:sectPr w:rsidR="002A48CD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lastRenderedPageBreak/>
        <w:t>X.</w:t>
      </w:r>
    </w:p>
    <w:p w:rsidR="002A48CD" w:rsidRDefault="002A48CD">
      <w:pPr>
        <w:spacing w:before="38" w:line="278" w:lineRule="auto"/>
        <w:ind w:left="100" w:right="252"/>
        <w:rPr>
          <w:rFonts w:ascii="Calibri" w:eastAsia="Calibri" w:hAnsi="Calibri" w:cs="Calibri"/>
          <w:sz w:val="22"/>
          <w:szCs w:val="22"/>
        </w:rPr>
        <w:sectPr w:rsidR="002A48CD">
          <w:type w:val="continuous"/>
          <w:pgSz w:w="12240" w:h="15840"/>
          <w:pgMar w:top="1480" w:right="1380" w:bottom="280" w:left="1700" w:header="720" w:footer="720" w:gutter="0"/>
          <w:cols w:space="720"/>
        </w:sectPr>
      </w:pPr>
    </w:p>
    <w:p w:rsidR="002A48CD" w:rsidRDefault="002A48CD" w:rsidP="00C539B8">
      <w:pPr>
        <w:spacing w:before="78" w:line="410" w:lineRule="auto"/>
        <w:ind w:left="3500" w:right="3501" w:firstLine="4"/>
        <w:jc w:val="center"/>
        <w:rPr>
          <w:sz w:val="22"/>
          <w:szCs w:val="22"/>
        </w:rPr>
      </w:pPr>
    </w:p>
    <w:sectPr w:rsidR="002A48CD" w:rsidSect="002A48CD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30F01"/>
    <w:multiLevelType w:val="multilevel"/>
    <w:tmpl w:val="C04460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A48CD"/>
    <w:rsid w:val="002A48CD"/>
    <w:rsid w:val="00402A0E"/>
    <w:rsid w:val="0055091E"/>
    <w:rsid w:val="007F704D"/>
    <w:rsid w:val="00C5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Deniel Raju Kurella</cp:lastModifiedBy>
  <cp:revision>6</cp:revision>
  <dcterms:created xsi:type="dcterms:W3CDTF">2018-08-31T17:41:00Z</dcterms:created>
  <dcterms:modified xsi:type="dcterms:W3CDTF">2018-08-31T17:49:00Z</dcterms:modified>
</cp:coreProperties>
</file>