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F0A" w:rsidRPr="00CF2FCB" w:rsidRDefault="000B6F0A" w:rsidP="004B4016">
      <w:pPr>
        <w:pStyle w:val="BodyText"/>
        <w:kinsoku w:val="0"/>
        <w:overflowPunct w:val="0"/>
        <w:spacing w:before="100" w:beforeAutospacing="1" w:after="100" w:afterAutospacing="1"/>
        <w:jc w:val="both"/>
        <w:rPr>
          <w:b/>
          <w:bCs/>
          <w:sz w:val="24"/>
          <w:szCs w:val="24"/>
        </w:rPr>
      </w:pPr>
    </w:p>
    <w:p w:rsidR="00195149" w:rsidRPr="00CF2FCB" w:rsidRDefault="00A645C8" w:rsidP="004B4016">
      <w:pPr>
        <w:pStyle w:val="BodyText"/>
        <w:kinsoku w:val="0"/>
        <w:overflowPunct w:val="0"/>
        <w:spacing w:before="100" w:beforeAutospacing="1" w:after="100" w:afterAutospacing="1"/>
        <w:jc w:val="center"/>
        <w:rPr>
          <w:b/>
          <w:bCs/>
          <w:sz w:val="24"/>
          <w:szCs w:val="24"/>
        </w:rPr>
      </w:pPr>
      <w:r w:rsidRPr="00CF2FCB">
        <w:rPr>
          <w:b/>
          <w:bCs/>
          <w:sz w:val="24"/>
          <w:szCs w:val="24"/>
        </w:rPr>
        <w:t>SAMPLING</w:t>
      </w:r>
      <w:r w:rsidR="000B6F0A" w:rsidRPr="00CF2FCB">
        <w:rPr>
          <w:b/>
          <w:bCs/>
          <w:sz w:val="24"/>
          <w:szCs w:val="24"/>
        </w:rPr>
        <w:t xml:space="preserve"> </w:t>
      </w:r>
      <w:r w:rsidR="00FA1232" w:rsidRPr="00CF2FCB">
        <w:rPr>
          <w:b/>
          <w:bCs/>
          <w:sz w:val="24"/>
          <w:szCs w:val="24"/>
        </w:rPr>
        <w:t>THEORY</w:t>
      </w:r>
    </w:p>
    <w:p w:rsidR="00195149" w:rsidRPr="00CF2FCB" w:rsidRDefault="00195149" w:rsidP="004B4016">
      <w:pPr>
        <w:pStyle w:val="BodyText"/>
        <w:kinsoku w:val="0"/>
        <w:overflowPunct w:val="0"/>
        <w:spacing w:before="100" w:beforeAutospacing="1" w:after="100" w:afterAutospacing="1"/>
        <w:jc w:val="both"/>
        <w:rPr>
          <w:b/>
          <w:bCs/>
          <w:sz w:val="24"/>
          <w:szCs w:val="24"/>
          <w:u w:val="single"/>
        </w:rPr>
      </w:pPr>
      <w:r w:rsidRPr="00CF2FCB">
        <w:rPr>
          <w:b/>
          <w:iCs/>
          <w:w w:val="110"/>
          <w:sz w:val="24"/>
          <w:szCs w:val="24"/>
          <w:u w:val="single"/>
        </w:rPr>
        <w:t>Sample:</w:t>
      </w:r>
      <w:r w:rsidR="004B4016" w:rsidRPr="00CF2FCB">
        <w:rPr>
          <w:b/>
          <w:bCs/>
          <w:sz w:val="24"/>
          <w:szCs w:val="24"/>
          <w:u w:val="single"/>
        </w:rPr>
        <w:t xml:space="preserve"> </w:t>
      </w:r>
      <w:r w:rsidRPr="00CF2FCB">
        <w:rPr>
          <w:spacing w:val="-26"/>
          <w:w w:val="110"/>
          <w:sz w:val="24"/>
          <w:szCs w:val="24"/>
        </w:rPr>
        <w:t xml:space="preserve">A </w:t>
      </w:r>
      <w:r w:rsidRPr="00CF2FCB">
        <w:rPr>
          <w:w w:val="110"/>
          <w:sz w:val="24"/>
          <w:szCs w:val="24"/>
        </w:rPr>
        <w:t>small</w:t>
      </w:r>
      <w:r w:rsidRPr="00CF2FCB">
        <w:rPr>
          <w:spacing w:val="-19"/>
          <w:w w:val="110"/>
          <w:sz w:val="24"/>
          <w:szCs w:val="24"/>
        </w:rPr>
        <w:t xml:space="preserve"> </w:t>
      </w:r>
      <w:r w:rsidRPr="00CF2FCB">
        <w:rPr>
          <w:w w:val="110"/>
          <w:sz w:val="24"/>
          <w:szCs w:val="24"/>
        </w:rPr>
        <w:t>section</w:t>
      </w:r>
      <w:r w:rsidRPr="00CF2FCB">
        <w:rPr>
          <w:spacing w:val="-2"/>
          <w:w w:val="110"/>
          <w:sz w:val="24"/>
          <w:szCs w:val="24"/>
        </w:rPr>
        <w:t xml:space="preserve"> </w:t>
      </w:r>
      <w:r w:rsidRPr="00CF2FCB">
        <w:rPr>
          <w:w w:val="110"/>
          <w:sz w:val="24"/>
          <w:szCs w:val="24"/>
        </w:rPr>
        <w:t>selected</w:t>
      </w:r>
      <w:r w:rsidRPr="00CF2FCB">
        <w:rPr>
          <w:spacing w:val="-15"/>
          <w:w w:val="110"/>
          <w:sz w:val="24"/>
          <w:szCs w:val="24"/>
        </w:rPr>
        <w:t xml:space="preserve"> </w:t>
      </w:r>
      <w:r w:rsidRPr="00CF2FCB">
        <w:rPr>
          <w:w w:val="110"/>
          <w:sz w:val="24"/>
          <w:szCs w:val="24"/>
        </w:rPr>
        <w:t>from</w:t>
      </w:r>
      <w:r w:rsidRPr="00CF2FCB">
        <w:rPr>
          <w:spacing w:val="-5"/>
          <w:w w:val="110"/>
          <w:sz w:val="24"/>
          <w:szCs w:val="24"/>
        </w:rPr>
        <w:t xml:space="preserve"> </w:t>
      </w:r>
      <w:r w:rsidRPr="00CF2FCB">
        <w:rPr>
          <w:w w:val="110"/>
          <w:sz w:val="24"/>
          <w:szCs w:val="24"/>
        </w:rPr>
        <w:t>the</w:t>
      </w:r>
      <w:r w:rsidRPr="00CF2FCB">
        <w:rPr>
          <w:spacing w:val="27"/>
          <w:w w:val="110"/>
          <w:sz w:val="24"/>
          <w:szCs w:val="24"/>
        </w:rPr>
        <w:t xml:space="preserve"> </w:t>
      </w:r>
      <w:r w:rsidRPr="00CF2FCB">
        <w:rPr>
          <w:w w:val="110"/>
          <w:sz w:val="24"/>
          <w:szCs w:val="24"/>
        </w:rPr>
        <w:t>population</w:t>
      </w:r>
      <w:r w:rsidRPr="00CF2FCB">
        <w:rPr>
          <w:spacing w:val="3"/>
          <w:w w:val="110"/>
          <w:sz w:val="24"/>
          <w:szCs w:val="24"/>
        </w:rPr>
        <w:t xml:space="preserve"> </w:t>
      </w:r>
      <w:r w:rsidRPr="00CF2FCB">
        <w:rPr>
          <w:w w:val="110"/>
          <w:sz w:val="24"/>
          <w:szCs w:val="24"/>
        </w:rPr>
        <w:t>is</w:t>
      </w:r>
      <w:r w:rsidRPr="00CF2FCB">
        <w:rPr>
          <w:spacing w:val="10"/>
          <w:w w:val="110"/>
          <w:sz w:val="24"/>
          <w:szCs w:val="24"/>
        </w:rPr>
        <w:t xml:space="preserve"> </w:t>
      </w:r>
      <w:r w:rsidRPr="00CF2FCB">
        <w:rPr>
          <w:w w:val="110"/>
          <w:sz w:val="24"/>
          <w:szCs w:val="24"/>
        </w:rPr>
        <w:t>called</w:t>
      </w:r>
      <w:r w:rsidRPr="00CF2FCB">
        <w:rPr>
          <w:spacing w:val="2"/>
          <w:w w:val="110"/>
          <w:sz w:val="24"/>
          <w:szCs w:val="24"/>
        </w:rPr>
        <w:t xml:space="preserve"> </w:t>
      </w:r>
      <w:r w:rsidRPr="00CF2FCB">
        <w:rPr>
          <w:w w:val="110"/>
          <w:sz w:val="24"/>
          <w:szCs w:val="24"/>
        </w:rPr>
        <w:t>a</w:t>
      </w:r>
      <w:r w:rsidRPr="00CF2FCB">
        <w:rPr>
          <w:spacing w:val="4"/>
          <w:w w:val="110"/>
          <w:sz w:val="24"/>
          <w:szCs w:val="24"/>
        </w:rPr>
        <w:t xml:space="preserve"> </w:t>
      </w:r>
      <w:r w:rsidRPr="00CF2FCB">
        <w:rPr>
          <w:iCs/>
          <w:w w:val="110"/>
          <w:sz w:val="24"/>
          <w:szCs w:val="24"/>
        </w:rPr>
        <w:t>sample.</w:t>
      </w:r>
    </w:p>
    <w:p w:rsidR="00195149" w:rsidRPr="00CF2FCB" w:rsidRDefault="00195149" w:rsidP="004B4016">
      <w:pPr>
        <w:pStyle w:val="BodyText"/>
        <w:kinsoku w:val="0"/>
        <w:overflowPunct w:val="0"/>
        <w:spacing w:before="100" w:beforeAutospacing="1" w:after="100" w:afterAutospacing="1"/>
        <w:jc w:val="both"/>
        <w:rPr>
          <w:b/>
          <w:bCs/>
          <w:sz w:val="24"/>
          <w:szCs w:val="24"/>
          <w:u w:val="single"/>
        </w:rPr>
      </w:pPr>
      <w:r w:rsidRPr="00CF2FCB">
        <w:rPr>
          <w:b/>
          <w:iCs/>
          <w:w w:val="110"/>
          <w:sz w:val="24"/>
          <w:szCs w:val="24"/>
          <w:u w:val="single"/>
        </w:rPr>
        <w:t>Sampling:</w:t>
      </w:r>
      <w:r w:rsidR="004B4016" w:rsidRPr="00CF2FCB">
        <w:rPr>
          <w:b/>
          <w:bCs/>
          <w:sz w:val="24"/>
          <w:szCs w:val="24"/>
          <w:u w:val="single"/>
        </w:rPr>
        <w:t xml:space="preserve"> </w:t>
      </w:r>
      <w:r w:rsidRPr="00CF2FCB">
        <w:rPr>
          <w:spacing w:val="7"/>
          <w:w w:val="110"/>
          <w:sz w:val="24"/>
          <w:szCs w:val="24"/>
        </w:rPr>
        <w:t>The</w:t>
      </w:r>
      <w:r w:rsidRPr="00CF2FCB">
        <w:rPr>
          <w:spacing w:val="4"/>
          <w:w w:val="110"/>
          <w:sz w:val="24"/>
          <w:szCs w:val="24"/>
        </w:rPr>
        <w:t xml:space="preserve"> </w:t>
      </w:r>
      <w:r w:rsidRPr="00CF2FCB">
        <w:rPr>
          <w:w w:val="110"/>
          <w:sz w:val="24"/>
          <w:szCs w:val="24"/>
        </w:rPr>
        <w:t>process of</w:t>
      </w:r>
      <w:r w:rsidRPr="00CF2FCB">
        <w:rPr>
          <w:spacing w:val="-23"/>
          <w:w w:val="110"/>
          <w:sz w:val="24"/>
          <w:szCs w:val="24"/>
        </w:rPr>
        <w:t xml:space="preserve"> </w:t>
      </w:r>
      <w:r w:rsidRPr="00CF2FCB">
        <w:rPr>
          <w:w w:val="110"/>
          <w:sz w:val="24"/>
          <w:szCs w:val="24"/>
        </w:rPr>
        <w:t>drawing a</w:t>
      </w:r>
      <w:r w:rsidRPr="00CF2FCB">
        <w:rPr>
          <w:spacing w:val="-2"/>
          <w:w w:val="110"/>
          <w:sz w:val="24"/>
          <w:szCs w:val="24"/>
        </w:rPr>
        <w:t xml:space="preserve"> </w:t>
      </w:r>
      <w:r w:rsidRPr="00CF2FCB">
        <w:rPr>
          <w:w w:val="110"/>
          <w:sz w:val="24"/>
          <w:szCs w:val="24"/>
        </w:rPr>
        <w:t>sample</w:t>
      </w:r>
      <w:r w:rsidRPr="00CF2FCB">
        <w:rPr>
          <w:spacing w:val="-17"/>
          <w:w w:val="110"/>
          <w:sz w:val="24"/>
          <w:szCs w:val="24"/>
        </w:rPr>
        <w:t xml:space="preserve"> </w:t>
      </w:r>
      <w:r w:rsidRPr="00CF2FCB">
        <w:rPr>
          <w:w w:val="110"/>
          <w:sz w:val="24"/>
          <w:szCs w:val="24"/>
        </w:rPr>
        <w:t>is</w:t>
      </w:r>
      <w:r w:rsidRPr="00CF2FCB">
        <w:rPr>
          <w:spacing w:val="7"/>
          <w:w w:val="110"/>
          <w:sz w:val="24"/>
          <w:szCs w:val="24"/>
        </w:rPr>
        <w:t xml:space="preserve"> </w:t>
      </w:r>
      <w:r w:rsidRPr="00CF2FCB">
        <w:rPr>
          <w:w w:val="110"/>
          <w:sz w:val="24"/>
          <w:szCs w:val="24"/>
        </w:rPr>
        <w:t>called</w:t>
      </w:r>
      <w:r w:rsidRPr="00CF2FCB">
        <w:rPr>
          <w:spacing w:val="-9"/>
          <w:w w:val="110"/>
          <w:sz w:val="24"/>
          <w:szCs w:val="24"/>
        </w:rPr>
        <w:t xml:space="preserve"> </w:t>
      </w:r>
      <w:r w:rsidRPr="00CF2FCB">
        <w:rPr>
          <w:iCs/>
          <w:w w:val="110"/>
          <w:sz w:val="24"/>
          <w:szCs w:val="24"/>
        </w:rPr>
        <w:t>sampling.</w:t>
      </w:r>
      <w:r w:rsidRPr="00CF2FCB">
        <w:rPr>
          <w:iCs/>
          <w:spacing w:val="-11"/>
          <w:w w:val="110"/>
          <w:sz w:val="24"/>
          <w:szCs w:val="24"/>
        </w:rPr>
        <w:t xml:space="preserve"> </w:t>
      </w:r>
    </w:p>
    <w:p w:rsidR="00195149" w:rsidRPr="00CF2FCB" w:rsidRDefault="00195149" w:rsidP="004B4016">
      <w:pPr>
        <w:pStyle w:val="BodyText"/>
        <w:kinsoku w:val="0"/>
        <w:overflowPunct w:val="0"/>
        <w:spacing w:before="100" w:beforeAutospacing="1" w:after="100" w:afterAutospacing="1"/>
        <w:jc w:val="both"/>
        <w:rPr>
          <w:b/>
          <w:bCs/>
          <w:sz w:val="24"/>
          <w:szCs w:val="24"/>
          <w:u w:val="single"/>
        </w:rPr>
      </w:pPr>
      <w:r w:rsidRPr="00CF2FCB">
        <w:rPr>
          <w:b/>
          <w:iCs/>
          <w:w w:val="110"/>
          <w:sz w:val="24"/>
          <w:szCs w:val="24"/>
          <w:u w:val="single"/>
        </w:rPr>
        <w:t>Random sampling:</w:t>
      </w:r>
      <w:r w:rsidR="004B4016" w:rsidRPr="00CF2FCB">
        <w:rPr>
          <w:b/>
          <w:bCs/>
          <w:sz w:val="24"/>
          <w:szCs w:val="24"/>
          <w:u w:val="single"/>
        </w:rPr>
        <w:t xml:space="preserve"> </w:t>
      </w:r>
      <w:r w:rsidRPr="00CF2FCB">
        <w:rPr>
          <w:spacing w:val="-18"/>
          <w:w w:val="110"/>
          <w:sz w:val="24"/>
          <w:szCs w:val="24"/>
        </w:rPr>
        <w:t xml:space="preserve">A </w:t>
      </w:r>
      <w:r w:rsidRPr="00CF2FCB">
        <w:rPr>
          <w:spacing w:val="-12"/>
          <w:w w:val="110"/>
          <w:sz w:val="24"/>
          <w:szCs w:val="24"/>
        </w:rPr>
        <w:t>sample</w:t>
      </w:r>
      <w:r w:rsidRPr="00CF2FCB">
        <w:rPr>
          <w:spacing w:val="-18"/>
          <w:w w:val="110"/>
          <w:sz w:val="24"/>
          <w:szCs w:val="24"/>
        </w:rPr>
        <w:t xml:space="preserve"> </w:t>
      </w:r>
      <w:r w:rsidRPr="00CF2FCB">
        <w:rPr>
          <w:w w:val="110"/>
          <w:sz w:val="24"/>
          <w:szCs w:val="24"/>
        </w:rPr>
        <w:t>must</w:t>
      </w:r>
      <w:r w:rsidRPr="00CF2FCB">
        <w:rPr>
          <w:spacing w:val="3"/>
          <w:w w:val="110"/>
          <w:sz w:val="24"/>
          <w:szCs w:val="24"/>
        </w:rPr>
        <w:t xml:space="preserve"> </w:t>
      </w:r>
      <w:r w:rsidRPr="00CF2FCB">
        <w:rPr>
          <w:w w:val="110"/>
          <w:sz w:val="24"/>
          <w:szCs w:val="24"/>
        </w:rPr>
        <w:t>be</w:t>
      </w:r>
      <w:r w:rsidRPr="00CF2FCB">
        <w:rPr>
          <w:spacing w:val="-9"/>
          <w:w w:val="110"/>
          <w:sz w:val="24"/>
          <w:szCs w:val="24"/>
        </w:rPr>
        <w:t xml:space="preserve"> </w:t>
      </w:r>
      <w:r w:rsidRPr="00CF2FCB">
        <w:rPr>
          <w:w w:val="110"/>
          <w:sz w:val="24"/>
          <w:szCs w:val="24"/>
        </w:rPr>
        <w:t>a</w:t>
      </w:r>
      <w:r w:rsidRPr="00CF2FCB">
        <w:rPr>
          <w:spacing w:val="1"/>
          <w:w w:val="110"/>
          <w:sz w:val="24"/>
          <w:szCs w:val="24"/>
        </w:rPr>
        <w:t xml:space="preserve"> </w:t>
      </w:r>
      <w:r w:rsidRPr="00CF2FCB">
        <w:rPr>
          <w:iCs/>
          <w:w w:val="110"/>
          <w:sz w:val="24"/>
          <w:szCs w:val="24"/>
        </w:rPr>
        <w:t>random</w:t>
      </w:r>
      <w:r w:rsidRPr="00CF2FCB">
        <w:rPr>
          <w:iCs/>
          <w:spacing w:val="-9"/>
          <w:w w:val="110"/>
          <w:sz w:val="24"/>
          <w:szCs w:val="24"/>
        </w:rPr>
        <w:t xml:space="preserve"> </w:t>
      </w:r>
      <w:r w:rsidRPr="00CF2FCB">
        <w:rPr>
          <w:w w:val="110"/>
          <w:sz w:val="24"/>
          <w:szCs w:val="24"/>
        </w:rPr>
        <w:t>selection</w:t>
      </w:r>
      <w:r w:rsidRPr="00CF2FCB">
        <w:rPr>
          <w:spacing w:val="-9"/>
          <w:w w:val="110"/>
          <w:sz w:val="24"/>
          <w:szCs w:val="24"/>
        </w:rPr>
        <w:t xml:space="preserve"> </w:t>
      </w:r>
      <w:r w:rsidRPr="00CF2FCB">
        <w:rPr>
          <w:spacing w:val="5"/>
          <w:w w:val="110"/>
          <w:sz w:val="24"/>
          <w:szCs w:val="24"/>
        </w:rPr>
        <w:t>so</w:t>
      </w:r>
      <w:r w:rsidRPr="00CF2FCB">
        <w:rPr>
          <w:spacing w:val="-21"/>
          <w:w w:val="110"/>
          <w:sz w:val="24"/>
          <w:szCs w:val="24"/>
        </w:rPr>
        <w:t xml:space="preserve"> </w:t>
      </w:r>
      <w:r w:rsidRPr="00CF2FCB">
        <w:rPr>
          <w:w w:val="110"/>
          <w:sz w:val="24"/>
          <w:szCs w:val="24"/>
        </w:rPr>
        <w:t>that</w:t>
      </w:r>
      <w:r w:rsidRPr="00CF2FCB">
        <w:rPr>
          <w:spacing w:val="-13"/>
          <w:w w:val="110"/>
          <w:sz w:val="24"/>
          <w:szCs w:val="24"/>
        </w:rPr>
        <w:t xml:space="preserve"> </w:t>
      </w:r>
      <w:r w:rsidRPr="00CF2FCB">
        <w:rPr>
          <w:w w:val="110"/>
          <w:sz w:val="24"/>
          <w:szCs w:val="24"/>
        </w:rPr>
        <w:t>each</w:t>
      </w:r>
      <w:r w:rsidRPr="00CF2FCB">
        <w:rPr>
          <w:spacing w:val="-8"/>
          <w:w w:val="110"/>
          <w:sz w:val="24"/>
          <w:szCs w:val="24"/>
        </w:rPr>
        <w:t xml:space="preserve"> </w:t>
      </w:r>
      <w:r w:rsidRPr="00CF2FCB">
        <w:rPr>
          <w:w w:val="110"/>
          <w:sz w:val="24"/>
          <w:szCs w:val="24"/>
        </w:rPr>
        <w:t>member</w:t>
      </w:r>
      <w:r w:rsidRPr="00CF2FCB">
        <w:rPr>
          <w:spacing w:val="-3"/>
          <w:w w:val="110"/>
          <w:sz w:val="24"/>
          <w:szCs w:val="24"/>
        </w:rPr>
        <w:t xml:space="preserve"> </w:t>
      </w:r>
      <w:r w:rsidRPr="00CF2FCB">
        <w:rPr>
          <w:w w:val="110"/>
          <w:sz w:val="24"/>
          <w:szCs w:val="24"/>
        </w:rPr>
        <w:t>of</w:t>
      </w:r>
      <w:r w:rsidRPr="00CF2FCB">
        <w:rPr>
          <w:spacing w:val="-17"/>
          <w:w w:val="110"/>
          <w:sz w:val="24"/>
          <w:szCs w:val="24"/>
        </w:rPr>
        <w:t xml:space="preserve"> </w:t>
      </w:r>
      <w:r w:rsidRPr="00CF2FCB">
        <w:rPr>
          <w:w w:val="110"/>
          <w:sz w:val="24"/>
          <w:szCs w:val="24"/>
        </w:rPr>
        <w:t xml:space="preserve">the population has </w:t>
      </w:r>
      <w:r w:rsidRPr="00CF2FCB">
        <w:rPr>
          <w:spacing w:val="6"/>
          <w:w w:val="110"/>
          <w:sz w:val="24"/>
          <w:szCs w:val="24"/>
        </w:rPr>
        <w:t xml:space="preserve">the </w:t>
      </w:r>
      <w:r w:rsidRPr="00CF2FCB">
        <w:rPr>
          <w:w w:val="110"/>
          <w:sz w:val="24"/>
          <w:szCs w:val="24"/>
        </w:rPr>
        <w:t xml:space="preserve">same chance of </w:t>
      </w:r>
      <w:r w:rsidRPr="00CF2FCB">
        <w:rPr>
          <w:spacing w:val="2"/>
          <w:w w:val="110"/>
          <w:sz w:val="24"/>
          <w:szCs w:val="24"/>
        </w:rPr>
        <w:t xml:space="preserve">being included </w:t>
      </w:r>
      <w:r w:rsidRPr="00CF2FCB">
        <w:rPr>
          <w:w w:val="110"/>
          <w:sz w:val="24"/>
          <w:szCs w:val="24"/>
        </w:rPr>
        <w:t>in the sample. Thus the fundamental assumption underlying theory</w:t>
      </w:r>
      <w:r w:rsidRPr="00CF2FCB">
        <w:rPr>
          <w:spacing w:val="-23"/>
          <w:w w:val="110"/>
          <w:sz w:val="24"/>
          <w:szCs w:val="24"/>
        </w:rPr>
        <w:t xml:space="preserve"> </w:t>
      </w:r>
      <w:r w:rsidRPr="00CF2FCB">
        <w:rPr>
          <w:w w:val="110"/>
          <w:sz w:val="24"/>
          <w:szCs w:val="24"/>
        </w:rPr>
        <w:t>of</w:t>
      </w:r>
      <w:r w:rsidRPr="00CF2FCB">
        <w:rPr>
          <w:spacing w:val="-24"/>
          <w:w w:val="110"/>
          <w:sz w:val="24"/>
          <w:szCs w:val="24"/>
        </w:rPr>
        <w:t xml:space="preserve"> </w:t>
      </w:r>
      <w:r w:rsidRPr="00CF2FCB">
        <w:rPr>
          <w:w w:val="110"/>
          <w:sz w:val="24"/>
          <w:szCs w:val="24"/>
        </w:rPr>
        <w:t>sampling</w:t>
      </w:r>
      <w:r w:rsidRPr="00CF2FCB">
        <w:rPr>
          <w:spacing w:val="-22"/>
          <w:w w:val="110"/>
          <w:sz w:val="24"/>
          <w:szCs w:val="24"/>
        </w:rPr>
        <w:t xml:space="preserve"> </w:t>
      </w:r>
      <w:r w:rsidRPr="00CF2FCB">
        <w:rPr>
          <w:w w:val="110"/>
          <w:sz w:val="24"/>
          <w:szCs w:val="24"/>
        </w:rPr>
        <w:t>is</w:t>
      </w:r>
      <w:r w:rsidRPr="00CF2FCB">
        <w:rPr>
          <w:spacing w:val="-10"/>
          <w:w w:val="110"/>
          <w:sz w:val="24"/>
          <w:szCs w:val="24"/>
        </w:rPr>
        <w:t xml:space="preserve"> </w:t>
      </w:r>
      <w:r w:rsidRPr="00CF2FCB">
        <w:rPr>
          <w:iCs/>
          <w:w w:val="110"/>
          <w:sz w:val="24"/>
          <w:szCs w:val="24"/>
        </w:rPr>
        <w:t>Random</w:t>
      </w:r>
      <w:r w:rsidRPr="00CF2FCB">
        <w:rPr>
          <w:iCs/>
          <w:spacing w:val="-14"/>
          <w:w w:val="110"/>
          <w:sz w:val="24"/>
          <w:szCs w:val="24"/>
        </w:rPr>
        <w:t xml:space="preserve"> </w:t>
      </w:r>
      <w:r w:rsidRPr="00CF2FCB">
        <w:rPr>
          <w:iCs/>
          <w:w w:val="110"/>
          <w:sz w:val="24"/>
          <w:szCs w:val="24"/>
        </w:rPr>
        <w:t>sampling.</w:t>
      </w:r>
    </w:p>
    <w:p w:rsidR="00195149" w:rsidRPr="00CF2FCB" w:rsidRDefault="00195149" w:rsidP="004B4016">
      <w:pPr>
        <w:pStyle w:val="BodyText"/>
        <w:kinsoku w:val="0"/>
        <w:overflowPunct w:val="0"/>
        <w:spacing w:before="100" w:beforeAutospacing="1" w:after="100" w:afterAutospacing="1"/>
        <w:jc w:val="both"/>
        <w:rPr>
          <w:b/>
          <w:bCs/>
          <w:sz w:val="24"/>
          <w:szCs w:val="24"/>
          <w:u w:val="single"/>
        </w:rPr>
      </w:pPr>
      <w:r w:rsidRPr="00CF2FCB">
        <w:rPr>
          <w:b/>
          <w:iCs/>
          <w:w w:val="110"/>
          <w:sz w:val="24"/>
          <w:szCs w:val="24"/>
          <w:u w:val="single"/>
        </w:rPr>
        <w:t>Simple sampling:</w:t>
      </w:r>
      <w:r w:rsidR="004B4016" w:rsidRPr="00CF2FCB">
        <w:rPr>
          <w:b/>
          <w:bCs/>
          <w:sz w:val="24"/>
          <w:szCs w:val="24"/>
          <w:u w:val="single"/>
        </w:rPr>
        <w:t xml:space="preserve"> </w:t>
      </w:r>
      <w:r w:rsidRPr="00CF2FCB">
        <w:rPr>
          <w:w w:val="110"/>
          <w:sz w:val="24"/>
          <w:szCs w:val="24"/>
        </w:rPr>
        <w:t xml:space="preserve">A special case of random sampling in which each event has the same probability </w:t>
      </w:r>
      <w:r w:rsidRPr="00CF2FCB">
        <w:rPr>
          <w:iCs/>
          <w:w w:val="110"/>
          <w:sz w:val="24"/>
          <w:szCs w:val="24"/>
        </w:rPr>
        <w:t xml:space="preserve">p </w:t>
      </w:r>
      <w:r w:rsidRPr="00CF2FCB">
        <w:rPr>
          <w:w w:val="110"/>
          <w:sz w:val="24"/>
          <w:szCs w:val="24"/>
        </w:rPr>
        <w:t xml:space="preserve">of success and </w:t>
      </w:r>
      <w:r w:rsidRPr="00CF2FCB">
        <w:rPr>
          <w:spacing w:val="5"/>
          <w:w w:val="110"/>
          <w:sz w:val="24"/>
          <w:szCs w:val="24"/>
        </w:rPr>
        <w:t xml:space="preserve">the </w:t>
      </w:r>
      <w:r w:rsidRPr="00CF2FCB">
        <w:rPr>
          <w:spacing w:val="2"/>
          <w:w w:val="110"/>
          <w:sz w:val="24"/>
          <w:szCs w:val="24"/>
        </w:rPr>
        <w:t>chance of success</w:t>
      </w:r>
      <w:r w:rsidRPr="00CF2FCB">
        <w:rPr>
          <w:spacing w:val="-11"/>
          <w:w w:val="110"/>
          <w:sz w:val="24"/>
          <w:szCs w:val="24"/>
        </w:rPr>
        <w:t xml:space="preserve"> </w:t>
      </w:r>
      <w:r w:rsidRPr="00CF2FCB">
        <w:rPr>
          <w:spacing w:val="2"/>
          <w:w w:val="110"/>
          <w:sz w:val="24"/>
          <w:szCs w:val="24"/>
        </w:rPr>
        <w:t>of different</w:t>
      </w:r>
      <w:r w:rsidRPr="00CF2FCB">
        <w:rPr>
          <w:spacing w:val="-3"/>
          <w:w w:val="110"/>
          <w:sz w:val="24"/>
          <w:szCs w:val="24"/>
        </w:rPr>
        <w:t xml:space="preserve"> </w:t>
      </w:r>
      <w:r w:rsidRPr="00CF2FCB">
        <w:rPr>
          <w:w w:val="110"/>
          <w:sz w:val="24"/>
          <w:szCs w:val="24"/>
        </w:rPr>
        <w:t>events</w:t>
      </w:r>
      <w:r w:rsidRPr="00CF2FCB">
        <w:rPr>
          <w:spacing w:val="-19"/>
          <w:w w:val="110"/>
          <w:sz w:val="24"/>
          <w:szCs w:val="24"/>
        </w:rPr>
        <w:t xml:space="preserve"> </w:t>
      </w:r>
      <w:r w:rsidRPr="00CF2FCB">
        <w:rPr>
          <w:w w:val="110"/>
          <w:sz w:val="24"/>
          <w:szCs w:val="24"/>
        </w:rPr>
        <w:t>are</w:t>
      </w:r>
      <w:r w:rsidRPr="00CF2FCB">
        <w:rPr>
          <w:spacing w:val="-7"/>
          <w:w w:val="110"/>
          <w:sz w:val="24"/>
          <w:szCs w:val="24"/>
        </w:rPr>
        <w:t xml:space="preserve"> </w:t>
      </w:r>
      <w:r w:rsidRPr="00CF2FCB">
        <w:rPr>
          <w:w w:val="110"/>
          <w:sz w:val="24"/>
          <w:szCs w:val="24"/>
        </w:rPr>
        <w:t>independent</w:t>
      </w:r>
      <w:r w:rsidRPr="00CF2FCB">
        <w:rPr>
          <w:spacing w:val="-1"/>
          <w:w w:val="110"/>
          <w:sz w:val="24"/>
          <w:szCs w:val="24"/>
        </w:rPr>
        <w:t xml:space="preserve"> </w:t>
      </w:r>
      <w:r w:rsidRPr="00CF2FCB">
        <w:rPr>
          <w:w w:val="110"/>
          <w:sz w:val="24"/>
          <w:szCs w:val="24"/>
        </w:rPr>
        <w:t>whether</w:t>
      </w:r>
      <w:r w:rsidRPr="00CF2FCB">
        <w:rPr>
          <w:spacing w:val="39"/>
          <w:w w:val="110"/>
          <w:sz w:val="24"/>
          <w:szCs w:val="24"/>
        </w:rPr>
        <w:t xml:space="preserve"> </w:t>
      </w:r>
      <w:r w:rsidRPr="00CF2FCB">
        <w:rPr>
          <w:w w:val="110"/>
          <w:sz w:val="24"/>
          <w:szCs w:val="24"/>
        </w:rPr>
        <w:t>previous</w:t>
      </w:r>
      <w:r w:rsidRPr="00CF2FCB">
        <w:rPr>
          <w:spacing w:val="-7"/>
          <w:w w:val="110"/>
          <w:sz w:val="24"/>
          <w:szCs w:val="24"/>
        </w:rPr>
        <w:t xml:space="preserve"> </w:t>
      </w:r>
      <w:r w:rsidRPr="00CF2FCB">
        <w:rPr>
          <w:w w:val="110"/>
          <w:sz w:val="24"/>
          <w:szCs w:val="24"/>
        </w:rPr>
        <w:t>trials</w:t>
      </w:r>
      <w:r w:rsidRPr="00CF2FCB">
        <w:rPr>
          <w:spacing w:val="-14"/>
          <w:w w:val="110"/>
          <w:sz w:val="24"/>
          <w:szCs w:val="24"/>
        </w:rPr>
        <w:t xml:space="preserve"> </w:t>
      </w:r>
      <w:r w:rsidRPr="00CF2FCB">
        <w:rPr>
          <w:w w:val="110"/>
          <w:sz w:val="24"/>
          <w:szCs w:val="24"/>
        </w:rPr>
        <w:t>have</w:t>
      </w:r>
      <w:r w:rsidRPr="00CF2FCB">
        <w:rPr>
          <w:spacing w:val="-7"/>
          <w:w w:val="110"/>
          <w:sz w:val="24"/>
          <w:szCs w:val="24"/>
        </w:rPr>
        <w:t xml:space="preserve"> </w:t>
      </w:r>
      <w:r w:rsidRPr="00CF2FCB">
        <w:rPr>
          <w:w w:val="110"/>
          <w:sz w:val="24"/>
          <w:szCs w:val="24"/>
        </w:rPr>
        <w:t>been</w:t>
      </w:r>
      <w:r w:rsidRPr="00CF2FCB">
        <w:rPr>
          <w:spacing w:val="-15"/>
          <w:w w:val="110"/>
          <w:sz w:val="24"/>
          <w:szCs w:val="24"/>
        </w:rPr>
        <w:t xml:space="preserve"> </w:t>
      </w:r>
      <w:r w:rsidRPr="00CF2FCB">
        <w:rPr>
          <w:w w:val="110"/>
          <w:sz w:val="24"/>
          <w:szCs w:val="24"/>
        </w:rPr>
        <w:t>made</w:t>
      </w:r>
      <w:r w:rsidRPr="00CF2FCB">
        <w:rPr>
          <w:spacing w:val="-7"/>
          <w:w w:val="110"/>
          <w:sz w:val="24"/>
          <w:szCs w:val="24"/>
        </w:rPr>
        <w:t xml:space="preserve"> </w:t>
      </w:r>
      <w:r w:rsidRPr="00CF2FCB">
        <w:rPr>
          <w:w w:val="110"/>
          <w:sz w:val="24"/>
          <w:szCs w:val="24"/>
        </w:rPr>
        <w:t>or</w:t>
      </w:r>
      <w:r w:rsidRPr="00CF2FCB">
        <w:rPr>
          <w:spacing w:val="-9"/>
          <w:w w:val="110"/>
          <w:sz w:val="24"/>
          <w:szCs w:val="24"/>
        </w:rPr>
        <w:t xml:space="preserve"> </w:t>
      </w:r>
      <w:r w:rsidRPr="00CF2FCB">
        <w:rPr>
          <w:w w:val="110"/>
          <w:sz w:val="24"/>
          <w:szCs w:val="24"/>
        </w:rPr>
        <w:t>not,</w:t>
      </w:r>
      <w:r w:rsidRPr="00CF2FCB">
        <w:rPr>
          <w:spacing w:val="-14"/>
          <w:w w:val="110"/>
          <w:sz w:val="24"/>
          <w:szCs w:val="24"/>
        </w:rPr>
        <w:t xml:space="preserve"> </w:t>
      </w:r>
      <w:r w:rsidRPr="00CF2FCB">
        <w:rPr>
          <w:w w:val="110"/>
          <w:sz w:val="24"/>
          <w:szCs w:val="24"/>
        </w:rPr>
        <w:t>is</w:t>
      </w:r>
      <w:r w:rsidRPr="00CF2FCB">
        <w:rPr>
          <w:spacing w:val="-15"/>
          <w:w w:val="110"/>
          <w:sz w:val="24"/>
          <w:szCs w:val="24"/>
        </w:rPr>
        <w:t xml:space="preserve"> </w:t>
      </w:r>
      <w:r w:rsidRPr="00CF2FCB">
        <w:rPr>
          <w:w w:val="110"/>
          <w:sz w:val="24"/>
          <w:szCs w:val="24"/>
        </w:rPr>
        <w:t>known</w:t>
      </w:r>
      <w:r w:rsidRPr="00CF2FCB">
        <w:rPr>
          <w:spacing w:val="-16"/>
          <w:w w:val="110"/>
          <w:sz w:val="24"/>
          <w:szCs w:val="24"/>
        </w:rPr>
        <w:t xml:space="preserve"> </w:t>
      </w:r>
      <w:r w:rsidRPr="00CF2FCB">
        <w:rPr>
          <w:w w:val="110"/>
          <w:sz w:val="24"/>
          <w:szCs w:val="24"/>
        </w:rPr>
        <w:t xml:space="preserve">as </w:t>
      </w:r>
      <w:r w:rsidRPr="00CF2FCB">
        <w:rPr>
          <w:iCs/>
          <w:w w:val="105"/>
          <w:sz w:val="24"/>
          <w:szCs w:val="24"/>
        </w:rPr>
        <w:t>simple</w:t>
      </w:r>
      <w:r w:rsidRPr="00CF2FCB">
        <w:rPr>
          <w:iCs/>
          <w:spacing w:val="-1"/>
          <w:w w:val="105"/>
          <w:sz w:val="24"/>
          <w:szCs w:val="24"/>
        </w:rPr>
        <w:t xml:space="preserve"> </w:t>
      </w:r>
      <w:r w:rsidRPr="00CF2FCB">
        <w:rPr>
          <w:iCs/>
          <w:w w:val="105"/>
          <w:sz w:val="24"/>
          <w:szCs w:val="24"/>
        </w:rPr>
        <w:t>sampling.</w:t>
      </w:r>
    </w:p>
    <w:p w:rsidR="00195149" w:rsidRPr="00CF2FCB" w:rsidRDefault="00195149" w:rsidP="004B4016">
      <w:pPr>
        <w:pStyle w:val="BodyText"/>
        <w:kinsoku w:val="0"/>
        <w:overflowPunct w:val="0"/>
        <w:spacing w:before="100" w:beforeAutospacing="1"/>
        <w:jc w:val="both"/>
        <w:rPr>
          <w:b/>
          <w:bCs/>
          <w:sz w:val="24"/>
          <w:szCs w:val="24"/>
          <w:u w:val="single"/>
        </w:rPr>
      </w:pPr>
      <w:proofErr w:type="spellStart"/>
      <w:r w:rsidRPr="00CF2FCB">
        <w:rPr>
          <w:b/>
          <w:iCs/>
          <w:w w:val="110"/>
          <w:sz w:val="24"/>
          <w:szCs w:val="24"/>
          <w:u w:val="single"/>
        </w:rPr>
        <w:t>Parameters</w:t>
      </w:r>
      <w:proofErr w:type="gramStart"/>
      <w:r w:rsidRPr="00CF2FCB">
        <w:rPr>
          <w:b/>
          <w:iCs/>
          <w:w w:val="110"/>
          <w:sz w:val="24"/>
          <w:szCs w:val="24"/>
          <w:u w:val="single"/>
        </w:rPr>
        <w:t>:</w:t>
      </w:r>
      <w:r w:rsidRPr="00CF2FCB">
        <w:rPr>
          <w:w w:val="105"/>
          <w:sz w:val="24"/>
          <w:szCs w:val="24"/>
        </w:rPr>
        <w:t>The</w:t>
      </w:r>
      <w:proofErr w:type="spellEnd"/>
      <w:proofErr w:type="gramEnd"/>
      <w:r w:rsidRPr="00CF2FCB">
        <w:rPr>
          <w:w w:val="105"/>
          <w:sz w:val="24"/>
          <w:szCs w:val="24"/>
        </w:rPr>
        <w:t xml:space="preserve"> </w:t>
      </w:r>
      <w:r w:rsidR="00547635" w:rsidRPr="00CF2FCB">
        <w:rPr>
          <w:w w:val="105"/>
          <w:sz w:val="24"/>
          <w:szCs w:val="24"/>
        </w:rPr>
        <w:t>statistical constants</w:t>
      </w:r>
      <w:r w:rsidRPr="00CF2FCB">
        <w:rPr>
          <w:w w:val="105"/>
          <w:sz w:val="24"/>
          <w:szCs w:val="24"/>
        </w:rPr>
        <w:t xml:space="preserve"> of </w:t>
      </w:r>
      <w:r w:rsidR="00547635" w:rsidRPr="00CF2FCB">
        <w:rPr>
          <w:w w:val="105"/>
          <w:sz w:val="24"/>
          <w:szCs w:val="24"/>
        </w:rPr>
        <w:t>the population such as mean (</w:t>
      </w:r>
      <w:r w:rsidRPr="00CF2FCB">
        <w:rPr>
          <w:w w:val="105"/>
          <w:sz w:val="24"/>
          <w:szCs w:val="24"/>
        </w:rPr>
        <w:t>µ)</w:t>
      </w:r>
      <w:r w:rsidR="00547635" w:rsidRPr="00CF2FCB">
        <w:rPr>
          <w:w w:val="105"/>
          <w:sz w:val="24"/>
          <w:szCs w:val="24"/>
        </w:rPr>
        <w:t>, standard deviation</w:t>
      </w:r>
      <w:r w:rsidRPr="00CF2FCB">
        <w:rPr>
          <w:w w:val="105"/>
          <w:sz w:val="24"/>
          <w:szCs w:val="24"/>
        </w:rPr>
        <w:t xml:space="preserve"> etc.  </w:t>
      </w:r>
      <w:proofErr w:type="gramStart"/>
      <w:r w:rsidRPr="00CF2FCB">
        <w:rPr>
          <w:w w:val="105"/>
          <w:sz w:val="24"/>
          <w:szCs w:val="24"/>
        </w:rPr>
        <w:t>are</w:t>
      </w:r>
      <w:proofErr w:type="gramEnd"/>
      <w:r w:rsidRPr="00CF2FCB">
        <w:rPr>
          <w:w w:val="105"/>
          <w:sz w:val="24"/>
          <w:szCs w:val="24"/>
        </w:rPr>
        <w:t xml:space="preserve"> called the </w:t>
      </w:r>
      <w:r w:rsidRPr="00CF2FCB">
        <w:rPr>
          <w:iCs/>
          <w:w w:val="110"/>
          <w:sz w:val="24"/>
          <w:szCs w:val="24"/>
        </w:rPr>
        <w:t>parameters.</w:t>
      </w:r>
    </w:p>
    <w:p w:rsidR="00195149" w:rsidRPr="00CF2FCB" w:rsidRDefault="00195149" w:rsidP="004B4016">
      <w:pPr>
        <w:pStyle w:val="BodyText"/>
        <w:kinsoku w:val="0"/>
        <w:overflowPunct w:val="0"/>
        <w:spacing w:before="100" w:beforeAutospacing="1"/>
        <w:jc w:val="both"/>
        <w:rPr>
          <w:b/>
          <w:bCs/>
          <w:sz w:val="24"/>
          <w:szCs w:val="24"/>
          <w:u w:val="single"/>
        </w:rPr>
      </w:pPr>
      <w:r w:rsidRPr="00CF2FCB">
        <w:rPr>
          <w:b/>
          <w:iCs/>
          <w:w w:val="110"/>
          <w:sz w:val="24"/>
          <w:szCs w:val="24"/>
          <w:u w:val="single"/>
        </w:rPr>
        <w:t>Statistic:</w:t>
      </w:r>
      <w:r w:rsidRPr="00CF2FCB">
        <w:rPr>
          <w:iCs/>
          <w:spacing w:val="-27"/>
          <w:w w:val="110"/>
          <w:sz w:val="24"/>
          <w:szCs w:val="24"/>
        </w:rPr>
        <w:t xml:space="preserve"> The </w:t>
      </w:r>
      <w:r w:rsidRPr="00CF2FCB">
        <w:rPr>
          <w:w w:val="110"/>
          <w:sz w:val="24"/>
          <w:szCs w:val="24"/>
        </w:rPr>
        <w:t>constants</w:t>
      </w:r>
      <w:r w:rsidRPr="00CF2FCB">
        <w:rPr>
          <w:spacing w:val="-3"/>
          <w:w w:val="110"/>
          <w:sz w:val="24"/>
          <w:szCs w:val="24"/>
        </w:rPr>
        <w:t xml:space="preserve"> </w:t>
      </w:r>
      <w:r w:rsidRPr="00CF2FCB">
        <w:rPr>
          <w:w w:val="110"/>
          <w:sz w:val="24"/>
          <w:szCs w:val="24"/>
        </w:rPr>
        <w:t>for</w:t>
      </w:r>
      <w:r w:rsidRPr="00CF2FCB">
        <w:rPr>
          <w:spacing w:val="-20"/>
          <w:w w:val="110"/>
          <w:sz w:val="24"/>
          <w:szCs w:val="24"/>
        </w:rPr>
        <w:t xml:space="preserve"> </w:t>
      </w:r>
      <w:r w:rsidRPr="00CF2FCB">
        <w:rPr>
          <w:w w:val="110"/>
          <w:sz w:val="24"/>
          <w:szCs w:val="24"/>
        </w:rPr>
        <w:t>the</w:t>
      </w:r>
      <w:r w:rsidRPr="00CF2FCB">
        <w:rPr>
          <w:spacing w:val="6"/>
          <w:w w:val="110"/>
          <w:sz w:val="24"/>
          <w:szCs w:val="24"/>
        </w:rPr>
        <w:t xml:space="preserve"> </w:t>
      </w:r>
      <w:r w:rsidRPr="00CF2FCB">
        <w:rPr>
          <w:iCs/>
          <w:w w:val="110"/>
          <w:sz w:val="24"/>
          <w:szCs w:val="24"/>
        </w:rPr>
        <w:t>sample</w:t>
      </w:r>
      <w:r w:rsidRPr="00CF2FCB">
        <w:rPr>
          <w:iCs/>
          <w:spacing w:val="-6"/>
          <w:w w:val="110"/>
          <w:sz w:val="24"/>
          <w:szCs w:val="24"/>
        </w:rPr>
        <w:t xml:space="preserve"> </w:t>
      </w:r>
      <w:r w:rsidRPr="00CF2FCB">
        <w:rPr>
          <w:w w:val="110"/>
          <w:sz w:val="24"/>
          <w:szCs w:val="24"/>
        </w:rPr>
        <w:t>drawn</w:t>
      </w:r>
      <w:r w:rsidRPr="00CF2FCB">
        <w:rPr>
          <w:spacing w:val="-3"/>
          <w:w w:val="110"/>
          <w:sz w:val="24"/>
          <w:szCs w:val="24"/>
        </w:rPr>
        <w:t xml:space="preserve"> </w:t>
      </w:r>
      <w:r w:rsidRPr="00CF2FCB">
        <w:rPr>
          <w:w w:val="110"/>
          <w:sz w:val="24"/>
          <w:szCs w:val="24"/>
        </w:rPr>
        <w:t>from</w:t>
      </w:r>
      <w:r w:rsidRPr="00CF2FCB">
        <w:rPr>
          <w:spacing w:val="-12"/>
          <w:w w:val="110"/>
          <w:sz w:val="24"/>
          <w:szCs w:val="24"/>
        </w:rPr>
        <w:t xml:space="preserve"> </w:t>
      </w:r>
      <w:r w:rsidRPr="00CF2FCB">
        <w:rPr>
          <w:w w:val="110"/>
          <w:sz w:val="24"/>
          <w:szCs w:val="24"/>
        </w:rPr>
        <w:t>the</w:t>
      </w:r>
      <w:r w:rsidRPr="00CF2FCB">
        <w:rPr>
          <w:spacing w:val="11"/>
          <w:w w:val="110"/>
          <w:sz w:val="24"/>
          <w:szCs w:val="24"/>
        </w:rPr>
        <w:t xml:space="preserve"> </w:t>
      </w:r>
      <w:r w:rsidRPr="00CF2FCB">
        <w:rPr>
          <w:w w:val="110"/>
          <w:sz w:val="24"/>
          <w:szCs w:val="24"/>
        </w:rPr>
        <w:t>given</w:t>
      </w:r>
      <w:r w:rsidRPr="00CF2FCB">
        <w:rPr>
          <w:spacing w:val="5"/>
          <w:w w:val="110"/>
          <w:sz w:val="24"/>
          <w:szCs w:val="24"/>
        </w:rPr>
        <w:t xml:space="preserve"> </w:t>
      </w:r>
      <w:r w:rsidRPr="00CF2FCB">
        <w:rPr>
          <w:w w:val="110"/>
          <w:sz w:val="24"/>
          <w:szCs w:val="24"/>
        </w:rPr>
        <w:t>population</w:t>
      </w:r>
      <w:r w:rsidRPr="00CF2FCB">
        <w:rPr>
          <w:spacing w:val="-10"/>
          <w:w w:val="110"/>
          <w:sz w:val="24"/>
          <w:szCs w:val="24"/>
        </w:rPr>
        <w:t xml:space="preserve"> </w:t>
      </w:r>
      <w:r w:rsidR="00547635" w:rsidRPr="00CF2FCB">
        <w:rPr>
          <w:iCs/>
          <w:w w:val="110"/>
          <w:sz w:val="24"/>
          <w:szCs w:val="24"/>
        </w:rPr>
        <w:t>i.e.,</w:t>
      </w:r>
      <w:r w:rsidR="00547635" w:rsidRPr="00CF2FCB">
        <w:rPr>
          <w:w w:val="110"/>
          <w:sz w:val="24"/>
          <w:szCs w:val="24"/>
        </w:rPr>
        <w:t xml:space="preserve"> mean</w:t>
      </w:r>
      <w:r w:rsidRPr="00CF2FCB">
        <w:rPr>
          <w:spacing w:val="-26"/>
          <w:w w:val="110"/>
          <w:sz w:val="24"/>
          <w:szCs w:val="24"/>
        </w:rPr>
        <w:t xml:space="preserve"> </w:t>
      </w:r>
      <w:r w:rsidRPr="00CF2FCB">
        <w:rPr>
          <w:iCs/>
          <w:w w:val="110"/>
          <w:sz w:val="24"/>
          <w:szCs w:val="24"/>
        </w:rPr>
        <w:t>(x)</w:t>
      </w:r>
      <w:r w:rsidR="00547635" w:rsidRPr="00CF2FCB">
        <w:rPr>
          <w:iCs/>
          <w:w w:val="110"/>
          <w:sz w:val="24"/>
          <w:szCs w:val="24"/>
        </w:rPr>
        <w:t>,</w:t>
      </w:r>
      <w:r w:rsidR="00547635" w:rsidRPr="00CF2FCB">
        <w:rPr>
          <w:w w:val="110"/>
          <w:sz w:val="24"/>
          <w:szCs w:val="24"/>
        </w:rPr>
        <w:t xml:space="preserve"> standard</w:t>
      </w:r>
      <w:r w:rsidRPr="00CF2FCB">
        <w:rPr>
          <w:spacing w:val="6"/>
          <w:w w:val="110"/>
          <w:sz w:val="24"/>
          <w:szCs w:val="24"/>
        </w:rPr>
        <w:t xml:space="preserve"> </w:t>
      </w:r>
      <w:r w:rsidRPr="00CF2FCB">
        <w:rPr>
          <w:w w:val="110"/>
          <w:sz w:val="24"/>
          <w:szCs w:val="24"/>
        </w:rPr>
        <w:t xml:space="preserve">deviation (S) etc. are called the </w:t>
      </w:r>
      <w:r w:rsidRPr="00CF2FCB">
        <w:rPr>
          <w:iCs/>
          <w:w w:val="110"/>
          <w:sz w:val="24"/>
          <w:szCs w:val="24"/>
        </w:rPr>
        <w:t xml:space="preserve">statistic. </w:t>
      </w:r>
    </w:p>
    <w:p w:rsidR="00195149" w:rsidRPr="00CF2FCB" w:rsidRDefault="00195149" w:rsidP="004B4016">
      <w:pPr>
        <w:pStyle w:val="BodyText"/>
        <w:kinsoku w:val="0"/>
        <w:overflowPunct w:val="0"/>
        <w:spacing w:before="100" w:beforeAutospacing="1" w:after="100" w:afterAutospacing="1"/>
        <w:jc w:val="both"/>
        <w:rPr>
          <w:b/>
          <w:bCs/>
          <w:sz w:val="24"/>
          <w:szCs w:val="24"/>
          <w:u w:val="single"/>
        </w:rPr>
      </w:pPr>
      <w:r w:rsidRPr="00CF2FCB">
        <w:rPr>
          <w:b/>
          <w:bCs/>
          <w:w w:val="115"/>
          <w:sz w:val="24"/>
          <w:szCs w:val="24"/>
          <w:u w:val="single"/>
        </w:rPr>
        <w:t>Objectives</w:t>
      </w:r>
      <w:r w:rsidRPr="00CF2FCB">
        <w:rPr>
          <w:b/>
          <w:bCs/>
          <w:spacing w:val="-12"/>
          <w:w w:val="115"/>
          <w:sz w:val="24"/>
          <w:szCs w:val="24"/>
          <w:u w:val="single"/>
        </w:rPr>
        <w:t xml:space="preserve"> </w:t>
      </w:r>
      <w:r w:rsidRPr="00CF2FCB">
        <w:rPr>
          <w:b/>
          <w:bCs/>
          <w:w w:val="115"/>
          <w:sz w:val="24"/>
          <w:szCs w:val="24"/>
          <w:u w:val="single"/>
        </w:rPr>
        <w:t>of</w:t>
      </w:r>
      <w:r w:rsidRPr="00CF2FCB">
        <w:rPr>
          <w:b/>
          <w:bCs/>
          <w:spacing w:val="-5"/>
          <w:w w:val="115"/>
          <w:sz w:val="24"/>
          <w:szCs w:val="24"/>
          <w:u w:val="single"/>
        </w:rPr>
        <w:t xml:space="preserve"> </w:t>
      </w:r>
      <w:r w:rsidRPr="00CF2FCB">
        <w:rPr>
          <w:b/>
          <w:bCs/>
          <w:w w:val="115"/>
          <w:sz w:val="24"/>
          <w:szCs w:val="24"/>
          <w:u w:val="single"/>
        </w:rPr>
        <w:t>sampling</w:t>
      </w:r>
      <w:r w:rsidRPr="00CF2FCB">
        <w:rPr>
          <w:b/>
          <w:iCs/>
          <w:w w:val="110"/>
          <w:sz w:val="24"/>
          <w:szCs w:val="24"/>
          <w:u w:val="single"/>
        </w:rPr>
        <w:t>:</w:t>
      </w:r>
    </w:p>
    <w:p w:rsidR="00195149" w:rsidRPr="00CF2FCB" w:rsidRDefault="00195149" w:rsidP="004B4016">
      <w:pPr>
        <w:pStyle w:val="BodyText"/>
        <w:kinsoku w:val="0"/>
        <w:overflowPunct w:val="0"/>
        <w:spacing w:before="100" w:beforeAutospacing="1" w:after="100" w:afterAutospacing="1"/>
        <w:ind w:firstLine="599"/>
        <w:jc w:val="both"/>
        <w:rPr>
          <w:spacing w:val="-39"/>
          <w:w w:val="115"/>
          <w:sz w:val="24"/>
          <w:szCs w:val="24"/>
        </w:rPr>
      </w:pPr>
      <w:r w:rsidRPr="00CF2FCB">
        <w:rPr>
          <w:spacing w:val="-3"/>
          <w:w w:val="115"/>
          <w:sz w:val="24"/>
          <w:szCs w:val="24"/>
        </w:rPr>
        <w:t>1). Sampling</w:t>
      </w:r>
      <w:r w:rsidRPr="00CF2FCB">
        <w:rPr>
          <w:spacing w:val="-16"/>
          <w:w w:val="115"/>
          <w:sz w:val="24"/>
          <w:szCs w:val="24"/>
        </w:rPr>
        <w:t xml:space="preserve"> </w:t>
      </w:r>
      <w:r w:rsidRPr="00CF2FCB">
        <w:rPr>
          <w:w w:val="115"/>
          <w:sz w:val="24"/>
          <w:szCs w:val="24"/>
        </w:rPr>
        <w:t>aims</w:t>
      </w:r>
      <w:r w:rsidRPr="00CF2FCB">
        <w:rPr>
          <w:spacing w:val="-12"/>
          <w:w w:val="115"/>
          <w:sz w:val="24"/>
          <w:szCs w:val="24"/>
        </w:rPr>
        <w:t xml:space="preserve"> </w:t>
      </w:r>
      <w:r w:rsidRPr="00CF2FCB">
        <w:rPr>
          <w:w w:val="115"/>
          <w:sz w:val="24"/>
          <w:szCs w:val="24"/>
        </w:rPr>
        <w:t>at</w:t>
      </w:r>
      <w:r w:rsidRPr="00CF2FCB">
        <w:rPr>
          <w:spacing w:val="-5"/>
          <w:w w:val="115"/>
          <w:sz w:val="24"/>
          <w:szCs w:val="24"/>
        </w:rPr>
        <w:t xml:space="preserve"> </w:t>
      </w:r>
      <w:r w:rsidRPr="00CF2FCB">
        <w:rPr>
          <w:w w:val="115"/>
          <w:sz w:val="24"/>
          <w:szCs w:val="24"/>
        </w:rPr>
        <w:t>gathering</w:t>
      </w:r>
      <w:r w:rsidRPr="00CF2FCB">
        <w:rPr>
          <w:spacing w:val="-12"/>
          <w:w w:val="115"/>
          <w:sz w:val="24"/>
          <w:szCs w:val="24"/>
        </w:rPr>
        <w:t xml:space="preserve"> </w:t>
      </w:r>
      <w:r w:rsidRPr="00CF2FCB">
        <w:rPr>
          <w:w w:val="115"/>
          <w:sz w:val="24"/>
          <w:szCs w:val="24"/>
        </w:rPr>
        <w:t>the</w:t>
      </w:r>
      <w:r w:rsidRPr="00CF2FCB">
        <w:rPr>
          <w:spacing w:val="2"/>
          <w:w w:val="115"/>
          <w:sz w:val="24"/>
          <w:szCs w:val="24"/>
        </w:rPr>
        <w:t xml:space="preserve"> </w:t>
      </w:r>
      <w:r w:rsidRPr="00CF2FCB">
        <w:rPr>
          <w:w w:val="115"/>
          <w:sz w:val="24"/>
          <w:szCs w:val="24"/>
        </w:rPr>
        <w:t>maximum</w:t>
      </w:r>
      <w:r w:rsidRPr="00CF2FCB">
        <w:rPr>
          <w:spacing w:val="-3"/>
          <w:w w:val="115"/>
          <w:sz w:val="24"/>
          <w:szCs w:val="24"/>
        </w:rPr>
        <w:t xml:space="preserve"> </w:t>
      </w:r>
      <w:r w:rsidRPr="00CF2FCB">
        <w:rPr>
          <w:w w:val="115"/>
          <w:sz w:val="24"/>
          <w:szCs w:val="24"/>
        </w:rPr>
        <w:t>information</w:t>
      </w:r>
      <w:r w:rsidRPr="00CF2FCB">
        <w:rPr>
          <w:spacing w:val="-4"/>
          <w:w w:val="115"/>
          <w:sz w:val="24"/>
          <w:szCs w:val="24"/>
        </w:rPr>
        <w:t xml:space="preserve"> </w:t>
      </w:r>
      <w:r w:rsidRPr="00CF2FCB">
        <w:rPr>
          <w:w w:val="115"/>
          <w:sz w:val="24"/>
          <w:szCs w:val="24"/>
        </w:rPr>
        <w:t>about</w:t>
      </w:r>
      <w:r w:rsidRPr="00CF2FCB">
        <w:rPr>
          <w:spacing w:val="-13"/>
          <w:w w:val="115"/>
          <w:sz w:val="24"/>
          <w:szCs w:val="24"/>
        </w:rPr>
        <w:t xml:space="preserve"> </w:t>
      </w:r>
      <w:r w:rsidRPr="00CF2FCB">
        <w:rPr>
          <w:w w:val="115"/>
          <w:sz w:val="24"/>
          <w:szCs w:val="24"/>
        </w:rPr>
        <w:t>the</w:t>
      </w:r>
      <w:r w:rsidRPr="00CF2FCB">
        <w:rPr>
          <w:spacing w:val="-2"/>
          <w:w w:val="115"/>
          <w:sz w:val="24"/>
          <w:szCs w:val="24"/>
        </w:rPr>
        <w:t xml:space="preserve"> </w:t>
      </w:r>
      <w:r w:rsidRPr="00CF2FCB">
        <w:rPr>
          <w:w w:val="115"/>
          <w:sz w:val="24"/>
          <w:szCs w:val="24"/>
        </w:rPr>
        <w:t>population</w:t>
      </w:r>
      <w:r w:rsidRPr="00CF2FCB">
        <w:rPr>
          <w:spacing w:val="-34"/>
          <w:w w:val="115"/>
          <w:sz w:val="24"/>
          <w:szCs w:val="24"/>
        </w:rPr>
        <w:t xml:space="preserve"> </w:t>
      </w:r>
      <w:r w:rsidRPr="00CF2FCB">
        <w:rPr>
          <w:w w:val="115"/>
          <w:sz w:val="24"/>
          <w:szCs w:val="24"/>
        </w:rPr>
        <w:t>with</w:t>
      </w:r>
      <w:r w:rsidRPr="00CF2FCB">
        <w:rPr>
          <w:spacing w:val="-27"/>
          <w:w w:val="115"/>
          <w:sz w:val="24"/>
          <w:szCs w:val="24"/>
        </w:rPr>
        <w:t xml:space="preserve"> </w:t>
      </w:r>
      <w:r w:rsidRPr="00CF2FCB">
        <w:rPr>
          <w:w w:val="115"/>
          <w:sz w:val="24"/>
          <w:szCs w:val="24"/>
        </w:rPr>
        <w:t>the</w:t>
      </w:r>
      <w:r w:rsidRPr="00CF2FCB">
        <w:rPr>
          <w:spacing w:val="-23"/>
          <w:w w:val="115"/>
          <w:sz w:val="24"/>
          <w:szCs w:val="24"/>
        </w:rPr>
        <w:t xml:space="preserve"> </w:t>
      </w:r>
      <w:r w:rsidRPr="00CF2FCB">
        <w:rPr>
          <w:w w:val="115"/>
          <w:sz w:val="24"/>
          <w:szCs w:val="24"/>
        </w:rPr>
        <w:t>minimum</w:t>
      </w:r>
      <w:r w:rsidRPr="00CF2FCB">
        <w:rPr>
          <w:spacing w:val="-25"/>
          <w:w w:val="115"/>
          <w:sz w:val="24"/>
          <w:szCs w:val="24"/>
        </w:rPr>
        <w:t xml:space="preserve"> </w:t>
      </w:r>
      <w:r w:rsidRPr="00CF2FCB">
        <w:rPr>
          <w:w w:val="115"/>
          <w:sz w:val="24"/>
          <w:szCs w:val="24"/>
        </w:rPr>
        <w:t>effort,</w:t>
      </w:r>
      <w:r w:rsidRPr="00CF2FCB">
        <w:rPr>
          <w:spacing w:val="-34"/>
          <w:w w:val="115"/>
          <w:sz w:val="24"/>
          <w:szCs w:val="24"/>
        </w:rPr>
        <w:t xml:space="preserve"> </w:t>
      </w:r>
      <w:r w:rsidRPr="00CF2FCB">
        <w:rPr>
          <w:w w:val="115"/>
          <w:sz w:val="24"/>
          <w:szCs w:val="24"/>
        </w:rPr>
        <w:t>cost</w:t>
      </w:r>
      <w:r w:rsidRPr="00CF2FCB">
        <w:rPr>
          <w:spacing w:val="-31"/>
          <w:w w:val="115"/>
          <w:sz w:val="24"/>
          <w:szCs w:val="24"/>
        </w:rPr>
        <w:t xml:space="preserve"> </w:t>
      </w:r>
      <w:r w:rsidRPr="00CF2FCB">
        <w:rPr>
          <w:w w:val="115"/>
          <w:sz w:val="24"/>
          <w:szCs w:val="24"/>
        </w:rPr>
        <w:t>and</w:t>
      </w:r>
      <w:r w:rsidRPr="00CF2FCB">
        <w:rPr>
          <w:spacing w:val="-15"/>
          <w:w w:val="115"/>
          <w:sz w:val="24"/>
          <w:szCs w:val="24"/>
        </w:rPr>
        <w:t xml:space="preserve"> </w:t>
      </w:r>
      <w:r w:rsidRPr="00CF2FCB">
        <w:rPr>
          <w:w w:val="115"/>
          <w:sz w:val="24"/>
          <w:szCs w:val="24"/>
        </w:rPr>
        <w:t>time.</w:t>
      </w:r>
      <w:r w:rsidRPr="00CF2FCB">
        <w:rPr>
          <w:spacing w:val="-39"/>
          <w:w w:val="115"/>
          <w:sz w:val="24"/>
          <w:szCs w:val="24"/>
        </w:rPr>
        <w:t xml:space="preserve"> </w:t>
      </w:r>
    </w:p>
    <w:p w:rsidR="00195149" w:rsidRPr="00CF2FCB" w:rsidRDefault="00195149" w:rsidP="004B4016">
      <w:pPr>
        <w:pStyle w:val="BodyText"/>
        <w:kinsoku w:val="0"/>
        <w:overflowPunct w:val="0"/>
        <w:spacing w:before="100" w:beforeAutospacing="1" w:after="100" w:afterAutospacing="1"/>
        <w:ind w:firstLine="599"/>
        <w:jc w:val="both"/>
        <w:rPr>
          <w:spacing w:val="-36"/>
          <w:w w:val="115"/>
          <w:sz w:val="24"/>
          <w:szCs w:val="24"/>
        </w:rPr>
      </w:pPr>
      <w:r w:rsidRPr="00CF2FCB">
        <w:rPr>
          <w:spacing w:val="-39"/>
          <w:w w:val="115"/>
          <w:sz w:val="24"/>
          <w:szCs w:val="24"/>
        </w:rPr>
        <w:t xml:space="preserve">2). </w:t>
      </w:r>
      <w:r w:rsidR="00547635" w:rsidRPr="00CF2FCB">
        <w:rPr>
          <w:w w:val="115"/>
          <w:sz w:val="24"/>
          <w:szCs w:val="24"/>
        </w:rPr>
        <w:t>the</w:t>
      </w:r>
      <w:r w:rsidRPr="00CF2FCB">
        <w:rPr>
          <w:spacing w:val="-33"/>
          <w:w w:val="115"/>
          <w:sz w:val="24"/>
          <w:szCs w:val="24"/>
        </w:rPr>
        <w:t xml:space="preserve"> </w:t>
      </w:r>
      <w:r w:rsidRPr="00CF2FCB">
        <w:rPr>
          <w:w w:val="115"/>
          <w:sz w:val="24"/>
          <w:szCs w:val="24"/>
        </w:rPr>
        <w:t>object</w:t>
      </w:r>
      <w:r w:rsidRPr="00CF2FCB">
        <w:rPr>
          <w:spacing w:val="-34"/>
          <w:w w:val="115"/>
          <w:sz w:val="24"/>
          <w:szCs w:val="24"/>
        </w:rPr>
        <w:t xml:space="preserve"> </w:t>
      </w:r>
      <w:r w:rsidRPr="00CF2FCB">
        <w:rPr>
          <w:w w:val="115"/>
          <w:sz w:val="24"/>
          <w:szCs w:val="24"/>
        </w:rPr>
        <w:t>of</w:t>
      </w:r>
      <w:r w:rsidRPr="00CF2FCB">
        <w:rPr>
          <w:spacing w:val="-39"/>
          <w:w w:val="115"/>
          <w:sz w:val="24"/>
          <w:szCs w:val="24"/>
        </w:rPr>
        <w:t xml:space="preserve"> </w:t>
      </w:r>
      <w:r w:rsidRPr="00CF2FCB">
        <w:rPr>
          <w:w w:val="115"/>
          <w:sz w:val="24"/>
          <w:szCs w:val="24"/>
        </w:rPr>
        <w:t>sam</w:t>
      </w:r>
      <w:r w:rsidRPr="00CF2FCB">
        <w:rPr>
          <w:spacing w:val="2"/>
          <w:w w:val="115"/>
          <w:sz w:val="24"/>
          <w:szCs w:val="24"/>
        </w:rPr>
        <w:t>pling</w:t>
      </w:r>
      <w:r w:rsidRPr="00CF2FCB">
        <w:rPr>
          <w:spacing w:val="-32"/>
          <w:w w:val="115"/>
          <w:sz w:val="24"/>
          <w:szCs w:val="24"/>
        </w:rPr>
        <w:t xml:space="preserve"> </w:t>
      </w:r>
      <w:r w:rsidRPr="00CF2FCB">
        <w:rPr>
          <w:w w:val="115"/>
          <w:sz w:val="24"/>
          <w:szCs w:val="24"/>
        </w:rPr>
        <w:t>studies</w:t>
      </w:r>
      <w:r w:rsidRPr="00CF2FCB">
        <w:rPr>
          <w:spacing w:val="-34"/>
          <w:w w:val="115"/>
          <w:sz w:val="24"/>
          <w:szCs w:val="24"/>
        </w:rPr>
        <w:t xml:space="preserve"> </w:t>
      </w:r>
      <w:r w:rsidRPr="00CF2FCB">
        <w:rPr>
          <w:w w:val="115"/>
          <w:sz w:val="24"/>
          <w:szCs w:val="24"/>
        </w:rPr>
        <w:t>is</w:t>
      </w:r>
      <w:r w:rsidRPr="00CF2FCB">
        <w:rPr>
          <w:spacing w:val="-27"/>
          <w:w w:val="115"/>
          <w:sz w:val="24"/>
          <w:szCs w:val="24"/>
        </w:rPr>
        <w:t xml:space="preserve"> </w:t>
      </w:r>
      <w:r w:rsidRPr="00CF2FCB">
        <w:rPr>
          <w:w w:val="115"/>
          <w:sz w:val="24"/>
          <w:szCs w:val="24"/>
        </w:rPr>
        <w:t>to</w:t>
      </w:r>
      <w:r w:rsidRPr="00CF2FCB">
        <w:rPr>
          <w:spacing w:val="-39"/>
          <w:w w:val="115"/>
          <w:sz w:val="24"/>
          <w:szCs w:val="24"/>
        </w:rPr>
        <w:t xml:space="preserve"> </w:t>
      </w:r>
      <w:r w:rsidRPr="00CF2FCB">
        <w:rPr>
          <w:w w:val="115"/>
          <w:sz w:val="24"/>
          <w:szCs w:val="24"/>
        </w:rPr>
        <w:t>obtain</w:t>
      </w:r>
      <w:r w:rsidRPr="00CF2FCB">
        <w:rPr>
          <w:spacing w:val="-25"/>
          <w:w w:val="115"/>
          <w:sz w:val="24"/>
          <w:szCs w:val="24"/>
        </w:rPr>
        <w:t xml:space="preserve"> </w:t>
      </w:r>
      <w:r w:rsidRPr="00CF2FCB">
        <w:rPr>
          <w:w w:val="115"/>
          <w:sz w:val="24"/>
          <w:szCs w:val="24"/>
        </w:rPr>
        <w:t>the</w:t>
      </w:r>
      <w:r w:rsidRPr="00CF2FCB">
        <w:rPr>
          <w:spacing w:val="-17"/>
          <w:w w:val="115"/>
          <w:sz w:val="24"/>
          <w:szCs w:val="24"/>
        </w:rPr>
        <w:t xml:space="preserve"> </w:t>
      </w:r>
      <w:r w:rsidRPr="00CF2FCB">
        <w:rPr>
          <w:spacing w:val="-4"/>
          <w:w w:val="115"/>
          <w:sz w:val="24"/>
          <w:szCs w:val="24"/>
        </w:rPr>
        <w:t>best</w:t>
      </w:r>
      <w:r w:rsidRPr="00CF2FCB">
        <w:rPr>
          <w:spacing w:val="-14"/>
          <w:w w:val="115"/>
          <w:sz w:val="24"/>
          <w:szCs w:val="24"/>
        </w:rPr>
        <w:t xml:space="preserve"> </w:t>
      </w:r>
      <w:r w:rsidRPr="00CF2FCB">
        <w:rPr>
          <w:w w:val="115"/>
          <w:sz w:val="24"/>
          <w:szCs w:val="24"/>
        </w:rPr>
        <w:t>possible</w:t>
      </w:r>
      <w:r w:rsidRPr="00CF2FCB">
        <w:rPr>
          <w:spacing w:val="-40"/>
          <w:w w:val="115"/>
          <w:sz w:val="24"/>
          <w:szCs w:val="24"/>
        </w:rPr>
        <w:t xml:space="preserve"> </w:t>
      </w:r>
      <w:r w:rsidRPr="00CF2FCB">
        <w:rPr>
          <w:w w:val="115"/>
          <w:sz w:val="24"/>
          <w:szCs w:val="24"/>
        </w:rPr>
        <w:t>values of</w:t>
      </w:r>
      <w:r w:rsidRPr="00CF2FCB">
        <w:rPr>
          <w:spacing w:val="-39"/>
          <w:w w:val="115"/>
          <w:sz w:val="24"/>
          <w:szCs w:val="24"/>
        </w:rPr>
        <w:t xml:space="preserve"> </w:t>
      </w:r>
      <w:r w:rsidR="00547635" w:rsidRPr="00CF2FCB">
        <w:rPr>
          <w:w w:val="115"/>
          <w:sz w:val="24"/>
          <w:szCs w:val="24"/>
        </w:rPr>
        <w:t>the</w:t>
      </w:r>
      <w:r w:rsidRPr="00CF2FCB">
        <w:rPr>
          <w:spacing w:val="-34"/>
          <w:w w:val="115"/>
          <w:sz w:val="24"/>
          <w:szCs w:val="24"/>
        </w:rPr>
        <w:t xml:space="preserve"> </w:t>
      </w:r>
      <w:r w:rsidRPr="00CF2FCB">
        <w:rPr>
          <w:w w:val="115"/>
          <w:sz w:val="24"/>
          <w:szCs w:val="24"/>
        </w:rPr>
        <w:t>parameters</w:t>
      </w:r>
      <w:r w:rsidRPr="00CF2FCB">
        <w:rPr>
          <w:spacing w:val="-32"/>
          <w:w w:val="115"/>
          <w:sz w:val="24"/>
          <w:szCs w:val="24"/>
        </w:rPr>
        <w:t xml:space="preserve"> </w:t>
      </w:r>
      <w:r w:rsidRPr="00CF2FCB">
        <w:rPr>
          <w:w w:val="115"/>
          <w:sz w:val="24"/>
          <w:szCs w:val="24"/>
        </w:rPr>
        <w:t>under</w:t>
      </w:r>
      <w:r w:rsidRPr="00CF2FCB">
        <w:rPr>
          <w:spacing w:val="-35"/>
          <w:w w:val="115"/>
          <w:sz w:val="24"/>
          <w:szCs w:val="24"/>
        </w:rPr>
        <w:t xml:space="preserve"> </w:t>
      </w:r>
      <w:r w:rsidRPr="00CF2FCB">
        <w:rPr>
          <w:w w:val="115"/>
          <w:sz w:val="24"/>
          <w:szCs w:val="24"/>
        </w:rPr>
        <w:t>specific</w:t>
      </w:r>
      <w:r w:rsidRPr="00CF2FCB">
        <w:rPr>
          <w:spacing w:val="-43"/>
          <w:w w:val="115"/>
          <w:sz w:val="24"/>
          <w:szCs w:val="24"/>
        </w:rPr>
        <w:t xml:space="preserve"> </w:t>
      </w:r>
      <w:r w:rsidRPr="00CF2FCB">
        <w:rPr>
          <w:w w:val="115"/>
          <w:sz w:val="24"/>
          <w:szCs w:val="24"/>
        </w:rPr>
        <w:t>conditions.</w:t>
      </w:r>
      <w:r w:rsidRPr="00CF2FCB">
        <w:rPr>
          <w:spacing w:val="-36"/>
          <w:w w:val="115"/>
          <w:sz w:val="24"/>
          <w:szCs w:val="24"/>
        </w:rPr>
        <w:t xml:space="preserve"> </w:t>
      </w:r>
    </w:p>
    <w:p w:rsidR="00195149" w:rsidRPr="00CF2FCB" w:rsidRDefault="00195149" w:rsidP="004B4016">
      <w:pPr>
        <w:pStyle w:val="BodyText"/>
        <w:kinsoku w:val="0"/>
        <w:overflowPunct w:val="0"/>
        <w:spacing w:before="100" w:beforeAutospacing="1" w:after="100" w:afterAutospacing="1"/>
        <w:ind w:firstLine="599"/>
        <w:jc w:val="both"/>
        <w:rPr>
          <w:w w:val="115"/>
          <w:sz w:val="24"/>
          <w:szCs w:val="24"/>
        </w:rPr>
      </w:pPr>
      <w:r w:rsidRPr="00CF2FCB">
        <w:rPr>
          <w:spacing w:val="-36"/>
          <w:w w:val="115"/>
          <w:sz w:val="24"/>
          <w:szCs w:val="24"/>
        </w:rPr>
        <w:t xml:space="preserve">3). </w:t>
      </w:r>
      <w:r w:rsidRPr="00CF2FCB">
        <w:rPr>
          <w:w w:val="115"/>
          <w:sz w:val="24"/>
          <w:szCs w:val="24"/>
        </w:rPr>
        <w:t>Sampling</w:t>
      </w:r>
      <w:r w:rsidRPr="00CF2FCB">
        <w:rPr>
          <w:spacing w:val="-38"/>
          <w:w w:val="115"/>
          <w:sz w:val="24"/>
          <w:szCs w:val="24"/>
        </w:rPr>
        <w:t xml:space="preserve"> </w:t>
      </w:r>
      <w:r w:rsidRPr="00CF2FCB">
        <w:rPr>
          <w:spacing w:val="2"/>
          <w:w w:val="115"/>
          <w:sz w:val="24"/>
          <w:szCs w:val="24"/>
        </w:rPr>
        <w:t>determines</w:t>
      </w:r>
      <w:r w:rsidRPr="00CF2FCB">
        <w:rPr>
          <w:spacing w:val="-29"/>
          <w:w w:val="115"/>
          <w:sz w:val="24"/>
          <w:szCs w:val="24"/>
        </w:rPr>
        <w:t xml:space="preserve"> </w:t>
      </w:r>
      <w:r w:rsidRPr="00CF2FCB">
        <w:rPr>
          <w:spacing w:val="4"/>
          <w:w w:val="115"/>
          <w:sz w:val="24"/>
          <w:szCs w:val="24"/>
        </w:rPr>
        <w:t>the</w:t>
      </w:r>
      <w:r w:rsidRPr="00CF2FCB">
        <w:rPr>
          <w:spacing w:val="-36"/>
          <w:w w:val="115"/>
          <w:sz w:val="24"/>
          <w:szCs w:val="24"/>
        </w:rPr>
        <w:t xml:space="preserve"> </w:t>
      </w:r>
      <w:r w:rsidRPr="00CF2FCB">
        <w:rPr>
          <w:w w:val="115"/>
          <w:sz w:val="24"/>
          <w:szCs w:val="24"/>
        </w:rPr>
        <w:t>reliability</w:t>
      </w:r>
      <w:r w:rsidRPr="00CF2FCB">
        <w:rPr>
          <w:spacing w:val="-41"/>
          <w:w w:val="115"/>
          <w:sz w:val="24"/>
          <w:szCs w:val="24"/>
        </w:rPr>
        <w:t xml:space="preserve"> </w:t>
      </w:r>
      <w:r w:rsidRPr="00CF2FCB">
        <w:rPr>
          <w:w w:val="115"/>
          <w:sz w:val="24"/>
          <w:szCs w:val="24"/>
        </w:rPr>
        <w:t>of</w:t>
      </w:r>
      <w:r w:rsidRPr="00CF2FCB">
        <w:rPr>
          <w:spacing w:val="-39"/>
          <w:w w:val="115"/>
          <w:sz w:val="24"/>
          <w:szCs w:val="24"/>
        </w:rPr>
        <w:t xml:space="preserve"> </w:t>
      </w:r>
      <w:r w:rsidRPr="00CF2FCB">
        <w:rPr>
          <w:w w:val="115"/>
          <w:sz w:val="24"/>
          <w:szCs w:val="24"/>
        </w:rPr>
        <w:t>these</w:t>
      </w:r>
      <w:r w:rsidRPr="00CF2FCB">
        <w:rPr>
          <w:spacing w:val="-33"/>
          <w:w w:val="115"/>
          <w:sz w:val="24"/>
          <w:szCs w:val="24"/>
        </w:rPr>
        <w:t xml:space="preserve"> </w:t>
      </w:r>
      <w:r w:rsidRPr="00CF2FCB">
        <w:rPr>
          <w:w w:val="115"/>
          <w:sz w:val="24"/>
          <w:szCs w:val="24"/>
        </w:rPr>
        <w:t>estimates.</w:t>
      </w:r>
    </w:p>
    <w:p w:rsidR="00195149" w:rsidRPr="00CF2FCB" w:rsidRDefault="00195149" w:rsidP="004B4016">
      <w:pPr>
        <w:pStyle w:val="BodyText"/>
        <w:kinsoku w:val="0"/>
        <w:overflowPunct w:val="0"/>
        <w:spacing w:before="100" w:beforeAutospacing="1" w:after="100" w:afterAutospacing="1"/>
        <w:ind w:firstLine="9"/>
        <w:jc w:val="both"/>
        <w:rPr>
          <w:w w:val="115"/>
          <w:sz w:val="24"/>
          <w:szCs w:val="24"/>
          <w:u w:val="single"/>
        </w:rPr>
      </w:pPr>
      <w:r w:rsidRPr="00CF2FCB">
        <w:rPr>
          <w:b/>
          <w:bCs/>
          <w:w w:val="115"/>
          <w:sz w:val="24"/>
          <w:szCs w:val="24"/>
          <w:u w:val="single"/>
        </w:rPr>
        <w:t>Statistical</w:t>
      </w:r>
      <w:r w:rsidRPr="00CF2FCB">
        <w:rPr>
          <w:b/>
          <w:bCs/>
          <w:spacing w:val="-8"/>
          <w:w w:val="115"/>
          <w:sz w:val="24"/>
          <w:szCs w:val="24"/>
          <w:u w:val="single"/>
        </w:rPr>
        <w:t xml:space="preserve"> </w:t>
      </w:r>
      <w:r w:rsidRPr="00CF2FCB">
        <w:rPr>
          <w:b/>
          <w:bCs/>
          <w:w w:val="115"/>
          <w:sz w:val="24"/>
          <w:szCs w:val="24"/>
          <w:u w:val="single"/>
        </w:rPr>
        <w:t>Inference</w:t>
      </w:r>
      <w:r w:rsidRPr="00CF2FCB">
        <w:rPr>
          <w:b/>
          <w:iCs/>
          <w:w w:val="110"/>
          <w:sz w:val="24"/>
          <w:szCs w:val="24"/>
          <w:u w:val="single"/>
        </w:rPr>
        <w:t>:</w:t>
      </w:r>
    </w:p>
    <w:p w:rsidR="00195149" w:rsidRPr="00CF2FCB" w:rsidRDefault="00195149" w:rsidP="004B4016">
      <w:pPr>
        <w:pStyle w:val="BodyText"/>
        <w:kinsoku w:val="0"/>
        <w:overflowPunct w:val="0"/>
        <w:spacing w:before="100" w:beforeAutospacing="1" w:after="100" w:afterAutospacing="1"/>
        <w:ind w:firstLine="599"/>
        <w:jc w:val="both"/>
        <w:rPr>
          <w:b/>
          <w:bCs/>
          <w:w w:val="115"/>
          <w:sz w:val="24"/>
          <w:szCs w:val="24"/>
        </w:rPr>
      </w:pPr>
      <w:r w:rsidRPr="00CF2FCB">
        <w:rPr>
          <w:w w:val="115"/>
          <w:sz w:val="24"/>
          <w:szCs w:val="24"/>
        </w:rPr>
        <w:t xml:space="preserve">The logic of </w:t>
      </w:r>
      <w:r w:rsidRPr="00CF2FCB">
        <w:rPr>
          <w:spacing w:val="4"/>
          <w:w w:val="115"/>
          <w:sz w:val="24"/>
          <w:szCs w:val="24"/>
        </w:rPr>
        <w:t>the</w:t>
      </w:r>
      <w:r w:rsidRPr="00CF2FCB">
        <w:rPr>
          <w:spacing w:val="-39"/>
          <w:w w:val="115"/>
          <w:sz w:val="24"/>
          <w:szCs w:val="24"/>
        </w:rPr>
        <w:t xml:space="preserve"> </w:t>
      </w:r>
      <w:r w:rsidRPr="00CF2FCB">
        <w:rPr>
          <w:w w:val="115"/>
          <w:sz w:val="24"/>
          <w:szCs w:val="24"/>
        </w:rPr>
        <w:t>sampling</w:t>
      </w:r>
      <w:r w:rsidRPr="00CF2FCB">
        <w:rPr>
          <w:spacing w:val="-40"/>
          <w:w w:val="115"/>
          <w:sz w:val="24"/>
          <w:szCs w:val="24"/>
        </w:rPr>
        <w:t xml:space="preserve"> </w:t>
      </w:r>
      <w:r w:rsidRPr="00CF2FCB">
        <w:rPr>
          <w:w w:val="115"/>
          <w:sz w:val="24"/>
          <w:szCs w:val="24"/>
        </w:rPr>
        <w:t>theory</w:t>
      </w:r>
      <w:r w:rsidRPr="00CF2FCB">
        <w:rPr>
          <w:spacing w:val="-38"/>
          <w:w w:val="115"/>
          <w:sz w:val="24"/>
          <w:szCs w:val="24"/>
        </w:rPr>
        <w:t xml:space="preserve"> </w:t>
      </w:r>
      <w:r w:rsidRPr="00CF2FCB">
        <w:rPr>
          <w:w w:val="115"/>
          <w:sz w:val="24"/>
          <w:szCs w:val="24"/>
        </w:rPr>
        <w:t>is</w:t>
      </w:r>
      <w:r w:rsidRPr="00CF2FCB">
        <w:rPr>
          <w:spacing w:val="-34"/>
          <w:w w:val="115"/>
          <w:sz w:val="24"/>
          <w:szCs w:val="24"/>
        </w:rPr>
        <w:t xml:space="preserve"> </w:t>
      </w:r>
      <w:r w:rsidRPr="00CF2FCB">
        <w:rPr>
          <w:w w:val="115"/>
          <w:sz w:val="24"/>
          <w:szCs w:val="24"/>
        </w:rPr>
        <w:t>the</w:t>
      </w:r>
      <w:r w:rsidRPr="00CF2FCB">
        <w:rPr>
          <w:spacing w:val="-30"/>
          <w:w w:val="115"/>
          <w:sz w:val="24"/>
          <w:szCs w:val="24"/>
        </w:rPr>
        <w:t xml:space="preserve"> </w:t>
      </w:r>
      <w:r w:rsidRPr="00CF2FCB">
        <w:rPr>
          <w:w w:val="115"/>
          <w:sz w:val="24"/>
          <w:szCs w:val="24"/>
        </w:rPr>
        <w:t>logic of</w:t>
      </w:r>
      <w:r w:rsidRPr="00CF2FCB">
        <w:rPr>
          <w:spacing w:val="-42"/>
          <w:w w:val="115"/>
          <w:sz w:val="24"/>
          <w:szCs w:val="24"/>
        </w:rPr>
        <w:t xml:space="preserve"> </w:t>
      </w:r>
      <w:r w:rsidRPr="00CF2FCB">
        <w:rPr>
          <w:w w:val="115"/>
          <w:sz w:val="24"/>
          <w:szCs w:val="24"/>
        </w:rPr>
        <w:t>induction</w:t>
      </w:r>
      <w:r w:rsidRPr="00CF2FCB">
        <w:rPr>
          <w:spacing w:val="-35"/>
          <w:w w:val="115"/>
          <w:sz w:val="24"/>
          <w:szCs w:val="24"/>
        </w:rPr>
        <w:t xml:space="preserve"> </w:t>
      </w:r>
      <w:r w:rsidRPr="00CF2FCB">
        <w:rPr>
          <w:w w:val="115"/>
          <w:sz w:val="24"/>
          <w:szCs w:val="24"/>
        </w:rPr>
        <w:t>in</w:t>
      </w:r>
      <w:r w:rsidRPr="00CF2FCB">
        <w:rPr>
          <w:spacing w:val="-31"/>
          <w:w w:val="115"/>
          <w:sz w:val="24"/>
          <w:szCs w:val="24"/>
        </w:rPr>
        <w:t xml:space="preserve"> </w:t>
      </w:r>
      <w:r w:rsidRPr="00CF2FCB">
        <w:rPr>
          <w:w w:val="115"/>
          <w:sz w:val="24"/>
          <w:szCs w:val="24"/>
        </w:rPr>
        <w:t>which</w:t>
      </w:r>
      <w:r w:rsidRPr="00CF2FCB">
        <w:rPr>
          <w:spacing w:val="-42"/>
          <w:w w:val="115"/>
          <w:sz w:val="24"/>
          <w:szCs w:val="24"/>
        </w:rPr>
        <w:t xml:space="preserve"> </w:t>
      </w:r>
      <w:r w:rsidRPr="00CF2FCB">
        <w:rPr>
          <w:w w:val="115"/>
          <w:sz w:val="24"/>
          <w:szCs w:val="24"/>
        </w:rPr>
        <w:t>we</w:t>
      </w:r>
      <w:r w:rsidRPr="00CF2FCB">
        <w:rPr>
          <w:spacing w:val="-35"/>
          <w:w w:val="115"/>
          <w:sz w:val="24"/>
          <w:szCs w:val="24"/>
        </w:rPr>
        <w:t xml:space="preserve"> </w:t>
      </w:r>
      <w:r w:rsidRPr="00CF2FCB">
        <w:rPr>
          <w:spacing w:val="3"/>
          <w:w w:val="115"/>
          <w:sz w:val="24"/>
          <w:szCs w:val="24"/>
        </w:rPr>
        <w:t>pass from</w:t>
      </w:r>
      <w:r w:rsidRPr="00CF2FCB">
        <w:rPr>
          <w:spacing w:val="-42"/>
          <w:w w:val="115"/>
          <w:sz w:val="24"/>
          <w:szCs w:val="24"/>
        </w:rPr>
        <w:t xml:space="preserve"> </w:t>
      </w:r>
      <w:r w:rsidRPr="00CF2FCB">
        <w:rPr>
          <w:w w:val="115"/>
          <w:sz w:val="24"/>
          <w:szCs w:val="24"/>
        </w:rPr>
        <w:t>a</w:t>
      </w:r>
      <w:r w:rsidRPr="00CF2FCB">
        <w:rPr>
          <w:spacing w:val="-25"/>
          <w:w w:val="115"/>
          <w:sz w:val="24"/>
          <w:szCs w:val="24"/>
        </w:rPr>
        <w:t xml:space="preserve"> </w:t>
      </w:r>
      <w:r w:rsidRPr="00CF2FCB">
        <w:rPr>
          <w:w w:val="115"/>
          <w:sz w:val="24"/>
          <w:szCs w:val="24"/>
        </w:rPr>
        <w:t>particular</w:t>
      </w:r>
      <w:r w:rsidRPr="00CF2FCB">
        <w:rPr>
          <w:spacing w:val="-37"/>
          <w:w w:val="115"/>
          <w:sz w:val="24"/>
          <w:szCs w:val="24"/>
        </w:rPr>
        <w:t xml:space="preserve"> </w:t>
      </w:r>
      <w:r w:rsidRPr="00CF2FCB">
        <w:rPr>
          <w:w w:val="115"/>
          <w:sz w:val="24"/>
          <w:szCs w:val="24"/>
        </w:rPr>
        <w:t>(sample)</w:t>
      </w:r>
      <w:r w:rsidRPr="00CF2FCB">
        <w:rPr>
          <w:spacing w:val="-38"/>
          <w:w w:val="115"/>
          <w:sz w:val="24"/>
          <w:szCs w:val="24"/>
        </w:rPr>
        <w:t xml:space="preserve"> </w:t>
      </w:r>
      <w:r w:rsidRPr="00CF2FCB">
        <w:rPr>
          <w:w w:val="115"/>
          <w:sz w:val="24"/>
          <w:szCs w:val="24"/>
        </w:rPr>
        <w:t>to</w:t>
      </w:r>
      <w:r w:rsidRPr="00CF2FCB">
        <w:rPr>
          <w:spacing w:val="-40"/>
          <w:w w:val="115"/>
          <w:sz w:val="24"/>
          <w:szCs w:val="24"/>
        </w:rPr>
        <w:t xml:space="preserve"> </w:t>
      </w:r>
      <w:r w:rsidRPr="00CF2FCB">
        <w:rPr>
          <w:w w:val="115"/>
          <w:sz w:val="24"/>
          <w:szCs w:val="24"/>
        </w:rPr>
        <w:t>general</w:t>
      </w:r>
      <w:r w:rsidRPr="00CF2FCB">
        <w:rPr>
          <w:spacing w:val="-43"/>
          <w:w w:val="115"/>
          <w:sz w:val="24"/>
          <w:szCs w:val="24"/>
        </w:rPr>
        <w:t xml:space="preserve"> </w:t>
      </w:r>
      <w:r w:rsidRPr="00CF2FCB">
        <w:rPr>
          <w:w w:val="115"/>
          <w:sz w:val="24"/>
          <w:szCs w:val="24"/>
        </w:rPr>
        <w:t>(population). Such</w:t>
      </w:r>
      <w:r w:rsidRPr="00CF2FCB">
        <w:rPr>
          <w:spacing w:val="-16"/>
          <w:w w:val="115"/>
          <w:sz w:val="24"/>
          <w:szCs w:val="24"/>
        </w:rPr>
        <w:t xml:space="preserve"> </w:t>
      </w:r>
      <w:r w:rsidRPr="00CF2FCB">
        <w:rPr>
          <w:w w:val="115"/>
          <w:sz w:val="24"/>
          <w:szCs w:val="24"/>
        </w:rPr>
        <w:t>a</w:t>
      </w:r>
      <w:r w:rsidRPr="00CF2FCB">
        <w:rPr>
          <w:spacing w:val="-12"/>
          <w:w w:val="115"/>
          <w:sz w:val="24"/>
          <w:szCs w:val="24"/>
        </w:rPr>
        <w:t xml:space="preserve"> </w:t>
      </w:r>
      <w:r w:rsidRPr="00CF2FCB">
        <w:rPr>
          <w:w w:val="115"/>
          <w:sz w:val="24"/>
          <w:szCs w:val="24"/>
        </w:rPr>
        <w:t>generalisation</w:t>
      </w:r>
      <w:r w:rsidRPr="00CF2FCB">
        <w:rPr>
          <w:spacing w:val="-28"/>
          <w:w w:val="115"/>
          <w:sz w:val="24"/>
          <w:szCs w:val="24"/>
        </w:rPr>
        <w:t xml:space="preserve"> </w:t>
      </w:r>
      <w:r w:rsidRPr="00CF2FCB">
        <w:rPr>
          <w:w w:val="115"/>
          <w:sz w:val="24"/>
          <w:szCs w:val="24"/>
        </w:rPr>
        <w:t>from</w:t>
      </w:r>
      <w:r w:rsidRPr="00CF2FCB">
        <w:rPr>
          <w:spacing w:val="-27"/>
          <w:w w:val="115"/>
          <w:sz w:val="24"/>
          <w:szCs w:val="24"/>
        </w:rPr>
        <w:t xml:space="preserve"> </w:t>
      </w:r>
      <w:r w:rsidRPr="00CF2FCB">
        <w:rPr>
          <w:w w:val="115"/>
          <w:sz w:val="24"/>
          <w:szCs w:val="24"/>
        </w:rPr>
        <w:t>sample</w:t>
      </w:r>
      <w:r w:rsidRPr="00CF2FCB">
        <w:rPr>
          <w:spacing w:val="-16"/>
          <w:w w:val="115"/>
          <w:sz w:val="24"/>
          <w:szCs w:val="24"/>
        </w:rPr>
        <w:t xml:space="preserve"> </w:t>
      </w:r>
      <w:r w:rsidRPr="00CF2FCB">
        <w:rPr>
          <w:w w:val="115"/>
          <w:sz w:val="24"/>
          <w:szCs w:val="24"/>
        </w:rPr>
        <w:t>to</w:t>
      </w:r>
      <w:r w:rsidRPr="00CF2FCB">
        <w:rPr>
          <w:spacing w:val="-22"/>
          <w:w w:val="115"/>
          <w:sz w:val="24"/>
          <w:szCs w:val="24"/>
        </w:rPr>
        <w:t xml:space="preserve"> </w:t>
      </w:r>
      <w:r w:rsidRPr="00CF2FCB">
        <w:rPr>
          <w:w w:val="115"/>
          <w:sz w:val="24"/>
          <w:szCs w:val="24"/>
        </w:rPr>
        <w:t>population</w:t>
      </w:r>
      <w:r w:rsidRPr="00CF2FCB">
        <w:rPr>
          <w:spacing w:val="-5"/>
          <w:w w:val="115"/>
          <w:sz w:val="24"/>
          <w:szCs w:val="24"/>
        </w:rPr>
        <w:t xml:space="preserve"> </w:t>
      </w:r>
      <w:r w:rsidRPr="00CF2FCB">
        <w:rPr>
          <w:w w:val="115"/>
          <w:sz w:val="24"/>
          <w:szCs w:val="24"/>
        </w:rPr>
        <w:t>is</w:t>
      </w:r>
      <w:r w:rsidRPr="00CF2FCB">
        <w:rPr>
          <w:spacing w:val="-16"/>
          <w:w w:val="115"/>
          <w:sz w:val="24"/>
          <w:szCs w:val="24"/>
        </w:rPr>
        <w:t xml:space="preserve"> </w:t>
      </w:r>
      <w:r w:rsidRPr="00CF2FCB">
        <w:rPr>
          <w:w w:val="115"/>
          <w:sz w:val="24"/>
          <w:szCs w:val="24"/>
        </w:rPr>
        <w:t>called</w:t>
      </w:r>
      <w:r w:rsidRPr="00CF2FCB">
        <w:rPr>
          <w:spacing w:val="-28"/>
          <w:w w:val="115"/>
          <w:sz w:val="24"/>
          <w:szCs w:val="24"/>
        </w:rPr>
        <w:t xml:space="preserve"> </w:t>
      </w:r>
      <w:r w:rsidRPr="00CF2FCB">
        <w:rPr>
          <w:b/>
          <w:bCs/>
          <w:w w:val="115"/>
          <w:sz w:val="24"/>
          <w:szCs w:val="24"/>
        </w:rPr>
        <w:t>Statistical</w:t>
      </w:r>
      <w:r w:rsidRPr="00CF2FCB">
        <w:rPr>
          <w:b/>
          <w:bCs/>
          <w:spacing w:val="-8"/>
          <w:w w:val="115"/>
          <w:sz w:val="24"/>
          <w:szCs w:val="24"/>
        </w:rPr>
        <w:t xml:space="preserve"> </w:t>
      </w:r>
      <w:r w:rsidRPr="00CF2FCB">
        <w:rPr>
          <w:b/>
          <w:bCs/>
          <w:w w:val="115"/>
          <w:sz w:val="24"/>
          <w:szCs w:val="24"/>
        </w:rPr>
        <w:t>Inference.</w:t>
      </w:r>
    </w:p>
    <w:p w:rsidR="00195149" w:rsidRPr="00CF2FCB" w:rsidRDefault="00195149" w:rsidP="004B4016">
      <w:pPr>
        <w:pStyle w:val="BodyText"/>
        <w:kinsoku w:val="0"/>
        <w:overflowPunct w:val="0"/>
        <w:spacing w:before="100" w:beforeAutospacing="1" w:after="100" w:afterAutospacing="1"/>
        <w:ind w:firstLine="15"/>
        <w:jc w:val="both"/>
        <w:rPr>
          <w:w w:val="110"/>
          <w:sz w:val="24"/>
          <w:szCs w:val="24"/>
        </w:rPr>
      </w:pPr>
      <w:r w:rsidRPr="00CF2FCB">
        <w:rPr>
          <w:b/>
          <w:iCs/>
          <w:w w:val="110"/>
          <w:sz w:val="24"/>
          <w:szCs w:val="24"/>
          <w:u w:val="single"/>
        </w:rPr>
        <w:t>Sampling distribution:</w:t>
      </w:r>
    </w:p>
    <w:p w:rsidR="00195149" w:rsidRPr="00CF2FCB" w:rsidRDefault="00195149" w:rsidP="004B4016">
      <w:pPr>
        <w:pStyle w:val="BodyText"/>
        <w:kinsoku w:val="0"/>
        <w:overflowPunct w:val="0"/>
        <w:spacing w:before="100" w:beforeAutospacing="1" w:after="100" w:afterAutospacing="1"/>
        <w:ind w:firstLine="595"/>
        <w:jc w:val="both"/>
        <w:rPr>
          <w:w w:val="110"/>
          <w:sz w:val="24"/>
          <w:szCs w:val="24"/>
        </w:rPr>
      </w:pPr>
      <w:r w:rsidRPr="00CF2FCB">
        <w:rPr>
          <w:w w:val="110"/>
          <w:sz w:val="24"/>
          <w:szCs w:val="24"/>
        </w:rPr>
        <w:t>Consider</w:t>
      </w:r>
      <w:r w:rsidRPr="00CF2FCB">
        <w:rPr>
          <w:spacing w:val="-13"/>
          <w:w w:val="110"/>
          <w:sz w:val="24"/>
          <w:szCs w:val="24"/>
        </w:rPr>
        <w:t xml:space="preserve"> </w:t>
      </w:r>
      <w:r w:rsidRPr="00CF2FCB">
        <w:rPr>
          <w:w w:val="110"/>
          <w:sz w:val="24"/>
          <w:szCs w:val="24"/>
        </w:rPr>
        <w:t>all</w:t>
      </w:r>
      <w:r w:rsidRPr="00CF2FCB">
        <w:rPr>
          <w:spacing w:val="7"/>
          <w:w w:val="110"/>
          <w:sz w:val="24"/>
          <w:szCs w:val="24"/>
        </w:rPr>
        <w:t xml:space="preserve"> </w:t>
      </w:r>
      <w:r w:rsidRPr="00CF2FCB">
        <w:rPr>
          <w:w w:val="110"/>
          <w:sz w:val="24"/>
          <w:szCs w:val="24"/>
        </w:rPr>
        <w:t>possible</w:t>
      </w:r>
      <w:r w:rsidRPr="00CF2FCB">
        <w:rPr>
          <w:spacing w:val="-17"/>
          <w:w w:val="110"/>
          <w:sz w:val="24"/>
          <w:szCs w:val="24"/>
        </w:rPr>
        <w:t xml:space="preserve"> </w:t>
      </w:r>
      <w:r w:rsidRPr="00CF2FCB">
        <w:rPr>
          <w:w w:val="110"/>
          <w:sz w:val="24"/>
          <w:szCs w:val="24"/>
        </w:rPr>
        <w:t>samples</w:t>
      </w:r>
      <w:r w:rsidRPr="00CF2FCB">
        <w:rPr>
          <w:spacing w:val="-15"/>
          <w:w w:val="110"/>
          <w:sz w:val="24"/>
          <w:szCs w:val="24"/>
        </w:rPr>
        <w:t xml:space="preserve"> </w:t>
      </w:r>
      <w:r w:rsidRPr="00CF2FCB">
        <w:rPr>
          <w:w w:val="110"/>
          <w:sz w:val="24"/>
          <w:szCs w:val="24"/>
        </w:rPr>
        <w:t>of</w:t>
      </w:r>
      <w:r w:rsidRPr="00CF2FCB">
        <w:rPr>
          <w:spacing w:val="-16"/>
          <w:w w:val="110"/>
          <w:sz w:val="24"/>
          <w:szCs w:val="24"/>
        </w:rPr>
        <w:t xml:space="preserve"> </w:t>
      </w:r>
      <w:r w:rsidRPr="00CF2FCB">
        <w:rPr>
          <w:w w:val="110"/>
          <w:sz w:val="24"/>
          <w:szCs w:val="24"/>
        </w:rPr>
        <w:t>size</w:t>
      </w:r>
      <w:r w:rsidRPr="00CF2FCB">
        <w:rPr>
          <w:spacing w:val="-2"/>
          <w:w w:val="110"/>
          <w:sz w:val="24"/>
          <w:szCs w:val="24"/>
        </w:rPr>
        <w:t xml:space="preserve"> </w:t>
      </w:r>
      <w:r w:rsidRPr="00CF2FCB">
        <w:rPr>
          <w:iCs/>
          <w:w w:val="110"/>
          <w:sz w:val="24"/>
          <w:szCs w:val="24"/>
        </w:rPr>
        <w:t>n</w:t>
      </w:r>
      <w:r w:rsidRPr="00CF2FCB">
        <w:rPr>
          <w:iCs/>
          <w:spacing w:val="3"/>
          <w:w w:val="110"/>
          <w:sz w:val="24"/>
          <w:szCs w:val="24"/>
        </w:rPr>
        <w:t xml:space="preserve"> </w:t>
      </w:r>
      <w:r w:rsidRPr="00CF2FCB">
        <w:rPr>
          <w:w w:val="110"/>
          <w:sz w:val="24"/>
          <w:szCs w:val="24"/>
        </w:rPr>
        <w:t>which</w:t>
      </w:r>
      <w:r w:rsidRPr="00CF2FCB">
        <w:rPr>
          <w:spacing w:val="-12"/>
          <w:w w:val="110"/>
          <w:sz w:val="24"/>
          <w:szCs w:val="24"/>
        </w:rPr>
        <w:t xml:space="preserve"> </w:t>
      </w:r>
      <w:r w:rsidRPr="00CF2FCB">
        <w:rPr>
          <w:w w:val="110"/>
          <w:sz w:val="24"/>
          <w:szCs w:val="24"/>
        </w:rPr>
        <w:t>can</w:t>
      </w:r>
      <w:r w:rsidRPr="00CF2FCB">
        <w:rPr>
          <w:spacing w:val="12"/>
          <w:w w:val="110"/>
          <w:sz w:val="24"/>
          <w:szCs w:val="24"/>
        </w:rPr>
        <w:t xml:space="preserve"> </w:t>
      </w:r>
      <w:r w:rsidRPr="00CF2FCB">
        <w:rPr>
          <w:w w:val="110"/>
          <w:sz w:val="24"/>
          <w:szCs w:val="24"/>
        </w:rPr>
        <w:t>be</w:t>
      </w:r>
      <w:r w:rsidRPr="00CF2FCB">
        <w:rPr>
          <w:spacing w:val="-13"/>
          <w:w w:val="110"/>
          <w:sz w:val="24"/>
          <w:szCs w:val="24"/>
        </w:rPr>
        <w:t xml:space="preserve"> </w:t>
      </w:r>
      <w:r w:rsidRPr="00CF2FCB">
        <w:rPr>
          <w:w w:val="110"/>
          <w:sz w:val="24"/>
          <w:szCs w:val="24"/>
        </w:rPr>
        <w:t>drawn</w:t>
      </w:r>
      <w:r w:rsidRPr="00CF2FCB">
        <w:rPr>
          <w:spacing w:val="-3"/>
          <w:w w:val="110"/>
          <w:sz w:val="24"/>
          <w:szCs w:val="24"/>
        </w:rPr>
        <w:t xml:space="preserve"> </w:t>
      </w:r>
      <w:r w:rsidRPr="00CF2FCB">
        <w:rPr>
          <w:w w:val="110"/>
          <w:sz w:val="24"/>
          <w:szCs w:val="24"/>
        </w:rPr>
        <w:t>from</w:t>
      </w:r>
      <w:r w:rsidRPr="00CF2FCB">
        <w:rPr>
          <w:spacing w:val="-6"/>
          <w:w w:val="110"/>
          <w:sz w:val="24"/>
          <w:szCs w:val="24"/>
        </w:rPr>
        <w:t xml:space="preserve"> </w:t>
      </w:r>
      <w:r w:rsidRPr="00CF2FCB">
        <w:rPr>
          <w:w w:val="110"/>
          <w:sz w:val="24"/>
          <w:szCs w:val="24"/>
        </w:rPr>
        <w:t>a</w:t>
      </w:r>
      <w:r w:rsidRPr="00CF2FCB">
        <w:rPr>
          <w:spacing w:val="-9"/>
          <w:w w:val="110"/>
          <w:sz w:val="24"/>
          <w:szCs w:val="24"/>
        </w:rPr>
        <w:t xml:space="preserve"> </w:t>
      </w:r>
      <w:r w:rsidRPr="00CF2FCB">
        <w:rPr>
          <w:w w:val="110"/>
          <w:sz w:val="24"/>
          <w:szCs w:val="24"/>
        </w:rPr>
        <w:t>given</w:t>
      </w:r>
      <w:r w:rsidRPr="00CF2FCB">
        <w:rPr>
          <w:spacing w:val="-5"/>
          <w:w w:val="110"/>
          <w:sz w:val="24"/>
          <w:szCs w:val="24"/>
        </w:rPr>
        <w:t xml:space="preserve"> </w:t>
      </w:r>
      <w:r w:rsidRPr="00CF2FCB">
        <w:rPr>
          <w:w w:val="110"/>
          <w:sz w:val="24"/>
          <w:szCs w:val="24"/>
        </w:rPr>
        <w:t>population</w:t>
      </w:r>
      <w:r w:rsidRPr="00CF2FCB">
        <w:rPr>
          <w:spacing w:val="8"/>
          <w:w w:val="110"/>
          <w:sz w:val="24"/>
          <w:szCs w:val="24"/>
        </w:rPr>
        <w:t xml:space="preserve"> </w:t>
      </w:r>
      <w:r w:rsidRPr="00CF2FCB">
        <w:rPr>
          <w:w w:val="110"/>
          <w:sz w:val="24"/>
          <w:szCs w:val="24"/>
        </w:rPr>
        <w:t>at</w:t>
      </w:r>
      <w:r w:rsidRPr="00CF2FCB">
        <w:rPr>
          <w:spacing w:val="19"/>
          <w:w w:val="110"/>
          <w:sz w:val="24"/>
          <w:szCs w:val="24"/>
        </w:rPr>
        <w:t xml:space="preserve"> </w:t>
      </w:r>
      <w:r w:rsidRPr="00CF2FCB">
        <w:rPr>
          <w:w w:val="110"/>
          <w:sz w:val="24"/>
          <w:szCs w:val="24"/>
        </w:rPr>
        <w:t>ran</w:t>
      </w:r>
      <w:r w:rsidRPr="00CF2FCB">
        <w:rPr>
          <w:spacing w:val="-6"/>
          <w:w w:val="110"/>
          <w:sz w:val="24"/>
          <w:szCs w:val="24"/>
        </w:rPr>
        <w:t>dom.</w:t>
      </w:r>
      <w:r w:rsidRPr="00CF2FCB">
        <w:rPr>
          <w:spacing w:val="-1"/>
          <w:w w:val="110"/>
          <w:sz w:val="24"/>
          <w:szCs w:val="24"/>
        </w:rPr>
        <w:t xml:space="preserve"> </w:t>
      </w:r>
      <w:r w:rsidRPr="00CF2FCB">
        <w:rPr>
          <w:w w:val="110"/>
          <w:sz w:val="24"/>
          <w:szCs w:val="24"/>
        </w:rPr>
        <w:t>For</w:t>
      </w:r>
      <w:r w:rsidRPr="00CF2FCB">
        <w:rPr>
          <w:spacing w:val="-19"/>
          <w:w w:val="110"/>
          <w:sz w:val="24"/>
          <w:szCs w:val="24"/>
        </w:rPr>
        <w:t xml:space="preserve"> </w:t>
      </w:r>
      <w:r w:rsidRPr="00CF2FCB">
        <w:rPr>
          <w:w w:val="110"/>
          <w:sz w:val="24"/>
          <w:szCs w:val="24"/>
        </w:rPr>
        <w:t>each sample,</w:t>
      </w:r>
      <w:r w:rsidRPr="00CF2FCB">
        <w:rPr>
          <w:spacing w:val="1"/>
          <w:w w:val="110"/>
          <w:sz w:val="24"/>
          <w:szCs w:val="24"/>
        </w:rPr>
        <w:t xml:space="preserve"> </w:t>
      </w:r>
      <w:r w:rsidRPr="00CF2FCB">
        <w:rPr>
          <w:w w:val="110"/>
          <w:sz w:val="24"/>
          <w:szCs w:val="24"/>
        </w:rPr>
        <w:t>we</w:t>
      </w:r>
      <w:r w:rsidRPr="00CF2FCB">
        <w:rPr>
          <w:spacing w:val="-10"/>
          <w:w w:val="110"/>
          <w:sz w:val="24"/>
          <w:szCs w:val="24"/>
        </w:rPr>
        <w:t xml:space="preserve"> </w:t>
      </w:r>
      <w:r w:rsidRPr="00CF2FCB">
        <w:rPr>
          <w:w w:val="110"/>
          <w:sz w:val="24"/>
          <w:szCs w:val="24"/>
        </w:rPr>
        <w:t>can</w:t>
      </w:r>
      <w:r w:rsidRPr="00CF2FCB">
        <w:rPr>
          <w:spacing w:val="11"/>
          <w:w w:val="110"/>
          <w:sz w:val="24"/>
          <w:szCs w:val="24"/>
        </w:rPr>
        <w:t xml:space="preserve"> </w:t>
      </w:r>
      <w:r w:rsidRPr="00CF2FCB">
        <w:rPr>
          <w:w w:val="110"/>
          <w:sz w:val="24"/>
          <w:szCs w:val="24"/>
        </w:rPr>
        <w:t>compute</w:t>
      </w:r>
      <w:r w:rsidRPr="00CF2FCB">
        <w:rPr>
          <w:spacing w:val="-9"/>
          <w:w w:val="110"/>
          <w:sz w:val="24"/>
          <w:szCs w:val="24"/>
        </w:rPr>
        <w:t xml:space="preserve"> </w:t>
      </w:r>
      <w:r w:rsidRPr="00CF2FCB">
        <w:rPr>
          <w:spacing w:val="5"/>
          <w:w w:val="110"/>
          <w:sz w:val="24"/>
          <w:szCs w:val="24"/>
        </w:rPr>
        <w:t>the</w:t>
      </w:r>
      <w:r w:rsidRPr="00CF2FCB">
        <w:rPr>
          <w:spacing w:val="12"/>
          <w:w w:val="110"/>
          <w:sz w:val="24"/>
          <w:szCs w:val="24"/>
        </w:rPr>
        <w:t xml:space="preserve"> </w:t>
      </w:r>
      <w:r w:rsidRPr="00CF2FCB">
        <w:rPr>
          <w:w w:val="110"/>
          <w:sz w:val="24"/>
          <w:szCs w:val="24"/>
        </w:rPr>
        <w:t>mean.</w:t>
      </w:r>
      <w:r w:rsidRPr="00CF2FCB">
        <w:rPr>
          <w:spacing w:val="-19"/>
          <w:w w:val="110"/>
          <w:sz w:val="24"/>
          <w:szCs w:val="24"/>
        </w:rPr>
        <w:t xml:space="preserve"> </w:t>
      </w:r>
      <w:r w:rsidRPr="00CF2FCB">
        <w:rPr>
          <w:w w:val="110"/>
          <w:sz w:val="24"/>
          <w:szCs w:val="24"/>
        </w:rPr>
        <w:t>The</w:t>
      </w:r>
      <w:r w:rsidRPr="00CF2FCB">
        <w:rPr>
          <w:spacing w:val="-2"/>
          <w:w w:val="110"/>
          <w:sz w:val="24"/>
          <w:szCs w:val="24"/>
        </w:rPr>
        <w:t xml:space="preserve"> </w:t>
      </w:r>
      <w:r w:rsidRPr="00CF2FCB">
        <w:rPr>
          <w:w w:val="110"/>
          <w:sz w:val="24"/>
          <w:szCs w:val="24"/>
        </w:rPr>
        <w:t>means</w:t>
      </w:r>
      <w:r w:rsidRPr="00CF2FCB">
        <w:rPr>
          <w:spacing w:val="-11"/>
          <w:w w:val="110"/>
          <w:sz w:val="24"/>
          <w:szCs w:val="24"/>
        </w:rPr>
        <w:t xml:space="preserve"> </w:t>
      </w:r>
      <w:r w:rsidRPr="00CF2FCB">
        <w:rPr>
          <w:w w:val="110"/>
          <w:sz w:val="24"/>
          <w:szCs w:val="24"/>
        </w:rPr>
        <w:t>of</w:t>
      </w:r>
      <w:r w:rsidRPr="00CF2FCB">
        <w:rPr>
          <w:spacing w:val="-9"/>
          <w:w w:val="110"/>
          <w:sz w:val="24"/>
          <w:szCs w:val="24"/>
        </w:rPr>
        <w:t xml:space="preserve"> </w:t>
      </w:r>
      <w:r w:rsidRPr="00CF2FCB">
        <w:rPr>
          <w:w w:val="110"/>
          <w:sz w:val="24"/>
          <w:szCs w:val="24"/>
        </w:rPr>
        <w:t>the</w:t>
      </w:r>
      <w:r w:rsidRPr="00CF2FCB">
        <w:rPr>
          <w:spacing w:val="24"/>
          <w:w w:val="110"/>
          <w:sz w:val="24"/>
          <w:szCs w:val="24"/>
        </w:rPr>
        <w:t xml:space="preserve"> </w:t>
      </w:r>
      <w:r w:rsidRPr="00CF2FCB">
        <w:rPr>
          <w:w w:val="110"/>
          <w:sz w:val="24"/>
          <w:szCs w:val="24"/>
        </w:rPr>
        <w:t>samples</w:t>
      </w:r>
      <w:r w:rsidRPr="00CF2FCB">
        <w:rPr>
          <w:spacing w:val="17"/>
          <w:w w:val="110"/>
          <w:sz w:val="24"/>
          <w:szCs w:val="24"/>
        </w:rPr>
        <w:t xml:space="preserve"> </w:t>
      </w:r>
      <w:r w:rsidRPr="00CF2FCB">
        <w:rPr>
          <w:w w:val="110"/>
          <w:sz w:val="24"/>
          <w:szCs w:val="24"/>
        </w:rPr>
        <w:t>will</w:t>
      </w:r>
      <w:r w:rsidRPr="00CF2FCB">
        <w:rPr>
          <w:spacing w:val="-5"/>
          <w:w w:val="110"/>
          <w:sz w:val="24"/>
          <w:szCs w:val="24"/>
        </w:rPr>
        <w:t xml:space="preserve"> </w:t>
      </w:r>
      <w:r w:rsidRPr="00CF2FCB">
        <w:rPr>
          <w:w w:val="110"/>
          <w:sz w:val="24"/>
          <w:szCs w:val="24"/>
        </w:rPr>
        <w:t>not</w:t>
      </w:r>
      <w:r w:rsidRPr="00CF2FCB">
        <w:rPr>
          <w:spacing w:val="3"/>
          <w:w w:val="110"/>
          <w:sz w:val="24"/>
          <w:szCs w:val="24"/>
        </w:rPr>
        <w:t xml:space="preserve"> </w:t>
      </w:r>
      <w:r w:rsidRPr="00CF2FCB">
        <w:rPr>
          <w:w w:val="110"/>
          <w:sz w:val="24"/>
          <w:szCs w:val="24"/>
        </w:rPr>
        <w:t>be</w:t>
      </w:r>
      <w:r w:rsidRPr="00CF2FCB">
        <w:rPr>
          <w:spacing w:val="-7"/>
          <w:w w:val="110"/>
          <w:sz w:val="24"/>
          <w:szCs w:val="24"/>
        </w:rPr>
        <w:t xml:space="preserve"> </w:t>
      </w:r>
      <w:r w:rsidRPr="00CF2FCB">
        <w:rPr>
          <w:w w:val="110"/>
          <w:sz w:val="24"/>
          <w:szCs w:val="24"/>
        </w:rPr>
        <w:t>identical.</w:t>
      </w:r>
      <w:r w:rsidRPr="00CF2FCB">
        <w:rPr>
          <w:spacing w:val="-9"/>
          <w:w w:val="110"/>
          <w:sz w:val="24"/>
          <w:szCs w:val="24"/>
        </w:rPr>
        <w:t xml:space="preserve"> </w:t>
      </w:r>
      <w:r w:rsidRPr="00CF2FCB">
        <w:rPr>
          <w:w w:val="110"/>
          <w:sz w:val="24"/>
          <w:szCs w:val="24"/>
        </w:rPr>
        <w:t>If</w:t>
      </w:r>
      <w:r w:rsidRPr="00CF2FCB">
        <w:rPr>
          <w:spacing w:val="-10"/>
          <w:w w:val="110"/>
          <w:sz w:val="24"/>
          <w:szCs w:val="24"/>
        </w:rPr>
        <w:t xml:space="preserve"> </w:t>
      </w:r>
      <w:r w:rsidRPr="00CF2FCB">
        <w:rPr>
          <w:w w:val="110"/>
          <w:sz w:val="24"/>
          <w:szCs w:val="24"/>
        </w:rPr>
        <w:t>we</w:t>
      </w:r>
      <w:r w:rsidRPr="00CF2FCB">
        <w:rPr>
          <w:spacing w:val="-14"/>
          <w:w w:val="110"/>
          <w:sz w:val="24"/>
          <w:szCs w:val="24"/>
        </w:rPr>
        <w:t xml:space="preserve"> </w:t>
      </w:r>
      <w:r w:rsidRPr="00CF2FCB">
        <w:rPr>
          <w:w w:val="110"/>
          <w:sz w:val="24"/>
          <w:szCs w:val="24"/>
        </w:rPr>
        <w:t>group</w:t>
      </w:r>
      <w:r w:rsidRPr="00CF2FCB">
        <w:rPr>
          <w:spacing w:val="-7"/>
          <w:w w:val="110"/>
          <w:sz w:val="24"/>
          <w:szCs w:val="24"/>
        </w:rPr>
        <w:t xml:space="preserve"> </w:t>
      </w:r>
      <w:r w:rsidRPr="00CF2FCB">
        <w:rPr>
          <w:spacing w:val="2"/>
          <w:w w:val="110"/>
          <w:sz w:val="24"/>
          <w:szCs w:val="24"/>
        </w:rPr>
        <w:t>these</w:t>
      </w:r>
      <w:r w:rsidRPr="00CF2FCB">
        <w:rPr>
          <w:spacing w:val="-17"/>
          <w:w w:val="110"/>
          <w:sz w:val="24"/>
          <w:szCs w:val="24"/>
        </w:rPr>
        <w:t xml:space="preserve"> </w:t>
      </w:r>
      <w:r w:rsidRPr="00CF2FCB">
        <w:rPr>
          <w:w w:val="110"/>
          <w:sz w:val="24"/>
          <w:szCs w:val="24"/>
        </w:rPr>
        <w:t xml:space="preserve">different </w:t>
      </w:r>
      <w:r w:rsidRPr="00CF2FCB">
        <w:rPr>
          <w:spacing w:val="-4"/>
          <w:w w:val="110"/>
          <w:sz w:val="24"/>
          <w:szCs w:val="24"/>
        </w:rPr>
        <w:t>means</w:t>
      </w:r>
      <w:r w:rsidRPr="00CF2FCB">
        <w:rPr>
          <w:spacing w:val="23"/>
          <w:w w:val="110"/>
          <w:sz w:val="24"/>
          <w:szCs w:val="24"/>
        </w:rPr>
        <w:t xml:space="preserve"> </w:t>
      </w:r>
      <w:r w:rsidRPr="00CF2FCB">
        <w:rPr>
          <w:w w:val="110"/>
          <w:sz w:val="24"/>
          <w:szCs w:val="24"/>
        </w:rPr>
        <w:t>according</w:t>
      </w:r>
      <w:r w:rsidRPr="00CF2FCB">
        <w:rPr>
          <w:spacing w:val="-19"/>
          <w:w w:val="110"/>
          <w:sz w:val="24"/>
          <w:szCs w:val="24"/>
        </w:rPr>
        <w:t xml:space="preserve"> </w:t>
      </w:r>
      <w:r w:rsidRPr="00CF2FCB">
        <w:rPr>
          <w:w w:val="110"/>
          <w:sz w:val="24"/>
          <w:szCs w:val="24"/>
        </w:rPr>
        <w:t>to</w:t>
      </w:r>
      <w:r w:rsidRPr="00CF2FCB">
        <w:rPr>
          <w:spacing w:val="-22"/>
          <w:w w:val="110"/>
          <w:sz w:val="24"/>
          <w:szCs w:val="24"/>
        </w:rPr>
        <w:t xml:space="preserve"> </w:t>
      </w:r>
      <w:r w:rsidRPr="00CF2FCB">
        <w:rPr>
          <w:w w:val="110"/>
          <w:sz w:val="24"/>
          <w:szCs w:val="24"/>
        </w:rPr>
        <w:t>their frequencies,</w:t>
      </w:r>
      <w:r w:rsidRPr="00CF2FCB">
        <w:rPr>
          <w:spacing w:val="-15"/>
          <w:w w:val="110"/>
          <w:sz w:val="24"/>
          <w:szCs w:val="24"/>
        </w:rPr>
        <w:t xml:space="preserve"> </w:t>
      </w:r>
      <w:r w:rsidRPr="00CF2FCB">
        <w:rPr>
          <w:w w:val="110"/>
          <w:sz w:val="24"/>
          <w:szCs w:val="24"/>
        </w:rPr>
        <w:t>the</w:t>
      </w:r>
      <w:r w:rsidRPr="00CF2FCB">
        <w:rPr>
          <w:spacing w:val="-6"/>
          <w:w w:val="110"/>
          <w:sz w:val="24"/>
          <w:szCs w:val="24"/>
        </w:rPr>
        <w:t xml:space="preserve"> </w:t>
      </w:r>
      <w:r w:rsidRPr="00CF2FCB">
        <w:rPr>
          <w:w w:val="110"/>
          <w:sz w:val="24"/>
          <w:szCs w:val="24"/>
        </w:rPr>
        <w:t>frequency</w:t>
      </w:r>
      <w:r w:rsidRPr="00CF2FCB">
        <w:rPr>
          <w:spacing w:val="-15"/>
          <w:w w:val="110"/>
          <w:sz w:val="24"/>
          <w:szCs w:val="24"/>
        </w:rPr>
        <w:t xml:space="preserve"> </w:t>
      </w:r>
      <w:r w:rsidRPr="00CF2FCB">
        <w:rPr>
          <w:w w:val="110"/>
          <w:sz w:val="24"/>
          <w:szCs w:val="24"/>
        </w:rPr>
        <w:t>distribution</w:t>
      </w:r>
      <w:r w:rsidRPr="00CF2FCB">
        <w:rPr>
          <w:spacing w:val="-15"/>
          <w:w w:val="110"/>
          <w:sz w:val="24"/>
          <w:szCs w:val="24"/>
        </w:rPr>
        <w:t xml:space="preserve"> </w:t>
      </w:r>
      <w:r w:rsidRPr="00CF2FCB">
        <w:rPr>
          <w:w w:val="110"/>
          <w:sz w:val="24"/>
          <w:szCs w:val="24"/>
        </w:rPr>
        <w:t>so</w:t>
      </w:r>
      <w:r w:rsidRPr="00CF2FCB">
        <w:rPr>
          <w:spacing w:val="-21"/>
          <w:w w:val="110"/>
          <w:sz w:val="24"/>
          <w:szCs w:val="24"/>
        </w:rPr>
        <w:t xml:space="preserve"> </w:t>
      </w:r>
      <w:r w:rsidRPr="00CF2FCB">
        <w:rPr>
          <w:w w:val="110"/>
          <w:sz w:val="24"/>
          <w:szCs w:val="24"/>
        </w:rPr>
        <w:t>formed</w:t>
      </w:r>
      <w:r w:rsidRPr="00CF2FCB">
        <w:rPr>
          <w:spacing w:val="-19"/>
          <w:w w:val="110"/>
          <w:sz w:val="24"/>
          <w:szCs w:val="24"/>
        </w:rPr>
        <w:t xml:space="preserve"> </w:t>
      </w:r>
      <w:r w:rsidRPr="00CF2FCB">
        <w:rPr>
          <w:w w:val="110"/>
          <w:sz w:val="24"/>
          <w:szCs w:val="24"/>
        </w:rPr>
        <w:t>is</w:t>
      </w:r>
      <w:r w:rsidRPr="00CF2FCB">
        <w:rPr>
          <w:spacing w:val="-8"/>
          <w:w w:val="110"/>
          <w:sz w:val="24"/>
          <w:szCs w:val="24"/>
        </w:rPr>
        <w:t xml:space="preserve"> </w:t>
      </w:r>
      <w:r w:rsidRPr="00CF2FCB">
        <w:rPr>
          <w:w w:val="110"/>
          <w:sz w:val="24"/>
          <w:szCs w:val="24"/>
        </w:rPr>
        <w:t>known</w:t>
      </w:r>
      <w:r w:rsidRPr="00CF2FCB">
        <w:rPr>
          <w:spacing w:val="-8"/>
          <w:w w:val="110"/>
          <w:sz w:val="24"/>
          <w:szCs w:val="24"/>
        </w:rPr>
        <w:t xml:space="preserve"> </w:t>
      </w:r>
      <w:r w:rsidRPr="00CF2FCB">
        <w:rPr>
          <w:w w:val="110"/>
          <w:sz w:val="24"/>
          <w:szCs w:val="24"/>
        </w:rPr>
        <w:t>as</w:t>
      </w:r>
      <w:r w:rsidRPr="00CF2FCB">
        <w:rPr>
          <w:spacing w:val="-2"/>
          <w:w w:val="110"/>
          <w:sz w:val="24"/>
          <w:szCs w:val="24"/>
        </w:rPr>
        <w:t xml:space="preserve"> </w:t>
      </w:r>
      <w:r w:rsidRPr="00CF2FCB">
        <w:rPr>
          <w:iCs/>
          <w:w w:val="110"/>
          <w:sz w:val="24"/>
          <w:szCs w:val="24"/>
        </w:rPr>
        <w:t>sampling</w:t>
      </w:r>
      <w:r w:rsidRPr="00CF2FCB">
        <w:rPr>
          <w:iCs/>
          <w:spacing w:val="-12"/>
          <w:w w:val="110"/>
          <w:sz w:val="24"/>
          <w:szCs w:val="24"/>
        </w:rPr>
        <w:t xml:space="preserve"> </w:t>
      </w:r>
      <w:r w:rsidRPr="00CF2FCB">
        <w:rPr>
          <w:iCs/>
          <w:w w:val="110"/>
          <w:sz w:val="24"/>
          <w:szCs w:val="24"/>
        </w:rPr>
        <w:t>distribution</w:t>
      </w:r>
      <w:r w:rsidRPr="00CF2FCB">
        <w:rPr>
          <w:iCs/>
          <w:spacing w:val="-20"/>
          <w:w w:val="110"/>
          <w:sz w:val="24"/>
          <w:szCs w:val="24"/>
        </w:rPr>
        <w:t xml:space="preserve"> </w:t>
      </w:r>
      <w:r w:rsidRPr="00CF2FCB">
        <w:rPr>
          <w:iCs/>
          <w:w w:val="110"/>
          <w:sz w:val="24"/>
          <w:szCs w:val="24"/>
        </w:rPr>
        <w:t>of the</w:t>
      </w:r>
      <w:r w:rsidRPr="00CF2FCB">
        <w:rPr>
          <w:iCs/>
          <w:spacing w:val="-27"/>
          <w:w w:val="110"/>
          <w:sz w:val="24"/>
          <w:szCs w:val="24"/>
        </w:rPr>
        <w:t xml:space="preserve"> </w:t>
      </w:r>
      <w:r w:rsidRPr="00CF2FCB">
        <w:rPr>
          <w:iCs/>
          <w:w w:val="110"/>
          <w:sz w:val="24"/>
          <w:szCs w:val="24"/>
        </w:rPr>
        <w:t>mean.</w:t>
      </w:r>
      <w:r w:rsidRPr="00CF2FCB">
        <w:rPr>
          <w:iCs/>
          <w:spacing w:val="-27"/>
          <w:w w:val="110"/>
          <w:sz w:val="24"/>
          <w:szCs w:val="24"/>
        </w:rPr>
        <w:t xml:space="preserve"> </w:t>
      </w:r>
      <w:r w:rsidRPr="00CF2FCB">
        <w:rPr>
          <w:spacing w:val="2"/>
          <w:w w:val="110"/>
          <w:sz w:val="24"/>
          <w:szCs w:val="24"/>
        </w:rPr>
        <w:t>Similarly</w:t>
      </w:r>
      <w:r w:rsidRPr="00CF2FCB">
        <w:rPr>
          <w:spacing w:val="-30"/>
          <w:w w:val="110"/>
          <w:sz w:val="24"/>
          <w:szCs w:val="24"/>
        </w:rPr>
        <w:t xml:space="preserve"> </w:t>
      </w:r>
      <w:r w:rsidRPr="00CF2FCB">
        <w:rPr>
          <w:w w:val="110"/>
          <w:sz w:val="24"/>
          <w:szCs w:val="24"/>
        </w:rPr>
        <w:t>we</w:t>
      </w:r>
      <w:r w:rsidRPr="00CF2FCB">
        <w:rPr>
          <w:spacing w:val="-21"/>
          <w:w w:val="110"/>
          <w:sz w:val="24"/>
          <w:szCs w:val="24"/>
        </w:rPr>
        <w:t xml:space="preserve"> </w:t>
      </w:r>
      <w:r w:rsidRPr="00CF2FCB">
        <w:rPr>
          <w:w w:val="110"/>
          <w:sz w:val="24"/>
          <w:szCs w:val="24"/>
        </w:rPr>
        <w:t>can</w:t>
      </w:r>
      <w:r w:rsidRPr="00CF2FCB">
        <w:rPr>
          <w:spacing w:val="-16"/>
          <w:w w:val="110"/>
          <w:sz w:val="24"/>
          <w:szCs w:val="24"/>
        </w:rPr>
        <w:t xml:space="preserve"> </w:t>
      </w:r>
      <w:r w:rsidRPr="00CF2FCB">
        <w:rPr>
          <w:w w:val="110"/>
          <w:sz w:val="24"/>
          <w:szCs w:val="24"/>
        </w:rPr>
        <w:t>have</w:t>
      </w:r>
      <w:r w:rsidRPr="00CF2FCB">
        <w:rPr>
          <w:spacing w:val="-27"/>
          <w:w w:val="110"/>
          <w:sz w:val="24"/>
          <w:szCs w:val="24"/>
        </w:rPr>
        <w:t xml:space="preserve"> </w:t>
      </w:r>
      <w:r w:rsidRPr="00CF2FCB">
        <w:rPr>
          <w:iCs/>
          <w:w w:val="110"/>
          <w:sz w:val="24"/>
          <w:szCs w:val="24"/>
        </w:rPr>
        <w:t>sampling</w:t>
      </w:r>
      <w:r w:rsidRPr="00CF2FCB">
        <w:rPr>
          <w:iCs/>
          <w:spacing w:val="-19"/>
          <w:w w:val="110"/>
          <w:sz w:val="24"/>
          <w:szCs w:val="24"/>
        </w:rPr>
        <w:t xml:space="preserve"> </w:t>
      </w:r>
      <w:r w:rsidRPr="00CF2FCB">
        <w:rPr>
          <w:iCs/>
          <w:w w:val="110"/>
          <w:sz w:val="24"/>
          <w:szCs w:val="24"/>
        </w:rPr>
        <w:t>distribution</w:t>
      </w:r>
      <w:r w:rsidRPr="00CF2FCB">
        <w:rPr>
          <w:iCs/>
          <w:spacing w:val="-35"/>
          <w:w w:val="110"/>
          <w:sz w:val="24"/>
          <w:szCs w:val="24"/>
        </w:rPr>
        <w:t xml:space="preserve"> </w:t>
      </w:r>
      <w:r w:rsidRPr="00CF2FCB">
        <w:rPr>
          <w:iCs/>
          <w:w w:val="110"/>
          <w:sz w:val="24"/>
          <w:szCs w:val="24"/>
        </w:rPr>
        <w:t>of</w:t>
      </w:r>
      <w:r w:rsidRPr="00CF2FCB">
        <w:rPr>
          <w:iCs/>
          <w:spacing w:val="-24"/>
          <w:w w:val="110"/>
          <w:sz w:val="24"/>
          <w:szCs w:val="24"/>
        </w:rPr>
        <w:t xml:space="preserve"> </w:t>
      </w:r>
      <w:r w:rsidRPr="00CF2FCB">
        <w:rPr>
          <w:iCs/>
          <w:w w:val="110"/>
          <w:sz w:val="24"/>
          <w:szCs w:val="24"/>
        </w:rPr>
        <w:t>the</w:t>
      </w:r>
      <w:r w:rsidRPr="00CF2FCB">
        <w:rPr>
          <w:iCs/>
          <w:spacing w:val="-11"/>
          <w:w w:val="110"/>
          <w:sz w:val="24"/>
          <w:szCs w:val="24"/>
        </w:rPr>
        <w:t xml:space="preserve"> </w:t>
      </w:r>
      <w:r w:rsidRPr="00CF2FCB">
        <w:rPr>
          <w:iCs/>
          <w:spacing w:val="3"/>
          <w:w w:val="110"/>
          <w:sz w:val="24"/>
          <w:szCs w:val="24"/>
        </w:rPr>
        <w:t>standard</w:t>
      </w:r>
      <w:r w:rsidRPr="00CF2FCB">
        <w:rPr>
          <w:iCs/>
          <w:spacing w:val="-21"/>
          <w:w w:val="110"/>
          <w:sz w:val="24"/>
          <w:szCs w:val="24"/>
        </w:rPr>
        <w:t xml:space="preserve"> </w:t>
      </w:r>
      <w:r w:rsidRPr="00CF2FCB">
        <w:rPr>
          <w:iCs/>
          <w:w w:val="110"/>
          <w:sz w:val="24"/>
          <w:szCs w:val="24"/>
        </w:rPr>
        <w:t>deviation</w:t>
      </w:r>
      <w:r w:rsidRPr="00CF2FCB">
        <w:rPr>
          <w:iCs/>
          <w:spacing w:val="-19"/>
          <w:w w:val="110"/>
          <w:sz w:val="24"/>
          <w:szCs w:val="24"/>
        </w:rPr>
        <w:t xml:space="preserve"> </w:t>
      </w:r>
      <w:r w:rsidRPr="00CF2FCB">
        <w:rPr>
          <w:w w:val="110"/>
          <w:sz w:val="24"/>
          <w:szCs w:val="24"/>
        </w:rPr>
        <w:t>etc.</w:t>
      </w:r>
    </w:p>
    <w:p w:rsidR="00195149" w:rsidRPr="00CF2FCB" w:rsidRDefault="00195149" w:rsidP="004B4016">
      <w:pPr>
        <w:pStyle w:val="BodyText"/>
        <w:kinsoku w:val="0"/>
        <w:overflowPunct w:val="0"/>
        <w:spacing w:before="100" w:beforeAutospacing="1" w:after="100" w:afterAutospacing="1"/>
        <w:ind w:firstLine="592"/>
        <w:jc w:val="both"/>
        <w:rPr>
          <w:w w:val="110"/>
          <w:sz w:val="24"/>
          <w:szCs w:val="24"/>
        </w:rPr>
      </w:pPr>
      <w:r w:rsidRPr="00CF2FCB">
        <w:rPr>
          <w:spacing w:val="-3"/>
          <w:w w:val="110"/>
          <w:sz w:val="24"/>
          <w:szCs w:val="24"/>
        </w:rPr>
        <w:t xml:space="preserve">While </w:t>
      </w:r>
      <w:r w:rsidRPr="00CF2FCB">
        <w:rPr>
          <w:spacing w:val="2"/>
          <w:w w:val="110"/>
          <w:sz w:val="24"/>
          <w:szCs w:val="24"/>
        </w:rPr>
        <w:t xml:space="preserve">drawing each </w:t>
      </w:r>
      <w:r w:rsidRPr="00CF2FCB">
        <w:rPr>
          <w:w w:val="110"/>
          <w:sz w:val="24"/>
          <w:szCs w:val="24"/>
        </w:rPr>
        <w:t xml:space="preserve">sample, we put back the previous </w:t>
      </w:r>
      <w:r w:rsidRPr="00CF2FCB">
        <w:rPr>
          <w:spacing w:val="2"/>
          <w:w w:val="110"/>
          <w:sz w:val="24"/>
          <w:szCs w:val="24"/>
        </w:rPr>
        <w:t xml:space="preserve">sample </w:t>
      </w:r>
      <w:r w:rsidRPr="00CF2FCB">
        <w:rPr>
          <w:w w:val="110"/>
          <w:sz w:val="24"/>
          <w:szCs w:val="24"/>
        </w:rPr>
        <w:t xml:space="preserve">so that the parent population remains the same. This is called </w:t>
      </w:r>
      <w:r w:rsidRPr="00CF2FCB">
        <w:rPr>
          <w:iCs/>
          <w:spacing w:val="-2"/>
          <w:w w:val="110"/>
          <w:sz w:val="24"/>
          <w:szCs w:val="24"/>
        </w:rPr>
        <w:t>sampli</w:t>
      </w:r>
      <w:r w:rsidRPr="00CF2FCB">
        <w:rPr>
          <w:iCs/>
          <w:w w:val="110"/>
          <w:sz w:val="24"/>
          <w:szCs w:val="24"/>
        </w:rPr>
        <w:t xml:space="preserve">ng with </w:t>
      </w:r>
      <w:r w:rsidRPr="00CF2FCB">
        <w:rPr>
          <w:iCs/>
          <w:spacing w:val="-3"/>
          <w:w w:val="110"/>
          <w:sz w:val="24"/>
          <w:szCs w:val="24"/>
        </w:rPr>
        <w:t xml:space="preserve">replacement </w:t>
      </w:r>
      <w:r w:rsidRPr="00CF2FCB">
        <w:rPr>
          <w:w w:val="110"/>
          <w:sz w:val="24"/>
          <w:szCs w:val="24"/>
        </w:rPr>
        <w:t xml:space="preserve">and all </w:t>
      </w:r>
      <w:r w:rsidRPr="00CF2FCB">
        <w:rPr>
          <w:spacing w:val="7"/>
          <w:w w:val="110"/>
          <w:sz w:val="24"/>
          <w:szCs w:val="24"/>
        </w:rPr>
        <w:t xml:space="preserve">the </w:t>
      </w:r>
      <w:r w:rsidRPr="00CF2FCB">
        <w:rPr>
          <w:w w:val="110"/>
          <w:sz w:val="24"/>
          <w:szCs w:val="24"/>
        </w:rPr>
        <w:t>subsequent formulae will pertain to sampling with replacement.</w:t>
      </w:r>
    </w:p>
    <w:p w:rsidR="00547635" w:rsidRPr="00CF2FCB" w:rsidRDefault="00547635" w:rsidP="004B4016">
      <w:pPr>
        <w:pStyle w:val="BodyText"/>
        <w:kinsoku w:val="0"/>
        <w:overflowPunct w:val="0"/>
        <w:spacing w:before="100" w:beforeAutospacing="1" w:after="100" w:afterAutospacing="1"/>
        <w:jc w:val="both"/>
        <w:rPr>
          <w:b/>
          <w:bCs/>
          <w:w w:val="110"/>
          <w:sz w:val="24"/>
          <w:szCs w:val="24"/>
        </w:rPr>
      </w:pPr>
      <w:r w:rsidRPr="00CF2FCB">
        <w:rPr>
          <w:b/>
          <w:bCs/>
          <w:w w:val="110"/>
          <w:sz w:val="24"/>
          <w:szCs w:val="24"/>
          <w:u w:val="single"/>
        </w:rPr>
        <w:lastRenderedPageBreak/>
        <w:t>Standard error:</w:t>
      </w:r>
      <w:r w:rsidRPr="00CF2FCB">
        <w:rPr>
          <w:b/>
          <w:bCs/>
          <w:w w:val="110"/>
          <w:sz w:val="24"/>
          <w:szCs w:val="24"/>
        </w:rPr>
        <w:t xml:space="preserve"> </w:t>
      </w:r>
    </w:p>
    <w:p w:rsidR="00195149" w:rsidRPr="00CF2FCB" w:rsidRDefault="00547635" w:rsidP="004B4016">
      <w:pPr>
        <w:pStyle w:val="BodyText"/>
        <w:kinsoku w:val="0"/>
        <w:overflowPunct w:val="0"/>
        <w:spacing w:before="100" w:beforeAutospacing="1" w:after="100" w:afterAutospacing="1"/>
        <w:ind w:firstLine="720"/>
        <w:jc w:val="both"/>
        <w:rPr>
          <w:w w:val="110"/>
          <w:sz w:val="24"/>
          <w:szCs w:val="24"/>
        </w:rPr>
      </w:pPr>
      <w:r w:rsidRPr="00CF2FCB">
        <w:rPr>
          <w:w w:val="110"/>
          <w:sz w:val="24"/>
          <w:szCs w:val="24"/>
        </w:rPr>
        <w:t xml:space="preserve">The standard deviation of the sampling distribution is called the </w:t>
      </w:r>
      <w:r w:rsidRPr="00CF2FCB">
        <w:rPr>
          <w:iCs/>
          <w:w w:val="110"/>
          <w:sz w:val="24"/>
          <w:szCs w:val="24"/>
        </w:rPr>
        <w:t>standard error (S.E.</w:t>
      </w:r>
      <w:r w:rsidRPr="00CF2FCB">
        <w:rPr>
          <w:w w:val="110"/>
          <w:sz w:val="24"/>
          <w:szCs w:val="24"/>
        </w:rPr>
        <w:t xml:space="preserve">). Thus the standard error of the sampling distribution of means is called standard error of means. The standard error is used to assess the difference between the expected and observed values. </w:t>
      </w:r>
    </w:p>
    <w:p w:rsidR="00B560F9" w:rsidRPr="00CF2FCB" w:rsidRDefault="00B560F9" w:rsidP="004B4016">
      <w:pPr>
        <w:pStyle w:val="BodyText"/>
        <w:kinsoku w:val="0"/>
        <w:overflowPunct w:val="0"/>
        <w:spacing w:before="100" w:beforeAutospacing="1" w:after="100" w:afterAutospacing="1"/>
        <w:ind w:left="-720" w:firstLine="720"/>
        <w:jc w:val="both"/>
        <w:rPr>
          <w:b/>
          <w:w w:val="110"/>
          <w:sz w:val="24"/>
          <w:szCs w:val="24"/>
          <w:u w:val="single"/>
        </w:rPr>
      </w:pPr>
      <w:r w:rsidRPr="00CF2FCB">
        <w:rPr>
          <w:b/>
          <w:w w:val="110"/>
          <w:sz w:val="24"/>
          <w:szCs w:val="24"/>
          <w:u w:val="single"/>
        </w:rPr>
        <w:t>Small and Large samples:</w:t>
      </w:r>
    </w:p>
    <w:p w:rsidR="00B560F9" w:rsidRPr="00CF2FCB" w:rsidRDefault="00B560F9" w:rsidP="004B4016">
      <w:pPr>
        <w:pStyle w:val="BodyText"/>
        <w:kinsoku w:val="0"/>
        <w:overflowPunct w:val="0"/>
        <w:spacing w:before="100" w:beforeAutospacing="1" w:after="100" w:afterAutospacing="1"/>
        <w:ind w:firstLine="720"/>
        <w:jc w:val="both"/>
        <w:rPr>
          <w:sz w:val="24"/>
          <w:szCs w:val="24"/>
        </w:rPr>
      </w:pPr>
      <w:r w:rsidRPr="00CF2FCB">
        <w:rPr>
          <w:w w:val="110"/>
          <w:sz w:val="24"/>
          <w:szCs w:val="24"/>
        </w:rPr>
        <w:tab/>
        <w:t>If the size of the sample is greater than or equal to 30 the sample is called      large sample. Otherwise the sample is called as Small sample</w:t>
      </w:r>
    </w:p>
    <w:p w:rsidR="00195149" w:rsidRPr="00CF2FCB" w:rsidRDefault="00547635" w:rsidP="004B4016">
      <w:pPr>
        <w:spacing w:before="100" w:beforeAutospacing="1" w:after="100" w:afterAutospacing="1" w:line="240" w:lineRule="auto"/>
        <w:jc w:val="both"/>
        <w:rPr>
          <w:rFonts w:ascii="Times New Roman" w:hAnsi="Times New Roman" w:cs="Times New Roman"/>
          <w:b/>
          <w:sz w:val="24"/>
          <w:szCs w:val="24"/>
          <w:u w:val="single"/>
        </w:rPr>
      </w:pPr>
      <w:proofErr w:type="spellStart"/>
      <w:r w:rsidRPr="00CF2FCB">
        <w:rPr>
          <w:rFonts w:ascii="Times New Roman" w:hAnsi="Times New Roman" w:cs="Times New Roman"/>
          <w:b/>
          <w:iCs/>
          <w:w w:val="110"/>
          <w:sz w:val="24"/>
          <w:szCs w:val="24"/>
          <w:u w:val="single"/>
        </w:rPr>
        <w:t>Precision</w:t>
      </w:r>
      <w:proofErr w:type="gramStart"/>
      <w:r w:rsidRPr="00CF2FCB">
        <w:rPr>
          <w:rFonts w:ascii="Times New Roman" w:hAnsi="Times New Roman" w:cs="Times New Roman"/>
          <w:b/>
          <w:iCs/>
          <w:w w:val="110"/>
          <w:sz w:val="24"/>
          <w:szCs w:val="24"/>
          <w:u w:val="single"/>
        </w:rPr>
        <w:t>:</w:t>
      </w:r>
      <w:r w:rsidRPr="00CF2FCB">
        <w:rPr>
          <w:rFonts w:ascii="Times New Roman" w:hAnsi="Times New Roman" w:cs="Times New Roman"/>
          <w:w w:val="110"/>
          <w:sz w:val="24"/>
          <w:szCs w:val="24"/>
        </w:rPr>
        <w:t>The</w:t>
      </w:r>
      <w:proofErr w:type="spellEnd"/>
      <w:proofErr w:type="gramEnd"/>
      <w:r w:rsidR="00B560F9" w:rsidRPr="00CF2FCB">
        <w:rPr>
          <w:rFonts w:ascii="Times New Roman" w:hAnsi="Times New Roman" w:cs="Times New Roman"/>
          <w:w w:val="110"/>
          <w:sz w:val="24"/>
          <w:szCs w:val="24"/>
        </w:rPr>
        <w:t xml:space="preserve"> reciprocal of the standard err</w:t>
      </w:r>
      <w:r w:rsidRPr="00CF2FCB">
        <w:rPr>
          <w:rFonts w:ascii="Times New Roman" w:hAnsi="Times New Roman" w:cs="Times New Roman"/>
          <w:w w:val="110"/>
          <w:sz w:val="24"/>
          <w:szCs w:val="24"/>
        </w:rPr>
        <w:t xml:space="preserve">or is called </w:t>
      </w:r>
      <w:r w:rsidRPr="00CF2FCB">
        <w:rPr>
          <w:rFonts w:ascii="Times New Roman" w:hAnsi="Times New Roman" w:cs="Times New Roman"/>
          <w:iCs/>
          <w:w w:val="110"/>
          <w:sz w:val="24"/>
          <w:szCs w:val="24"/>
        </w:rPr>
        <w:t>precision.</w:t>
      </w:r>
    </w:p>
    <w:p w:rsidR="00FE1A52" w:rsidRPr="00CF2FCB" w:rsidRDefault="00FE1A52" w:rsidP="004B4016">
      <w:pPr>
        <w:spacing w:before="100" w:beforeAutospacing="1" w:after="100" w:afterAutospacing="1" w:line="240" w:lineRule="auto"/>
        <w:jc w:val="both"/>
        <w:rPr>
          <w:rFonts w:ascii="Times New Roman" w:hAnsi="Times New Roman" w:cs="Times New Roman"/>
          <w:b/>
          <w:sz w:val="24"/>
          <w:szCs w:val="24"/>
          <w:u w:val="single"/>
        </w:rPr>
      </w:pPr>
      <w:r w:rsidRPr="00CF2FCB">
        <w:rPr>
          <w:rFonts w:ascii="Times New Roman" w:hAnsi="Times New Roman" w:cs="Times New Roman"/>
          <w:b/>
          <w:iCs/>
          <w:w w:val="110"/>
          <w:sz w:val="24"/>
          <w:szCs w:val="24"/>
          <w:u w:val="single"/>
        </w:rPr>
        <w:t>Statistical</w:t>
      </w:r>
      <w:r w:rsidRPr="00CF2FCB">
        <w:rPr>
          <w:rFonts w:ascii="Times New Roman" w:hAnsi="Times New Roman" w:cs="Times New Roman"/>
          <w:b/>
          <w:iCs/>
          <w:spacing w:val="-10"/>
          <w:w w:val="110"/>
          <w:sz w:val="24"/>
          <w:szCs w:val="24"/>
          <w:u w:val="single"/>
        </w:rPr>
        <w:t xml:space="preserve"> </w:t>
      </w:r>
      <w:r w:rsidRPr="00CF2FCB">
        <w:rPr>
          <w:rFonts w:ascii="Times New Roman" w:hAnsi="Times New Roman" w:cs="Times New Roman"/>
          <w:b/>
          <w:iCs/>
          <w:w w:val="110"/>
          <w:sz w:val="24"/>
          <w:szCs w:val="24"/>
          <w:u w:val="single"/>
        </w:rPr>
        <w:t>hypothesis:</w:t>
      </w:r>
    </w:p>
    <w:p w:rsidR="00FE1A52" w:rsidRPr="00CF2FCB" w:rsidRDefault="00FE1A52" w:rsidP="004B4016">
      <w:pPr>
        <w:pStyle w:val="BodyText"/>
        <w:kinsoku w:val="0"/>
        <w:overflowPunct w:val="0"/>
        <w:spacing w:before="136"/>
        <w:ind w:left="164" w:right="128" w:firstLine="595"/>
        <w:jc w:val="both"/>
        <w:rPr>
          <w:iCs/>
          <w:w w:val="110"/>
          <w:sz w:val="24"/>
          <w:szCs w:val="24"/>
        </w:rPr>
      </w:pPr>
      <w:r w:rsidRPr="00CF2FCB">
        <w:rPr>
          <w:w w:val="110"/>
          <w:sz w:val="24"/>
          <w:szCs w:val="24"/>
        </w:rPr>
        <w:t xml:space="preserve">To reach decisions about </w:t>
      </w:r>
      <w:r w:rsidRPr="00CF2FCB">
        <w:rPr>
          <w:spacing w:val="-3"/>
          <w:w w:val="110"/>
          <w:sz w:val="24"/>
          <w:szCs w:val="24"/>
        </w:rPr>
        <w:t xml:space="preserve">populations </w:t>
      </w:r>
      <w:r w:rsidRPr="00CF2FCB">
        <w:rPr>
          <w:w w:val="110"/>
          <w:sz w:val="24"/>
          <w:szCs w:val="24"/>
        </w:rPr>
        <w:t>on the basis of sample information, we make certain assumptions</w:t>
      </w:r>
      <w:r w:rsidR="007F058D" w:rsidRPr="00CF2FCB">
        <w:rPr>
          <w:w w:val="110"/>
          <w:sz w:val="24"/>
          <w:szCs w:val="24"/>
        </w:rPr>
        <w:t xml:space="preserve"> or guesses </w:t>
      </w:r>
      <w:r w:rsidRPr="00CF2FCB">
        <w:rPr>
          <w:w w:val="110"/>
          <w:sz w:val="24"/>
          <w:szCs w:val="24"/>
        </w:rPr>
        <w:t>about</w:t>
      </w:r>
      <w:r w:rsidRPr="00CF2FCB">
        <w:rPr>
          <w:spacing w:val="-17"/>
          <w:w w:val="110"/>
          <w:sz w:val="24"/>
          <w:szCs w:val="24"/>
        </w:rPr>
        <w:t xml:space="preserve"> </w:t>
      </w:r>
      <w:r w:rsidRPr="00CF2FCB">
        <w:rPr>
          <w:w w:val="110"/>
          <w:sz w:val="24"/>
          <w:szCs w:val="24"/>
        </w:rPr>
        <w:t>the</w:t>
      </w:r>
      <w:r w:rsidRPr="00CF2FCB">
        <w:rPr>
          <w:spacing w:val="15"/>
          <w:w w:val="110"/>
          <w:sz w:val="24"/>
          <w:szCs w:val="24"/>
        </w:rPr>
        <w:t xml:space="preserve"> </w:t>
      </w:r>
      <w:r w:rsidRPr="00CF2FCB">
        <w:rPr>
          <w:w w:val="110"/>
          <w:sz w:val="24"/>
          <w:szCs w:val="24"/>
        </w:rPr>
        <w:t>populations</w:t>
      </w:r>
      <w:r w:rsidRPr="00CF2FCB">
        <w:rPr>
          <w:spacing w:val="5"/>
          <w:w w:val="110"/>
          <w:sz w:val="24"/>
          <w:szCs w:val="24"/>
        </w:rPr>
        <w:t xml:space="preserve"> </w:t>
      </w:r>
      <w:r w:rsidRPr="00CF2FCB">
        <w:rPr>
          <w:w w:val="110"/>
          <w:sz w:val="24"/>
          <w:szCs w:val="24"/>
        </w:rPr>
        <w:t>involved.</w:t>
      </w:r>
      <w:r w:rsidRPr="00CF2FCB">
        <w:rPr>
          <w:spacing w:val="-20"/>
          <w:w w:val="110"/>
          <w:sz w:val="24"/>
          <w:szCs w:val="24"/>
        </w:rPr>
        <w:t xml:space="preserve"> </w:t>
      </w:r>
      <w:r w:rsidRPr="00CF2FCB">
        <w:rPr>
          <w:w w:val="110"/>
          <w:sz w:val="24"/>
          <w:szCs w:val="24"/>
        </w:rPr>
        <w:t>Such</w:t>
      </w:r>
      <w:r w:rsidRPr="00CF2FCB">
        <w:rPr>
          <w:spacing w:val="-16"/>
          <w:w w:val="110"/>
          <w:sz w:val="24"/>
          <w:szCs w:val="24"/>
        </w:rPr>
        <w:t xml:space="preserve"> </w:t>
      </w:r>
      <w:r w:rsidRPr="00CF2FCB">
        <w:rPr>
          <w:w w:val="110"/>
          <w:sz w:val="24"/>
          <w:szCs w:val="24"/>
        </w:rPr>
        <w:t>assumptions,</w:t>
      </w:r>
      <w:r w:rsidRPr="00CF2FCB">
        <w:rPr>
          <w:spacing w:val="-2"/>
          <w:w w:val="110"/>
          <w:sz w:val="24"/>
          <w:szCs w:val="24"/>
        </w:rPr>
        <w:t xml:space="preserve"> </w:t>
      </w:r>
      <w:r w:rsidRPr="00CF2FCB">
        <w:rPr>
          <w:w w:val="110"/>
          <w:sz w:val="24"/>
          <w:szCs w:val="24"/>
        </w:rPr>
        <w:t>which</w:t>
      </w:r>
      <w:r w:rsidRPr="00CF2FCB">
        <w:rPr>
          <w:spacing w:val="3"/>
          <w:w w:val="110"/>
          <w:sz w:val="24"/>
          <w:szCs w:val="24"/>
        </w:rPr>
        <w:t xml:space="preserve"> </w:t>
      </w:r>
      <w:r w:rsidRPr="00CF2FCB">
        <w:rPr>
          <w:w w:val="110"/>
          <w:sz w:val="24"/>
          <w:szCs w:val="24"/>
        </w:rPr>
        <w:t>may</w:t>
      </w:r>
      <w:r w:rsidRPr="00CF2FCB">
        <w:rPr>
          <w:spacing w:val="-3"/>
          <w:w w:val="110"/>
          <w:sz w:val="24"/>
          <w:szCs w:val="24"/>
        </w:rPr>
        <w:t xml:space="preserve"> </w:t>
      </w:r>
      <w:r w:rsidRPr="00CF2FCB">
        <w:rPr>
          <w:w w:val="110"/>
          <w:sz w:val="24"/>
          <w:szCs w:val="24"/>
        </w:rPr>
        <w:t>or</w:t>
      </w:r>
      <w:r w:rsidRPr="00CF2FCB">
        <w:rPr>
          <w:spacing w:val="-4"/>
          <w:w w:val="110"/>
          <w:sz w:val="24"/>
          <w:szCs w:val="24"/>
        </w:rPr>
        <w:t xml:space="preserve"> </w:t>
      </w:r>
      <w:r w:rsidRPr="00CF2FCB">
        <w:rPr>
          <w:w w:val="110"/>
          <w:sz w:val="24"/>
          <w:szCs w:val="24"/>
        </w:rPr>
        <w:t>may</w:t>
      </w:r>
      <w:r w:rsidRPr="00CF2FCB">
        <w:rPr>
          <w:spacing w:val="3"/>
          <w:w w:val="110"/>
          <w:sz w:val="24"/>
          <w:szCs w:val="24"/>
        </w:rPr>
        <w:t xml:space="preserve"> </w:t>
      </w:r>
      <w:r w:rsidRPr="00CF2FCB">
        <w:rPr>
          <w:w w:val="110"/>
          <w:sz w:val="24"/>
          <w:szCs w:val="24"/>
        </w:rPr>
        <w:t>not</w:t>
      </w:r>
      <w:r w:rsidRPr="00CF2FCB">
        <w:rPr>
          <w:spacing w:val="16"/>
          <w:w w:val="110"/>
          <w:sz w:val="24"/>
          <w:szCs w:val="24"/>
        </w:rPr>
        <w:t xml:space="preserve"> </w:t>
      </w:r>
      <w:r w:rsidRPr="00CF2FCB">
        <w:rPr>
          <w:w w:val="110"/>
          <w:sz w:val="24"/>
          <w:szCs w:val="24"/>
        </w:rPr>
        <w:t>be</w:t>
      </w:r>
      <w:r w:rsidRPr="00CF2FCB">
        <w:rPr>
          <w:spacing w:val="-22"/>
          <w:w w:val="110"/>
          <w:sz w:val="24"/>
          <w:szCs w:val="24"/>
        </w:rPr>
        <w:t xml:space="preserve"> </w:t>
      </w:r>
      <w:r w:rsidRPr="00CF2FCB">
        <w:rPr>
          <w:w w:val="110"/>
          <w:sz w:val="24"/>
          <w:szCs w:val="24"/>
        </w:rPr>
        <w:t>true,</w:t>
      </w:r>
      <w:r w:rsidRPr="00CF2FCB">
        <w:rPr>
          <w:spacing w:val="-16"/>
          <w:w w:val="110"/>
          <w:sz w:val="24"/>
          <w:szCs w:val="24"/>
        </w:rPr>
        <w:t xml:space="preserve"> </w:t>
      </w:r>
      <w:r w:rsidRPr="00CF2FCB">
        <w:rPr>
          <w:w w:val="110"/>
          <w:sz w:val="24"/>
          <w:szCs w:val="24"/>
        </w:rPr>
        <w:t>are</w:t>
      </w:r>
      <w:r w:rsidRPr="00CF2FCB">
        <w:rPr>
          <w:spacing w:val="-25"/>
          <w:w w:val="110"/>
          <w:sz w:val="24"/>
          <w:szCs w:val="24"/>
        </w:rPr>
        <w:t xml:space="preserve"> </w:t>
      </w:r>
      <w:r w:rsidRPr="00CF2FCB">
        <w:rPr>
          <w:w w:val="110"/>
          <w:sz w:val="24"/>
          <w:szCs w:val="24"/>
        </w:rPr>
        <w:t>called</w:t>
      </w:r>
      <w:r w:rsidRPr="00CF2FCB">
        <w:rPr>
          <w:spacing w:val="-4"/>
          <w:w w:val="110"/>
          <w:sz w:val="24"/>
          <w:szCs w:val="24"/>
        </w:rPr>
        <w:t xml:space="preserve"> </w:t>
      </w:r>
      <w:r w:rsidRPr="00CF2FCB">
        <w:rPr>
          <w:iCs/>
          <w:w w:val="110"/>
          <w:sz w:val="24"/>
          <w:szCs w:val="24"/>
        </w:rPr>
        <w:t>statistical</w:t>
      </w:r>
      <w:r w:rsidRPr="00CF2FCB">
        <w:rPr>
          <w:iCs/>
          <w:spacing w:val="-10"/>
          <w:w w:val="110"/>
          <w:sz w:val="24"/>
          <w:szCs w:val="24"/>
        </w:rPr>
        <w:t xml:space="preserve"> </w:t>
      </w:r>
      <w:r w:rsidRPr="00CF2FCB">
        <w:rPr>
          <w:iCs/>
          <w:w w:val="110"/>
          <w:sz w:val="24"/>
          <w:szCs w:val="24"/>
        </w:rPr>
        <w:t xml:space="preserve">hypothesis. </w:t>
      </w:r>
    </w:p>
    <w:p w:rsidR="00FE1A52" w:rsidRPr="00CF2FCB" w:rsidRDefault="009D51EF" w:rsidP="004B4016">
      <w:pPr>
        <w:spacing w:line="240" w:lineRule="auto"/>
        <w:rPr>
          <w:rFonts w:ascii="Times New Roman" w:hAnsi="Times New Roman" w:cs="Times New Roman"/>
          <w:b/>
          <w:iCs/>
          <w:w w:val="110"/>
          <w:sz w:val="24"/>
          <w:szCs w:val="24"/>
          <w:u w:val="single"/>
        </w:rPr>
      </w:pPr>
      <w:r w:rsidRPr="00CF2FCB">
        <w:rPr>
          <w:rFonts w:ascii="Times New Roman" w:hAnsi="Times New Roman" w:cs="Times New Roman"/>
          <w:b/>
          <w:sz w:val="24"/>
          <w:szCs w:val="24"/>
          <w:u w:val="single"/>
        </w:rPr>
        <w:t>Testing a</w:t>
      </w:r>
      <w:r w:rsidR="00FE1A52" w:rsidRPr="00CF2FCB">
        <w:rPr>
          <w:rFonts w:ascii="Times New Roman" w:hAnsi="Times New Roman" w:cs="Times New Roman"/>
          <w:b/>
          <w:sz w:val="24"/>
          <w:szCs w:val="24"/>
          <w:u w:val="single"/>
        </w:rPr>
        <w:t xml:space="preserve"> Hypothesis:</w:t>
      </w:r>
    </w:p>
    <w:p w:rsidR="009D51EF" w:rsidRPr="00CF2FCB" w:rsidRDefault="009D51EF" w:rsidP="004B4016">
      <w:pPr>
        <w:spacing w:line="240" w:lineRule="auto"/>
        <w:ind w:firstLine="720"/>
        <w:rPr>
          <w:rFonts w:ascii="Times New Roman" w:hAnsi="Times New Roman" w:cs="Times New Roman"/>
          <w:w w:val="110"/>
          <w:sz w:val="24"/>
          <w:szCs w:val="24"/>
        </w:rPr>
      </w:pPr>
      <w:r w:rsidRPr="00CF2FCB">
        <w:rPr>
          <w:rFonts w:ascii="Times New Roman" w:hAnsi="Times New Roman" w:cs="Times New Roman"/>
          <w:w w:val="110"/>
          <w:sz w:val="24"/>
          <w:szCs w:val="24"/>
        </w:rPr>
        <w:t>T</w:t>
      </w:r>
      <w:r w:rsidR="00FE1A52" w:rsidRPr="00CF2FCB">
        <w:rPr>
          <w:rFonts w:ascii="Times New Roman" w:hAnsi="Times New Roman" w:cs="Times New Roman"/>
          <w:w w:val="110"/>
          <w:sz w:val="24"/>
          <w:szCs w:val="24"/>
        </w:rPr>
        <w:t xml:space="preserve">esting a hypothesis is meant a process for deciding whether to accept or reject the hypothesis. </w:t>
      </w:r>
    </w:p>
    <w:p w:rsidR="00FE1A52" w:rsidRPr="00CF2FCB" w:rsidRDefault="00FE1A52" w:rsidP="004B4016">
      <w:pPr>
        <w:spacing w:line="240" w:lineRule="auto"/>
        <w:ind w:firstLine="720"/>
        <w:rPr>
          <w:rFonts w:ascii="Times New Roman" w:hAnsi="Times New Roman" w:cs="Times New Roman"/>
          <w:w w:val="110"/>
          <w:sz w:val="24"/>
          <w:szCs w:val="24"/>
        </w:rPr>
      </w:pPr>
      <w:r w:rsidRPr="00CF2FCB">
        <w:rPr>
          <w:rFonts w:ascii="Times New Roman" w:hAnsi="Times New Roman" w:cs="Times New Roman"/>
          <w:w w:val="110"/>
          <w:sz w:val="24"/>
          <w:szCs w:val="24"/>
        </w:rPr>
        <w:t xml:space="preserve">The method consists in assuming the hypothesis as correct and then computing the probability of getting the observed sample. If this probability is less than a certain pre-assigned value </w:t>
      </w:r>
      <w:r w:rsidRPr="00CF2FCB">
        <w:rPr>
          <w:rFonts w:ascii="Times New Roman" w:hAnsi="Times New Roman" w:cs="Times New Roman"/>
          <w:spacing w:val="4"/>
          <w:w w:val="110"/>
          <w:sz w:val="24"/>
          <w:szCs w:val="24"/>
        </w:rPr>
        <w:t xml:space="preserve">the </w:t>
      </w:r>
      <w:r w:rsidRPr="00CF2FCB">
        <w:rPr>
          <w:rFonts w:ascii="Times New Roman" w:hAnsi="Times New Roman" w:cs="Times New Roman"/>
          <w:w w:val="110"/>
          <w:sz w:val="24"/>
          <w:szCs w:val="24"/>
        </w:rPr>
        <w:t>hypothesis is</w:t>
      </w:r>
      <w:r w:rsidRPr="00CF2FCB">
        <w:rPr>
          <w:rFonts w:ascii="Times New Roman" w:hAnsi="Times New Roman" w:cs="Times New Roman"/>
          <w:spacing w:val="56"/>
          <w:w w:val="110"/>
          <w:sz w:val="24"/>
          <w:szCs w:val="24"/>
        </w:rPr>
        <w:t xml:space="preserve"> </w:t>
      </w:r>
      <w:r w:rsidRPr="00CF2FCB">
        <w:rPr>
          <w:rFonts w:ascii="Times New Roman" w:hAnsi="Times New Roman" w:cs="Times New Roman"/>
          <w:w w:val="110"/>
          <w:sz w:val="24"/>
          <w:szCs w:val="24"/>
        </w:rPr>
        <w:t>rejected.</w:t>
      </w:r>
    </w:p>
    <w:p w:rsidR="009D51EF" w:rsidRPr="00CF2FCB" w:rsidRDefault="009D51EF" w:rsidP="004B4016">
      <w:pPr>
        <w:spacing w:line="240" w:lineRule="auto"/>
        <w:rPr>
          <w:rFonts w:ascii="Times New Roman" w:hAnsi="Times New Roman" w:cs="Times New Roman"/>
          <w:b/>
          <w:w w:val="110"/>
          <w:sz w:val="24"/>
          <w:szCs w:val="24"/>
          <w:u w:val="single"/>
        </w:rPr>
      </w:pPr>
      <w:r w:rsidRPr="00CF2FCB">
        <w:rPr>
          <w:rFonts w:ascii="Times New Roman" w:hAnsi="Times New Roman" w:cs="Times New Roman"/>
          <w:b/>
          <w:w w:val="110"/>
          <w:sz w:val="24"/>
          <w:szCs w:val="24"/>
          <w:u w:val="single"/>
        </w:rPr>
        <w:t>Type-I, Type-II Errors:</w:t>
      </w:r>
    </w:p>
    <w:p w:rsidR="009D51EF" w:rsidRPr="00CF2FCB" w:rsidRDefault="00FE1A52" w:rsidP="004B4016">
      <w:pPr>
        <w:spacing w:line="240" w:lineRule="auto"/>
        <w:ind w:firstLine="720"/>
        <w:rPr>
          <w:rFonts w:ascii="Times New Roman" w:hAnsi="Times New Roman" w:cs="Times New Roman"/>
          <w:w w:val="110"/>
          <w:sz w:val="24"/>
          <w:szCs w:val="24"/>
        </w:rPr>
      </w:pPr>
      <w:r w:rsidRPr="00CF2FCB">
        <w:rPr>
          <w:rFonts w:ascii="Times New Roman" w:hAnsi="Times New Roman" w:cs="Times New Roman"/>
          <w:w w:val="110"/>
          <w:sz w:val="24"/>
          <w:szCs w:val="24"/>
        </w:rPr>
        <w:t xml:space="preserve">If a </w:t>
      </w:r>
      <w:r w:rsidRPr="00CF2FCB">
        <w:rPr>
          <w:rFonts w:ascii="Times New Roman" w:hAnsi="Times New Roman" w:cs="Times New Roman"/>
          <w:spacing w:val="-3"/>
          <w:w w:val="110"/>
          <w:sz w:val="24"/>
          <w:szCs w:val="24"/>
        </w:rPr>
        <w:t xml:space="preserve">hypothesis </w:t>
      </w:r>
      <w:r w:rsidRPr="00CF2FCB">
        <w:rPr>
          <w:rFonts w:ascii="Times New Roman" w:hAnsi="Times New Roman" w:cs="Times New Roman"/>
          <w:w w:val="110"/>
          <w:sz w:val="24"/>
          <w:szCs w:val="24"/>
        </w:rPr>
        <w:t xml:space="preserve">is </w:t>
      </w:r>
      <w:r w:rsidRPr="00CF2FCB">
        <w:rPr>
          <w:rFonts w:ascii="Times New Roman" w:hAnsi="Times New Roman" w:cs="Times New Roman"/>
          <w:spacing w:val="-3"/>
          <w:w w:val="110"/>
          <w:sz w:val="24"/>
          <w:szCs w:val="24"/>
        </w:rPr>
        <w:t xml:space="preserve">rejected </w:t>
      </w:r>
      <w:r w:rsidRPr="00CF2FCB">
        <w:rPr>
          <w:rFonts w:ascii="Times New Roman" w:hAnsi="Times New Roman" w:cs="Times New Roman"/>
          <w:w w:val="110"/>
          <w:sz w:val="24"/>
          <w:szCs w:val="24"/>
        </w:rPr>
        <w:t xml:space="preserve">while it should have been accepted, we say that a </w:t>
      </w:r>
      <w:r w:rsidRPr="00CF2FCB">
        <w:rPr>
          <w:rFonts w:ascii="Times New Roman" w:hAnsi="Times New Roman" w:cs="Times New Roman"/>
          <w:iCs/>
          <w:spacing w:val="-6"/>
          <w:w w:val="110"/>
          <w:sz w:val="24"/>
          <w:szCs w:val="24"/>
        </w:rPr>
        <w:t xml:space="preserve">Type </w:t>
      </w:r>
      <w:r w:rsidRPr="00CF2FCB">
        <w:rPr>
          <w:rFonts w:ascii="Times New Roman" w:hAnsi="Times New Roman" w:cs="Times New Roman"/>
          <w:iCs/>
          <w:w w:val="110"/>
          <w:sz w:val="24"/>
          <w:szCs w:val="24"/>
        </w:rPr>
        <w:t xml:space="preserve">I </w:t>
      </w:r>
      <w:r w:rsidRPr="00CF2FCB">
        <w:rPr>
          <w:rFonts w:ascii="Times New Roman" w:hAnsi="Times New Roman" w:cs="Times New Roman"/>
          <w:iCs/>
          <w:spacing w:val="-8"/>
          <w:w w:val="110"/>
          <w:sz w:val="24"/>
          <w:szCs w:val="24"/>
        </w:rPr>
        <w:t xml:space="preserve">error </w:t>
      </w:r>
      <w:r w:rsidRPr="00CF2FCB">
        <w:rPr>
          <w:rFonts w:ascii="Times New Roman" w:hAnsi="Times New Roman" w:cs="Times New Roman"/>
          <w:w w:val="110"/>
          <w:sz w:val="24"/>
          <w:szCs w:val="24"/>
        </w:rPr>
        <w:t xml:space="preserve">has been committed. </w:t>
      </w:r>
      <w:r w:rsidR="007F058D" w:rsidRPr="00CF2FCB">
        <w:rPr>
          <w:rFonts w:ascii="Times New Roman" w:hAnsi="Times New Roman" w:cs="Times New Roman"/>
          <w:w w:val="110"/>
          <w:sz w:val="24"/>
          <w:szCs w:val="24"/>
        </w:rPr>
        <w:t xml:space="preserve">This is similar to a good product is rejected by the consumer and hence Type-I error is also known as </w:t>
      </w:r>
      <w:r w:rsidR="007F058D" w:rsidRPr="00CF2FCB">
        <w:rPr>
          <w:rFonts w:ascii="Times New Roman" w:hAnsi="Times New Roman" w:cs="Times New Roman"/>
          <w:b/>
          <w:w w:val="110"/>
          <w:sz w:val="24"/>
          <w:szCs w:val="24"/>
          <w:u w:val="single"/>
        </w:rPr>
        <w:t>producer’s risk</w:t>
      </w:r>
    </w:p>
    <w:p w:rsidR="007F058D" w:rsidRPr="00CF2FCB" w:rsidRDefault="009D51EF" w:rsidP="004B4016">
      <w:pPr>
        <w:spacing w:line="240" w:lineRule="auto"/>
        <w:ind w:firstLine="720"/>
        <w:rPr>
          <w:rFonts w:ascii="Times New Roman" w:hAnsi="Times New Roman" w:cs="Times New Roman"/>
          <w:w w:val="110"/>
          <w:sz w:val="24"/>
          <w:szCs w:val="24"/>
        </w:rPr>
      </w:pPr>
      <w:r w:rsidRPr="00CF2FCB">
        <w:rPr>
          <w:rFonts w:ascii="Times New Roman" w:hAnsi="Times New Roman" w:cs="Times New Roman"/>
          <w:spacing w:val="2"/>
          <w:w w:val="110"/>
          <w:sz w:val="24"/>
          <w:szCs w:val="24"/>
        </w:rPr>
        <w:t xml:space="preserve">            I</w:t>
      </w:r>
      <w:r w:rsidR="00FE1A52" w:rsidRPr="00CF2FCB">
        <w:rPr>
          <w:rFonts w:ascii="Times New Roman" w:hAnsi="Times New Roman" w:cs="Times New Roman"/>
          <w:spacing w:val="2"/>
          <w:w w:val="110"/>
          <w:sz w:val="24"/>
          <w:szCs w:val="24"/>
        </w:rPr>
        <w:t xml:space="preserve">f </w:t>
      </w:r>
      <w:r w:rsidR="00FE1A52" w:rsidRPr="00CF2FCB">
        <w:rPr>
          <w:rFonts w:ascii="Times New Roman" w:hAnsi="Times New Roman" w:cs="Times New Roman"/>
          <w:w w:val="110"/>
          <w:sz w:val="24"/>
          <w:szCs w:val="24"/>
        </w:rPr>
        <w:t xml:space="preserve">a hypothesis is accepted while it should have been rejected, </w:t>
      </w:r>
      <w:r w:rsidR="00FE1A52" w:rsidRPr="00CF2FCB">
        <w:rPr>
          <w:rFonts w:ascii="Times New Roman" w:hAnsi="Times New Roman" w:cs="Times New Roman"/>
          <w:spacing w:val="-4"/>
          <w:w w:val="110"/>
          <w:sz w:val="24"/>
          <w:szCs w:val="24"/>
        </w:rPr>
        <w:t xml:space="preserve">we </w:t>
      </w:r>
      <w:r w:rsidR="00FE1A52" w:rsidRPr="00CF2FCB">
        <w:rPr>
          <w:rFonts w:ascii="Times New Roman" w:hAnsi="Times New Roman" w:cs="Times New Roman"/>
          <w:w w:val="110"/>
          <w:sz w:val="24"/>
          <w:szCs w:val="24"/>
        </w:rPr>
        <w:t xml:space="preserve">say that a </w:t>
      </w:r>
      <w:r w:rsidR="00FE1A52" w:rsidRPr="00CF2FCB">
        <w:rPr>
          <w:rFonts w:ascii="Times New Roman" w:hAnsi="Times New Roman" w:cs="Times New Roman"/>
          <w:iCs/>
          <w:spacing w:val="-8"/>
          <w:w w:val="110"/>
          <w:sz w:val="24"/>
          <w:szCs w:val="24"/>
        </w:rPr>
        <w:t xml:space="preserve">Type </w:t>
      </w:r>
      <w:r w:rsidR="00FE1A52" w:rsidRPr="00CF2FCB">
        <w:rPr>
          <w:rFonts w:ascii="Times New Roman" w:hAnsi="Times New Roman" w:cs="Times New Roman"/>
          <w:iCs/>
          <w:w w:val="110"/>
          <w:sz w:val="24"/>
          <w:szCs w:val="24"/>
        </w:rPr>
        <w:t xml:space="preserve">II </w:t>
      </w:r>
      <w:r w:rsidR="00FE1A52" w:rsidRPr="00CF2FCB">
        <w:rPr>
          <w:rFonts w:ascii="Times New Roman" w:hAnsi="Times New Roman" w:cs="Times New Roman"/>
          <w:iCs/>
          <w:spacing w:val="-3"/>
          <w:w w:val="110"/>
          <w:sz w:val="24"/>
          <w:szCs w:val="24"/>
        </w:rPr>
        <w:t xml:space="preserve">error </w:t>
      </w:r>
      <w:r w:rsidR="00FE1A52" w:rsidRPr="00CF2FCB">
        <w:rPr>
          <w:rFonts w:ascii="Times New Roman" w:hAnsi="Times New Roman" w:cs="Times New Roman"/>
          <w:w w:val="110"/>
          <w:sz w:val="24"/>
          <w:szCs w:val="24"/>
        </w:rPr>
        <w:t>h</w:t>
      </w:r>
      <w:r w:rsidRPr="00CF2FCB">
        <w:rPr>
          <w:rFonts w:ascii="Times New Roman" w:hAnsi="Times New Roman" w:cs="Times New Roman"/>
          <w:w w:val="110"/>
          <w:sz w:val="24"/>
          <w:szCs w:val="24"/>
        </w:rPr>
        <w:t>a</w:t>
      </w:r>
      <w:r w:rsidR="00FE1A52" w:rsidRPr="00CF2FCB">
        <w:rPr>
          <w:rFonts w:ascii="Times New Roman" w:hAnsi="Times New Roman" w:cs="Times New Roman"/>
          <w:w w:val="110"/>
          <w:sz w:val="24"/>
          <w:szCs w:val="24"/>
        </w:rPr>
        <w:t xml:space="preserve">s been made. </w:t>
      </w:r>
      <w:r w:rsidR="007F058D" w:rsidRPr="00CF2FCB">
        <w:rPr>
          <w:rFonts w:ascii="Times New Roman" w:hAnsi="Times New Roman" w:cs="Times New Roman"/>
          <w:w w:val="110"/>
          <w:sz w:val="24"/>
          <w:szCs w:val="24"/>
        </w:rPr>
        <w:t xml:space="preserve">This is similar to of </w:t>
      </w:r>
      <w:r w:rsidR="00B560F9" w:rsidRPr="00CF2FCB">
        <w:rPr>
          <w:rFonts w:ascii="Times New Roman" w:hAnsi="Times New Roman" w:cs="Times New Roman"/>
          <w:w w:val="110"/>
          <w:sz w:val="24"/>
          <w:szCs w:val="24"/>
        </w:rPr>
        <w:t>accepting</w:t>
      </w:r>
      <w:r w:rsidR="007F058D" w:rsidRPr="00CF2FCB">
        <w:rPr>
          <w:rFonts w:ascii="Times New Roman" w:hAnsi="Times New Roman" w:cs="Times New Roman"/>
          <w:w w:val="110"/>
          <w:sz w:val="24"/>
          <w:szCs w:val="24"/>
        </w:rPr>
        <w:t xml:space="preserve"> a </w:t>
      </w:r>
      <w:r w:rsidR="00F07F77" w:rsidRPr="00CF2FCB">
        <w:rPr>
          <w:rFonts w:ascii="Times New Roman" w:hAnsi="Times New Roman" w:cs="Times New Roman"/>
          <w:w w:val="110"/>
          <w:sz w:val="24"/>
          <w:szCs w:val="24"/>
        </w:rPr>
        <w:t xml:space="preserve"> </w:t>
      </w:r>
      <w:r w:rsidR="007F058D" w:rsidRPr="00CF2FCB">
        <w:rPr>
          <w:rFonts w:ascii="Times New Roman" w:hAnsi="Times New Roman" w:cs="Times New Roman"/>
          <w:w w:val="110"/>
          <w:sz w:val="24"/>
          <w:szCs w:val="24"/>
        </w:rPr>
        <w:t xml:space="preserve"> product of inferior quality and hence Type-II error is also known as </w:t>
      </w:r>
      <w:r w:rsidR="007F058D" w:rsidRPr="00CF2FCB">
        <w:rPr>
          <w:rFonts w:ascii="Times New Roman" w:hAnsi="Times New Roman" w:cs="Times New Roman"/>
          <w:b/>
          <w:w w:val="110"/>
          <w:sz w:val="24"/>
          <w:szCs w:val="24"/>
          <w:u w:val="single"/>
        </w:rPr>
        <w:t>consumer’s risk</w:t>
      </w:r>
    </w:p>
    <w:p w:rsidR="00FE1A52" w:rsidRPr="00CF2FCB" w:rsidRDefault="00FE1A52" w:rsidP="004B4016">
      <w:pPr>
        <w:spacing w:line="240" w:lineRule="auto"/>
        <w:ind w:firstLine="720"/>
        <w:rPr>
          <w:rFonts w:ascii="Times New Roman" w:hAnsi="Times New Roman" w:cs="Times New Roman"/>
          <w:spacing w:val="-8"/>
          <w:w w:val="110"/>
          <w:sz w:val="24"/>
          <w:szCs w:val="24"/>
        </w:rPr>
      </w:pPr>
      <w:proofErr w:type="gramStart"/>
      <w:r w:rsidRPr="00CF2FCB">
        <w:rPr>
          <w:rFonts w:ascii="Times New Roman" w:hAnsi="Times New Roman" w:cs="Times New Roman"/>
          <w:w w:val="110"/>
          <w:sz w:val="24"/>
          <w:szCs w:val="24"/>
        </w:rPr>
        <w:t xml:space="preserve">The statistical testing of hypothesis aims at limiting the Type I error to </w:t>
      </w:r>
      <w:r w:rsidR="009D51EF" w:rsidRPr="00CF2FCB">
        <w:rPr>
          <w:rFonts w:ascii="Times New Roman" w:hAnsi="Times New Roman" w:cs="Times New Roman"/>
          <w:w w:val="110"/>
          <w:sz w:val="24"/>
          <w:szCs w:val="24"/>
        </w:rPr>
        <w:t>a pre</w:t>
      </w:r>
      <w:r w:rsidR="00F263A5" w:rsidRPr="00CF2FCB">
        <w:rPr>
          <w:rFonts w:ascii="Times New Roman" w:hAnsi="Times New Roman" w:cs="Times New Roman"/>
          <w:w w:val="110"/>
          <w:sz w:val="24"/>
          <w:szCs w:val="24"/>
        </w:rPr>
        <w:t>-</w:t>
      </w:r>
      <w:r w:rsidR="009D51EF" w:rsidRPr="00CF2FCB">
        <w:rPr>
          <w:rFonts w:ascii="Times New Roman" w:hAnsi="Times New Roman" w:cs="Times New Roman"/>
          <w:w w:val="110"/>
          <w:sz w:val="24"/>
          <w:szCs w:val="24"/>
        </w:rPr>
        <w:t>as</w:t>
      </w:r>
      <w:r w:rsidRPr="00CF2FCB">
        <w:rPr>
          <w:rFonts w:ascii="Times New Roman" w:hAnsi="Times New Roman" w:cs="Times New Roman"/>
          <w:w w:val="110"/>
          <w:sz w:val="24"/>
          <w:szCs w:val="24"/>
        </w:rPr>
        <w:t>signed</w:t>
      </w:r>
      <w:r w:rsidRPr="00CF2FCB">
        <w:rPr>
          <w:rFonts w:ascii="Times New Roman" w:hAnsi="Times New Roman" w:cs="Times New Roman"/>
          <w:spacing w:val="-11"/>
          <w:w w:val="110"/>
          <w:sz w:val="24"/>
          <w:szCs w:val="24"/>
        </w:rPr>
        <w:t xml:space="preserve"> </w:t>
      </w:r>
      <w:r w:rsidRPr="00CF2FCB">
        <w:rPr>
          <w:rFonts w:ascii="Times New Roman" w:hAnsi="Times New Roman" w:cs="Times New Roman"/>
          <w:w w:val="110"/>
          <w:sz w:val="24"/>
          <w:szCs w:val="24"/>
        </w:rPr>
        <w:t>value</w:t>
      </w:r>
      <w:r w:rsidRPr="00CF2FCB">
        <w:rPr>
          <w:rFonts w:ascii="Times New Roman" w:hAnsi="Times New Roman" w:cs="Times New Roman"/>
          <w:spacing w:val="-16"/>
          <w:w w:val="110"/>
          <w:sz w:val="24"/>
          <w:szCs w:val="24"/>
        </w:rPr>
        <w:t xml:space="preserve"> </w:t>
      </w:r>
      <w:r w:rsidRPr="00CF2FCB">
        <w:rPr>
          <w:rFonts w:ascii="Times New Roman" w:hAnsi="Times New Roman" w:cs="Times New Roman"/>
          <w:w w:val="110"/>
          <w:sz w:val="24"/>
          <w:szCs w:val="24"/>
        </w:rPr>
        <w:t>(say</w:t>
      </w:r>
      <w:r w:rsidRPr="00CF2FCB">
        <w:rPr>
          <w:rFonts w:ascii="Times New Roman" w:hAnsi="Times New Roman" w:cs="Times New Roman"/>
          <w:spacing w:val="37"/>
          <w:w w:val="110"/>
          <w:sz w:val="24"/>
          <w:szCs w:val="24"/>
        </w:rPr>
        <w:t xml:space="preserve"> </w:t>
      </w:r>
      <w:r w:rsidRPr="00CF2FCB">
        <w:rPr>
          <w:rFonts w:ascii="Times New Roman" w:hAnsi="Times New Roman" w:cs="Times New Roman"/>
          <w:sz w:val="24"/>
          <w:szCs w:val="24"/>
        </w:rPr>
        <w:t>5</w:t>
      </w:r>
      <w:r w:rsidRPr="00CF2FCB">
        <w:rPr>
          <w:rFonts w:ascii="Times New Roman" w:hAnsi="Times New Roman" w:cs="Times New Roman"/>
          <w:spacing w:val="-23"/>
          <w:sz w:val="24"/>
          <w:szCs w:val="24"/>
        </w:rPr>
        <w:t xml:space="preserve"> </w:t>
      </w:r>
      <w:r w:rsidRPr="00CF2FCB">
        <w:rPr>
          <w:rFonts w:ascii="Times New Roman" w:hAnsi="Times New Roman" w:cs="Times New Roman"/>
          <w:w w:val="110"/>
          <w:sz w:val="24"/>
          <w:szCs w:val="24"/>
        </w:rPr>
        <w:t>%</w:t>
      </w:r>
      <w:r w:rsidRPr="00CF2FCB">
        <w:rPr>
          <w:rFonts w:ascii="Times New Roman" w:hAnsi="Times New Roman" w:cs="Times New Roman"/>
          <w:spacing w:val="-32"/>
          <w:w w:val="110"/>
          <w:sz w:val="24"/>
          <w:szCs w:val="24"/>
        </w:rPr>
        <w:t xml:space="preserve"> </w:t>
      </w:r>
      <w:r w:rsidRPr="00CF2FCB">
        <w:rPr>
          <w:rFonts w:ascii="Times New Roman" w:hAnsi="Times New Roman" w:cs="Times New Roman"/>
          <w:w w:val="110"/>
          <w:sz w:val="24"/>
          <w:szCs w:val="24"/>
        </w:rPr>
        <w:t>or</w:t>
      </w:r>
      <w:r w:rsidRPr="00CF2FCB">
        <w:rPr>
          <w:rFonts w:ascii="Times New Roman" w:hAnsi="Times New Roman" w:cs="Times New Roman"/>
          <w:spacing w:val="-10"/>
          <w:w w:val="110"/>
          <w:sz w:val="24"/>
          <w:szCs w:val="24"/>
        </w:rPr>
        <w:t xml:space="preserve"> </w:t>
      </w:r>
      <w:r w:rsidRPr="00CF2FCB">
        <w:rPr>
          <w:rFonts w:ascii="Times New Roman" w:hAnsi="Times New Roman" w:cs="Times New Roman"/>
          <w:spacing w:val="3"/>
          <w:w w:val="110"/>
          <w:sz w:val="24"/>
          <w:szCs w:val="24"/>
        </w:rPr>
        <w:t>1%)</w:t>
      </w:r>
      <w:r w:rsidRPr="00CF2FCB">
        <w:rPr>
          <w:rFonts w:ascii="Times New Roman" w:hAnsi="Times New Roman" w:cs="Times New Roman"/>
          <w:spacing w:val="-13"/>
          <w:w w:val="110"/>
          <w:sz w:val="24"/>
          <w:szCs w:val="24"/>
        </w:rPr>
        <w:t xml:space="preserve"> </w:t>
      </w:r>
      <w:r w:rsidRPr="00CF2FCB">
        <w:rPr>
          <w:rFonts w:ascii="Times New Roman" w:hAnsi="Times New Roman" w:cs="Times New Roman"/>
          <w:w w:val="110"/>
          <w:sz w:val="24"/>
          <w:szCs w:val="24"/>
        </w:rPr>
        <w:t>and</w:t>
      </w:r>
      <w:r w:rsidRPr="00CF2FCB">
        <w:rPr>
          <w:rFonts w:ascii="Times New Roman" w:hAnsi="Times New Roman" w:cs="Times New Roman"/>
          <w:spacing w:val="22"/>
          <w:w w:val="110"/>
          <w:sz w:val="24"/>
          <w:szCs w:val="24"/>
        </w:rPr>
        <w:t xml:space="preserve"> </w:t>
      </w:r>
      <w:r w:rsidRPr="00CF2FCB">
        <w:rPr>
          <w:rFonts w:ascii="Times New Roman" w:hAnsi="Times New Roman" w:cs="Times New Roman"/>
          <w:w w:val="110"/>
          <w:sz w:val="24"/>
          <w:szCs w:val="24"/>
        </w:rPr>
        <w:t>to</w:t>
      </w:r>
      <w:r w:rsidRPr="00CF2FCB">
        <w:rPr>
          <w:rFonts w:ascii="Times New Roman" w:hAnsi="Times New Roman" w:cs="Times New Roman"/>
          <w:spacing w:val="-13"/>
          <w:w w:val="110"/>
          <w:sz w:val="24"/>
          <w:szCs w:val="24"/>
        </w:rPr>
        <w:t xml:space="preserve"> </w:t>
      </w:r>
      <w:r w:rsidR="00B560F9" w:rsidRPr="00CF2FCB">
        <w:rPr>
          <w:rFonts w:ascii="Times New Roman" w:hAnsi="Times New Roman" w:cs="Times New Roman"/>
          <w:w w:val="110"/>
          <w:sz w:val="24"/>
          <w:szCs w:val="24"/>
        </w:rPr>
        <w:t>m</w:t>
      </w:r>
      <w:r w:rsidRPr="00CF2FCB">
        <w:rPr>
          <w:rFonts w:ascii="Times New Roman" w:hAnsi="Times New Roman" w:cs="Times New Roman"/>
          <w:w w:val="110"/>
          <w:sz w:val="24"/>
          <w:szCs w:val="24"/>
        </w:rPr>
        <w:t>inimize</w:t>
      </w:r>
      <w:r w:rsidRPr="00CF2FCB">
        <w:rPr>
          <w:rFonts w:ascii="Times New Roman" w:hAnsi="Times New Roman" w:cs="Times New Roman"/>
          <w:spacing w:val="-4"/>
          <w:w w:val="110"/>
          <w:sz w:val="24"/>
          <w:szCs w:val="24"/>
        </w:rPr>
        <w:t xml:space="preserve"> </w:t>
      </w:r>
      <w:r w:rsidRPr="00CF2FCB">
        <w:rPr>
          <w:rFonts w:ascii="Times New Roman" w:hAnsi="Times New Roman" w:cs="Times New Roman"/>
          <w:w w:val="110"/>
          <w:sz w:val="24"/>
          <w:szCs w:val="24"/>
        </w:rPr>
        <w:t>the</w:t>
      </w:r>
      <w:r w:rsidRPr="00CF2FCB">
        <w:rPr>
          <w:rFonts w:ascii="Times New Roman" w:hAnsi="Times New Roman" w:cs="Times New Roman"/>
          <w:spacing w:val="9"/>
          <w:w w:val="110"/>
          <w:sz w:val="24"/>
          <w:szCs w:val="24"/>
        </w:rPr>
        <w:t xml:space="preserve"> </w:t>
      </w:r>
      <w:r w:rsidRPr="00CF2FCB">
        <w:rPr>
          <w:rFonts w:ascii="Times New Roman" w:hAnsi="Times New Roman" w:cs="Times New Roman"/>
          <w:w w:val="110"/>
          <w:sz w:val="24"/>
          <w:szCs w:val="24"/>
        </w:rPr>
        <w:t>Type</w:t>
      </w:r>
      <w:r w:rsidRPr="00CF2FCB">
        <w:rPr>
          <w:rFonts w:ascii="Times New Roman" w:hAnsi="Times New Roman" w:cs="Times New Roman"/>
          <w:spacing w:val="-22"/>
          <w:w w:val="110"/>
          <w:sz w:val="24"/>
          <w:szCs w:val="24"/>
        </w:rPr>
        <w:t xml:space="preserve"> </w:t>
      </w:r>
      <w:r w:rsidRPr="00CF2FCB">
        <w:rPr>
          <w:rFonts w:ascii="Times New Roman" w:hAnsi="Times New Roman" w:cs="Times New Roman"/>
          <w:w w:val="110"/>
          <w:sz w:val="24"/>
          <w:szCs w:val="24"/>
        </w:rPr>
        <w:t>II</w:t>
      </w:r>
      <w:r w:rsidRPr="00CF2FCB">
        <w:rPr>
          <w:rFonts w:ascii="Times New Roman" w:hAnsi="Times New Roman" w:cs="Times New Roman"/>
          <w:spacing w:val="-5"/>
          <w:w w:val="110"/>
          <w:sz w:val="24"/>
          <w:szCs w:val="24"/>
        </w:rPr>
        <w:t xml:space="preserve"> </w:t>
      </w:r>
      <w:r w:rsidRPr="00CF2FCB">
        <w:rPr>
          <w:rFonts w:ascii="Times New Roman" w:hAnsi="Times New Roman" w:cs="Times New Roman"/>
          <w:w w:val="110"/>
          <w:sz w:val="24"/>
          <w:szCs w:val="24"/>
        </w:rPr>
        <w:t>error.</w:t>
      </w:r>
      <w:proofErr w:type="gramEnd"/>
      <w:r w:rsidRPr="00CF2FCB">
        <w:rPr>
          <w:rFonts w:ascii="Times New Roman" w:hAnsi="Times New Roman" w:cs="Times New Roman"/>
          <w:spacing w:val="-28"/>
          <w:w w:val="110"/>
          <w:sz w:val="24"/>
          <w:szCs w:val="24"/>
        </w:rPr>
        <w:t xml:space="preserve"> </w:t>
      </w:r>
      <w:r w:rsidRPr="00CF2FCB">
        <w:rPr>
          <w:rFonts w:ascii="Times New Roman" w:hAnsi="Times New Roman" w:cs="Times New Roman"/>
          <w:w w:val="110"/>
          <w:sz w:val="24"/>
          <w:szCs w:val="24"/>
        </w:rPr>
        <w:t>The only</w:t>
      </w:r>
      <w:r w:rsidRPr="00CF2FCB">
        <w:rPr>
          <w:rFonts w:ascii="Times New Roman" w:hAnsi="Times New Roman" w:cs="Times New Roman"/>
          <w:spacing w:val="-19"/>
          <w:w w:val="110"/>
          <w:sz w:val="24"/>
          <w:szCs w:val="24"/>
        </w:rPr>
        <w:t xml:space="preserve"> </w:t>
      </w:r>
      <w:r w:rsidRPr="00CF2FCB">
        <w:rPr>
          <w:rFonts w:ascii="Times New Roman" w:hAnsi="Times New Roman" w:cs="Times New Roman"/>
          <w:w w:val="110"/>
          <w:sz w:val="24"/>
          <w:szCs w:val="24"/>
        </w:rPr>
        <w:t>way</w:t>
      </w:r>
      <w:r w:rsidRPr="00CF2FCB">
        <w:rPr>
          <w:rFonts w:ascii="Times New Roman" w:hAnsi="Times New Roman" w:cs="Times New Roman"/>
          <w:spacing w:val="-17"/>
          <w:w w:val="110"/>
          <w:sz w:val="24"/>
          <w:szCs w:val="24"/>
        </w:rPr>
        <w:t xml:space="preserve"> </w:t>
      </w:r>
      <w:r w:rsidRPr="00CF2FCB">
        <w:rPr>
          <w:rFonts w:ascii="Times New Roman" w:hAnsi="Times New Roman" w:cs="Times New Roman"/>
          <w:w w:val="110"/>
          <w:sz w:val="24"/>
          <w:szCs w:val="24"/>
        </w:rPr>
        <w:t>to</w:t>
      </w:r>
      <w:r w:rsidRPr="00CF2FCB">
        <w:rPr>
          <w:rFonts w:ascii="Times New Roman" w:hAnsi="Times New Roman" w:cs="Times New Roman"/>
          <w:spacing w:val="-4"/>
          <w:w w:val="110"/>
          <w:sz w:val="24"/>
          <w:szCs w:val="24"/>
        </w:rPr>
        <w:t xml:space="preserve"> </w:t>
      </w:r>
      <w:r w:rsidRPr="00CF2FCB">
        <w:rPr>
          <w:rFonts w:ascii="Times New Roman" w:hAnsi="Times New Roman" w:cs="Times New Roman"/>
          <w:w w:val="110"/>
          <w:sz w:val="24"/>
          <w:szCs w:val="24"/>
        </w:rPr>
        <w:t>reduce</w:t>
      </w:r>
      <w:r w:rsidRPr="00CF2FCB">
        <w:rPr>
          <w:rFonts w:ascii="Times New Roman" w:hAnsi="Times New Roman" w:cs="Times New Roman"/>
          <w:spacing w:val="-3"/>
          <w:w w:val="110"/>
          <w:sz w:val="24"/>
          <w:szCs w:val="24"/>
        </w:rPr>
        <w:t xml:space="preserve"> </w:t>
      </w:r>
      <w:r w:rsidRPr="00CF2FCB">
        <w:rPr>
          <w:rFonts w:ascii="Times New Roman" w:hAnsi="Times New Roman" w:cs="Times New Roman"/>
          <w:w w:val="110"/>
          <w:sz w:val="24"/>
          <w:szCs w:val="24"/>
        </w:rPr>
        <w:t>both</w:t>
      </w:r>
      <w:r w:rsidRPr="00CF2FCB">
        <w:rPr>
          <w:rFonts w:ascii="Times New Roman" w:hAnsi="Times New Roman" w:cs="Times New Roman"/>
          <w:spacing w:val="-14"/>
          <w:w w:val="110"/>
          <w:sz w:val="24"/>
          <w:szCs w:val="24"/>
        </w:rPr>
        <w:t xml:space="preserve"> </w:t>
      </w:r>
      <w:r w:rsidRPr="00CF2FCB">
        <w:rPr>
          <w:rFonts w:ascii="Times New Roman" w:hAnsi="Times New Roman" w:cs="Times New Roman"/>
          <w:w w:val="110"/>
          <w:sz w:val="24"/>
          <w:szCs w:val="24"/>
        </w:rPr>
        <w:t>types</w:t>
      </w:r>
      <w:r w:rsidRPr="00CF2FCB">
        <w:rPr>
          <w:rFonts w:ascii="Times New Roman" w:hAnsi="Times New Roman" w:cs="Times New Roman"/>
          <w:spacing w:val="-16"/>
          <w:w w:val="110"/>
          <w:sz w:val="24"/>
          <w:szCs w:val="24"/>
        </w:rPr>
        <w:t xml:space="preserve"> </w:t>
      </w:r>
      <w:r w:rsidRPr="00CF2FCB">
        <w:rPr>
          <w:rFonts w:ascii="Times New Roman" w:hAnsi="Times New Roman" w:cs="Times New Roman"/>
          <w:spacing w:val="3"/>
          <w:w w:val="110"/>
          <w:sz w:val="24"/>
          <w:szCs w:val="24"/>
        </w:rPr>
        <w:t>of errors</w:t>
      </w:r>
      <w:r w:rsidRPr="00CF2FCB">
        <w:rPr>
          <w:rFonts w:ascii="Times New Roman" w:hAnsi="Times New Roman" w:cs="Times New Roman"/>
          <w:spacing w:val="-24"/>
          <w:w w:val="110"/>
          <w:sz w:val="24"/>
          <w:szCs w:val="24"/>
        </w:rPr>
        <w:t xml:space="preserve"> </w:t>
      </w:r>
      <w:r w:rsidRPr="00CF2FCB">
        <w:rPr>
          <w:rFonts w:ascii="Times New Roman" w:hAnsi="Times New Roman" w:cs="Times New Roman"/>
          <w:w w:val="110"/>
          <w:sz w:val="24"/>
          <w:szCs w:val="24"/>
        </w:rPr>
        <w:t>is</w:t>
      </w:r>
      <w:r w:rsidRPr="00CF2FCB">
        <w:rPr>
          <w:rFonts w:ascii="Times New Roman" w:hAnsi="Times New Roman" w:cs="Times New Roman"/>
          <w:spacing w:val="-15"/>
          <w:w w:val="110"/>
          <w:sz w:val="24"/>
          <w:szCs w:val="24"/>
        </w:rPr>
        <w:t xml:space="preserve"> </w:t>
      </w:r>
      <w:r w:rsidRPr="00CF2FCB">
        <w:rPr>
          <w:rFonts w:ascii="Times New Roman" w:hAnsi="Times New Roman" w:cs="Times New Roman"/>
          <w:w w:val="110"/>
          <w:sz w:val="24"/>
          <w:szCs w:val="24"/>
        </w:rPr>
        <w:t xml:space="preserve">to increase the sample size, if </w:t>
      </w:r>
      <w:r w:rsidR="00B560F9" w:rsidRPr="00CF2FCB">
        <w:rPr>
          <w:rFonts w:ascii="Times New Roman" w:hAnsi="Times New Roman" w:cs="Times New Roman"/>
          <w:spacing w:val="52"/>
          <w:w w:val="110"/>
          <w:sz w:val="24"/>
          <w:szCs w:val="24"/>
        </w:rPr>
        <w:t>possible.</w:t>
      </w:r>
    </w:p>
    <w:p w:rsidR="009D51EF" w:rsidRPr="00CF2FCB" w:rsidRDefault="00FE1A52" w:rsidP="004B4016">
      <w:pPr>
        <w:spacing w:line="240" w:lineRule="auto"/>
        <w:jc w:val="both"/>
        <w:rPr>
          <w:rFonts w:ascii="Times New Roman" w:hAnsi="Times New Roman" w:cs="Times New Roman"/>
          <w:b/>
          <w:bCs/>
          <w:spacing w:val="-19"/>
          <w:w w:val="115"/>
          <w:sz w:val="24"/>
          <w:szCs w:val="24"/>
          <w:u w:val="single"/>
        </w:rPr>
      </w:pPr>
      <w:r w:rsidRPr="00CF2FCB">
        <w:rPr>
          <w:rFonts w:ascii="Times New Roman" w:hAnsi="Times New Roman" w:cs="Times New Roman"/>
          <w:b/>
          <w:bCs/>
          <w:w w:val="115"/>
          <w:sz w:val="24"/>
          <w:szCs w:val="24"/>
          <w:u w:val="single"/>
        </w:rPr>
        <w:t>Null</w:t>
      </w:r>
      <w:r w:rsidRPr="00CF2FCB">
        <w:rPr>
          <w:rFonts w:ascii="Times New Roman" w:hAnsi="Times New Roman" w:cs="Times New Roman"/>
          <w:b/>
          <w:bCs/>
          <w:spacing w:val="-25"/>
          <w:w w:val="115"/>
          <w:sz w:val="24"/>
          <w:szCs w:val="24"/>
          <w:u w:val="single"/>
        </w:rPr>
        <w:t xml:space="preserve"> </w:t>
      </w:r>
      <w:r w:rsidRPr="00CF2FCB">
        <w:rPr>
          <w:rFonts w:ascii="Times New Roman" w:hAnsi="Times New Roman" w:cs="Times New Roman"/>
          <w:b/>
          <w:bCs/>
          <w:w w:val="115"/>
          <w:sz w:val="24"/>
          <w:szCs w:val="24"/>
          <w:u w:val="single"/>
        </w:rPr>
        <w:t>hypothesis</w:t>
      </w:r>
      <w:r w:rsidR="009D51EF" w:rsidRPr="00CF2FCB">
        <w:rPr>
          <w:rFonts w:ascii="Times New Roman" w:hAnsi="Times New Roman" w:cs="Times New Roman"/>
          <w:b/>
          <w:bCs/>
          <w:w w:val="115"/>
          <w:sz w:val="24"/>
          <w:szCs w:val="24"/>
          <w:u w:val="single"/>
        </w:rPr>
        <w:t>:</w:t>
      </w:r>
      <w:r w:rsidRPr="00CF2FCB">
        <w:rPr>
          <w:rFonts w:ascii="Times New Roman" w:hAnsi="Times New Roman" w:cs="Times New Roman"/>
          <w:b/>
          <w:bCs/>
          <w:spacing w:val="-19"/>
          <w:w w:val="115"/>
          <w:sz w:val="24"/>
          <w:szCs w:val="24"/>
          <w:u w:val="single"/>
        </w:rPr>
        <w:t xml:space="preserve"> </w:t>
      </w:r>
    </w:p>
    <w:p w:rsidR="00F263A5" w:rsidRPr="00CF2FCB" w:rsidRDefault="00FE1A52" w:rsidP="004B4016">
      <w:pPr>
        <w:spacing w:line="240" w:lineRule="auto"/>
        <w:ind w:firstLine="720"/>
        <w:jc w:val="both"/>
        <w:rPr>
          <w:rFonts w:ascii="Times New Roman" w:hAnsi="Times New Roman" w:cs="Times New Roman"/>
          <w:iCs/>
          <w:sz w:val="24"/>
          <w:szCs w:val="24"/>
        </w:rPr>
      </w:pPr>
      <w:r w:rsidRPr="00CF2FCB">
        <w:rPr>
          <w:rFonts w:ascii="Times New Roman" w:hAnsi="Times New Roman" w:cs="Times New Roman"/>
          <w:w w:val="115"/>
          <w:sz w:val="24"/>
          <w:szCs w:val="24"/>
        </w:rPr>
        <w:t>The</w:t>
      </w:r>
      <w:r w:rsidR="009D51EF" w:rsidRPr="00CF2FCB">
        <w:rPr>
          <w:rFonts w:ascii="Times New Roman" w:hAnsi="Times New Roman" w:cs="Times New Roman"/>
          <w:w w:val="115"/>
          <w:sz w:val="24"/>
          <w:szCs w:val="24"/>
        </w:rPr>
        <w:t xml:space="preserve"> </w:t>
      </w:r>
      <w:r w:rsidRPr="00CF2FCB">
        <w:rPr>
          <w:rFonts w:ascii="Times New Roman" w:hAnsi="Times New Roman" w:cs="Times New Roman"/>
          <w:w w:val="115"/>
          <w:sz w:val="24"/>
          <w:szCs w:val="24"/>
        </w:rPr>
        <w:t>hypothesis</w:t>
      </w:r>
      <w:r w:rsidRPr="00CF2FCB">
        <w:rPr>
          <w:rFonts w:ascii="Times New Roman" w:hAnsi="Times New Roman" w:cs="Times New Roman"/>
          <w:spacing w:val="-18"/>
          <w:w w:val="115"/>
          <w:sz w:val="24"/>
          <w:szCs w:val="24"/>
        </w:rPr>
        <w:t xml:space="preserve"> </w:t>
      </w:r>
      <w:r w:rsidRPr="00CF2FCB">
        <w:rPr>
          <w:rFonts w:ascii="Times New Roman" w:hAnsi="Times New Roman" w:cs="Times New Roman"/>
          <w:w w:val="115"/>
          <w:sz w:val="24"/>
          <w:szCs w:val="24"/>
        </w:rPr>
        <w:t>formulated</w:t>
      </w:r>
      <w:r w:rsidRPr="00CF2FCB">
        <w:rPr>
          <w:rFonts w:ascii="Times New Roman" w:hAnsi="Times New Roman" w:cs="Times New Roman"/>
          <w:spacing w:val="-27"/>
          <w:w w:val="115"/>
          <w:sz w:val="24"/>
          <w:szCs w:val="24"/>
        </w:rPr>
        <w:t xml:space="preserve"> </w:t>
      </w:r>
      <w:r w:rsidRPr="00CF2FCB">
        <w:rPr>
          <w:rFonts w:ascii="Times New Roman" w:hAnsi="Times New Roman" w:cs="Times New Roman"/>
          <w:w w:val="115"/>
          <w:sz w:val="24"/>
          <w:szCs w:val="24"/>
        </w:rPr>
        <w:t>for</w:t>
      </w:r>
      <w:r w:rsidRPr="00CF2FCB">
        <w:rPr>
          <w:rFonts w:ascii="Times New Roman" w:hAnsi="Times New Roman" w:cs="Times New Roman"/>
          <w:spacing w:val="-25"/>
          <w:w w:val="115"/>
          <w:sz w:val="24"/>
          <w:szCs w:val="24"/>
        </w:rPr>
        <w:t xml:space="preserve"> </w:t>
      </w:r>
      <w:r w:rsidRPr="00CF2FCB">
        <w:rPr>
          <w:rFonts w:ascii="Times New Roman" w:hAnsi="Times New Roman" w:cs="Times New Roman"/>
          <w:w w:val="115"/>
          <w:sz w:val="24"/>
          <w:szCs w:val="24"/>
        </w:rPr>
        <w:t>the</w:t>
      </w:r>
      <w:r w:rsidRPr="00CF2FCB">
        <w:rPr>
          <w:rFonts w:ascii="Times New Roman" w:hAnsi="Times New Roman" w:cs="Times New Roman"/>
          <w:spacing w:val="-7"/>
          <w:w w:val="115"/>
          <w:sz w:val="24"/>
          <w:szCs w:val="24"/>
        </w:rPr>
        <w:t xml:space="preserve"> </w:t>
      </w:r>
      <w:r w:rsidRPr="00CF2FCB">
        <w:rPr>
          <w:rFonts w:ascii="Times New Roman" w:hAnsi="Times New Roman" w:cs="Times New Roman"/>
          <w:spacing w:val="4"/>
          <w:w w:val="115"/>
          <w:sz w:val="24"/>
          <w:szCs w:val="24"/>
        </w:rPr>
        <w:t>sake</w:t>
      </w:r>
      <w:r w:rsidR="009D51EF" w:rsidRPr="00CF2FCB">
        <w:rPr>
          <w:rFonts w:ascii="Times New Roman" w:hAnsi="Times New Roman" w:cs="Times New Roman"/>
          <w:spacing w:val="4"/>
          <w:w w:val="115"/>
          <w:sz w:val="24"/>
          <w:szCs w:val="24"/>
        </w:rPr>
        <w:t xml:space="preserve"> </w:t>
      </w:r>
      <w:r w:rsidRPr="00CF2FCB">
        <w:rPr>
          <w:rFonts w:ascii="Times New Roman" w:hAnsi="Times New Roman" w:cs="Times New Roman"/>
          <w:spacing w:val="4"/>
          <w:w w:val="115"/>
          <w:sz w:val="24"/>
          <w:szCs w:val="24"/>
        </w:rPr>
        <w:t>of</w:t>
      </w:r>
      <w:r w:rsidRPr="00CF2FCB">
        <w:rPr>
          <w:rFonts w:ascii="Times New Roman" w:hAnsi="Times New Roman" w:cs="Times New Roman"/>
          <w:spacing w:val="-30"/>
          <w:w w:val="115"/>
          <w:sz w:val="24"/>
          <w:szCs w:val="24"/>
        </w:rPr>
        <w:t xml:space="preserve"> </w:t>
      </w:r>
      <w:r w:rsidRPr="00CF2FCB">
        <w:rPr>
          <w:rFonts w:ascii="Times New Roman" w:hAnsi="Times New Roman" w:cs="Times New Roman"/>
          <w:w w:val="115"/>
          <w:sz w:val="24"/>
          <w:szCs w:val="24"/>
        </w:rPr>
        <w:t>rejecting</w:t>
      </w:r>
      <w:r w:rsidRPr="00CF2FCB">
        <w:rPr>
          <w:rFonts w:ascii="Times New Roman" w:hAnsi="Times New Roman" w:cs="Times New Roman"/>
          <w:spacing w:val="-31"/>
          <w:w w:val="115"/>
          <w:sz w:val="24"/>
          <w:szCs w:val="24"/>
        </w:rPr>
        <w:t xml:space="preserve"> </w:t>
      </w:r>
      <w:r w:rsidRPr="00CF2FCB">
        <w:rPr>
          <w:rFonts w:ascii="Times New Roman" w:hAnsi="Times New Roman" w:cs="Times New Roman"/>
          <w:w w:val="115"/>
          <w:sz w:val="24"/>
          <w:szCs w:val="24"/>
        </w:rPr>
        <w:t>it,</w:t>
      </w:r>
      <w:r w:rsidRPr="00CF2FCB">
        <w:rPr>
          <w:rFonts w:ascii="Times New Roman" w:hAnsi="Times New Roman" w:cs="Times New Roman"/>
          <w:spacing w:val="2"/>
          <w:w w:val="115"/>
          <w:sz w:val="24"/>
          <w:szCs w:val="24"/>
        </w:rPr>
        <w:t xml:space="preserve"> </w:t>
      </w:r>
      <w:r w:rsidRPr="00CF2FCB">
        <w:rPr>
          <w:rFonts w:ascii="Times New Roman" w:hAnsi="Times New Roman" w:cs="Times New Roman"/>
          <w:w w:val="115"/>
          <w:sz w:val="24"/>
          <w:szCs w:val="24"/>
        </w:rPr>
        <w:t>under</w:t>
      </w:r>
      <w:r w:rsidRPr="00CF2FCB">
        <w:rPr>
          <w:rFonts w:ascii="Times New Roman" w:hAnsi="Times New Roman" w:cs="Times New Roman"/>
          <w:spacing w:val="-13"/>
          <w:w w:val="115"/>
          <w:sz w:val="24"/>
          <w:szCs w:val="24"/>
        </w:rPr>
        <w:t xml:space="preserve"> </w:t>
      </w:r>
      <w:r w:rsidRPr="00CF2FCB">
        <w:rPr>
          <w:rFonts w:ascii="Times New Roman" w:hAnsi="Times New Roman" w:cs="Times New Roman"/>
          <w:w w:val="115"/>
          <w:sz w:val="24"/>
          <w:szCs w:val="24"/>
        </w:rPr>
        <w:t>the</w:t>
      </w:r>
      <w:r w:rsidRPr="00CF2FCB">
        <w:rPr>
          <w:rFonts w:ascii="Times New Roman" w:hAnsi="Times New Roman" w:cs="Times New Roman"/>
          <w:spacing w:val="5"/>
          <w:w w:val="115"/>
          <w:sz w:val="24"/>
          <w:szCs w:val="24"/>
        </w:rPr>
        <w:t xml:space="preserve"> </w:t>
      </w:r>
      <w:r w:rsidRPr="00CF2FCB">
        <w:rPr>
          <w:rFonts w:ascii="Times New Roman" w:hAnsi="Times New Roman" w:cs="Times New Roman"/>
          <w:w w:val="115"/>
          <w:sz w:val="24"/>
          <w:szCs w:val="24"/>
        </w:rPr>
        <w:t>assumption</w:t>
      </w:r>
      <w:r w:rsidRPr="00CF2FCB">
        <w:rPr>
          <w:rFonts w:ascii="Times New Roman" w:hAnsi="Times New Roman" w:cs="Times New Roman"/>
          <w:spacing w:val="-9"/>
          <w:w w:val="115"/>
          <w:sz w:val="24"/>
          <w:szCs w:val="24"/>
        </w:rPr>
        <w:t xml:space="preserve"> </w:t>
      </w:r>
      <w:r w:rsidRPr="00CF2FCB">
        <w:rPr>
          <w:rFonts w:ascii="Times New Roman" w:hAnsi="Times New Roman" w:cs="Times New Roman"/>
          <w:w w:val="115"/>
          <w:sz w:val="24"/>
          <w:szCs w:val="24"/>
        </w:rPr>
        <w:t>that</w:t>
      </w:r>
      <w:r w:rsidRPr="00CF2FCB">
        <w:rPr>
          <w:rFonts w:ascii="Times New Roman" w:hAnsi="Times New Roman" w:cs="Times New Roman"/>
          <w:spacing w:val="-23"/>
          <w:w w:val="115"/>
          <w:sz w:val="24"/>
          <w:szCs w:val="24"/>
        </w:rPr>
        <w:t xml:space="preserve"> </w:t>
      </w:r>
      <w:r w:rsidRPr="00CF2FCB">
        <w:rPr>
          <w:rFonts w:ascii="Times New Roman" w:hAnsi="Times New Roman" w:cs="Times New Roman"/>
          <w:w w:val="115"/>
          <w:sz w:val="24"/>
          <w:szCs w:val="24"/>
        </w:rPr>
        <w:t xml:space="preserve">it </w:t>
      </w:r>
      <w:r w:rsidRPr="00CF2FCB">
        <w:rPr>
          <w:rFonts w:ascii="Times New Roman" w:hAnsi="Times New Roman" w:cs="Times New Roman"/>
          <w:w w:val="120"/>
          <w:sz w:val="24"/>
          <w:szCs w:val="24"/>
        </w:rPr>
        <w:t>is</w:t>
      </w:r>
      <w:r w:rsidRPr="00CF2FCB">
        <w:rPr>
          <w:rFonts w:ascii="Times New Roman" w:hAnsi="Times New Roman" w:cs="Times New Roman"/>
          <w:spacing w:val="-7"/>
          <w:sz w:val="24"/>
          <w:szCs w:val="24"/>
        </w:rPr>
        <w:t xml:space="preserve"> </w:t>
      </w:r>
      <w:r w:rsidRPr="00CF2FCB">
        <w:rPr>
          <w:rFonts w:ascii="Times New Roman" w:hAnsi="Times New Roman" w:cs="Times New Roman"/>
          <w:w w:val="120"/>
          <w:sz w:val="24"/>
          <w:szCs w:val="24"/>
        </w:rPr>
        <w:t>true,</w:t>
      </w:r>
      <w:r w:rsidRPr="00CF2FCB">
        <w:rPr>
          <w:rFonts w:ascii="Times New Roman" w:hAnsi="Times New Roman" w:cs="Times New Roman"/>
          <w:spacing w:val="-17"/>
          <w:sz w:val="24"/>
          <w:szCs w:val="24"/>
        </w:rPr>
        <w:t xml:space="preserve"> </w:t>
      </w:r>
      <w:r w:rsidRPr="00CF2FCB">
        <w:rPr>
          <w:rFonts w:ascii="Times New Roman" w:hAnsi="Times New Roman" w:cs="Times New Roman"/>
          <w:w w:val="120"/>
          <w:sz w:val="24"/>
          <w:szCs w:val="24"/>
        </w:rPr>
        <w:t>is</w:t>
      </w:r>
      <w:r w:rsidRPr="00CF2FCB">
        <w:rPr>
          <w:rFonts w:ascii="Times New Roman" w:hAnsi="Times New Roman" w:cs="Times New Roman"/>
          <w:spacing w:val="-12"/>
          <w:sz w:val="24"/>
          <w:szCs w:val="24"/>
        </w:rPr>
        <w:t xml:space="preserve"> </w:t>
      </w:r>
      <w:r w:rsidRPr="00CF2FCB">
        <w:rPr>
          <w:rFonts w:ascii="Times New Roman" w:hAnsi="Times New Roman" w:cs="Times New Roman"/>
          <w:w w:val="108"/>
          <w:sz w:val="24"/>
          <w:szCs w:val="24"/>
        </w:rPr>
        <w:t>called</w:t>
      </w:r>
      <w:r w:rsidRPr="00CF2FCB">
        <w:rPr>
          <w:rFonts w:ascii="Times New Roman" w:hAnsi="Times New Roman" w:cs="Times New Roman"/>
          <w:spacing w:val="2"/>
          <w:sz w:val="24"/>
          <w:szCs w:val="24"/>
        </w:rPr>
        <w:t xml:space="preserve"> </w:t>
      </w:r>
      <w:r w:rsidRPr="00CF2FCB">
        <w:rPr>
          <w:rFonts w:ascii="Times New Roman" w:hAnsi="Times New Roman" w:cs="Times New Roman"/>
          <w:w w:val="108"/>
          <w:sz w:val="24"/>
          <w:szCs w:val="24"/>
        </w:rPr>
        <w:t>the</w:t>
      </w:r>
      <w:r w:rsidRPr="00CF2FCB">
        <w:rPr>
          <w:rFonts w:ascii="Times New Roman" w:hAnsi="Times New Roman" w:cs="Times New Roman"/>
          <w:spacing w:val="10"/>
          <w:sz w:val="24"/>
          <w:szCs w:val="24"/>
        </w:rPr>
        <w:t xml:space="preserve"> </w:t>
      </w:r>
      <w:r w:rsidRPr="00CF2FCB">
        <w:rPr>
          <w:rFonts w:ascii="Times New Roman" w:hAnsi="Times New Roman" w:cs="Times New Roman"/>
          <w:iCs/>
          <w:w w:val="109"/>
          <w:sz w:val="24"/>
          <w:szCs w:val="24"/>
        </w:rPr>
        <w:t>null</w:t>
      </w:r>
      <w:r w:rsidRPr="00CF2FCB">
        <w:rPr>
          <w:rFonts w:ascii="Times New Roman" w:hAnsi="Times New Roman" w:cs="Times New Roman"/>
          <w:iCs/>
          <w:sz w:val="24"/>
          <w:szCs w:val="24"/>
        </w:rPr>
        <w:t xml:space="preserve"> </w:t>
      </w:r>
      <w:r w:rsidRPr="00CF2FCB">
        <w:rPr>
          <w:rFonts w:ascii="Times New Roman" w:hAnsi="Times New Roman" w:cs="Times New Roman"/>
          <w:iCs/>
          <w:w w:val="104"/>
          <w:sz w:val="24"/>
          <w:szCs w:val="24"/>
        </w:rPr>
        <w:t>hypothesis</w:t>
      </w:r>
      <w:r w:rsidRPr="00CF2FCB">
        <w:rPr>
          <w:rFonts w:ascii="Times New Roman" w:hAnsi="Times New Roman" w:cs="Times New Roman"/>
          <w:iCs/>
          <w:spacing w:val="-6"/>
          <w:sz w:val="24"/>
          <w:szCs w:val="24"/>
        </w:rPr>
        <w:t xml:space="preserve"> </w:t>
      </w:r>
      <w:r w:rsidR="00F263A5" w:rsidRPr="00CF2FCB">
        <w:rPr>
          <w:rFonts w:ascii="Times New Roman" w:hAnsi="Times New Roman" w:cs="Times New Roman"/>
          <w:w w:val="104"/>
          <w:sz w:val="24"/>
          <w:szCs w:val="24"/>
        </w:rPr>
        <w:t>and</w:t>
      </w:r>
      <w:r w:rsidR="00F263A5" w:rsidRPr="00CF2FCB">
        <w:rPr>
          <w:rFonts w:ascii="Times New Roman" w:hAnsi="Times New Roman" w:cs="Times New Roman"/>
          <w:sz w:val="24"/>
          <w:szCs w:val="24"/>
        </w:rPr>
        <w:t xml:space="preserve"> </w:t>
      </w:r>
      <w:r w:rsidR="00F263A5" w:rsidRPr="00CF2FCB">
        <w:rPr>
          <w:rFonts w:ascii="Times New Roman" w:hAnsi="Times New Roman" w:cs="Times New Roman"/>
          <w:spacing w:val="-20"/>
          <w:sz w:val="24"/>
          <w:szCs w:val="24"/>
        </w:rPr>
        <w:t>is</w:t>
      </w:r>
      <w:r w:rsidRPr="00CF2FCB">
        <w:rPr>
          <w:rFonts w:ascii="Times New Roman" w:hAnsi="Times New Roman" w:cs="Times New Roman"/>
          <w:spacing w:val="11"/>
          <w:sz w:val="24"/>
          <w:szCs w:val="24"/>
        </w:rPr>
        <w:t xml:space="preserve"> </w:t>
      </w:r>
      <w:r w:rsidRPr="00CF2FCB">
        <w:rPr>
          <w:rFonts w:ascii="Times New Roman" w:hAnsi="Times New Roman" w:cs="Times New Roman"/>
          <w:spacing w:val="4"/>
          <w:w w:val="105"/>
          <w:sz w:val="24"/>
          <w:szCs w:val="24"/>
        </w:rPr>
        <w:t>d</w:t>
      </w:r>
      <w:r w:rsidRPr="00CF2FCB">
        <w:rPr>
          <w:rFonts w:ascii="Times New Roman" w:hAnsi="Times New Roman" w:cs="Times New Roman"/>
          <w:spacing w:val="4"/>
          <w:w w:val="104"/>
          <w:sz w:val="24"/>
          <w:szCs w:val="24"/>
        </w:rPr>
        <w:t>e</w:t>
      </w:r>
      <w:r w:rsidRPr="00CF2FCB">
        <w:rPr>
          <w:rFonts w:ascii="Times New Roman" w:hAnsi="Times New Roman" w:cs="Times New Roman"/>
          <w:w w:val="104"/>
          <w:sz w:val="24"/>
          <w:szCs w:val="24"/>
        </w:rPr>
        <w:t>no</w:t>
      </w:r>
      <w:r w:rsidRPr="00CF2FCB">
        <w:rPr>
          <w:rFonts w:ascii="Times New Roman" w:hAnsi="Times New Roman" w:cs="Times New Roman"/>
          <w:spacing w:val="9"/>
          <w:w w:val="104"/>
          <w:sz w:val="24"/>
          <w:szCs w:val="24"/>
        </w:rPr>
        <w:t>t</w:t>
      </w:r>
      <w:r w:rsidRPr="00CF2FCB">
        <w:rPr>
          <w:rFonts w:ascii="Times New Roman" w:hAnsi="Times New Roman" w:cs="Times New Roman"/>
          <w:w w:val="104"/>
          <w:sz w:val="24"/>
          <w:szCs w:val="24"/>
        </w:rPr>
        <w:t>ed</w:t>
      </w:r>
      <w:r w:rsidRPr="00CF2FCB">
        <w:rPr>
          <w:rFonts w:ascii="Times New Roman" w:hAnsi="Times New Roman" w:cs="Times New Roman"/>
          <w:spacing w:val="14"/>
          <w:sz w:val="24"/>
          <w:szCs w:val="24"/>
        </w:rPr>
        <w:t xml:space="preserve"> </w:t>
      </w:r>
      <w:r w:rsidRPr="00CF2FCB">
        <w:rPr>
          <w:rFonts w:ascii="Times New Roman" w:hAnsi="Times New Roman" w:cs="Times New Roman"/>
          <w:w w:val="108"/>
          <w:sz w:val="24"/>
          <w:szCs w:val="24"/>
        </w:rPr>
        <w:t>by</w:t>
      </w:r>
      <w:r w:rsidR="009D51EF" w:rsidRPr="00CF2FCB">
        <w:rPr>
          <w:rFonts w:ascii="Times New Roman" w:hAnsi="Times New Roman" w:cs="Times New Roman"/>
          <w:w w:val="108"/>
          <w:sz w:val="24"/>
          <w:szCs w:val="24"/>
        </w:rPr>
        <w:t xml:space="preserve"> </w:t>
      </w:r>
      <w:r w:rsidR="00F263A5" w:rsidRPr="00CF2FCB">
        <w:rPr>
          <w:rFonts w:ascii="Times New Roman" w:hAnsi="Times New Roman" w:cs="Times New Roman"/>
          <w:w w:val="108"/>
          <w:sz w:val="24"/>
          <w:szCs w:val="24"/>
        </w:rPr>
        <w:t>H</w:t>
      </w:r>
      <w:r w:rsidR="00F263A5" w:rsidRPr="00CF2FCB">
        <w:rPr>
          <w:rFonts w:ascii="Times New Roman" w:hAnsi="Times New Roman" w:cs="Times New Roman"/>
          <w:w w:val="108"/>
          <w:sz w:val="24"/>
          <w:szCs w:val="24"/>
          <w:vertAlign w:val="subscript"/>
        </w:rPr>
        <w:t>0</w:t>
      </w:r>
      <w:r w:rsidR="00F263A5" w:rsidRPr="00CF2FCB">
        <w:rPr>
          <w:rFonts w:ascii="Times New Roman" w:hAnsi="Times New Roman" w:cs="Times New Roman"/>
          <w:iCs/>
          <w:sz w:val="24"/>
          <w:szCs w:val="24"/>
        </w:rPr>
        <w:t>.</w:t>
      </w:r>
    </w:p>
    <w:p w:rsidR="00CE11C9" w:rsidRPr="00CF2FCB" w:rsidRDefault="00CE11C9" w:rsidP="004B4016">
      <w:pPr>
        <w:spacing w:line="240" w:lineRule="auto"/>
        <w:ind w:firstLine="720"/>
        <w:jc w:val="both"/>
        <w:rPr>
          <w:rFonts w:ascii="Times New Roman" w:hAnsi="Times New Roman" w:cs="Times New Roman"/>
          <w:iCs/>
          <w:sz w:val="24"/>
          <w:szCs w:val="24"/>
        </w:rPr>
      </w:pPr>
      <w:r w:rsidRPr="00CF2FCB">
        <w:rPr>
          <w:rFonts w:ascii="Times New Roman" w:hAnsi="Times New Roman" w:cs="Times New Roman"/>
          <w:iCs/>
          <w:sz w:val="24"/>
          <w:szCs w:val="24"/>
        </w:rPr>
        <w:t>We set up a hypothesis which assumes that there is no significance difference between the sample statistic and corresponding population parameter of between two samples.</w:t>
      </w:r>
    </w:p>
    <w:p w:rsidR="00F263A5" w:rsidRPr="00CF2FCB" w:rsidRDefault="00FE1A52" w:rsidP="004B4016">
      <w:pPr>
        <w:spacing w:line="240" w:lineRule="auto"/>
        <w:ind w:firstLine="720"/>
        <w:jc w:val="both"/>
        <w:rPr>
          <w:rFonts w:ascii="Times New Roman" w:hAnsi="Times New Roman" w:cs="Times New Roman"/>
          <w:spacing w:val="-18"/>
          <w:w w:val="115"/>
          <w:sz w:val="24"/>
          <w:szCs w:val="24"/>
        </w:rPr>
      </w:pPr>
      <w:r w:rsidRPr="00CF2FCB">
        <w:rPr>
          <w:rFonts w:ascii="Times New Roman" w:hAnsi="Times New Roman" w:cs="Times New Roman"/>
          <w:w w:val="108"/>
          <w:sz w:val="24"/>
          <w:szCs w:val="24"/>
        </w:rPr>
        <w:t>To</w:t>
      </w:r>
      <w:r w:rsidRPr="00CF2FCB">
        <w:rPr>
          <w:rFonts w:ascii="Times New Roman" w:hAnsi="Times New Roman" w:cs="Times New Roman"/>
          <w:spacing w:val="-20"/>
          <w:sz w:val="24"/>
          <w:szCs w:val="24"/>
        </w:rPr>
        <w:t xml:space="preserve"> </w:t>
      </w:r>
      <w:r w:rsidRPr="00CF2FCB">
        <w:rPr>
          <w:rFonts w:ascii="Times New Roman" w:hAnsi="Times New Roman" w:cs="Times New Roman"/>
          <w:w w:val="123"/>
          <w:sz w:val="24"/>
          <w:szCs w:val="24"/>
        </w:rPr>
        <w:t>test</w:t>
      </w:r>
      <w:r w:rsidRPr="00CF2FCB">
        <w:rPr>
          <w:rFonts w:ascii="Times New Roman" w:hAnsi="Times New Roman" w:cs="Times New Roman"/>
          <w:spacing w:val="-10"/>
          <w:sz w:val="24"/>
          <w:szCs w:val="24"/>
        </w:rPr>
        <w:t xml:space="preserve"> </w:t>
      </w:r>
      <w:r w:rsidRPr="00CF2FCB">
        <w:rPr>
          <w:rFonts w:ascii="Times New Roman" w:hAnsi="Times New Roman" w:cs="Times New Roman"/>
          <w:w w:val="113"/>
          <w:sz w:val="24"/>
          <w:szCs w:val="24"/>
        </w:rPr>
        <w:t>whether</w:t>
      </w:r>
      <w:r w:rsidRPr="00CF2FCB">
        <w:rPr>
          <w:rFonts w:ascii="Times New Roman" w:hAnsi="Times New Roman" w:cs="Times New Roman"/>
          <w:spacing w:val="-4"/>
          <w:sz w:val="24"/>
          <w:szCs w:val="24"/>
        </w:rPr>
        <w:t xml:space="preserve"> </w:t>
      </w:r>
      <w:r w:rsidRPr="00CF2FCB">
        <w:rPr>
          <w:rFonts w:ascii="Times New Roman" w:hAnsi="Times New Roman" w:cs="Times New Roman"/>
          <w:w w:val="113"/>
          <w:sz w:val="24"/>
          <w:szCs w:val="24"/>
        </w:rPr>
        <w:t>one</w:t>
      </w:r>
      <w:r w:rsidRPr="00CF2FCB">
        <w:rPr>
          <w:rFonts w:ascii="Times New Roman" w:hAnsi="Times New Roman" w:cs="Times New Roman"/>
          <w:spacing w:val="-16"/>
          <w:sz w:val="24"/>
          <w:szCs w:val="24"/>
        </w:rPr>
        <w:t xml:space="preserve"> </w:t>
      </w:r>
      <w:r w:rsidRPr="00CF2FCB">
        <w:rPr>
          <w:rFonts w:ascii="Times New Roman" w:hAnsi="Times New Roman" w:cs="Times New Roman"/>
          <w:w w:val="109"/>
          <w:sz w:val="24"/>
          <w:szCs w:val="24"/>
        </w:rPr>
        <w:t>procedure</w:t>
      </w:r>
      <w:r w:rsidRPr="00CF2FCB">
        <w:rPr>
          <w:rFonts w:ascii="Times New Roman" w:hAnsi="Times New Roman" w:cs="Times New Roman"/>
          <w:spacing w:val="-14"/>
          <w:sz w:val="24"/>
          <w:szCs w:val="24"/>
        </w:rPr>
        <w:t xml:space="preserve"> </w:t>
      </w:r>
      <w:r w:rsidRPr="00CF2FCB">
        <w:rPr>
          <w:rFonts w:ascii="Times New Roman" w:hAnsi="Times New Roman" w:cs="Times New Roman"/>
          <w:w w:val="109"/>
          <w:sz w:val="24"/>
          <w:szCs w:val="24"/>
        </w:rPr>
        <w:t>is</w:t>
      </w:r>
      <w:r w:rsidRPr="00CF2FCB">
        <w:rPr>
          <w:rFonts w:ascii="Times New Roman" w:hAnsi="Times New Roman" w:cs="Times New Roman"/>
          <w:spacing w:val="4"/>
          <w:sz w:val="24"/>
          <w:szCs w:val="24"/>
        </w:rPr>
        <w:t xml:space="preserve"> </w:t>
      </w:r>
      <w:r w:rsidRPr="00CF2FCB">
        <w:rPr>
          <w:rFonts w:ascii="Times New Roman" w:hAnsi="Times New Roman" w:cs="Times New Roman"/>
          <w:w w:val="106"/>
          <w:sz w:val="24"/>
          <w:szCs w:val="24"/>
        </w:rPr>
        <w:t>better</w:t>
      </w:r>
      <w:r w:rsidRPr="00CF2FCB">
        <w:rPr>
          <w:rFonts w:ascii="Times New Roman" w:hAnsi="Times New Roman" w:cs="Times New Roman"/>
          <w:spacing w:val="-13"/>
          <w:sz w:val="24"/>
          <w:szCs w:val="24"/>
        </w:rPr>
        <w:t xml:space="preserve"> </w:t>
      </w:r>
      <w:r w:rsidRPr="00CF2FCB">
        <w:rPr>
          <w:rFonts w:ascii="Times New Roman" w:hAnsi="Times New Roman" w:cs="Times New Roman"/>
          <w:w w:val="120"/>
          <w:sz w:val="24"/>
          <w:szCs w:val="24"/>
        </w:rPr>
        <w:t>than</w:t>
      </w:r>
      <w:r w:rsidRPr="00CF2FCB">
        <w:rPr>
          <w:rFonts w:ascii="Times New Roman" w:hAnsi="Times New Roman" w:cs="Times New Roman"/>
          <w:spacing w:val="-16"/>
          <w:sz w:val="24"/>
          <w:szCs w:val="24"/>
        </w:rPr>
        <w:t xml:space="preserve"> </w:t>
      </w:r>
      <w:r w:rsidRPr="00CF2FCB">
        <w:rPr>
          <w:rFonts w:ascii="Times New Roman" w:hAnsi="Times New Roman" w:cs="Times New Roman"/>
          <w:w w:val="113"/>
          <w:sz w:val="24"/>
          <w:szCs w:val="24"/>
        </w:rPr>
        <w:t xml:space="preserve">another, </w:t>
      </w:r>
      <w:r w:rsidRPr="00CF2FCB">
        <w:rPr>
          <w:rFonts w:ascii="Times New Roman" w:hAnsi="Times New Roman" w:cs="Times New Roman"/>
          <w:w w:val="115"/>
          <w:sz w:val="24"/>
          <w:szCs w:val="24"/>
        </w:rPr>
        <w:t>we</w:t>
      </w:r>
      <w:r w:rsidRPr="00CF2FCB">
        <w:rPr>
          <w:rFonts w:ascii="Times New Roman" w:hAnsi="Times New Roman" w:cs="Times New Roman"/>
          <w:spacing w:val="-34"/>
          <w:w w:val="115"/>
          <w:sz w:val="24"/>
          <w:szCs w:val="24"/>
        </w:rPr>
        <w:t xml:space="preserve"> </w:t>
      </w:r>
      <w:r w:rsidRPr="00CF2FCB">
        <w:rPr>
          <w:rFonts w:ascii="Times New Roman" w:hAnsi="Times New Roman" w:cs="Times New Roman"/>
          <w:w w:val="115"/>
          <w:sz w:val="24"/>
          <w:szCs w:val="24"/>
        </w:rPr>
        <w:t>assume</w:t>
      </w:r>
      <w:r w:rsidRPr="00CF2FCB">
        <w:rPr>
          <w:rFonts w:ascii="Times New Roman" w:hAnsi="Times New Roman" w:cs="Times New Roman"/>
          <w:spacing w:val="-27"/>
          <w:w w:val="115"/>
          <w:sz w:val="24"/>
          <w:szCs w:val="24"/>
        </w:rPr>
        <w:t xml:space="preserve"> </w:t>
      </w:r>
      <w:r w:rsidRPr="00CF2FCB">
        <w:rPr>
          <w:rFonts w:ascii="Times New Roman" w:hAnsi="Times New Roman" w:cs="Times New Roman"/>
          <w:w w:val="115"/>
          <w:sz w:val="24"/>
          <w:szCs w:val="24"/>
        </w:rPr>
        <w:t>that</w:t>
      </w:r>
      <w:r w:rsidRPr="00CF2FCB">
        <w:rPr>
          <w:rFonts w:ascii="Times New Roman" w:hAnsi="Times New Roman" w:cs="Times New Roman"/>
          <w:spacing w:val="-15"/>
          <w:w w:val="115"/>
          <w:sz w:val="24"/>
          <w:szCs w:val="24"/>
        </w:rPr>
        <w:t xml:space="preserve"> </w:t>
      </w:r>
      <w:r w:rsidRPr="00CF2FCB">
        <w:rPr>
          <w:rFonts w:ascii="Times New Roman" w:hAnsi="Times New Roman" w:cs="Times New Roman"/>
          <w:w w:val="115"/>
          <w:sz w:val="24"/>
          <w:szCs w:val="24"/>
        </w:rPr>
        <w:t>there</w:t>
      </w:r>
      <w:r w:rsidRPr="00CF2FCB">
        <w:rPr>
          <w:rFonts w:ascii="Times New Roman" w:hAnsi="Times New Roman" w:cs="Times New Roman"/>
          <w:spacing w:val="-22"/>
          <w:w w:val="115"/>
          <w:sz w:val="24"/>
          <w:szCs w:val="24"/>
        </w:rPr>
        <w:t xml:space="preserve"> </w:t>
      </w:r>
      <w:r w:rsidRPr="00CF2FCB">
        <w:rPr>
          <w:rFonts w:ascii="Times New Roman" w:hAnsi="Times New Roman" w:cs="Times New Roman"/>
          <w:w w:val="115"/>
          <w:sz w:val="24"/>
          <w:szCs w:val="24"/>
        </w:rPr>
        <w:t>is</w:t>
      </w:r>
      <w:r w:rsidRPr="00CF2FCB">
        <w:rPr>
          <w:rFonts w:ascii="Times New Roman" w:hAnsi="Times New Roman" w:cs="Times New Roman"/>
          <w:spacing w:val="-17"/>
          <w:w w:val="115"/>
          <w:sz w:val="24"/>
          <w:szCs w:val="24"/>
        </w:rPr>
        <w:t xml:space="preserve"> </w:t>
      </w:r>
      <w:r w:rsidRPr="00CF2FCB">
        <w:rPr>
          <w:rFonts w:ascii="Times New Roman" w:hAnsi="Times New Roman" w:cs="Times New Roman"/>
          <w:w w:val="115"/>
          <w:sz w:val="24"/>
          <w:szCs w:val="24"/>
        </w:rPr>
        <w:t>no</w:t>
      </w:r>
      <w:r w:rsidR="00F263A5" w:rsidRPr="00CF2FCB">
        <w:rPr>
          <w:rFonts w:ascii="Times New Roman" w:hAnsi="Times New Roman" w:cs="Times New Roman"/>
          <w:w w:val="115"/>
          <w:sz w:val="24"/>
          <w:szCs w:val="24"/>
        </w:rPr>
        <w:t xml:space="preserve"> </w:t>
      </w:r>
      <w:r w:rsidRPr="00CF2FCB">
        <w:rPr>
          <w:rFonts w:ascii="Times New Roman" w:hAnsi="Times New Roman" w:cs="Times New Roman"/>
          <w:w w:val="115"/>
          <w:sz w:val="24"/>
          <w:szCs w:val="24"/>
        </w:rPr>
        <w:t>difference</w:t>
      </w:r>
      <w:r w:rsidRPr="00CF2FCB">
        <w:rPr>
          <w:rFonts w:ascii="Times New Roman" w:hAnsi="Times New Roman" w:cs="Times New Roman"/>
          <w:spacing w:val="-9"/>
          <w:w w:val="115"/>
          <w:sz w:val="24"/>
          <w:szCs w:val="24"/>
        </w:rPr>
        <w:t xml:space="preserve"> </w:t>
      </w:r>
      <w:r w:rsidRPr="00CF2FCB">
        <w:rPr>
          <w:rFonts w:ascii="Times New Roman" w:hAnsi="Times New Roman" w:cs="Times New Roman"/>
          <w:w w:val="115"/>
          <w:sz w:val="24"/>
          <w:szCs w:val="24"/>
        </w:rPr>
        <w:t>between</w:t>
      </w:r>
      <w:r w:rsidRPr="00CF2FCB">
        <w:rPr>
          <w:rFonts w:ascii="Times New Roman" w:hAnsi="Times New Roman" w:cs="Times New Roman"/>
          <w:spacing w:val="-8"/>
          <w:w w:val="115"/>
          <w:sz w:val="24"/>
          <w:szCs w:val="24"/>
        </w:rPr>
        <w:t xml:space="preserve"> </w:t>
      </w:r>
      <w:r w:rsidRPr="00CF2FCB">
        <w:rPr>
          <w:rFonts w:ascii="Times New Roman" w:hAnsi="Times New Roman" w:cs="Times New Roman"/>
          <w:spacing w:val="5"/>
          <w:w w:val="115"/>
          <w:sz w:val="24"/>
          <w:szCs w:val="24"/>
        </w:rPr>
        <w:t>the</w:t>
      </w:r>
      <w:r w:rsidRPr="00CF2FCB">
        <w:rPr>
          <w:rFonts w:ascii="Times New Roman" w:hAnsi="Times New Roman" w:cs="Times New Roman"/>
          <w:spacing w:val="1"/>
          <w:w w:val="115"/>
          <w:sz w:val="24"/>
          <w:szCs w:val="24"/>
        </w:rPr>
        <w:t xml:space="preserve"> </w:t>
      </w:r>
      <w:r w:rsidRPr="00CF2FCB">
        <w:rPr>
          <w:rFonts w:ascii="Times New Roman" w:hAnsi="Times New Roman" w:cs="Times New Roman"/>
          <w:w w:val="115"/>
          <w:sz w:val="24"/>
          <w:szCs w:val="24"/>
        </w:rPr>
        <w:t>procedures.</w:t>
      </w:r>
      <w:r w:rsidRPr="00CF2FCB">
        <w:rPr>
          <w:rFonts w:ascii="Times New Roman" w:hAnsi="Times New Roman" w:cs="Times New Roman"/>
          <w:spacing w:val="-18"/>
          <w:w w:val="115"/>
          <w:sz w:val="24"/>
          <w:szCs w:val="24"/>
        </w:rPr>
        <w:t xml:space="preserve"> </w:t>
      </w:r>
    </w:p>
    <w:p w:rsidR="002311B1" w:rsidRPr="00CF2FCB" w:rsidRDefault="00FE1A52" w:rsidP="004B4016">
      <w:pPr>
        <w:spacing w:line="240" w:lineRule="auto"/>
        <w:ind w:firstLine="720"/>
        <w:jc w:val="both"/>
        <w:rPr>
          <w:rFonts w:ascii="Times New Roman" w:hAnsi="Times New Roman" w:cs="Times New Roman"/>
          <w:w w:val="115"/>
          <w:sz w:val="24"/>
          <w:szCs w:val="24"/>
        </w:rPr>
      </w:pPr>
      <w:r w:rsidRPr="00CF2FCB">
        <w:rPr>
          <w:rFonts w:ascii="Times New Roman" w:hAnsi="Times New Roman" w:cs="Times New Roman"/>
          <w:w w:val="115"/>
          <w:sz w:val="24"/>
          <w:szCs w:val="24"/>
        </w:rPr>
        <w:lastRenderedPageBreak/>
        <w:t>Similarly</w:t>
      </w:r>
      <w:r w:rsidRPr="00CF2FCB">
        <w:rPr>
          <w:rFonts w:ascii="Times New Roman" w:hAnsi="Times New Roman" w:cs="Times New Roman"/>
          <w:spacing w:val="-10"/>
          <w:w w:val="115"/>
          <w:sz w:val="24"/>
          <w:szCs w:val="24"/>
        </w:rPr>
        <w:t xml:space="preserve"> </w:t>
      </w:r>
      <w:r w:rsidRPr="00CF2FCB">
        <w:rPr>
          <w:rFonts w:ascii="Times New Roman" w:hAnsi="Times New Roman" w:cs="Times New Roman"/>
          <w:w w:val="115"/>
          <w:sz w:val="24"/>
          <w:szCs w:val="24"/>
        </w:rPr>
        <w:t>to</w:t>
      </w:r>
      <w:r w:rsidRPr="00CF2FCB">
        <w:rPr>
          <w:rFonts w:ascii="Times New Roman" w:hAnsi="Times New Roman" w:cs="Times New Roman"/>
          <w:spacing w:val="-23"/>
          <w:w w:val="115"/>
          <w:sz w:val="24"/>
          <w:szCs w:val="24"/>
        </w:rPr>
        <w:t xml:space="preserve"> </w:t>
      </w:r>
      <w:r w:rsidRPr="00CF2FCB">
        <w:rPr>
          <w:rFonts w:ascii="Times New Roman" w:hAnsi="Times New Roman" w:cs="Times New Roman"/>
          <w:w w:val="115"/>
          <w:sz w:val="24"/>
          <w:szCs w:val="24"/>
        </w:rPr>
        <w:t>test</w:t>
      </w:r>
      <w:r w:rsidRPr="00CF2FCB">
        <w:rPr>
          <w:rFonts w:ascii="Times New Roman" w:hAnsi="Times New Roman" w:cs="Times New Roman"/>
          <w:spacing w:val="-23"/>
          <w:w w:val="115"/>
          <w:sz w:val="24"/>
          <w:szCs w:val="24"/>
        </w:rPr>
        <w:t xml:space="preserve"> </w:t>
      </w:r>
      <w:r w:rsidRPr="00CF2FCB">
        <w:rPr>
          <w:rFonts w:ascii="Times New Roman" w:hAnsi="Times New Roman" w:cs="Times New Roman"/>
          <w:w w:val="115"/>
          <w:sz w:val="24"/>
          <w:szCs w:val="24"/>
        </w:rPr>
        <w:t>whether</w:t>
      </w:r>
      <w:r w:rsidRPr="00CF2FCB">
        <w:rPr>
          <w:rFonts w:ascii="Times New Roman" w:hAnsi="Times New Roman" w:cs="Times New Roman"/>
          <w:spacing w:val="-17"/>
          <w:w w:val="115"/>
          <w:sz w:val="24"/>
          <w:szCs w:val="24"/>
        </w:rPr>
        <w:t xml:space="preserve"> </w:t>
      </w:r>
      <w:r w:rsidRPr="00CF2FCB">
        <w:rPr>
          <w:rFonts w:ascii="Times New Roman" w:hAnsi="Times New Roman" w:cs="Times New Roman"/>
          <w:w w:val="115"/>
          <w:sz w:val="24"/>
          <w:szCs w:val="24"/>
        </w:rPr>
        <w:t>there</w:t>
      </w:r>
      <w:r w:rsidRPr="00CF2FCB">
        <w:rPr>
          <w:rFonts w:ascii="Times New Roman" w:hAnsi="Times New Roman" w:cs="Times New Roman"/>
          <w:spacing w:val="-25"/>
          <w:w w:val="115"/>
          <w:sz w:val="24"/>
          <w:szCs w:val="24"/>
        </w:rPr>
        <w:t xml:space="preserve"> </w:t>
      </w:r>
      <w:r w:rsidRPr="00CF2FCB">
        <w:rPr>
          <w:rFonts w:ascii="Times New Roman" w:hAnsi="Times New Roman" w:cs="Times New Roman"/>
          <w:w w:val="115"/>
          <w:sz w:val="24"/>
          <w:szCs w:val="24"/>
        </w:rPr>
        <w:t>is</w:t>
      </w:r>
      <w:r w:rsidRPr="00CF2FCB">
        <w:rPr>
          <w:rFonts w:ascii="Times New Roman" w:hAnsi="Times New Roman" w:cs="Times New Roman"/>
          <w:spacing w:val="-27"/>
          <w:w w:val="115"/>
          <w:sz w:val="24"/>
          <w:szCs w:val="24"/>
        </w:rPr>
        <w:t xml:space="preserve"> </w:t>
      </w:r>
      <w:r w:rsidRPr="00CF2FCB">
        <w:rPr>
          <w:rFonts w:ascii="Times New Roman" w:hAnsi="Times New Roman" w:cs="Times New Roman"/>
          <w:w w:val="115"/>
          <w:sz w:val="24"/>
          <w:szCs w:val="24"/>
        </w:rPr>
        <w:t>a</w:t>
      </w:r>
      <w:r w:rsidRPr="00CF2FCB">
        <w:rPr>
          <w:rFonts w:ascii="Times New Roman" w:hAnsi="Times New Roman" w:cs="Times New Roman"/>
          <w:spacing w:val="-20"/>
          <w:w w:val="115"/>
          <w:sz w:val="24"/>
          <w:szCs w:val="24"/>
        </w:rPr>
        <w:t xml:space="preserve"> </w:t>
      </w:r>
      <w:r w:rsidRPr="00CF2FCB">
        <w:rPr>
          <w:rFonts w:ascii="Times New Roman" w:hAnsi="Times New Roman" w:cs="Times New Roman"/>
          <w:w w:val="115"/>
          <w:sz w:val="24"/>
          <w:szCs w:val="24"/>
        </w:rPr>
        <w:t>relationship</w:t>
      </w:r>
      <w:r w:rsidR="00F263A5" w:rsidRPr="00CF2FCB">
        <w:rPr>
          <w:rFonts w:ascii="Times New Roman" w:hAnsi="Times New Roman" w:cs="Times New Roman"/>
          <w:w w:val="115"/>
          <w:sz w:val="24"/>
          <w:szCs w:val="24"/>
        </w:rPr>
        <w:t xml:space="preserve"> </w:t>
      </w:r>
      <w:r w:rsidRPr="00CF2FCB">
        <w:rPr>
          <w:rFonts w:ascii="Times New Roman" w:hAnsi="Times New Roman" w:cs="Times New Roman"/>
          <w:w w:val="115"/>
          <w:sz w:val="24"/>
          <w:szCs w:val="24"/>
        </w:rPr>
        <w:t>between</w:t>
      </w:r>
      <w:r w:rsidRPr="00CF2FCB">
        <w:rPr>
          <w:rFonts w:ascii="Times New Roman" w:hAnsi="Times New Roman" w:cs="Times New Roman"/>
          <w:spacing w:val="-12"/>
          <w:w w:val="115"/>
          <w:sz w:val="24"/>
          <w:szCs w:val="24"/>
        </w:rPr>
        <w:t xml:space="preserve"> </w:t>
      </w:r>
      <w:r w:rsidRPr="00CF2FCB">
        <w:rPr>
          <w:rFonts w:ascii="Times New Roman" w:hAnsi="Times New Roman" w:cs="Times New Roman"/>
          <w:w w:val="115"/>
          <w:sz w:val="24"/>
          <w:szCs w:val="24"/>
        </w:rPr>
        <w:t>two</w:t>
      </w:r>
      <w:r w:rsidRPr="00CF2FCB">
        <w:rPr>
          <w:rFonts w:ascii="Times New Roman" w:hAnsi="Times New Roman" w:cs="Times New Roman"/>
          <w:spacing w:val="-16"/>
          <w:w w:val="115"/>
          <w:sz w:val="24"/>
          <w:szCs w:val="24"/>
        </w:rPr>
        <w:t xml:space="preserve"> </w:t>
      </w:r>
      <w:proofErr w:type="spellStart"/>
      <w:r w:rsidRPr="00CF2FCB">
        <w:rPr>
          <w:rFonts w:ascii="Times New Roman" w:hAnsi="Times New Roman" w:cs="Times New Roman"/>
          <w:w w:val="115"/>
          <w:sz w:val="24"/>
          <w:szCs w:val="24"/>
        </w:rPr>
        <w:t>variates</w:t>
      </w:r>
      <w:proofErr w:type="spellEnd"/>
      <w:r w:rsidRPr="00CF2FCB">
        <w:rPr>
          <w:rFonts w:ascii="Times New Roman" w:hAnsi="Times New Roman" w:cs="Times New Roman"/>
          <w:w w:val="115"/>
          <w:sz w:val="24"/>
          <w:szCs w:val="24"/>
        </w:rPr>
        <w:t>,</w:t>
      </w:r>
      <w:r w:rsidRPr="00CF2FCB">
        <w:rPr>
          <w:rFonts w:ascii="Times New Roman" w:hAnsi="Times New Roman" w:cs="Times New Roman"/>
          <w:spacing w:val="-16"/>
          <w:w w:val="115"/>
          <w:sz w:val="24"/>
          <w:szCs w:val="24"/>
        </w:rPr>
        <w:t xml:space="preserve"> </w:t>
      </w:r>
      <w:r w:rsidRPr="00CF2FCB">
        <w:rPr>
          <w:rFonts w:ascii="Times New Roman" w:hAnsi="Times New Roman" w:cs="Times New Roman"/>
          <w:spacing w:val="3"/>
          <w:w w:val="115"/>
          <w:sz w:val="24"/>
          <w:szCs w:val="24"/>
        </w:rPr>
        <w:t>we</w:t>
      </w:r>
      <w:r w:rsidR="00F263A5" w:rsidRPr="00CF2FCB">
        <w:rPr>
          <w:rFonts w:ascii="Times New Roman" w:hAnsi="Times New Roman" w:cs="Times New Roman"/>
          <w:spacing w:val="3"/>
          <w:w w:val="115"/>
          <w:sz w:val="24"/>
          <w:szCs w:val="24"/>
        </w:rPr>
        <w:t xml:space="preserve"> </w:t>
      </w:r>
      <w:r w:rsidRPr="00CF2FCB">
        <w:rPr>
          <w:rFonts w:ascii="Times New Roman" w:hAnsi="Times New Roman" w:cs="Times New Roman"/>
          <w:spacing w:val="3"/>
          <w:w w:val="115"/>
          <w:sz w:val="24"/>
          <w:szCs w:val="24"/>
        </w:rPr>
        <w:t>take</w:t>
      </w:r>
      <w:r w:rsidRPr="00CF2FCB">
        <w:rPr>
          <w:rFonts w:ascii="Times New Roman" w:hAnsi="Times New Roman" w:cs="Times New Roman"/>
          <w:spacing w:val="-30"/>
          <w:w w:val="115"/>
          <w:sz w:val="24"/>
          <w:szCs w:val="24"/>
        </w:rPr>
        <w:t xml:space="preserve"> </w:t>
      </w:r>
      <w:r w:rsidR="00F263A5" w:rsidRPr="00CF2FCB">
        <w:rPr>
          <w:rFonts w:ascii="Times New Roman" w:hAnsi="Times New Roman" w:cs="Times New Roman"/>
          <w:w w:val="108"/>
          <w:sz w:val="24"/>
          <w:szCs w:val="24"/>
        </w:rPr>
        <w:t>H</w:t>
      </w:r>
      <w:r w:rsidR="00F263A5" w:rsidRPr="00CF2FCB">
        <w:rPr>
          <w:rFonts w:ascii="Times New Roman" w:hAnsi="Times New Roman" w:cs="Times New Roman"/>
          <w:w w:val="108"/>
          <w:sz w:val="24"/>
          <w:szCs w:val="24"/>
          <w:vertAlign w:val="subscript"/>
        </w:rPr>
        <w:t xml:space="preserve">0 </w:t>
      </w:r>
      <w:r w:rsidRPr="00CF2FCB">
        <w:rPr>
          <w:rFonts w:ascii="Times New Roman" w:hAnsi="Times New Roman" w:cs="Times New Roman"/>
          <w:w w:val="115"/>
          <w:sz w:val="24"/>
          <w:szCs w:val="24"/>
        </w:rPr>
        <w:t>that</w:t>
      </w:r>
      <w:r w:rsidRPr="00CF2FCB">
        <w:rPr>
          <w:rFonts w:ascii="Times New Roman" w:hAnsi="Times New Roman" w:cs="Times New Roman"/>
          <w:spacing w:val="-19"/>
          <w:w w:val="115"/>
          <w:sz w:val="24"/>
          <w:szCs w:val="24"/>
        </w:rPr>
        <w:t xml:space="preserve"> </w:t>
      </w:r>
      <w:r w:rsidRPr="00CF2FCB">
        <w:rPr>
          <w:rFonts w:ascii="Times New Roman" w:hAnsi="Times New Roman" w:cs="Times New Roman"/>
          <w:spacing w:val="4"/>
          <w:w w:val="115"/>
          <w:sz w:val="24"/>
          <w:szCs w:val="24"/>
        </w:rPr>
        <w:t>there</w:t>
      </w:r>
      <w:r w:rsidR="00F263A5" w:rsidRPr="00CF2FCB">
        <w:rPr>
          <w:rFonts w:ascii="Times New Roman" w:hAnsi="Times New Roman" w:cs="Times New Roman"/>
          <w:spacing w:val="4"/>
          <w:w w:val="115"/>
          <w:sz w:val="24"/>
          <w:szCs w:val="24"/>
        </w:rPr>
        <w:t xml:space="preserve"> </w:t>
      </w:r>
      <w:r w:rsidRPr="00CF2FCB">
        <w:rPr>
          <w:rFonts w:ascii="Times New Roman" w:hAnsi="Times New Roman" w:cs="Times New Roman"/>
          <w:spacing w:val="4"/>
          <w:w w:val="115"/>
          <w:sz w:val="24"/>
          <w:szCs w:val="24"/>
        </w:rPr>
        <w:t>is</w:t>
      </w:r>
      <w:r w:rsidRPr="00CF2FCB">
        <w:rPr>
          <w:rFonts w:ascii="Times New Roman" w:hAnsi="Times New Roman" w:cs="Times New Roman"/>
          <w:spacing w:val="-18"/>
          <w:w w:val="115"/>
          <w:sz w:val="24"/>
          <w:szCs w:val="24"/>
        </w:rPr>
        <w:t xml:space="preserve"> </w:t>
      </w:r>
      <w:r w:rsidRPr="00CF2FCB">
        <w:rPr>
          <w:rFonts w:ascii="Times New Roman" w:hAnsi="Times New Roman" w:cs="Times New Roman"/>
          <w:w w:val="115"/>
          <w:sz w:val="24"/>
          <w:szCs w:val="24"/>
        </w:rPr>
        <w:t>no</w:t>
      </w:r>
      <w:r w:rsidR="00F263A5" w:rsidRPr="00CF2FCB">
        <w:rPr>
          <w:rFonts w:ascii="Times New Roman" w:hAnsi="Times New Roman" w:cs="Times New Roman"/>
          <w:w w:val="115"/>
          <w:sz w:val="24"/>
          <w:szCs w:val="24"/>
        </w:rPr>
        <w:t xml:space="preserve"> </w:t>
      </w:r>
      <w:r w:rsidRPr="00CF2FCB">
        <w:rPr>
          <w:rFonts w:ascii="Times New Roman" w:hAnsi="Times New Roman" w:cs="Times New Roman"/>
          <w:w w:val="115"/>
          <w:sz w:val="24"/>
          <w:szCs w:val="24"/>
        </w:rPr>
        <w:t>relationship.</w:t>
      </w:r>
      <w:r w:rsidRPr="00CF2FCB">
        <w:rPr>
          <w:rFonts w:ascii="Times New Roman" w:hAnsi="Times New Roman" w:cs="Times New Roman"/>
          <w:spacing w:val="-5"/>
          <w:w w:val="115"/>
          <w:sz w:val="24"/>
          <w:szCs w:val="24"/>
        </w:rPr>
        <w:t xml:space="preserve"> </w:t>
      </w:r>
      <w:r w:rsidRPr="00CF2FCB">
        <w:rPr>
          <w:rFonts w:ascii="Times New Roman" w:hAnsi="Times New Roman" w:cs="Times New Roman"/>
          <w:w w:val="115"/>
          <w:sz w:val="24"/>
          <w:szCs w:val="24"/>
        </w:rPr>
        <w:t>By</w:t>
      </w:r>
      <w:r w:rsidRPr="00CF2FCB">
        <w:rPr>
          <w:rFonts w:ascii="Times New Roman" w:hAnsi="Times New Roman" w:cs="Times New Roman"/>
          <w:spacing w:val="-21"/>
          <w:w w:val="115"/>
          <w:sz w:val="24"/>
          <w:szCs w:val="24"/>
        </w:rPr>
        <w:t xml:space="preserve"> </w:t>
      </w:r>
      <w:r w:rsidRPr="00CF2FCB">
        <w:rPr>
          <w:rFonts w:ascii="Times New Roman" w:hAnsi="Times New Roman" w:cs="Times New Roman"/>
          <w:w w:val="115"/>
          <w:sz w:val="24"/>
          <w:szCs w:val="24"/>
        </w:rPr>
        <w:t>accepting</w:t>
      </w:r>
      <w:r w:rsidRPr="00CF2FCB">
        <w:rPr>
          <w:rFonts w:ascii="Times New Roman" w:hAnsi="Times New Roman" w:cs="Times New Roman"/>
          <w:spacing w:val="-24"/>
          <w:w w:val="115"/>
          <w:sz w:val="24"/>
          <w:szCs w:val="24"/>
        </w:rPr>
        <w:t xml:space="preserve"> </w:t>
      </w:r>
      <w:r w:rsidRPr="00CF2FCB">
        <w:rPr>
          <w:rFonts w:ascii="Times New Roman" w:hAnsi="Times New Roman" w:cs="Times New Roman"/>
          <w:w w:val="115"/>
          <w:sz w:val="24"/>
          <w:szCs w:val="24"/>
        </w:rPr>
        <w:t>a</w:t>
      </w:r>
      <w:r w:rsidRPr="00CF2FCB">
        <w:rPr>
          <w:rFonts w:ascii="Times New Roman" w:hAnsi="Times New Roman" w:cs="Times New Roman"/>
          <w:spacing w:val="-9"/>
          <w:w w:val="115"/>
          <w:sz w:val="24"/>
          <w:szCs w:val="24"/>
        </w:rPr>
        <w:t xml:space="preserve"> </w:t>
      </w:r>
      <w:r w:rsidRPr="00CF2FCB">
        <w:rPr>
          <w:rFonts w:ascii="Times New Roman" w:hAnsi="Times New Roman" w:cs="Times New Roman"/>
          <w:w w:val="115"/>
          <w:sz w:val="24"/>
          <w:szCs w:val="24"/>
        </w:rPr>
        <w:t>null</w:t>
      </w:r>
      <w:r w:rsidRPr="00CF2FCB">
        <w:rPr>
          <w:rFonts w:ascii="Times New Roman" w:hAnsi="Times New Roman" w:cs="Times New Roman"/>
          <w:spacing w:val="-26"/>
          <w:w w:val="115"/>
          <w:sz w:val="24"/>
          <w:szCs w:val="24"/>
        </w:rPr>
        <w:t xml:space="preserve"> </w:t>
      </w:r>
      <w:r w:rsidRPr="00CF2FCB">
        <w:rPr>
          <w:rFonts w:ascii="Times New Roman" w:hAnsi="Times New Roman" w:cs="Times New Roman"/>
          <w:w w:val="115"/>
          <w:sz w:val="24"/>
          <w:szCs w:val="24"/>
        </w:rPr>
        <w:t>hypothesis,</w:t>
      </w:r>
      <w:r w:rsidRPr="00CF2FCB">
        <w:rPr>
          <w:rFonts w:ascii="Times New Roman" w:hAnsi="Times New Roman" w:cs="Times New Roman"/>
          <w:spacing w:val="-24"/>
          <w:w w:val="115"/>
          <w:sz w:val="24"/>
          <w:szCs w:val="24"/>
        </w:rPr>
        <w:t xml:space="preserve"> </w:t>
      </w:r>
      <w:r w:rsidRPr="00CF2FCB">
        <w:rPr>
          <w:rFonts w:ascii="Times New Roman" w:hAnsi="Times New Roman" w:cs="Times New Roman"/>
          <w:w w:val="115"/>
          <w:sz w:val="24"/>
          <w:szCs w:val="24"/>
        </w:rPr>
        <w:t>we</w:t>
      </w:r>
      <w:r w:rsidRPr="00CF2FCB">
        <w:rPr>
          <w:rFonts w:ascii="Times New Roman" w:hAnsi="Times New Roman" w:cs="Times New Roman"/>
          <w:spacing w:val="-32"/>
          <w:w w:val="115"/>
          <w:sz w:val="24"/>
          <w:szCs w:val="24"/>
        </w:rPr>
        <w:t xml:space="preserve"> </w:t>
      </w:r>
      <w:r w:rsidRPr="00CF2FCB">
        <w:rPr>
          <w:rFonts w:ascii="Times New Roman" w:hAnsi="Times New Roman" w:cs="Times New Roman"/>
          <w:w w:val="115"/>
          <w:sz w:val="24"/>
          <w:szCs w:val="24"/>
        </w:rPr>
        <w:t>mean</w:t>
      </w:r>
      <w:r w:rsidRPr="00CF2FCB">
        <w:rPr>
          <w:rFonts w:ascii="Times New Roman" w:hAnsi="Times New Roman" w:cs="Times New Roman"/>
          <w:spacing w:val="-24"/>
          <w:w w:val="115"/>
          <w:sz w:val="24"/>
          <w:szCs w:val="24"/>
        </w:rPr>
        <w:t xml:space="preserve"> </w:t>
      </w:r>
      <w:r w:rsidRPr="00CF2FCB">
        <w:rPr>
          <w:rFonts w:ascii="Times New Roman" w:hAnsi="Times New Roman" w:cs="Times New Roman"/>
          <w:w w:val="115"/>
          <w:sz w:val="24"/>
          <w:szCs w:val="24"/>
        </w:rPr>
        <w:t>that</w:t>
      </w:r>
      <w:r w:rsidRPr="00CF2FCB">
        <w:rPr>
          <w:rFonts w:ascii="Times New Roman" w:hAnsi="Times New Roman" w:cs="Times New Roman"/>
          <w:spacing w:val="-26"/>
          <w:w w:val="115"/>
          <w:sz w:val="24"/>
          <w:szCs w:val="24"/>
        </w:rPr>
        <w:t xml:space="preserve"> </w:t>
      </w:r>
      <w:r w:rsidRPr="00CF2FCB">
        <w:rPr>
          <w:rFonts w:ascii="Times New Roman" w:hAnsi="Times New Roman" w:cs="Times New Roman"/>
          <w:w w:val="115"/>
          <w:sz w:val="24"/>
          <w:szCs w:val="24"/>
        </w:rPr>
        <w:t>on the</w:t>
      </w:r>
      <w:r w:rsidRPr="00CF2FCB">
        <w:rPr>
          <w:rFonts w:ascii="Times New Roman" w:hAnsi="Times New Roman" w:cs="Times New Roman"/>
          <w:spacing w:val="-9"/>
          <w:w w:val="115"/>
          <w:sz w:val="24"/>
          <w:szCs w:val="24"/>
        </w:rPr>
        <w:t xml:space="preserve"> </w:t>
      </w:r>
      <w:r w:rsidRPr="00CF2FCB">
        <w:rPr>
          <w:rFonts w:ascii="Times New Roman" w:hAnsi="Times New Roman" w:cs="Times New Roman"/>
          <w:w w:val="115"/>
          <w:sz w:val="24"/>
          <w:szCs w:val="24"/>
        </w:rPr>
        <w:t>basis</w:t>
      </w:r>
      <w:r w:rsidRPr="00CF2FCB">
        <w:rPr>
          <w:rFonts w:ascii="Times New Roman" w:hAnsi="Times New Roman" w:cs="Times New Roman"/>
          <w:spacing w:val="-29"/>
          <w:w w:val="115"/>
          <w:sz w:val="24"/>
          <w:szCs w:val="24"/>
        </w:rPr>
        <w:t xml:space="preserve"> </w:t>
      </w:r>
      <w:r w:rsidRPr="00CF2FCB">
        <w:rPr>
          <w:rFonts w:ascii="Times New Roman" w:hAnsi="Times New Roman" w:cs="Times New Roman"/>
          <w:w w:val="115"/>
          <w:sz w:val="24"/>
          <w:szCs w:val="24"/>
        </w:rPr>
        <w:t>of</w:t>
      </w:r>
      <w:r w:rsidRPr="00CF2FCB">
        <w:rPr>
          <w:rFonts w:ascii="Times New Roman" w:hAnsi="Times New Roman" w:cs="Times New Roman"/>
          <w:spacing w:val="-40"/>
          <w:w w:val="115"/>
          <w:sz w:val="24"/>
          <w:szCs w:val="24"/>
        </w:rPr>
        <w:t xml:space="preserve"> </w:t>
      </w:r>
      <w:r w:rsidR="00F263A5" w:rsidRPr="00CF2FCB">
        <w:rPr>
          <w:rFonts w:ascii="Times New Roman" w:hAnsi="Times New Roman" w:cs="Times New Roman"/>
          <w:w w:val="115"/>
          <w:sz w:val="24"/>
          <w:szCs w:val="24"/>
        </w:rPr>
        <w:t>the</w:t>
      </w:r>
      <w:r w:rsidRPr="00CF2FCB">
        <w:rPr>
          <w:rFonts w:ascii="Times New Roman" w:hAnsi="Times New Roman" w:cs="Times New Roman"/>
          <w:spacing w:val="-31"/>
          <w:w w:val="115"/>
          <w:sz w:val="24"/>
          <w:szCs w:val="24"/>
        </w:rPr>
        <w:t xml:space="preserve"> </w:t>
      </w:r>
      <w:r w:rsidR="00F263A5" w:rsidRPr="00CF2FCB">
        <w:rPr>
          <w:rFonts w:ascii="Times New Roman" w:hAnsi="Times New Roman" w:cs="Times New Roman"/>
          <w:w w:val="115"/>
          <w:sz w:val="24"/>
          <w:szCs w:val="24"/>
        </w:rPr>
        <w:t>statist calculated</w:t>
      </w:r>
      <w:r w:rsidRPr="00CF2FCB">
        <w:rPr>
          <w:rFonts w:ascii="Times New Roman" w:hAnsi="Times New Roman" w:cs="Times New Roman"/>
          <w:spacing w:val="-25"/>
          <w:w w:val="115"/>
          <w:sz w:val="24"/>
          <w:szCs w:val="24"/>
        </w:rPr>
        <w:t xml:space="preserve"> </w:t>
      </w:r>
      <w:r w:rsidRPr="00CF2FCB">
        <w:rPr>
          <w:rFonts w:ascii="Times New Roman" w:hAnsi="Times New Roman" w:cs="Times New Roman"/>
          <w:w w:val="115"/>
          <w:sz w:val="24"/>
          <w:szCs w:val="24"/>
        </w:rPr>
        <w:t>from</w:t>
      </w:r>
      <w:r w:rsidRPr="00CF2FCB">
        <w:rPr>
          <w:rFonts w:ascii="Times New Roman" w:hAnsi="Times New Roman" w:cs="Times New Roman"/>
          <w:spacing w:val="-34"/>
          <w:w w:val="115"/>
          <w:sz w:val="24"/>
          <w:szCs w:val="24"/>
        </w:rPr>
        <w:t xml:space="preserve"> </w:t>
      </w:r>
      <w:r w:rsidRPr="00CF2FCB">
        <w:rPr>
          <w:rFonts w:ascii="Times New Roman" w:hAnsi="Times New Roman" w:cs="Times New Roman"/>
          <w:w w:val="115"/>
          <w:sz w:val="24"/>
          <w:szCs w:val="24"/>
        </w:rPr>
        <w:t>the</w:t>
      </w:r>
      <w:r w:rsidRPr="00CF2FCB">
        <w:rPr>
          <w:rFonts w:ascii="Times New Roman" w:hAnsi="Times New Roman" w:cs="Times New Roman"/>
          <w:spacing w:val="-19"/>
          <w:w w:val="115"/>
          <w:sz w:val="24"/>
          <w:szCs w:val="24"/>
        </w:rPr>
        <w:t xml:space="preserve"> </w:t>
      </w:r>
      <w:r w:rsidRPr="00CF2FCB">
        <w:rPr>
          <w:rFonts w:ascii="Times New Roman" w:hAnsi="Times New Roman" w:cs="Times New Roman"/>
          <w:w w:val="115"/>
          <w:sz w:val="24"/>
          <w:szCs w:val="24"/>
        </w:rPr>
        <w:t>sample,</w:t>
      </w:r>
      <w:r w:rsidRPr="00CF2FCB">
        <w:rPr>
          <w:rFonts w:ascii="Times New Roman" w:hAnsi="Times New Roman" w:cs="Times New Roman"/>
          <w:spacing w:val="-36"/>
          <w:w w:val="115"/>
          <w:sz w:val="24"/>
          <w:szCs w:val="24"/>
        </w:rPr>
        <w:t xml:space="preserve"> </w:t>
      </w:r>
      <w:r w:rsidRPr="00CF2FCB">
        <w:rPr>
          <w:rFonts w:ascii="Times New Roman" w:hAnsi="Times New Roman" w:cs="Times New Roman"/>
          <w:w w:val="115"/>
          <w:sz w:val="24"/>
          <w:szCs w:val="24"/>
        </w:rPr>
        <w:t>we</w:t>
      </w:r>
      <w:r w:rsidRPr="00CF2FCB">
        <w:rPr>
          <w:rFonts w:ascii="Times New Roman" w:hAnsi="Times New Roman" w:cs="Times New Roman"/>
          <w:spacing w:val="-40"/>
          <w:w w:val="115"/>
          <w:sz w:val="24"/>
          <w:szCs w:val="24"/>
        </w:rPr>
        <w:t xml:space="preserve"> </w:t>
      </w:r>
      <w:r w:rsidRPr="00CF2FCB">
        <w:rPr>
          <w:rFonts w:ascii="Times New Roman" w:hAnsi="Times New Roman" w:cs="Times New Roman"/>
          <w:w w:val="115"/>
          <w:sz w:val="24"/>
          <w:szCs w:val="24"/>
        </w:rPr>
        <w:t>do</w:t>
      </w:r>
      <w:r w:rsidRPr="00CF2FCB">
        <w:rPr>
          <w:rFonts w:ascii="Times New Roman" w:hAnsi="Times New Roman" w:cs="Times New Roman"/>
          <w:spacing w:val="-33"/>
          <w:w w:val="115"/>
          <w:sz w:val="24"/>
          <w:szCs w:val="24"/>
        </w:rPr>
        <w:t xml:space="preserve"> </w:t>
      </w:r>
      <w:r w:rsidRPr="00CF2FCB">
        <w:rPr>
          <w:rFonts w:ascii="Times New Roman" w:hAnsi="Times New Roman" w:cs="Times New Roman"/>
          <w:w w:val="115"/>
          <w:sz w:val="24"/>
          <w:szCs w:val="24"/>
        </w:rPr>
        <w:t>not</w:t>
      </w:r>
      <w:r w:rsidRPr="00CF2FCB">
        <w:rPr>
          <w:rFonts w:ascii="Times New Roman" w:hAnsi="Times New Roman" w:cs="Times New Roman"/>
          <w:spacing w:val="-29"/>
          <w:w w:val="115"/>
          <w:sz w:val="24"/>
          <w:szCs w:val="24"/>
        </w:rPr>
        <w:t xml:space="preserve"> </w:t>
      </w:r>
      <w:r w:rsidRPr="00CF2FCB">
        <w:rPr>
          <w:rFonts w:ascii="Times New Roman" w:hAnsi="Times New Roman" w:cs="Times New Roman"/>
          <w:w w:val="115"/>
          <w:sz w:val="24"/>
          <w:szCs w:val="24"/>
        </w:rPr>
        <w:t>reject</w:t>
      </w:r>
      <w:r w:rsidRPr="00CF2FCB">
        <w:rPr>
          <w:rFonts w:ascii="Times New Roman" w:hAnsi="Times New Roman" w:cs="Times New Roman"/>
          <w:spacing w:val="-16"/>
          <w:w w:val="115"/>
          <w:sz w:val="24"/>
          <w:szCs w:val="24"/>
        </w:rPr>
        <w:t xml:space="preserve"> </w:t>
      </w:r>
      <w:r w:rsidRPr="00CF2FCB">
        <w:rPr>
          <w:rFonts w:ascii="Times New Roman" w:hAnsi="Times New Roman" w:cs="Times New Roman"/>
          <w:spacing w:val="5"/>
          <w:w w:val="115"/>
          <w:sz w:val="24"/>
          <w:szCs w:val="24"/>
        </w:rPr>
        <w:t>the</w:t>
      </w:r>
      <w:r w:rsidRPr="00CF2FCB">
        <w:rPr>
          <w:rFonts w:ascii="Times New Roman" w:hAnsi="Times New Roman" w:cs="Times New Roman"/>
          <w:spacing w:val="-31"/>
          <w:w w:val="115"/>
          <w:sz w:val="24"/>
          <w:szCs w:val="24"/>
        </w:rPr>
        <w:t xml:space="preserve"> </w:t>
      </w:r>
      <w:r w:rsidRPr="00CF2FCB">
        <w:rPr>
          <w:rFonts w:ascii="Times New Roman" w:hAnsi="Times New Roman" w:cs="Times New Roman"/>
          <w:w w:val="115"/>
          <w:sz w:val="24"/>
          <w:szCs w:val="24"/>
        </w:rPr>
        <w:t>hypothesis.</w:t>
      </w:r>
      <w:r w:rsidRPr="00CF2FCB">
        <w:rPr>
          <w:rFonts w:ascii="Times New Roman" w:hAnsi="Times New Roman" w:cs="Times New Roman"/>
          <w:spacing w:val="-26"/>
          <w:w w:val="115"/>
          <w:sz w:val="24"/>
          <w:szCs w:val="24"/>
        </w:rPr>
        <w:t xml:space="preserve"> </w:t>
      </w:r>
      <w:r w:rsidRPr="00CF2FCB">
        <w:rPr>
          <w:rFonts w:ascii="Times New Roman" w:hAnsi="Times New Roman" w:cs="Times New Roman"/>
          <w:spacing w:val="5"/>
          <w:w w:val="115"/>
          <w:sz w:val="24"/>
          <w:szCs w:val="24"/>
        </w:rPr>
        <w:t>It</w:t>
      </w:r>
      <w:r w:rsidRPr="00CF2FCB">
        <w:rPr>
          <w:rFonts w:ascii="Times New Roman" w:hAnsi="Times New Roman" w:cs="Times New Roman"/>
          <w:spacing w:val="-28"/>
          <w:w w:val="115"/>
          <w:sz w:val="24"/>
          <w:szCs w:val="24"/>
        </w:rPr>
        <w:t xml:space="preserve"> </w:t>
      </w:r>
      <w:r w:rsidRPr="00CF2FCB">
        <w:rPr>
          <w:rFonts w:ascii="Times New Roman" w:hAnsi="Times New Roman" w:cs="Times New Roman"/>
          <w:w w:val="115"/>
          <w:sz w:val="24"/>
          <w:szCs w:val="24"/>
        </w:rPr>
        <w:t>however,</w:t>
      </w:r>
      <w:r w:rsidRPr="00CF2FCB">
        <w:rPr>
          <w:rFonts w:ascii="Times New Roman" w:hAnsi="Times New Roman" w:cs="Times New Roman"/>
          <w:spacing w:val="-29"/>
          <w:w w:val="115"/>
          <w:sz w:val="24"/>
          <w:szCs w:val="24"/>
        </w:rPr>
        <w:t xml:space="preserve"> </w:t>
      </w:r>
      <w:r w:rsidRPr="00CF2FCB">
        <w:rPr>
          <w:rFonts w:ascii="Times New Roman" w:hAnsi="Times New Roman" w:cs="Times New Roman"/>
          <w:w w:val="115"/>
          <w:sz w:val="24"/>
          <w:szCs w:val="24"/>
        </w:rPr>
        <w:t>does</w:t>
      </w:r>
      <w:r w:rsidRPr="00CF2FCB">
        <w:rPr>
          <w:rFonts w:ascii="Times New Roman" w:hAnsi="Times New Roman" w:cs="Times New Roman"/>
          <w:spacing w:val="-27"/>
          <w:w w:val="115"/>
          <w:sz w:val="24"/>
          <w:szCs w:val="24"/>
        </w:rPr>
        <w:t xml:space="preserve"> </w:t>
      </w:r>
      <w:r w:rsidRPr="00CF2FCB">
        <w:rPr>
          <w:rFonts w:ascii="Times New Roman" w:hAnsi="Times New Roman" w:cs="Times New Roman"/>
          <w:w w:val="115"/>
          <w:sz w:val="24"/>
          <w:szCs w:val="24"/>
        </w:rPr>
        <w:t>not</w:t>
      </w:r>
      <w:r w:rsidRPr="00CF2FCB">
        <w:rPr>
          <w:rFonts w:ascii="Times New Roman" w:hAnsi="Times New Roman" w:cs="Times New Roman"/>
          <w:spacing w:val="-36"/>
          <w:w w:val="115"/>
          <w:sz w:val="24"/>
          <w:szCs w:val="24"/>
        </w:rPr>
        <w:t xml:space="preserve"> </w:t>
      </w:r>
      <w:r w:rsidRPr="00CF2FCB">
        <w:rPr>
          <w:rFonts w:ascii="Times New Roman" w:hAnsi="Times New Roman" w:cs="Times New Roman"/>
          <w:w w:val="115"/>
          <w:sz w:val="24"/>
          <w:szCs w:val="24"/>
        </w:rPr>
        <w:t>imply</w:t>
      </w:r>
      <w:r w:rsidR="00F263A5" w:rsidRPr="00CF2FCB">
        <w:rPr>
          <w:rFonts w:ascii="Times New Roman" w:hAnsi="Times New Roman" w:cs="Times New Roman"/>
          <w:w w:val="115"/>
          <w:sz w:val="24"/>
          <w:szCs w:val="24"/>
        </w:rPr>
        <w:t xml:space="preserve"> </w:t>
      </w:r>
      <w:r w:rsidRPr="00CF2FCB">
        <w:rPr>
          <w:rFonts w:ascii="Times New Roman" w:hAnsi="Times New Roman" w:cs="Times New Roman"/>
          <w:w w:val="115"/>
          <w:sz w:val="24"/>
          <w:szCs w:val="24"/>
        </w:rPr>
        <w:t>that the hypothesis is proved to be true. Nor its rejection implies that it is disproved.</w:t>
      </w:r>
    </w:p>
    <w:p w:rsidR="002311B1" w:rsidRPr="00CF2FCB" w:rsidRDefault="002311B1" w:rsidP="004B4016">
      <w:pPr>
        <w:spacing w:line="240" w:lineRule="auto"/>
        <w:jc w:val="both"/>
        <w:rPr>
          <w:rFonts w:ascii="Times New Roman" w:hAnsi="Times New Roman" w:cs="Times New Roman"/>
          <w:w w:val="115"/>
          <w:sz w:val="24"/>
          <w:szCs w:val="24"/>
        </w:rPr>
      </w:pPr>
      <w:r w:rsidRPr="00CF2FCB">
        <w:rPr>
          <w:rFonts w:ascii="Times New Roman" w:hAnsi="Times New Roman" w:cs="Times New Roman"/>
          <w:b/>
          <w:bCs/>
          <w:w w:val="115"/>
          <w:sz w:val="24"/>
          <w:szCs w:val="24"/>
          <w:u w:val="single"/>
        </w:rPr>
        <w:t>Level of Significance:</w:t>
      </w:r>
    </w:p>
    <w:p w:rsidR="002E1E22" w:rsidRPr="00CF2FCB" w:rsidRDefault="00292A1C" w:rsidP="004B4016">
      <w:pPr>
        <w:pStyle w:val="BodyText"/>
        <w:kinsoku w:val="0"/>
        <w:overflowPunct w:val="0"/>
        <w:spacing w:before="135"/>
        <w:ind w:left="144" w:right="3913" w:firstLine="596"/>
        <w:jc w:val="both"/>
        <w:rPr>
          <w:iCs/>
          <w:spacing w:val="-30"/>
          <w:w w:val="110"/>
          <w:sz w:val="24"/>
          <w:szCs w:val="24"/>
        </w:rPr>
      </w:pPr>
      <w:r w:rsidRPr="00292A1C">
        <w:rPr>
          <w:noProof/>
          <w:sz w:val="24"/>
          <w:szCs w:val="24"/>
          <w:lang w:val="en-US" w:eastAsia="en-US"/>
        </w:rPr>
        <w:pict>
          <v:rect id="Rectangle 2" o:spid="_x0000_s1026" style="position:absolute;left:0;text-align:left;margin-left:384.95pt;margin-top:11.1pt;width:172pt;height:83pt;z-index:-25165875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" o:allowincell="f" filled="f" stroked="f">
            <v:textbox inset="0,0,0,0">
              <w:txbxContent>
                <w:p w:rsidR="007F76EC" w:rsidRDefault="007F76EC" w:rsidP="002311B1">
                  <w:pPr>
                    <w:spacing w:line="1660" w:lineRule="atLeast"/>
                  </w:pPr>
                  <w:r>
                    <w:rPr>
                      <w:b/>
                      <w:bCs/>
                      <w:noProof/>
                      <w:sz w:val="24"/>
                      <w:szCs w:val="24"/>
                      <w:lang w:val="en-US"/>
                    </w:rPr>
                    <w:drawing>
                      <wp:inline distT="0" distB="0" distL="0" distR="0">
                        <wp:extent cx="2181225" cy="1047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181225" cy="1047750"/>
                                </a:xfrm>
                                <a:prstGeom prst="rect">
                                  <a:avLst/>
                                </a:prstGeom>
                                <a:noFill/>
                                <a:ln w="9525">
                                  <a:noFill/>
                                  <a:miter lim="800000"/>
                                  <a:headEnd/>
                                  <a:tailEnd/>
                                </a:ln>
                              </pic:spPr>
                            </pic:pic>
                          </a:graphicData>
                        </a:graphic>
                      </wp:inline>
                    </w:drawing>
                  </w:r>
                </w:p>
                <w:p w:rsidR="007F76EC" w:rsidRDefault="007F76EC" w:rsidP="002311B1"/>
              </w:txbxContent>
            </v:textbox>
            <w10:wrap anchorx="page"/>
          </v:rect>
        </w:pict>
      </w:r>
      <w:r w:rsidR="002311B1" w:rsidRPr="00CF2FCB">
        <w:rPr>
          <w:w w:val="110"/>
          <w:sz w:val="24"/>
          <w:szCs w:val="24"/>
        </w:rPr>
        <w:t>The probability level below which we</w:t>
      </w:r>
      <w:r w:rsidR="002E1E22" w:rsidRPr="00CF2FCB">
        <w:rPr>
          <w:w w:val="110"/>
          <w:sz w:val="24"/>
          <w:szCs w:val="24"/>
        </w:rPr>
        <w:t xml:space="preserve"> </w:t>
      </w:r>
      <w:r w:rsidR="002311B1" w:rsidRPr="00CF2FCB">
        <w:rPr>
          <w:w w:val="110"/>
          <w:sz w:val="24"/>
          <w:szCs w:val="24"/>
        </w:rPr>
        <w:t>reject the hypothesis is known</w:t>
      </w:r>
      <w:r w:rsidR="002311B1" w:rsidRPr="00CF2FCB">
        <w:rPr>
          <w:spacing w:val="-21"/>
          <w:w w:val="110"/>
          <w:sz w:val="24"/>
          <w:szCs w:val="24"/>
        </w:rPr>
        <w:t xml:space="preserve"> </w:t>
      </w:r>
      <w:r w:rsidR="002311B1" w:rsidRPr="00CF2FCB">
        <w:rPr>
          <w:w w:val="110"/>
          <w:sz w:val="24"/>
          <w:szCs w:val="24"/>
        </w:rPr>
        <w:t>as</w:t>
      </w:r>
      <w:r w:rsidR="002311B1" w:rsidRPr="00CF2FCB">
        <w:rPr>
          <w:spacing w:val="-1"/>
          <w:w w:val="110"/>
          <w:sz w:val="24"/>
          <w:szCs w:val="24"/>
        </w:rPr>
        <w:t xml:space="preserve"> </w:t>
      </w:r>
      <w:r w:rsidR="002311B1" w:rsidRPr="00CF2FCB">
        <w:rPr>
          <w:spacing w:val="6"/>
          <w:w w:val="110"/>
          <w:sz w:val="24"/>
          <w:szCs w:val="24"/>
        </w:rPr>
        <w:t>the</w:t>
      </w:r>
      <w:r w:rsidR="002311B1" w:rsidRPr="00CF2FCB">
        <w:rPr>
          <w:spacing w:val="-26"/>
          <w:w w:val="110"/>
          <w:sz w:val="24"/>
          <w:szCs w:val="24"/>
        </w:rPr>
        <w:t xml:space="preserve"> </w:t>
      </w:r>
      <w:r w:rsidR="002311B1" w:rsidRPr="00CF2FCB">
        <w:rPr>
          <w:iCs/>
          <w:w w:val="110"/>
          <w:sz w:val="24"/>
          <w:szCs w:val="24"/>
        </w:rPr>
        <w:t>level</w:t>
      </w:r>
      <w:r w:rsidR="002311B1" w:rsidRPr="00CF2FCB">
        <w:rPr>
          <w:iCs/>
          <w:spacing w:val="-27"/>
          <w:w w:val="110"/>
          <w:sz w:val="24"/>
          <w:szCs w:val="24"/>
        </w:rPr>
        <w:t xml:space="preserve"> </w:t>
      </w:r>
      <w:r w:rsidR="002311B1" w:rsidRPr="00CF2FCB">
        <w:rPr>
          <w:iCs/>
          <w:w w:val="110"/>
          <w:sz w:val="24"/>
          <w:szCs w:val="24"/>
        </w:rPr>
        <w:t>of</w:t>
      </w:r>
      <w:r w:rsidR="002311B1" w:rsidRPr="00CF2FCB">
        <w:rPr>
          <w:iCs/>
          <w:spacing w:val="-15"/>
          <w:w w:val="110"/>
          <w:sz w:val="24"/>
          <w:szCs w:val="24"/>
        </w:rPr>
        <w:t xml:space="preserve"> </w:t>
      </w:r>
      <w:r w:rsidR="002311B1" w:rsidRPr="00CF2FCB">
        <w:rPr>
          <w:iCs/>
          <w:w w:val="110"/>
          <w:sz w:val="24"/>
          <w:szCs w:val="24"/>
        </w:rPr>
        <w:t>significance.</w:t>
      </w:r>
    </w:p>
    <w:p w:rsidR="008367F1" w:rsidRPr="00CF2FCB" w:rsidRDefault="008367F1" w:rsidP="004B4016">
      <w:pPr>
        <w:pStyle w:val="BodyText"/>
        <w:kinsoku w:val="0"/>
        <w:overflowPunct w:val="0"/>
        <w:spacing w:before="135"/>
        <w:ind w:right="3913"/>
        <w:jc w:val="both"/>
        <w:rPr>
          <w:b/>
          <w:iCs/>
          <w:w w:val="110"/>
          <w:sz w:val="24"/>
          <w:szCs w:val="24"/>
          <w:u w:val="single"/>
        </w:rPr>
      </w:pPr>
    </w:p>
    <w:p w:rsidR="008367F1" w:rsidRPr="00CF2FCB" w:rsidRDefault="008367F1" w:rsidP="004B4016">
      <w:pPr>
        <w:pStyle w:val="BodyText"/>
        <w:kinsoku w:val="0"/>
        <w:overflowPunct w:val="0"/>
        <w:spacing w:before="135"/>
        <w:ind w:right="3913"/>
        <w:jc w:val="both"/>
        <w:rPr>
          <w:b/>
          <w:iCs/>
          <w:w w:val="110"/>
          <w:sz w:val="24"/>
          <w:szCs w:val="24"/>
          <w:u w:val="single"/>
        </w:rPr>
      </w:pPr>
    </w:p>
    <w:p w:rsidR="008367F1" w:rsidRPr="00CF2FCB" w:rsidRDefault="008367F1" w:rsidP="004B4016">
      <w:pPr>
        <w:pStyle w:val="BodyText"/>
        <w:kinsoku w:val="0"/>
        <w:overflowPunct w:val="0"/>
        <w:spacing w:before="135"/>
        <w:ind w:right="3913"/>
        <w:jc w:val="both"/>
        <w:rPr>
          <w:b/>
          <w:iCs/>
          <w:w w:val="110"/>
          <w:sz w:val="24"/>
          <w:szCs w:val="24"/>
          <w:u w:val="single"/>
        </w:rPr>
      </w:pPr>
    </w:p>
    <w:p w:rsidR="008367F1" w:rsidRPr="00CF2FCB" w:rsidRDefault="008367F1" w:rsidP="004B4016">
      <w:pPr>
        <w:pStyle w:val="BodyText"/>
        <w:kinsoku w:val="0"/>
        <w:overflowPunct w:val="0"/>
        <w:spacing w:before="135"/>
        <w:ind w:right="3913"/>
        <w:jc w:val="both"/>
        <w:rPr>
          <w:b/>
          <w:iCs/>
          <w:w w:val="110"/>
          <w:sz w:val="24"/>
          <w:szCs w:val="24"/>
          <w:u w:val="single"/>
        </w:rPr>
      </w:pPr>
    </w:p>
    <w:p w:rsidR="008367F1" w:rsidRPr="00CF2FCB" w:rsidRDefault="008367F1" w:rsidP="004B4016">
      <w:pPr>
        <w:pStyle w:val="BodyText"/>
        <w:kinsoku w:val="0"/>
        <w:overflowPunct w:val="0"/>
        <w:spacing w:before="135"/>
        <w:ind w:right="3913"/>
        <w:jc w:val="both"/>
        <w:rPr>
          <w:b/>
          <w:iCs/>
          <w:w w:val="110"/>
          <w:sz w:val="24"/>
          <w:szCs w:val="24"/>
          <w:u w:val="single"/>
        </w:rPr>
      </w:pPr>
    </w:p>
    <w:p w:rsidR="00783234" w:rsidRPr="00CF2FCB" w:rsidRDefault="00783234" w:rsidP="004B4016">
      <w:pPr>
        <w:autoSpaceDE w:val="0"/>
        <w:autoSpaceDN w:val="0"/>
        <w:adjustRightInd w:val="0"/>
        <w:spacing w:after="0" w:line="240" w:lineRule="auto"/>
        <w:jc w:val="both"/>
        <w:rPr>
          <w:rFonts w:ascii="Times New Roman" w:hAnsi="Times New Roman" w:cs="Times New Roman"/>
          <w:sz w:val="24"/>
          <w:szCs w:val="24"/>
          <w:lang w:val="en-US"/>
        </w:rPr>
      </w:pPr>
      <w:r w:rsidRPr="00CF2FCB">
        <w:rPr>
          <w:rFonts w:ascii="Times New Roman" w:hAnsi="Times New Roman" w:cs="Times New Roman"/>
          <w:sz w:val="24"/>
          <w:szCs w:val="24"/>
          <w:lang w:val="en-US"/>
        </w:rPr>
        <w:tab/>
        <w:t>This “standard normal score” or “</w:t>
      </w:r>
      <w:r w:rsidRPr="00CF2FCB">
        <w:rPr>
          <w:rFonts w:ascii="Times New Roman" w:hAnsi="Times New Roman" w:cs="Times New Roman"/>
          <w:i/>
          <w:iCs/>
          <w:sz w:val="24"/>
          <w:szCs w:val="24"/>
          <w:lang w:val="en-US"/>
        </w:rPr>
        <w:t>z</w:t>
      </w:r>
      <w:r w:rsidRPr="00CF2FCB">
        <w:rPr>
          <w:rFonts w:ascii="Times New Roman" w:hAnsi="Times New Roman" w:cs="Times New Roman"/>
          <w:sz w:val="24"/>
          <w:szCs w:val="24"/>
          <w:lang w:val="en-US"/>
        </w:rPr>
        <w:t xml:space="preserve">-score” expresses the value of a variable in terms of its distance from the mean, measured in standard deviations. (Thus if μ = 1000 and » = 50, then the value </w:t>
      </w:r>
      <w:r w:rsidRPr="00CF2FCB">
        <w:rPr>
          <w:rFonts w:ascii="Times New Roman" w:hAnsi="Times New Roman" w:cs="Times New Roman"/>
          <w:i/>
          <w:iCs/>
          <w:sz w:val="24"/>
          <w:szCs w:val="24"/>
          <w:lang w:val="en-US"/>
        </w:rPr>
        <w:t xml:space="preserve">x </w:t>
      </w:r>
      <w:r w:rsidRPr="00CF2FCB">
        <w:rPr>
          <w:rFonts w:ascii="Times New Roman" w:hAnsi="Times New Roman" w:cs="Times New Roman"/>
          <w:sz w:val="24"/>
          <w:szCs w:val="24"/>
          <w:lang w:val="en-US"/>
        </w:rPr>
        <w:t xml:space="preserve">= 850 </w:t>
      </w:r>
      <w:proofErr w:type="gramStart"/>
      <w:r w:rsidRPr="00CF2FCB">
        <w:rPr>
          <w:rFonts w:ascii="Times New Roman" w:hAnsi="Times New Roman" w:cs="Times New Roman"/>
          <w:sz w:val="24"/>
          <w:szCs w:val="24"/>
          <w:lang w:val="en-US"/>
        </w:rPr>
        <w:t>has</w:t>
      </w:r>
      <w:proofErr w:type="gramEnd"/>
      <w:r w:rsidRPr="00CF2FCB">
        <w:rPr>
          <w:rFonts w:ascii="Times New Roman" w:hAnsi="Times New Roman" w:cs="Times New Roman"/>
          <w:sz w:val="24"/>
          <w:szCs w:val="24"/>
          <w:lang w:val="en-US"/>
        </w:rPr>
        <w:t xml:space="preserve"> a </w:t>
      </w:r>
      <w:r w:rsidRPr="00CF2FCB">
        <w:rPr>
          <w:rFonts w:ascii="Times New Roman" w:hAnsi="Times New Roman" w:cs="Times New Roman"/>
          <w:i/>
          <w:iCs/>
          <w:sz w:val="24"/>
          <w:szCs w:val="24"/>
          <w:lang w:val="en-US"/>
        </w:rPr>
        <w:t>z</w:t>
      </w:r>
      <w:r w:rsidRPr="00CF2FCB">
        <w:rPr>
          <w:rFonts w:ascii="Times New Roman" w:hAnsi="Times New Roman" w:cs="Times New Roman"/>
          <w:sz w:val="24"/>
          <w:szCs w:val="24"/>
          <w:lang w:val="en-US"/>
        </w:rPr>
        <w:t xml:space="preserve">-score of −3.0: it lies 3 standard deviations below the mean.) We can subscript </w:t>
      </w:r>
      <w:r w:rsidRPr="00CF2FCB">
        <w:rPr>
          <w:rFonts w:ascii="Times New Roman" w:hAnsi="Times New Roman" w:cs="Times New Roman"/>
          <w:i/>
          <w:iCs/>
          <w:sz w:val="24"/>
          <w:szCs w:val="24"/>
          <w:lang w:val="en-US"/>
        </w:rPr>
        <w:t xml:space="preserve">z </w:t>
      </w:r>
      <w:r w:rsidRPr="00CF2FCB">
        <w:rPr>
          <w:rFonts w:ascii="Times New Roman" w:hAnsi="Times New Roman" w:cs="Times New Roman"/>
          <w:sz w:val="24"/>
          <w:szCs w:val="24"/>
          <w:lang w:val="en-US"/>
        </w:rPr>
        <w:t xml:space="preserve">to indicate the proportion of the standard normal distribution that lies to its right. For instance, since the normal distribution is symmetrical, </w:t>
      </w:r>
      <w:r w:rsidRPr="00CF2FCB">
        <w:rPr>
          <w:rFonts w:ascii="Times New Roman" w:hAnsi="Times New Roman" w:cs="Times New Roman"/>
          <w:i/>
          <w:iCs/>
          <w:sz w:val="24"/>
          <w:szCs w:val="24"/>
          <w:lang w:val="en-US"/>
        </w:rPr>
        <w:t>z</w:t>
      </w:r>
      <w:r w:rsidRPr="00CF2FCB">
        <w:rPr>
          <w:rFonts w:ascii="Times New Roman" w:hAnsi="Times New Roman" w:cs="Times New Roman"/>
          <w:sz w:val="24"/>
          <w:szCs w:val="24"/>
          <w:lang w:val="en-US"/>
        </w:rPr>
        <w:t xml:space="preserve">0.5 = 0. It follows from points made earlier that </w:t>
      </w:r>
      <w:r w:rsidRPr="00CF2FCB">
        <w:rPr>
          <w:rFonts w:ascii="Times New Roman" w:hAnsi="Times New Roman" w:cs="Times New Roman"/>
          <w:i/>
          <w:iCs/>
          <w:sz w:val="24"/>
          <w:szCs w:val="24"/>
          <w:lang w:val="en-US"/>
        </w:rPr>
        <w:t>z</w:t>
      </w:r>
      <w:r w:rsidRPr="00CF2FCB">
        <w:rPr>
          <w:rFonts w:ascii="Times New Roman" w:hAnsi="Times New Roman" w:cs="Times New Roman"/>
          <w:sz w:val="24"/>
          <w:szCs w:val="24"/>
          <w:lang w:val="en-US"/>
        </w:rPr>
        <w:t xml:space="preserve">0.025 = 1.96 and </w:t>
      </w:r>
      <w:r w:rsidRPr="00CF2FCB">
        <w:rPr>
          <w:rFonts w:ascii="Times New Roman" w:hAnsi="Times New Roman" w:cs="Times New Roman"/>
          <w:i/>
          <w:iCs/>
          <w:sz w:val="24"/>
          <w:szCs w:val="24"/>
          <w:lang w:val="en-US"/>
        </w:rPr>
        <w:t>z</w:t>
      </w:r>
      <w:r w:rsidRPr="00CF2FCB">
        <w:rPr>
          <w:rFonts w:ascii="Times New Roman" w:hAnsi="Times New Roman" w:cs="Times New Roman"/>
          <w:sz w:val="24"/>
          <w:szCs w:val="24"/>
          <w:lang w:val="en-US"/>
        </w:rPr>
        <w:t>0.005 = 2.58. A picture may help to make this obvious.</w:t>
      </w:r>
    </w:p>
    <w:p w:rsidR="00783234" w:rsidRPr="00CF2FCB" w:rsidRDefault="00783234" w:rsidP="004B4016">
      <w:pPr>
        <w:autoSpaceDE w:val="0"/>
        <w:autoSpaceDN w:val="0"/>
        <w:adjustRightInd w:val="0"/>
        <w:spacing w:after="0" w:line="240" w:lineRule="auto"/>
        <w:jc w:val="both"/>
        <w:rPr>
          <w:rFonts w:ascii="Times New Roman" w:hAnsi="Times New Roman" w:cs="Times New Roman"/>
          <w:sz w:val="24"/>
          <w:szCs w:val="24"/>
          <w:lang w:val="en-US"/>
        </w:rPr>
      </w:pPr>
      <w:r w:rsidRPr="00CF2FCB">
        <w:rPr>
          <w:rFonts w:ascii="Times New Roman" w:hAnsi="Times New Roman" w:cs="Times New Roman"/>
          <w:i/>
          <w:iCs/>
          <w:sz w:val="24"/>
          <w:szCs w:val="24"/>
          <w:lang w:val="en-US"/>
        </w:rPr>
        <w:t>z</w:t>
      </w:r>
      <w:r w:rsidRPr="00CF2FCB">
        <w:rPr>
          <w:rFonts w:ascii="Times New Roman" w:hAnsi="Times New Roman" w:cs="Times New Roman"/>
          <w:sz w:val="24"/>
          <w:szCs w:val="24"/>
          <w:lang w:val="en-US"/>
        </w:rPr>
        <w:t xml:space="preserve">.975 = −1.96 </w:t>
      </w:r>
      <w:r w:rsidRPr="00CF2FCB">
        <w:rPr>
          <w:rFonts w:ascii="Times New Roman" w:hAnsi="Times New Roman" w:cs="Times New Roman"/>
          <w:i/>
          <w:iCs/>
          <w:sz w:val="24"/>
          <w:szCs w:val="24"/>
          <w:lang w:val="en-US"/>
        </w:rPr>
        <w:t>z</w:t>
      </w:r>
      <w:r w:rsidRPr="00CF2FCB">
        <w:rPr>
          <w:rFonts w:ascii="Times New Roman" w:hAnsi="Times New Roman" w:cs="Times New Roman"/>
          <w:sz w:val="24"/>
          <w:szCs w:val="24"/>
          <w:lang w:val="en-US"/>
        </w:rPr>
        <w:t>.025 = 1.96</w:t>
      </w:r>
    </w:p>
    <w:p w:rsidR="00783234" w:rsidRPr="00CF2FCB" w:rsidRDefault="00783234" w:rsidP="004B4016">
      <w:pPr>
        <w:pStyle w:val="BodyText"/>
        <w:kinsoku w:val="0"/>
        <w:overflowPunct w:val="0"/>
        <w:spacing w:before="135"/>
        <w:ind w:right="3913"/>
        <w:jc w:val="both"/>
        <w:rPr>
          <w:b/>
          <w:iCs/>
          <w:spacing w:val="-30"/>
          <w:w w:val="110"/>
          <w:sz w:val="24"/>
          <w:szCs w:val="24"/>
          <w:u w:val="single"/>
        </w:rPr>
      </w:pPr>
      <w:r w:rsidRPr="00CF2FCB">
        <w:rPr>
          <w:b/>
          <w:iCs/>
          <w:w w:val="110"/>
          <w:sz w:val="24"/>
          <w:szCs w:val="24"/>
          <w:u w:val="single"/>
        </w:rPr>
        <w:t>Critical region:</w:t>
      </w:r>
    </w:p>
    <w:p w:rsidR="00783234" w:rsidRPr="00CF2FCB" w:rsidRDefault="00783234" w:rsidP="004B4016">
      <w:pPr>
        <w:pStyle w:val="BodyText"/>
        <w:kinsoku w:val="0"/>
        <w:overflowPunct w:val="0"/>
        <w:spacing w:before="135"/>
        <w:ind w:left="144" w:right="-64" w:firstLine="596"/>
        <w:rPr>
          <w:iCs/>
          <w:w w:val="110"/>
          <w:sz w:val="24"/>
          <w:szCs w:val="24"/>
        </w:rPr>
      </w:pPr>
      <w:r w:rsidRPr="00CF2FCB">
        <w:rPr>
          <w:w w:val="110"/>
          <w:sz w:val="24"/>
          <w:szCs w:val="24"/>
        </w:rPr>
        <w:t>The</w:t>
      </w:r>
      <w:r w:rsidRPr="00CF2FCB">
        <w:rPr>
          <w:spacing w:val="11"/>
          <w:w w:val="110"/>
          <w:sz w:val="24"/>
          <w:szCs w:val="24"/>
        </w:rPr>
        <w:t xml:space="preserve"> </w:t>
      </w:r>
      <w:r w:rsidRPr="00CF2FCB">
        <w:rPr>
          <w:w w:val="110"/>
          <w:sz w:val="24"/>
          <w:szCs w:val="24"/>
        </w:rPr>
        <w:t>region,</w:t>
      </w:r>
      <w:r w:rsidRPr="00CF2FCB">
        <w:rPr>
          <w:spacing w:val="-21"/>
          <w:w w:val="110"/>
          <w:sz w:val="24"/>
          <w:szCs w:val="24"/>
        </w:rPr>
        <w:t xml:space="preserve"> </w:t>
      </w:r>
      <w:r w:rsidRPr="00CF2FCB">
        <w:rPr>
          <w:w w:val="110"/>
          <w:sz w:val="24"/>
          <w:szCs w:val="24"/>
        </w:rPr>
        <w:t>in</w:t>
      </w:r>
      <w:r w:rsidRPr="00CF2FCB">
        <w:rPr>
          <w:spacing w:val="-14"/>
          <w:w w:val="110"/>
          <w:sz w:val="24"/>
          <w:szCs w:val="24"/>
        </w:rPr>
        <w:t xml:space="preserve"> </w:t>
      </w:r>
      <w:r w:rsidRPr="00CF2FCB">
        <w:rPr>
          <w:w w:val="110"/>
          <w:sz w:val="24"/>
          <w:szCs w:val="24"/>
        </w:rPr>
        <w:t>which</w:t>
      </w:r>
      <w:r w:rsidRPr="00CF2FCB">
        <w:rPr>
          <w:spacing w:val="-14"/>
          <w:w w:val="110"/>
          <w:sz w:val="24"/>
          <w:szCs w:val="24"/>
        </w:rPr>
        <w:t xml:space="preserve"> </w:t>
      </w:r>
      <w:r w:rsidRPr="00CF2FCB">
        <w:rPr>
          <w:w w:val="110"/>
          <w:sz w:val="24"/>
          <w:szCs w:val="24"/>
        </w:rPr>
        <w:t>a</w:t>
      </w:r>
      <w:r w:rsidRPr="00CF2FCB">
        <w:rPr>
          <w:spacing w:val="-23"/>
          <w:w w:val="110"/>
          <w:sz w:val="24"/>
          <w:szCs w:val="24"/>
        </w:rPr>
        <w:t xml:space="preserve"> </w:t>
      </w:r>
      <w:r w:rsidRPr="00CF2FCB">
        <w:rPr>
          <w:w w:val="110"/>
          <w:sz w:val="24"/>
          <w:szCs w:val="24"/>
        </w:rPr>
        <w:t>sample</w:t>
      </w:r>
      <w:r w:rsidRPr="00CF2FCB">
        <w:rPr>
          <w:spacing w:val="-20"/>
          <w:w w:val="110"/>
          <w:sz w:val="24"/>
          <w:szCs w:val="24"/>
        </w:rPr>
        <w:t xml:space="preserve"> </w:t>
      </w:r>
      <w:r w:rsidRPr="00CF2FCB">
        <w:rPr>
          <w:w w:val="110"/>
          <w:sz w:val="24"/>
          <w:szCs w:val="24"/>
        </w:rPr>
        <w:t xml:space="preserve">value falling is rejected, is known as the </w:t>
      </w:r>
      <w:r w:rsidRPr="00CF2FCB">
        <w:rPr>
          <w:iCs/>
          <w:w w:val="110"/>
          <w:sz w:val="24"/>
          <w:szCs w:val="24"/>
        </w:rPr>
        <w:t xml:space="preserve">critical region. </w:t>
      </w:r>
    </w:p>
    <w:p w:rsidR="00783234" w:rsidRPr="00CF2FCB" w:rsidRDefault="00783234" w:rsidP="004B4016">
      <w:pPr>
        <w:pStyle w:val="BodyText"/>
        <w:kinsoku w:val="0"/>
        <w:overflowPunct w:val="0"/>
        <w:spacing w:before="135"/>
        <w:ind w:left="144" w:right="-64" w:firstLine="596"/>
        <w:rPr>
          <w:w w:val="110"/>
          <w:sz w:val="24"/>
          <w:szCs w:val="24"/>
        </w:rPr>
      </w:pPr>
      <w:r w:rsidRPr="00CF2FCB">
        <w:rPr>
          <w:w w:val="110"/>
          <w:sz w:val="24"/>
          <w:szCs w:val="24"/>
        </w:rPr>
        <w:t>We generally take two critical</w:t>
      </w:r>
      <w:r w:rsidRPr="00CF2FCB">
        <w:rPr>
          <w:spacing w:val="-1"/>
          <w:w w:val="110"/>
          <w:sz w:val="24"/>
          <w:szCs w:val="24"/>
        </w:rPr>
        <w:t xml:space="preserve"> </w:t>
      </w:r>
      <w:r w:rsidRPr="00CF2FCB">
        <w:rPr>
          <w:w w:val="110"/>
          <w:sz w:val="24"/>
          <w:szCs w:val="24"/>
        </w:rPr>
        <w:t>regions</w:t>
      </w:r>
      <w:r w:rsidRPr="00CF2FCB">
        <w:rPr>
          <w:spacing w:val="-14"/>
          <w:w w:val="110"/>
          <w:sz w:val="24"/>
          <w:szCs w:val="24"/>
        </w:rPr>
        <w:t xml:space="preserve"> </w:t>
      </w:r>
      <w:r w:rsidRPr="00CF2FCB">
        <w:rPr>
          <w:w w:val="110"/>
          <w:sz w:val="24"/>
          <w:szCs w:val="24"/>
        </w:rPr>
        <w:t>which</w:t>
      </w:r>
      <w:r w:rsidRPr="00CF2FCB">
        <w:rPr>
          <w:spacing w:val="-7"/>
          <w:w w:val="110"/>
          <w:sz w:val="24"/>
          <w:szCs w:val="24"/>
        </w:rPr>
        <w:t xml:space="preserve"> </w:t>
      </w:r>
      <w:r w:rsidRPr="00CF2FCB">
        <w:rPr>
          <w:w w:val="110"/>
          <w:sz w:val="24"/>
          <w:szCs w:val="24"/>
        </w:rPr>
        <w:t>cover</w:t>
      </w:r>
      <w:r w:rsidRPr="00CF2FCB">
        <w:rPr>
          <w:spacing w:val="-10"/>
          <w:w w:val="110"/>
          <w:sz w:val="24"/>
          <w:szCs w:val="24"/>
        </w:rPr>
        <w:t xml:space="preserve"> </w:t>
      </w:r>
      <w:r w:rsidRPr="00CF2FCB">
        <w:rPr>
          <w:w w:val="110"/>
          <w:sz w:val="24"/>
          <w:szCs w:val="24"/>
        </w:rPr>
        <w:t>5%</w:t>
      </w:r>
      <w:r w:rsidRPr="00CF2FCB">
        <w:rPr>
          <w:spacing w:val="-19"/>
          <w:w w:val="110"/>
          <w:sz w:val="24"/>
          <w:szCs w:val="24"/>
        </w:rPr>
        <w:t xml:space="preserve"> </w:t>
      </w:r>
      <w:r w:rsidRPr="00CF2FCB">
        <w:rPr>
          <w:w w:val="110"/>
          <w:sz w:val="24"/>
          <w:szCs w:val="24"/>
        </w:rPr>
        <w:t>and</w:t>
      </w:r>
      <w:r w:rsidRPr="00CF2FCB">
        <w:rPr>
          <w:spacing w:val="26"/>
          <w:w w:val="110"/>
          <w:sz w:val="24"/>
          <w:szCs w:val="24"/>
        </w:rPr>
        <w:t xml:space="preserve"> </w:t>
      </w:r>
      <w:r w:rsidRPr="00CF2FCB">
        <w:rPr>
          <w:spacing w:val="6"/>
          <w:w w:val="110"/>
          <w:sz w:val="24"/>
          <w:szCs w:val="24"/>
        </w:rPr>
        <w:t>1%</w:t>
      </w:r>
      <w:r w:rsidRPr="00CF2FCB">
        <w:rPr>
          <w:spacing w:val="-26"/>
          <w:w w:val="110"/>
          <w:sz w:val="24"/>
          <w:szCs w:val="24"/>
        </w:rPr>
        <w:t xml:space="preserve"> </w:t>
      </w:r>
      <w:r w:rsidRPr="00CF2FCB">
        <w:rPr>
          <w:w w:val="110"/>
          <w:sz w:val="24"/>
          <w:szCs w:val="24"/>
        </w:rPr>
        <w:t>areas</w:t>
      </w:r>
      <w:r w:rsidRPr="00CF2FCB">
        <w:rPr>
          <w:spacing w:val="-17"/>
          <w:w w:val="110"/>
          <w:sz w:val="24"/>
          <w:szCs w:val="24"/>
        </w:rPr>
        <w:t xml:space="preserve"> </w:t>
      </w:r>
      <w:r w:rsidRPr="00CF2FCB">
        <w:rPr>
          <w:w w:val="110"/>
          <w:sz w:val="24"/>
          <w:szCs w:val="24"/>
        </w:rPr>
        <w:t>of</w:t>
      </w:r>
      <w:r w:rsidRPr="00CF2FCB">
        <w:rPr>
          <w:spacing w:val="-15"/>
          <w:w w:val="110"/>
          <w:sz w:val="24"/>
          <w:szCs w:val="24"/>
        </w:rPr>
        <w:t xml:space="preserve"> </w:t>
      </w:r>
      <w:r w:rsidRPr="00CF2FCB">
        <w:rPr>
          <w:w w:val="110"/>
          <w:sz w:val="24"/>
          <w:szCs w:val="24"/>
        </w:rPr>
        <w:t>the</w:t>
      </w:r>
      <w:r w:rsidRPr="00CF2FCB">
        <w:rPr>
          <w:spacing w:val="36"/>
          <w:w w:val="110"/>
          <w:sz w:val="24"/>
          <w:szCs w:val="24"/>
        </w:rPr>
        <w:t xml:space="preserve"> </w:t>
      </w:r>
      <w:r w:rsidRPr="00CF2FCB">
        <w:rPr>
          <w:w w:val="110"/>
          <w:sz w:val="24"/>
          <w:szCs w:val="24"/>
        </w:rPr>
        <w:t>normal</w:t>
      </w:r>
      <w:r w:rsidRPr="00CF2FCB">
        <w:rPr>
          <w:spacing w:val="-8"/>
          <w:w w:val="110"/>
          <w:sz w:val="24"/>
          <w:szCs w:val="24"/>
        </w:rPr>
        <w:t xml:space="preserve"> </w:t>
      </w:r>
      <w:r w:rsidRPr="00CF2FCB">
        <w:rPr>
          <w:w w:val="110"/>
          <w:sz w:val="24"/>
          <w:szCs w:val="24"/>
        </w:rPr>
        <w:t xml:space="preserve">curve. </w:t>
      </w:r>
      <w:proofErr w:type="gramStart"/>
      <w:r w:rsidRPr="00CF2FCB">
        <w:rPr>
          <w:w w:val="110"/>
          <w:sz w:val="24"/>
          <w:szCs w:val="24"/>
        </w:rPr>
        <w:t>The shaded portion in the figure to 5% level of significance.</w:t>
      </w:r>
      <w:proofErr w:type="gramEnd"/>
      <w:r w:rsidRPr="00CF2FCB">
        <w:rPr>
          <w:w w:val="110"/>
          <w:sz w:val="24"/>
          <w:szCs w:val="24"/>
        </w:rPr>
        <w:t xml:space="preserve"> </w:t>
      </w:r>
    </w:p>
    <w:p w:rsidR="00783234" w:rsidRPr="00CF2FCB" w:rsidRDefault="00783234" w:rsidP="004B4016">
      <w:pPr>
        <w:pStyle w:val="BodyText"/>
        <w:kinsoku w:val="0"/>
        <w:overflowPunct w:val="0"/>
        <w:spacing w:before="135"/>
        <w:ind w:left="144" w:right="-64" w:firstLine="596"/>
        <w:rPr>
          <w:iCs/>
          <w:w w:val="105"/>
          <w:sz w:val="24"/>
          <w:szCs w:val="24"/>
        </w:rPr>
      </w:pPr>
      <w:r w:rsidRPr="00CF2FCB">
        <w:rPr>
          <w:w w:val="110"/>
          <w:sz w:val="24"/>
          <w:szCs w:val="24"/>
        </w:rPr>
        <w:t xml:space="preserve">Thus the </w:t>
      </w:r>
      <w:r w:rsidRPr="00CF2FCB">
        <w:rPr>
          <w:iCs/>
          <w:w w:val="110"/>
          <w:sz w:val="24"/>
          <w:szCs w:val="24"/>
        </w:rPr>
        <w:t xml:space="preserve">probability of the value of the   </w:t>
      </w:r>
      <w:proofErr w:type="spellStart"/>
      <w:r w:rsidRPr="00CF2FCB">
        <w:rPr>
          <w:iCs/>
          <w:w w:val="110"/>
          <w:sz w:val="24"/>
          <w:szCs w:val="24"/>
        </w:rPr>
        <w:t>variate</w:t>
      </w:r>
      <w:proofErr w:type="spellEnd"/>
      <w:r w:rsidRPr="00CF2FCB">
        <w:rPr>
          <w:iCs/>
          <w:w w:val="110"/>
          <w:sz w:val="24"/>
          <w:szCs w:val="24"/>
        </w:rPr>
        <w:t xml:space="preserve"> falling in the </w:t>
      </w:r>
      <w:r w:rsidRPr="00CF2FCB">
        <w:rPr>
          <w:iCs/>
          <w:w w:val="105"/>
          <w:sz w:val="24"/>
          <w:szCs w:val="24"/>
        </w:rPr>
        <w:t>critical</w:t>
      </w:r>
      <w:r w:rsidRPr="00CF2FCB">
        <w:rPr>
          <w:iCs/>
          <w:spacing w:val="-10"/>
          <w:w w:val="105"/>
          <w:sz w:val="24"/>
          <w:szCs w:val="24"/>
        </w:rPr>
        <w:t xml:space="preserve"> </w:t>
      </w:r>
      <w:r w:rsidRPr="00CF2FCB">
        <w:rPr>
          <w:iCs/>
          <w:w w:val="105"/>
          <w:sz w:val="24"/>
          <w:szCs w:val="24"/>
        </w:rPr>
        <w:t>region</w:t>
      </w:r>
      <w:r w:rsidRPr="00CF2FCB">
        <w:rPr>
          <w:iCs/>
          <w:spacing w:val="-20"/>
          <w:w w:val="105"/>
          <w:sz w:val="24"/>
          <w:szCs w:val="24"/>
        </w:rPr>
        <w:t xml:space="preserve"> </w:t>
      </w:r>
      <w:r w:rsidRPr="00CF2FCB">
        <w:rPr>
          <w:iCs/>
          <w:w w:val="105"/>
          <w:sz w:val="24"/>
          <w:szCs w:val="24"/>
        </w:rPr>
        <w:t>is</w:t>
      </w:r>
      <w:r w:rsidRPr="00CF2FCB">
        <w:rPr>
          <w:iCs/>
          <w:spacing w:val="-10"/>
          <w:w w:val="105"/>
          <w:sz w:val="24"/>
          <w:szCs w:val="24"/>
        </w:rPr>
        <w:t xml:space="preserve"> </w:t>
      </w:r>
      <w:r w:rsidRPr="00CF2FCB">
        <w:rPr>
          <w:iCs/>
          <w:spacing w:val="6"/>
          <w:w w:val="105"/>
          <w:sz w:val="24"/>
          <w:szCs w:val="24"/>
        </w:rPr>
        <w:t>the</w:t>
      </w:r>
      <w:r w:rsidRPr="00CF2FCB">
        <w:rPr>
          <w:iCs/>
          <w:spacing w:val="-30"/>
          <w:w w:val="105"/>
          <w:sz w:val="24"/>
          <w:szCs w:val="24"/>
        </w:rPr>
        <w:t xml:space="preserve"> </w:t>
      </w:r>
      <w:r w:rsidRPr="00CF2FCB">
        <w:rPr>
          <w:iCs/>
          <w:w w:val="105"/>
          <w:sz w:val="24"/>
          <w:szCs w:val="24"/>
        </w:rPr>
        <w:t>level</w:t>
      </w:r>
      <w:r w:rsidRPr="00CF2FCB">
        <w:rPr>
          <w:iCs/>
          <w:spacing w:val="-19"/>
          <w:w w:val="105"/>
          <w:sz w:val="24"/>
          <w:szCs w:val="24"/>
        </w:rPr>
        <w:t xml:space="preserve"> </w:t>
      </w:r>
      <w:r w:rsidRPr="00CF2FCB">
        <w:rPr>
          <w:iCs/>
          <w:w w:val="105"/>
          <w:sz w:val="24"/>
          <w:szCs w:val="24"/>
        </w:rPr>
        <w:t>of</w:t>
      </w:r>
      <w:r w:rsidRPr="00CF2FCB">
        <w:rPr>
          <w:iCs/>
          <w:spacing w:val="-13"/>
          <w:w w:val="105"/>
          <w:sz w:val="24"/>
          <w:szCs w:val="24"/>
        </w:rPr>
        <w:t xml:space="preserve"> </w:t>
      </w:r>
      <w:r w:rsidRPr="00CF2FCB">
        <w:rPr>
          <w:iCs/>
          <w:w w:val="105"/>
          <w:sz w:val="24"/>
          <w:szCs w:val="24"/>
        </w:rPr>
        <w:t>significance.</w:t>
      </w:r>
    </w:p>
    <w:p w:rsidR="002311B1" w:rsidRPr="00CF2FCB" w:rsidRDefault="00783234" w:rsidP="004B4016">
      <w:pPr>
        <w:spacing w:before="100" w:beforeAutospacing="1" w:after="100" w:afterAutospacing="1" w:line="240" w:lineRule="auto"/>
        <w:jc w:val="both"/>
        <w:rPr>
          <w:rFonts w:ascii="Times New Roman" w:hAnsi="Times New Roman" w:cs="Times New Roman"/>
          <w:w w:val="110"/>
          <w:sz w:val="24"/>
          <w:szCs w:val="24"/>
        </w:rPr>
      </w:pPr>
      <w:r w:rsidRPr="00CF2FCB">
        <w:rPr>
          <w:rFonts w:ascii="Times New Roman" w:hAnsi="Times New Roman" w:cs="Times New Roman"/>
          <w:w w:val="105"/>
          <w:sz w:val="24"/>
          <w:szCs w:val="24"/>
        </w:rPr>
        <w:tab/>
      </w:r>
      <w:r w:rsidR="002311B1" w:rsidRPr="00CF2FCB">
        <w:rPr>
          <w:rFonts w:ascii="Times New Roman" w:hAnsi="Times New Roman" w:cs="Times New Roman"/>
          <w:w w:val="105"/>
          <w:sz w:val="24"/>
          <w:szCs w:val="24"/>
        </w:rPr>
        <w:t xml:space="preserve">Depending on </w:t>
      </w:r>
      <w:r w:rsidR="00202682" w:rsidRPr="00CF2FCB">
        <w:rPr>
          <w:rFonts w:ascii="Times New Roman" w:hAnsi="Times New Roman" w:cs="Times New Roman"/>
          <w:w w:val="105"/>
          <w:sz w:val="24"/>
          <w:szCs w:val="24"/>
        </w:rPr>
        <w:t>the nature</w:t>
      </w:r>
      <w:r w:rsidR="002311B1" w:rsidRPr="00CF2FCB">
        <w:rPr>
          <w:rFonts w:ascii="Times New Roman" w:hAnsi="Times New Roman" w:cs="Times New Roman"/>
          <w:w w:val="105"/>
          <w:sz w:val="24"/>
          <w:szCs w:val="24"/>
        </w:rPr>
        <w:t xml:space="preserve"> of </w:t>
      </w:r>
      <w:r w:rsidR="002311B1" w:rsidRPr="00CF2FCB">
        <w:rPr>
          <w:rFonts w:ascii="Times New Roman" w:hAnsi="Times New Roman" w:cs="Times New Roman"/>
          <w:spacing w:val="8"/>
          <w:w w:val="105"/>
          <w:sz w:val="24"/>
          <w:szCs w:val="24"/>
        </w:rPr>
        <w:t xml:space="preserve">the </w:t>
      </w:r>
      <w:r w:rsidR="002311B1" w:rsidRPr="00CF2FCB">
        <w:rPr>
          <w:rFonts w:ascii="Times New Roman" w:hAnsi="Times New Roman" w:cs="Times New Roman"/>
          <w:w w:val="105"/>
          <w:sz w:val="24"/>
          <w:szCs w:val="24"/>
        </w:rPr>
        <w:t>problem, we use</w:t>
      </w:r>
      <w:r w:rsidR="002311B1" w:rsidRPr="00CF2FCB">
        <w:rPr>
          <w:rFonts w:ascii="Times New Roman" w:hAnsi="Times New Roman" w:cs="Times New Roman"/>
          <w:spacing w:val="14"/>
          <w:w w:val="105"/>
          <w:sz w:val="24"/>
          <w:szCs w:val="24"/>
        </w:rPr>
        <w:t xml:space="preserve"> </w:t>
      </w:r>
      <w:r w:rsidR="002311B1" w:rsidRPr="00CF2FCB">
        <w:rPr>
          <w:rFonts w:ascii="Times New Roman" w:hAnsi="Times New Roman" w:cs="Times New Roman"/>
          <w:w w:val="105"/>
          <w:sz w:val="24"/>
          <w:szCs w:val="24"/>
        </w:rPr>
        <w:t>a</w:t>
      </w:r>
      <w:r w:rsidR="002311B1" w:rsidRPr="00CF2FCB">
        <w:rPr>
          <w:rFonts w:ascii="Times New Roman" w:hAnsi="Times New Roman" w:cs="Times New Roman"/>
          <w:spacing w:val="18"/>
          <w:w w:val="105"/>
          <w:sz w:val="24"/>
          <w:szCs w:val="24"/>
        </w:rPr>
        <w:t xml:space="preserve"> </w:t>
      </w:r>
      <w:r w:rsidR="002311B1" w:rsidRPr="00CF2FCB">
        <w:rPr>
          <w:rFonts w:ascii="Times New Roman" w:hAnsi="Times New Roman" w:cs="Times New Roman"/>
          <w:iCs/>
          <w:w w:val="105"/>
          <w:sz w:val="24"/>
          <w:szCs w:val="24"/>
        </w:rPr>
        <w:t>single-tail</w:t>
      </w:r>
      <w:r w:rsidR="002E1E22" w:rsidRPr="00CF2FCB">
        <w:rPr>
          <w:rFonts w:ascii="Times New Roman" w:hAnsi="Times New Roman" w:cs="Times New Roman"/>
          <w:iCs/>
          <w:w w:val="105"/>
          <w:sz w:val="24"/>
          <w:szCs w:val="24"/>
        </w:rPr>
        <w:t xml:space="preserve"> </w:t>
      </w:r>
      <w:r w:rsidR="002311B1" w:rsidRPr="00CF2FCB">
        <w:rPr>
          <w:rFonts w:ascii="Times New Roman" w:hAnsi="Times New Roman" w:cs="Times New Roman"/>
          <w:iCs/>
          <w:w w:val="105"/>
          <w:sz w:val="24"/>
          <w:szCs w:val="24"/>
        </w:rPr>
        <w:t>test</w:t>
      </w:r>
      <w:r w:rsidR="002E1E22" w:rsidRPr="00CF2FCB">
        <w:rPr>
          <w:rFonts w:ascii="Times New Roman" w:hAnsi="Times New Roman" w:cs="Times New Roman"/>
          <w:iCs/>
          <w:w w:val="105"/>
          <w:sz w:val="24"/>
          <w:szCs w:val="24"/>
        </w:rPr>
        <w:t xml:space="preserve"> </w:t>
      </w:r>
      <w:r w:rsidR="002311B1" w:rsidRPr="00CF2FCB">
        <w:rPr>
          <w:rFonts w:ascii="Times New Roman" w:hAnsi="Times New Roman" w:cs="Times New Roman"/>
          <w:iCs/>
          <w:sz w:val="24"/>
          <w:szCs w:val="24"/>
        </w:rPr>
        <w:t>double-</w:t>
      </w:r>
      <w:proofErr w:type="gramStart"/>
      <w:r w:rsidR="002311B1" w:rsidRPr="00CF2FCB">
        <w:rPr>
          <w:rFonts w:ascii="Times New Roman" w:hAnsi="Times New Roman" w:cs="Times New Roman"/>
          <w:iCs/>
          <w:sz w:val="24"/>
          <w:szCs w:val="24"/>
        </w:rPr>
        <w:t>tail  test</w:t>
      </w:r>
      <w:proofErr w:type="gramEnd"/>
      <w:r w:rsidR="002311B1" w:rsidRPr="00CF2FCB">
        <w:rPr>
          <w:rFonts w:ascii="Times New Roman" w:hAnsi="Times New Roman" w:cs="Times New Roman"/>
          <w:iCs/>
          <w:sz w:val="24"/>
          <w:szCs w:val="24"/>
        </w:rPr>
        <w:t xml:space="preserve"> </w:t>
      </w:r>
      <w:r w:rsidR="002311B1" w:rsidRPr="00CF2FCB">
        <w:rPr>
          <w:rFonts w:ascii="Times New Roman" w:hAnsi="Times New Roman" w:cs="Times New Roman"/>
          <w:sz w:val="24"/>
          <w:szCs w:val="24"/>
        </w:rPr>
        <w:t xml:space="preserve">to  </w:t>
      </w:r>
      <w:r w:rsidR="002311B1" w:rsidRPr="00CF2FCB">
        <w:rPr>
          <w:rFonts w:ascii="Times New Roman" w:hAnsi="Times New Roman" w:cs="Times New Roman"/>
          <w:spacing w:val="3"/>
          <w:sz w:val="24"/>
          <w:szCs w:val="24"/>
        </w:rPr>
        <w:t xml:space="preserve">estimate  </w:t>
      </w:r>
      <w:r w:rsidR="002311B1" w:rsidRPr="00CF2FCB">
        <w:rPr>
          <w:rFonts w:ascii="Times New Roman" w:hAnsi="Times New Roman" w:cs="Times New Roman"/>
          <w:sz w:val="24"/>
          <w:szCs w:val="24"/>
        </w:rPr>
        <w:t>the  significance of a  result. In</w:t>
      </w:r>
      <w:r w:rsidR="002311B1" w:rsidRPr="00CF2FCB">
        <w:rPr>
          <w:rFonts w:ascii="Times New Roman" w:hAnsi="Times New Roman" w:cs="Times New Roman"/>
          <w:spacing w:val="6"/>
          <w:sz w:val="24"/>
          <w:szCs w:val="24"/>
        </w:rPr>
        <w:t xml:space="preserve"> </w:t>
      </w:r>
      <w:r w:rsidR="002311B1" w:rsidRPr="00CF2FCB">
        <w:rPr>
          <w:rFonts w:ascii="Times New Roman" w:hAnsi="Times New Roman" w:cs="Times New Roman"/>
          <w:sz w:val="24"/>
          <w:szCs w:val="24"/>
        </w:rPr>
        <w:t>a</w:t>
      </w:r>
      <w:r w:rsidR="002311B1" w:rsidRPr="00CF2FCB">
        <w:rPr>
          <w:rFonts w:ascii="Times New Roman" w:hAnsi="Times New Roman" w:cs="Times New Roman"/>
          <w:spacing w:val="30"/>
          <w:sz w:val="24"/>
          <w:szCs w:val="24"/>
        </w:rPr>
        <w:t xml:space="preserve"> </w:t>
      </w:r>
      <w:r w:rsidR="002311B1" w:rsidRPr="00CF2FCB">
        <w:rPr>
          <w:rFonts w:ascii="Times New Roman" w:hAnsi="Times New Roman" w:cs="Times New Roman"/>
          <w:sz w:val="24"/>
          <w:szCs w:val="24"/>
        </w:rPr>
        <w:t>double-</w:t>
      </w:r>
      <w:r w:rsidR="00202682" w:rsidRPr="00CF2FCB">
        <w:rPr>
          <w:rFonts w:ascii="Times New Roman" w:hAnsi="Times New Roman" w:cs="Times New Roman"/>
          <w:w w:val="115"/>
          <w:sz w:val="24"/>
          <w:szCs w:val="24"/>
        </w:rPr>
        <w:t>tail test</w:t>
      </w:r>
      <w:r w:rsidR="002311B1" w:rsidRPr="00CF2FCB">
        <w:rPr>
          <w:rFonts w:ascii="Times New Roman" w:hAnsi="Times New Roman" w:cs="Times New Roman"/>
          <w:w w:val="115"/>
          <w:sz w:val="24"/>
          <w:szCs w:val="24"/>
        </w:rPr>
        <w:t xml:space="preserve">, the areas </w:t>
      </w:r>
      <w:proofErr w:type="gramStart"/>
      <w:r w:rsidR="002311B1" w:rsidRPr="00CF2FCB">
        <w:rPr>
          <w:rFonts w:ascii="Times New Roman" w:hAnsi="Times New Roman" w:cs="Times New Roman"/>
          <w:w w:val="115"/>
          <w:sz w:val="24"/>
          <w:szCs w:val="24"/>
        </w:rPr>
        <w:t>of  both</w:t>
      </w:r>
      <w:proofErr w:type="gramEnd"/>
      <w:r w:rsidR="002311B1" w:rsidRPr="00CF2FCB">
        <w:rPr>
          <w:rFonts w:ascii="Times New Roman" w:hAnsi="Times New Roman" w:cs="Times New Roman"/>
          <w:w w:val="115"/>
          <w:sz w:val="24"/>
          <w:szCs w:val="24"/>
        </w:rPr>
        <w:t xml:space="preserve">  </w:t>
      </w:r>
      <w:r w:rsidR="002311B1" w:rsidRPr="00CF2FCB">
        <w:rPr>
          <w:rFonts w:ascii="Times New Roman" w:hAnsi="Times New Roman" w:cs="Times New Roman"/>
          <w:spacing w:val="4"/>
          <w:w w:val="115"/>
          <w:sz w:val="24"/>
          <w:szCs w:val="24"/>
        </w:rPr>
        <w:t xml:space="preserve">the </w:t>
      </w:r>
      <w:r w:rsidR="002311B1" w:rsidRPr="00CF2FCB">
        <w:rPr>
          <w:rFonts w:ascii="Times New Roman" w:hAnsi="Times New Roman" w:cs="Times New Roman"/>
          <w:w w:val="115"/>
          <w:sz w:val="24"/>
          <w:szCs w:val="24"/>
        </w:rPr>
        <w:t xml:space="preserve">tails of the  curve representing </w:t>
      </w:r>
      <w:r w:rsidR="002311B1" w:rsidRPr="00CF2FCB">
        <w:rPr>
          <w:rFonts w:ascii="Times New Roman" w:hAnsi="Times New Roman" w:cs="Times New Roman"/>
          <w:spacing w:val="52"/>
          <w:w w:val="115"/>
          <w:sz w:val="24"/>
          <w:szCs w:val="24"/>
        </w:rPr>
        <w:t xml:space="preserve"> </w:t>
      </w:r>
      <w:r w:rsidR="002311B1" w:rsidRPr="00CF2FCB">
        <w:rPr>
          <w:rFonts w:ascii="Times New Roman" w:hAnsi="Times New Roman" w:cs="Times New Roman"/>
          <w:w w:val="115"/>
          <w:sz w:val="24"/>
          <w:szCs w:val="24"/>
        </w:rPr>
        <w:t>the</w:t>
      </w:r>
      <w:r w:rsidR="00202682" w:rsidRPr="00CF2FCB">
        <w:rPr>
          <w:rFonts w:ascii="Times New Roman" w:hAnsi="Times New Roman" w:cs="Times New Roman"/>
          <w:w w:val="115"/>
          <w:sz w:val="24"/>
          <w:szCs w:val="24"/>
        </w:rPr>
        <w:t xml:space="preserve"> </w:t>
      </w:r>
      <w:r w:rsidR="002311B1" w:rsidRPr="00CF2FCB">
        <w:rPr>
          <w:rFonts w:ascii="Times New Roman" w:hAnsi="Times New Roman" w:cs="Times New Roman"/>
          <w:w w:val="110"/>
          <w:sz w:val="24"/>
          <w:szCs w:val="24"/>
        </w:rPr>
        <w:t xml:space="preserve">sampling distribution are taken into account whereas in the single tail test, only the area on the right of an ordinate is taken into consideration. For instance, to test whether a coin is biased or not, double-tail test should be used, since a biased coin gives either more number of heads than tails (which </w:t>
      </w:r>
      <w:r w:rsidR="00202682" w:rsidRPr="00CF2FCB">
        <w:rPr>
          <w:rFonts w:ascii="Times New Roman" w:hAnsi="Times New Roman" w:cs="Times New Roman"/>
          <w:w w:val="110"/>
          <w:sz w:val="24"/>
          <w:szCs w:val="24"/>
        </w:rPr>
        <w:t>correspon</w:t>
      </w:r>
      <w:r w:rsidR="002311B1" w:rsidRPr="00CF2FCB">
        <w:rPr>
          <w:rFonts w:ascii="Times New Roman" w:hAnsi="Times New Roman" w:cs="Times New Roman"/>
          <w:w w:val="110"/>
          <w:sz w:val="24"/>
          <w:szCs w:val="24"/>
        </w:rPr>
        <w:t>ds to right tail), or more number of tails than heads (which corresponds to left tail only).</w:t>
      </w:r>
    </w:p>
    <w:p w:rsidR="00D15175" w:rsidRPr="00CF2FCB" w:rsidRDefault="002311B1" w:rsidP="004B4016">
      <w:pPr>
        <w:spacing w:before="100" w:beforeAutospacing="1" w:after="100" w:afterAutospacing="1" w:line="240" w:lineRule="auto"/>
        <w:jc w:val="both"/>
        <w:rPr>
          <w:rFonts w:ascii="Times New Roman" w:hAnsi="Times New Roman" w:cs="Times New Roman"/>
          <w:b/>
          <w:bCs/>
          <w:w w:val="110"/>
          <w:sz w:val="24"/>
          <w:szCs w:val="24"/>
        </w:rPr>
      </w:pPr>
      <w:r w:rsidRPr="00CF2FCB">
        <w:rPr>
          <w:rFonts w:ascii="Times New Roman" w:hAnsi="Times New Roman" w:cs="Times New Roman"/>
          <w:b/>
          <w:bCs/>
          <w:w w:val="110"/>
          <w:sz w:val="24"/>
          <w:szCs w:val="24"/>
          <w:u w:val="single"/>
        </w:rPr>
        <w:t>T</w:t>
      </w:r>
      <w:r w:rsidR="00202682" w:rsidRPr="00CF2FCB">
        <w:rPr>
          <w:rFonts w:ascii="Times New Roman" w:hAnsi="Times New Roman" w:cs="Times New Roman"/>
          <w:b/>
          <w:bCs/>
          <w:w w:val="110"/>
          <w:sz w:val="24"/>
          <w:szCs w:val="24"/>
          <w:u w:val="single"/>
        </w:rPr>
        <w:t>est</w:t>
      </w:r>
      <w:r w:rsidRPr="00CF2FCB">
        <w:rPr>
          <w:rFonts w:ascii="Times New Roman" w:hAnsi="Times New Roman" w:cs="Times New Roman"/>
          <w:b/>
          <w:bCs/>
          <w:w w:val="110"/>
          <w:sz w:val="24"/>
          <w:szCs w:val="24"/>
          <w:u w:val="single"/>
        </w:rPr>
        <w:t xml:space="preserve"> of significanc</w:t>
      </w:r>
      <w:bookmarkStart w:id="0" w:name="_GoBack"/>
      <w:bookmarkEnd w:id="0"/>
      <w:r w:rsidRPr="00CF2FCB">
        <w:rPr>
          <w:rFonts w:ascii="Times New Roman" w:hAnsi="Times New Roman" w:cs="Times New Roman"/>
          <w:b/>
          <w:bCs/>
          <w:w w:val="110"/>
          <w:sz w:val="24"/>
          <w:szCs w:val="24"/>
          <w:u w:val="single"/>
        </w:rPr>
        <w:t>e</w:t>
      </w:r>
      <w:r w:rsidR="00202682" w:rsidRPr="00CF2FCB">
        <w:rPr>
          <w:rFonts w:ascii="Times New Roman" w:hAnsi="Times New Roman" w:cs="Times New Roman"/>
          <w:b/>
          <w:bCs/>
          <w:w w:val="110"/>
          <w:sz w:val="24"/>
          <w:szCs w:val="24"/>
          <w:u w:val="single"/>
        </w:rPr>
        <w:t>:</w:t>
      </w:r>
      <w:r w:rsidRPr="00CF2FCB">
        <w:rPr>
          <w:rFonts w:ascii="Times New Roman" w:hAnsi="Times New Roman" w:cs="Times New Roman"/>
          <w:b/>
          <w:bCs/>
          <w:w w:val="110"/>
          <w:sz w:val="24"/>
          <w:szCs w:val="24"/>
        </w:rPr>
        <w:t xml:space="preserve"> </w:t>
      </w:r>
    </w:p>
    <w:p w:rsidR="00D15175" w:rsidRPr="00CF2FCB" w:rsidRDefault="00D15175" w:rsidP="004B4016">
      <w:pPr>
        <w:spacing w:before="100" w:beforeAutospacing="1" w:after="100" w:afterAutospacing="1" w:line="240" w:lineRule="auto"/>
        <w:jc w:val="both"/>
        <w:rPr>
          <w:rFonts w:ascii="Times New Roman" w:hAnsi="Times New Roman" w:cs="Times New Roman"/>
          <w:iCs/>
          <w:spacing w:val="-23"/>
          <w:w w:val="110"/>
          <w:sz w:val="24"/>
          <w:szCs w:val="24"/>
        </w:rPr>
      </w:pPr>
      <w:r w:rsidRPr="00CF2FCB">
        <w:rPr>
          <w:rFonts w:ascii="Times New Roman" w:hAnsi="Times New Roman" w:cs="Times New Roman"/>
          <w:b/>
          <w:bCs/>
          <w:w w:val="110"/>
          <w:sz w:val="24"/>
          <w:szCs w:val="24"/>
        </w:rPr>
        <w:tab/>
      </w:r>
      <w:r w:rsidR="002311B1" w:rsidRPr="00CF2FCB">
        <w:rPr>
          <w:rFonts w:ascii="Times New Roman" w:hAnsi="Times New Roman" w:cs="Times New Roman"/>
          <w:w w:val="110"/>
          <w:sz w:val="24"/>
          <w:szCs w:val="24"/>
        </w:rPr>
        <w:t>The procedure which enables us to decide whether to accept or reject the hypothesis</w:t>
      </w:r>
      <w:r w:rsidR="002311B1" w:rsidRPr="00CF2FCB">
        <w:rPr>
          <w:rFonts w:ascii="Times New Roman" w:hAnsi="Times New Roman" w:cs="Times New Roman"/>
          <w:spacing w:val="-3"/>
          <w:w w:val="110"/>
          <w:sz w:val="24"/>
          <w:szCs w:val="24"/>
        </w:rPr>
        <w:t xml:space="preserve"> </w:t>
      </w:r>
      <w:r w:rsidR="002311B1" w:rsidRPr="00CF2FCB">
        <w:rPr>
          <w:rFonts w:ascii="Times New Roman" w:hAnsi="Times New Roman" w:cs="Times New Roman"/>
          <w:w w:val="110"/>
          <w:sz w:val="24"/>
          <w:szCs w:val="24"/>
        </w:rPr>
        <w:t>is</w:t>
      </w:r>
      <w:r w:rsidR="002311B1" w:rsidRPr="00CF2FCB">
        <w:rPr>
          <w:rFonts w:ascii="Times New Roman" w:hAnsi="Times New Roman" w:cs="Times New Roman"/>
          <w:spacing w:val="-12"/>
          <w:w w:val="110"/>
          <w:sz w:val="24"/>
          <w:szCs w:val="24"/>
        </w:rPr>
        <w:t xml:space="preserve"> </w:t>
      </w:r>
      <w:r w:rsidR="002311B1" w:rsidRPr="00CF2FCB">
        <w:rPr>
          <w:rFonts w:ascii="Times New Roman" w:hAnsi="Times New Roman" w:cs="Times New Roman"/>
          <w:w w:val="110"/>
          <w:sz w:val="24"/>
          <w:szCs w:val="24"/>
        </w:rPr>
        <w:t>called</w:t>
      </w:r>
      <w:r w:rsidR="002311B1" w:rsidRPr="00CF2FCB">
        <w:rPr>
          <w:rFonts w:ascii="Times New Roman" w:hAnsi="Times New Roman" w:cs="Times New Roman"/>
          <w:spacing w:val="-12"/>
          <w:w w:val="110"/>
          <w:sz w:val="24"/>
          <w:szCs w:val="24"/>
        </w:rPr>
        <w:t xml:space="preserve"> </w:t>
      </w:r>
      <w:r w:rsidR="002311B1" w:rsidRPr="00CF2FCB">
        <w:rPr>
          <w:rFonts w:ascii="Times New Roman" w:hAnsi="Times New Roman" w:cs="Times New Roman"/>
          <w:w w:val="110"/>
          <w:sz w:val="24"/>
          <w:szCs w:val="24"/>
        </w:rPr>
        <w:t>the</w:t>
      </w:r>
      <w:r w:rsidR="002311B1" w:rsidRPr="00CF2FCB">
        <w:rPr>
          <w:rFonts w:ascii="Times New Roman" w:hAnsi="Times New Roman" w:cs="Times New Roman"/>
          <w:spacing w:val="12"/>
          <w:w w:val="110"/>
          <w:sz w:val="24"/>
          <w:szCs w:val="24"/>
        </w:rPr>
        <w:t xml:space="preserve"> </w:t>
      </w:r>
      <w:r w:rsidR="002311B1" w:rsidRPr="00CF2FCB">
        <w:rPr>
          <w:rFonts w:ascii="Times New Roman" w:hAnsi="Times New Roman" w:cs="Times New Roman"/>
          <w:iCs/>
          <w:w w:val="110"/>
          <w:sz w:val="24"/>
          <w:szCs w:val="24"/>
        </w:rPr>
        <w:t>test</w:t>
      </w:r>
      <w:r w:rsidR="002311B1" w:rsidRPr="00CF2FCB">
        <w:rPr>
          <w:rFonts w:ascii="Times New Roman" w:hAnsi="Times New Roman" w:cs="Times New Roman"/>
          <w:iCs/>
          <w:spacing w:val="-17"/>
          <w:w w:val="110"/>
          <w:sz w:val="24"/>
          <w:szCs w:val="24"/>
        </w:rPr>
        <w:t xml:space="preserve"> </w:t>
      </w:r>
      <w:r w:rsidR="002311B1" w:rsidRPr="00CF2FCB">
        <w:rPr>
          <w:rFonts w:ascii="Times New Roman" w:hAnsi="Times New Roman" w:cs="Times New Roman"/>
          <w:iCs/>
          <w:w w:val="110"/>
          <w:sz w:val="24"/>
          <w:szCs w:val="24"/>
        </w:rPr>
        <w:t>of</w:t>
      </w:r>
      <w:r w:rsidR="002311B1" w:rsidRPr="00CF2FCB">
        <w:rPr>
          <w:rFonts w:ascii="Times New Roman" w:hAnsi="Times New Roman" w:cs="Times New Roman"/>
          <w:iCs/>
          <w:spacing w:val="-14"/>
          <w:w w:val="110"/>
          <w:sz w:val="24"/>
          <w:szCs w:val="24"/>
        </w:rPr>
        <w:t xml:space="preserve"> </w:t>
      </w:r>
      <w:r w:rsidR="002311B1" w:rsidRPr="00CF2FCB">
        <w:rPr>
          <w:rFonts w:ascii="Times New Roman" w:hAnsi="Times New Roman" w:cs="Times New Roman"/>
          <w:iCs/>
          <w:w w:val="110"/>
          <w:sz w:val="24"/>
          <w:szCs w:val="24"/>
        </w:rPr>
        <w:t>significance.</w:t>
      </w:r>
      <w:r w:rsidR="002311B1" w:rsidRPr="00CF2FCB">
        <w:rPr>
          <w:rFonts w:ascii="Times New Roman" w:hAnsi="Times New Roman" w:cs="Times New Roman"/>
          <w:iCs/>
          <w:spacing w:val="-23"/>
          <w:w w:val="110"/>
          <w:sz w:val="24"/>
          <w:szCs w:val="24"/>
        </w:rPr>
        <w:t xml:space="preserve"> </w:t>
      </w:r>
    </w:p>
    <w:p w:rsidR="002311B1" w:rsidRPr="00CF2FCB" w:rsidRDefault="002311B1" w:rsidP="004B4016">
      <w:pPr>
        <w:spacing w:before="100" w:beforeAutospacing="1" w:after="100" w:afterAutospacing="1" w:line="240" w:lineRule="auto"/>
        <w:ind w:firstLine="720"/>
        <w:jc w:val="both"/>
        <w:rPr>
          <w:rFonts w:ascii="Times New Roman" w:hAnsi="Times New Roman" w:cs="Times New Roman"/>
          <w:w w:val="110"/>
          <w:sz w:val="24"/>
          <w:szCs w:val="24"/>
        </w:rPr>
      </w:pPr>
      <w:r w:rsidRPr="00CF2FCB">
        <w:rPr>
          <w:rFonts w:ascii="Times New Roman" w:hAnsi="Times New Roman" w:cs="Times New Roman"/>
          <w:w w:val="110"/>
          <w:sz w:val="24"/>
          <w:szCs w:val="24"/>
        </w:rPr>
        <w:lastRenderedPageBreak/>
        <w:t>Here</w:t>
      </w:r>
      <w:r w:rsidRPr="00CF2FCB">
        <w:rPr>
          <w:rFonts w:ascii="Times New Roman" w:hAnsi="Times New Roman" w:cs="Times New Roman"/>
          <w:spacing w:val="-20"/>
          <w:w w:val="110"/>
          <w:sz w:val="24"/>
          <w:szCs w:val="24"/>
        </w:rPr>
        <w:t xml:space="preserve"> </w:t>
      </w:r>
      <w:r w:rsidRPr="00CF2FCB">
        <w:rPr>
          <w:rFonts w:ascii="Times New Roman" w:hAnsi="Times New Roman" w:cs="Times New Roman"/>
          <w:w w:val="110"/>
          <w:sz w:val="24"/>
          <w:szCs w:val="24"/>
        </w:rPr>
        <w:t>we</w:t>
      </w:r>
      <w:r w:rsidRPr="00CF2FCB">
        <w:rPr>
          <w:rFonts w:ascii="Times New Roman" w:hAnsi="Times New Roman" w:cs="Times New Roman"/>
          <w:spacing w:val="-20"/>
          <w:w w:val="110"/>
          <w:sz w:val="24"/>
          <w:szCs w:val="24"/>
        </w:rPr>
        <w:t xml:space="preserve"> </w:t>
      </w:r>
      <w:r w:rsidRPr="00CF2FCB">
        <w:rPr>
          <w:rFonts w:ascii="Times New Roman" w:hAnsi="Times New Roman" w:cs="Times New Roman"/>
          <w:spacing w:val="2"/>
          <w:w w:val="110"/>
          <w:sz w:val="24"/>
          <w:szCs w:val="24"/>
        </w:rPr>
        <w:t>test</w:t>
      </w:r>
      <w:r w:rsidR="00202682" w:rsidRPr="00CF2FCB">
        <w:rPr>
          <w:rFonts w:ascii="Times New Roman" w:hAnsi="Times New Roman" w:cs="Times New Roman"/>
          <w:spacing w:val="2"/>
          <w:w w:val="110"/>
          <w:sz w:val="24"/>
          <w:szCs w:val="24"/>
        </w:rPr>
        <w:t xml:space="preserve"> </w:t>
      </w:r>
      <w:r w:rsidRPr="00CF2FCB">
        <w:rPr>
          <w:rFonts w:ascii="Times New Roman" w:hAnsi="Times New Roman" w:cs="Times New Roman"/>
          <w:spacing w:val="2"/>
          <w:w w:val="110"/>
          <w:sz w:val="24"/>
          <w:szCs w:val="24"/>
        </w:rPr>
        <w:t>whether</w:t>
      </w:r>
      <w:r w:rsidRPr="00CF2FCB">
        <w:rPr>
          <w:rFonts w:ascii="Times New Roman" w:hAnsi="Times New Roman" w:cs="Times New Roman"/>
          <w:spacing w:val="-17"/>
          <w:w w:val="110"/>
          <w:sz w:val="24"/>
          <w:szCs w:val="24"/>
        </w:rPr>
        <w:t xml:space="preserve"> </w:t>
      </w:r>
      <w:r w:rsidRPr="00CF2FCB">
        <w:rPr>
          <w:rFonts w:ascii="Times New Roman" w:hAnsi="Times New Roman" w:cs="Times New Roman"/>
          <w:w w:val="110"/>
          <w:sz w:val="24"/>
          <w:szCs w:val="24"/>
        </w:rPr>
        <w:t>the</w:t>
      </w:r>
      <w:r w:rsidRPr="00CF2FCB">
        <w:rPr>
          <w:rFonts w:ascii="Times New Roman" w:hAnsi="Times New Roman" w:cs="Times New Roman"/>
          <w:spacing w:val="-4"/>
          <w:w w:val="110"/>
          <w:sz w:val="24"/>
          <w:szCs w:val="24"/>
        </w:rPr>
        <w:t xml:space="preserve"> </w:t>
      </w:r>
      <w:r w:rsidRPr="00CF2FCB">
        <w:rPr>
          <w:rFonts w:ascii="Times New Roman" w:hAnsi="Times New Roman" w:cs="Times New Roman"/>
          <w:w w:val="110"/>
          <w:sz w:val="24"/>
          <w:szCs w:val="24"/>
        </w:rPr>
        <w:t>differences between</w:t>
      </w:r>
      <w:r w:rsidRPr="00CF2FCB">
        <w:rPr>
          <w:rFonts w:ascii="Times New Roman" w:hAnsi="Times New Roman" w:cs="Times New Roman"/>
          <w:spacing w:val="1"/>
          <w:w w:val="110"/>
          <w:sz w:val="24"/>
          <w:szCs w:val="24"/>
        </w:rPr>
        <w:t xml:space="preserve"> </w:t>
      </w:r>
      <w:r w:rsidRPr="00CF2FCB">
        <w:rPr>
          <w:rFonts w:ascii="Times New Roman" w:hAnsi="Times New Roman" w:cs="Times New Roman"/>
          <w:w w:val="110"/>
          <w:sz w:val="24"/>
          <w:szCs w:val="24"/>
        </w:rPr>
        <w:t>the</w:t>
      </w:r>
      <w:r w:rsidRPr="00CF2FCB">
        <w:rPr>
          <w:rFonts w:ascii="Times New Roman" w:hAnsi="Times New Roman" w:cs="Times New Roman"/>
          <w:spacing w:val="10"/>
          <w:w w:val="110"/>
          <w:sz w:val="24"/>
          <w:szCs w:val="24"/>
        </w:rPr>
        <w:t xml:space="preserve"> </w:t>
      </w:r>
      <w:r w:rsidRPr="00CF2FCB">
        <w:rPr>
          <w:rFonts w:ascii="Times New Roman" w:hAnsi="Times New Roman" w:cs="Times New Roman"/>
          <w:w w:val="110"/>
          <w:sz w:val="24"/>
          <w:szCs w:val="24"/>
        </w:rPr>
        <w:t>sample</w:t>
      </w:r>
      <w:r w:rsidRPr="00CF2FCB">
        <w:rPr>
          <w:rFonts w:ascii="Times New Roman" w:hAnsi="Times New Roman" w:cs="Times New Roman"/>
          <w:spacing w:val="-21"/>
          <w:w w:val="110"/>
          <w:sz w:val="24"/>
          <w:szCs w:val="24"/>
        </w:rPr>
        <w:t xml:space="preserve"> </w:t>
      </w:r>
      <w:r w:rsidRPr="00CF2FCB">
        <w:rPr>
          <w:rFonts w:ascii="Times New Roman" w:hAnsi="Times New Roman" w:cs="Times New Roman"/>
          <w:w w:val="110"/>
          <w:sz w:val="24"/>
          <w:szCs w:val="24"/>
        </w:rPr>
        <w:t>values</w:t>
      </w:r>
      <w:r w:rsidRPr="00CF2FCB">
        <w:rPr>
          <w:rFonts w:ascii="Times New Roman" w:hAnsi="Times New Roman" w:cs="Times New Roman"/>
          <w:spacing w:val="-26"/>
          <w:w w:val="110"/>
          <w:sz w:val="24"/>
          <w:szCs w:val="24"/>
        </w:rPr>
        <w:t xml:space="preserve"> </w:t>
      </w:r>
      <w:r w:rsidRPr="00CF2FCB">
        <w:rPr>
          <w:rFonts w:ascii="Times New Roman" w:hAnsi="Times New Roman" w:cs="Times New Roman"/>
          <w:w w:val="110"/>
          <w:sz w:val="24"/>
          <w:szCs w:val="24"/>
        </w:rPr>
        <w:t xml:space="preserve">and the population values (or the values given by two samples) are so large that </w:t>
      </w:r>
      <w:r w:rsidRPr="00CF2FCB">
        <w:rPr>
          <w:rFonts w:ascii="Times New Roman" w:hAnsi="Times New Roman" w:cs="Times New Roman"/>
          <w:spacing w:val="-7"/>
          <w:w w:val="110"/>
          <w:sz w:val="24"/>
          <w:szCs w:val="24"/>
        </w:rPr>
        <w:t xml:space="preserve">they </w:t>
      </w:r>
      <w:r w:rsidRPr="00CF2FCB">
        <w:rPr>
          <w:rFonts w:ascii="Times New Roman" w:hAnsi="Times New Roman" w:cs="Times New Roman"/>
          <w:w w:val="110"/>
          <w:sz w:val="24"/>
          <w:szCs w:val="24"/>
        </w:rPr>
        <w:t xml:space="preserve">signify evidence against the </w:t>
      </w:r>
      <w:r w:rsidRPr="00CF2FCB">
        <w:rPr>
          <w:rFonts w:ascii="Times New Roman" w:hAnsi="Times New Roman" w:cs="Times New Roman"/>
          <w:spacing w:val="-4"/>
          <w:w w:val="110"/>
          <w:sz w:val="24"/>
          <w:szCs w:val="24"/>
        </w:rPr>
        <w:t xml:space="preserve">hypothesis </w:t>
      </w:r>
      <w:r w:rsidRPr="00CF2FCB">
        <w:rPr>
          <w:rFonts w:ascii="Times New Roman" w:hAnsi="Times New Roman" w:cs="Times New Roman"/>
          <w:w w:val="110"/>
          <w:sz w:val="24"/>
          <w:szCs w:val="24"/>
        </w:rPr>
        <w:t xml:space="preserve">or these differences are so small as to account for fluctuations </w:t>
      </w:r>
      <w:r w:rsidR="00D15175" w:rsidRPr="00CF2FCB">
        <w:rPr>
          <w:rFonts w:ascii="Times New Roman" w:hAnsi="Times New Roman" w:cs="Times New Roman"/>
          <w:w w:val="110"/>
          <w:sz w:val="24"/>
          <w:szCs w:val="24"/>
        </w:rPr>
        <w:t xml:space="preserve">of </w:t>
      </w:r>
      <w:r w:rsidR="00D15175" w:rsidRPr="00CF2FCB">
        <w:rPr>
          <w:rFonts w:ascii="Times New Roman" w:hAnsi="Times New Roman" w:cs="Times New Roman"/>
          <w:spacing w:val="6"/>
          <w:w w:val="110"/>
          <w:sz w:val="24"/>
          <w:szCs w:val="24"/>
        </w:rPr>
        <w:t>sampling</w:t>
      </w:r>
      <w:r w:rsidRPr="00CF2FCB">
        <w:rPr>
          <w:rFonts w:ascii="Times New Roman" w:hAnsi="Times New Roman" w:cs="Times New Roman"/>
          <w:w w:val="110"/>
          <w:sz w:val="24"/>
          <w:szCs w:val="24"/>
        </w:rPr>
        <w:t>.</w:t>
      </w:r>
    </w:p>
    <w:p w:rsidR="00D15175" w:rsidRPr="00CF2FCB" w:rsidRDefault="00D15175" w:rsidP="004B4016">
      <w:pPr>
        <w:spacing w:before="100" w:beforeAutospacing="1" w:after="100" w:afterAutospacing="1" w:line="240" w:lineRule="auto"/>
        <w:jc w:val="both"/>
        <w:rPr>
          <w:rFonts w:ascii="Times New Roman" w:hAnsi="Times New Roman" w:cs="Times New Roman"/>
          <w:b/>
          <w:w w:val="115"/>
          <w:sz w:val="24"/>
          <w:szCs w:val="24"/>
          <w:u w:val="single"/>
        </w:rPr>
      </w:pPr>
      <w:r w:rsidRPr="00CF2FCB">
        <w:rPr>
          <w:rFonts w:ascii="Times New Roman" w:hAnsi="Times New Roman" w:cs="Times New Roman"/>
          <w:b/>
          <w:w w:val="115"/>
          <w:sz w:val="24"/>
          <w:szCs w:val="24"/>
          <w:u w:val="single"/>
        </w:rPr>
        <w:t>Confidence Limits:</w:t>
      </w:r>
    </w:p>
    <w:p w:rsidR="00BD4D78" w:rsidRPr="00CF2FCB" w:rsidRDefault="00D15175" w:rsidP="004B4016">
      <w:pPr>
        <w:spacing w:before="100" w:beforeAutospacing="1" w:after="100" w:afterAutospacing="1" w:line="240" w:lineRule="auto"/>
        <w:ind w:firstLine="720"/>
        <w:jc w:val="both"/>
        <w:rPr>
          <w:rFonts w:ascii="Times New Roman" w:hAnsi="Times New Roman" w:cs="Times New Roman"/>
          <w:iCs/>
          <w:w w:val="110"/>
          <w:sz w:val="24"/>
          <w:szCs w:val="24"/>
        </w:rPr>
      </w:pPr>
      <w:r w:rsidRPr="00CF2FCB">
        <w:rPr>
          <w:rFonts w:ascii="Times New Roman" w:hAnsi="Times New Roman" w:cs="Times New Roman"/>
          <w:w w:val="115"/>
          <w:sz w:val="24"/>
          <w:szCs w:val="24"/>
        </w:rPr>
        <w:t>S</w:t>
      </w:r>
      <w:r w:rsidR="002311B1" w:rsidRPr="00CF2FCB">
        <w:rPr>
          <w:rFonts w:ascii="Times New Roman" w:hAnsi="Times New Roman" w:cs="Times New Roman"/>
          <w:w w:val="115"/>
          <w:sz w:val="24"/>
          <w:szCs w:val="24"/>
        </w:rPr>
        <w:t>uppose</w:t>
      </w:r>
      <w:r w:rsidR="002311B1" w:rsidRPr="00CF2FCB">
        <w:rPr>
          <w:rFonts w:ascii="Times New Roman" w:hAnsi="Times New Roman" w:cs="Times New Roman"/>
          <w:spacing w:val="-19"/>
          <w:w w:val="115"/>
          <w:sz w:val="24"/>
          <w:szCs w:val="24"/>
        </w:rPr>
        <w:t xml:space="preserve"> </w:t>
      </w:r>
      <w:r w:rsidR="002311B1" w:rsidRPr="00CF2FCB">
        <w:rPr>
          <w:rFonts w:ascii="Times New Roman" w:hAnsi="Times New Roman" w:cs="Times New Roman"/>
          <w:w w:val="115"/>
          <w:sz w:val="24"/>
          <w:szCs w:val="24"/>
        </w:rPr>
        <w:t>that</w:t>
      </w:r>
      <w:r w:rsidR="002311B1" w:rsidRPr="00CF2FCB">
        <w:rPr>
          <w:rFonts w:ascii="Times New Roman" w:hAnsi="Times New Roman" w:cs="Times New Roman"/>
          <w:spacing w:val="-11"/>
          <w:w w:val="115"/>
          <w:sz w:val="24"/>
          <w:szCs w:val="24"/>
        </w:rPr>
        <w:t xml:space="preserve"> </w:t>
      </w:r>
      <w:r w:rsidR="002311B1" w:rsidRPr="00CF2FCB">
        <w:rPr>
          <w:rFonts w:ascii="Times New Roman" w:hAnsi="Times New Roman" w:cs="Times New Roman"/>
          <w:spacing w:val="2"/>
          <w:w w:val="115"/>
          <w:sz w:val="24"/>
          <w:szCs w:val="24"/>
        </w:rPr>
        <w:t>the</w:t>
      </w:r>
      <w:r w:rsidRPr="00CF2FCB">
        <w:rPr>
          <w:rFonts w:ascii="Times New Roman" w:hAnsi="Times New Roman" w:cs="Times New Roman"/>
          <w:spacing w:val="2"/>
          <w:w w:val="115"/>
          <w:sz w:val="24"/>
          <w:szCs w:val="24"/>
        </w:rPr>
        <w:t xml:space="preserve"> </w:t>
      </w:r>
      <w:r w:rsidR="002311B1" w:rsidRPr="00CF2FCB">
        <w:rPr>
          <w:rFonts w:ascii="Times New Roman" w:hAnsi="Times New Roman" w:cs="Times New Roman"/>
          <w:spacing w:val="2"/>
          <w:w w:val="115"/>
          <w:sz w:val="24"/>
          <w:szCs w:val="24"/>
        </w:rPr>
        <w:t>sampling</w:t>
      </w:r>
      <w:r w:rsidR="002311B1" w:rsidRPr="00CF2FCB">
        <w:rPr>
          <w:rFonts w:ascii="Times New Roman" w:hAnsi="Times New Roman" w:cs="Times New Roman"/>
          <w:spacing w:val="-15"/>
          <w:w w:val="115"/>
          <w:sz w:val="24"/>
          <w:szCs w:val="24"/>
        </w:rPr>
        <w:t xml:space="preserve"> </w:t>
      </w:r>
      <w:r w:rsidR="002311B1" w:rsidRPr="00CF2FCB">
        <w:rPr>
          <w:rFonts w:ascii="Times New Roman" w:hAnsi="Times New Roman" w:cs="Times New Roman"/>
          <w:w w:val="115"/>
          <w:sz w:val="24"/>
          <w:szCs w:val="24"/>
        </w:rPr>
        <w:t>distribution</w:t>
      </w:r>
      <w:r w:rsidR="002311B1" w:rsidRPr="00CF2FCB">
        <w:rPr>
          <w:rFonts w:ascii="Times New Roman" w:hAnsi="Times New Roman" w:cs="Times New Roman"/>
          <w:spacing w:val="4"/>
          <w:w w:val="115"/>
          <w:sz w:val="24"/>
          <w:szCs w:val="24"/>
        </w:rPr>
        <w:t xml:space="preserve"> </w:t>
      </w:r>
      <w:r w:rsidR="002311B1" w:rsidRPr="00CF2FCB">
        <w:rPr>
          <w:rFonts w:ascii="Times New Roman" w:hAnsi="Times New Roman" w:cs="Times New Roman"/>
          <w:w w:val="115"/>
          <w:sz w:val="24"/>
          <w:szCs w:val="24"/>
        </w:rPr>
        <w:t>of</w:t>
      </w:r>
      <w:r w:rsidR="002311B1" w:rsidRPr="00CF2FCB">
        <w:rPr>
          <w:rFonts w:ascii="Times New Roman" w:hAnsi="Times New Roman" w:cs="Times New Roman"/>
          <w:spacing w:val="-15"/>
          <w:w w:val="115"/>
          <w:sz w:val="24"/>
          <w:szCs w:val="24"/>
        </w:rPr>
        <w:t xml:space="preserve"> </w:t>
      </w:r>
      <w:r w:rsidR="002311B1" w:rsidRPr="00CF2FCB">
        <w:rPr>
          <w:rFonts w:ascii="Times New Roman" w:hAnsi="Times New Roman" w:cs="Times New Roman"/>
          <w:w w:val="115"/>
          <w:sz w:val="24"/>
          <w:szCs w:val="24"/>
        </w:rPr>
        <w:t>a</w:t>
      </w:r>
      <w:r w:rsidR="002311B1" w:rsidRPr="00CF2FCB">
        <w:rPr>
          <w:rFonts w:ascii="Times New Roman" w:hAnsi="Times New Roman" w:cs="Times New Roman"/>
          <w:spacing w:val="-9"/>
          <w:w w:val="115"/>
          <w:sz w:val="24"/>
          <w:szCs w:val="24"/>
        </w:rPr>
        <w:t xml:space="preserve"> </w:t>
      </w:r>
      <w:r w:rsidR="002311B1" w:rsidRPr="00CF2FCB">
        <w:rPr>
          <w:rFonts w:ascii="Times New Roman" w:hAnsi="Times New Roman" w:cs="Times New Roman"/>
          <w:w w:val="115"/>
          <w:sz w:val="24"/>
          <w:szCs w:val="24"/>
        </w:rPr>
        <w:t>statistic</w:t>
      </w:r>
      <w:r w:rsidR="002311B1" w:rsidRPr="00CF2FCB">
        <w:rPr>
          <w:rFonts w:ascii="Times New Roman" w:hAnsi="Times New Roman" w:cs="Times New Roman"/>
          <w:spacing w:val="-35"/>
          <w:w w:val="115"/>
          <w:sz w:val="24"/>
          <w:szCs w:val="24"/>
        </w:rPr>
        <w:t xml:space="preserve"> </w:t>
      </w:r>
      <w:r w:rsidR="002311B1" w:rsidRPr="00CF2FCB">
        <w:rPr>
          <w:rFonts w:ascii="Times New Roman" w:hAnsi="Times New Roman" w:cs="Times New Roman"/>
          <w:iCs/>
          <w:w w:val="115"/>
          <w:sz w:val="24"/>
          <w:szCs w:val="24"/>
        </w:rPr>
        <w:t>S</w:t>
      </w:r>
      <w:r w:rsidR="002311B1" w:rsidRPr="00CF2FCB">
        <w:rPr>
          <w:rFonts w:ascii="Times New Roman" w:hAnsi="Times New Roman" w:cs="Times New Roman"/>
          <w:iCs/>
          <w:spacing w:val="-38"/>
          <w:w w:val="115"/>
          <w:sz w:val="24"/>
          <w:szCs w:val="24"/>
        </w:rPr>
        <w:t xml:space="preserve"> </w:t>
      </w:r>
      <w:r w:rsidR="002311B1" w:rsidRPr="00CF2FCB">
        <w:rPr>
          <w:rFonts w:ascii="Times New Roman" w:hAnsi="Times New Roman" w:cs="Times New Roman"/>
          <w:w w:val="115"/>
          <w:sz w:val="24"/>
          <w:szCs w:val="24"/>
        </w:rPr>
        <w:t>is</w:t>
      </w:r>
      <w:r w:rsidR="002311B1" w:rsidRPr="00CF2FCB">
        <w:rPr>
          <w:rFonts w:ascii="Times New Roman" w:hAnsi="Times New Roman" w:cs="Times New Roman"/>
          <w:spacing w:val="-7"/>
          <w:w w:val="115"/>
          <w:sz w:val="24"/>
          <w:szCs w:val="24"/>
        </w:rPr>
        <w:t xml:space="preserve"> </w:t>
      </w:r>
      <w:r w:rsidR="002311B1" w:rsidRPr="00CF2FCB">
        <w:rPr>
          <w:rFonts w:ascii="Times New Roman" w:hAnsi="Times New Roman" w:cs="Times New Roman"/>
          <w:w w:val="115"/>
          <w:sz w:val="24"/>
          <w:szCs w:val="24"/>
        </w:rPr>
        <w:t>normal</w:t>
      </w:r>
      <w:r w:rsidR="002311B1" w:rsidRPr="00CF2FCB">
        <w:rPr>
          <w:rFonts w:ascii="Times New Roman" w:hAnsi="Times New Roman" w:cs="Times New Roman"/>
          <w:spacing w:val="-9"/>
          <w:w w:val="115"/>
          <w:sz w:val="24"/>
          <w:szCs w:val="24"/>
        </w:rPr>
        <w:t xml:space="preserve"> </w:t>
      </w:r>
      <w:r w:rsidR="002311B1" w:rsidRPr="00CF2FCB">
        <w:rPr>
          <w:rFonts w:ascii="Times New Roman" w:hAnsi="Times New Roman" w:cs="Times New Roman"/>
          <w:w w:val="115"/>
          <w:sz w:val="24"/>
          <w:szCs w:val="24"/>
        </w:rPr>
        <w:t>with</w:t>
      </w:r>
      <w:r w:rsidR="002311B1" w:rsidRPr="00CF2FCB">
        <w:rPr>
          <w:rFonts w:ascii="Times New Roman" w:hAnsi="Times New Roman" w:cs="Times New Roman"/>
          <w:spacing w:val="-3"/>
          <w:w w:val="115"/>
          <w:sz w:val="24"/>
          <w:szCs w:val="24"/>
        </w:rPr>
        <w:t xml:space="preserve"> </w:t>
      </w:r>
      <w:r w:rsidR="002311B1" w:rsidRPr="00CF2FCB">
        <w:rPr>
          <w:rFonts w:ascii="Times New Roman" w:hAnsi="Times New Roman" w:cs="Times New Roman"/>
          <w:w w:val="115"/>
          <w:sz w:val="24"/>
          <w:szCs w:val="24"/>
        </w:rPr>
        <w:t>mean</w:t>
      </w:r>
      <w:r w:rsidR="002311B1" w:rsidRPr="00CF2FCB">
        <w:rPr>
          <w:rFonts w:ascii="Times New Roman" w:hAnsi="Times New Roman" w:cs="Times New Roman"/>
          <w:spacing w:val="-21"/>
          <w:w w:val="115"/>
          <w:sz w:val="24"/>
          <w:szCs w:val="24"/>
        </w:rPr>
        <w:t xml:space="preserve"> </w:t>
      </w:r>
      <w:r w:rsidR="002311B1" w:rsidRPr="00CF2FCB">
        <w:rPr>
          <w:rFonts w:ascii="Times New Roman" w:hAnsi="Times New Roman" w:cs="Times New Roman"/>
          <w:w w:val="115"/>
          <w:sz w:val="24"/>
          <w:szCs w:val="24"/>
        </w:rPr>
        <w:t>µ</w:t>
      </w:r>
      <w:r w:rsidR="002311B1" w:rsidRPr="00CF2FCB">
        <w:rPr>
          <w:rFonts w:ascii="Times New Roman" w:hAnsi="Times New Roman" w:cs="Times New Roman"/>
          <w:spacing w:val="-22"/>
          <w:w w:val="115"/>
          <w:sz w:val="24"/>
          <w:szCs w:val="24"/>
        </w:rPr>
        <w:t xml:space="preserve"> </w:t>
      </w:r>
      <w:r w:rsidR="002311B1" w:rsidRPr="00CF2FCB">
        <w:rPr>
          <w:rFonts w:ascii="Times New Roman" w:hAnsi="Times New Roman" w:cs="Times New Roman"/>
          <w:w w:val="115"/>
          <w:sz w:val="24"/>
          <w:szCs w:val="24"/>
        </w:rPr>
        <w:t>and</w:t>
      </w:r>
      <w:r w:rsidR="002311B1" w:rsidRPr="00CF2FCB">
        <w:rPr>
          <w:rFonts w:ascii="Times New Roman" w:hAnsi="Times New Roman" w:cs="Times New Roman"/>
          <w:spacing w:val="-13"/>
          <w:w w:val="115"/>
          <w:sz w:val="24"/>
          <w:szCs w:val="24"/>
        </w:rPr>
        <w:t xml:space="preserve"> </w:t>
      </w:r>
      <w:r w:rsidR="002311B1" w:rsidRPr="00CF2FCB">
        <w:rPr>
          <w:rFonts w:ascii="Times New Roman" w:hAnsi="Times New Roman" w:cs="Times New Roman"/>
          <w:w w:val="115"/>
          <w:sz w:val="24"/>
          <w:szCs w:val="24"/>
        </w:rPr>
        <w:t>standard</w:t>
      </w:r>
      <w:r w:rsidR="002311B1" w:rsidRPr="00CF2FCB">
        <w:rPr>
          <w:rFonts w:ascii="Times New Roman" w:hAnsi="Times New Roman" w:cs="Times New Roman"/>
          <w:spacing w:val="-11"/>
          <w:w w:val="115"/>
          <w:sz w:val="24"/>
          <w:szCs w:val="24"/>
        </w:rPr>
        <w:t xml:space="preserve"> </w:t>
      </w:r>
      <w:r w:rsidR="001752F8" w:rsidRPr="00CF2FCB">
        <w:rPr>
          <w:rFonts w:ascii="Times New Roman" w:hAnsi="Times New Roman" w:cs="Times New Roman"/>
          <w:w w:val="115"/>
          <w:sz w:val="24"/>
          <w:szCs w:val="24"/>
        </w:rPr>
        <w:t>deviation</w:t>
      </w:r>
      <w:r w:rsidR="001752F8" w:rsidRPr="00CF2FCB">
        <w:rPr>
          <w:rFonts w:ascii="Times New Roman" w:hAnsi="Times New Roman" w:cs="Times New Roman"/>
          <w:spacing w:val="-7"/>
          <w:position w:val="-6"/>
          <w:sz w:val="24"/>
          <w:szCs w:val="24"/>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7" o:title=""/>
          </v:shape>
          <o:OLEObject Type="Embed" ProgID="Equation.3" ShapeID="_x0000_i1025" DrawAspect="Content" ObjectID="_1580212956" r:id="rId8"/>
        </w:object>
      </w:r>
      <w:r w:rsidR="002311B1" w:rsidRPr="00CF2FCB">
        <w:rPr>
          <w:rFonts w:ascii="Times New Roman" w:hAnsi="Times New Roman" w:cs="Times New Roman"/>
          <w:spacing w:val="-7"/>
          <w:sz w:val="24"/>
          <w:szCs w:val="24"/>
        </w:rPr>
        <w:t xml:space="preserve">. </w:t>
      </w:r>
      <w:r w:rsidR="00D205F1" w:rsidRPr="00CF2FCB">
        <w:rPr>
          <w:rFonts w:ascii="Times New Roman" w:hAnsi="Times New Roman" w:cs="Times New Roman"/>
          <w:spacing w:val="-7"/>
          <w:sz w:val="24"/>
          <w:szCs w:val="24"/>
        </w:rPr>
        <w:t>T</w:t>
      </w:r>
      <w:r w:rsidR="002311B1" w:rsidRPr="00CF2FCB">
        <w:rPr>
          <w:rFonts w:ascii="Times New Roman" w:hAnsi="Times New Roman" w:cs="Times New Roman"/>
          <w:spacing w:val="2"/>
          <w:w w:val="115"/>
          <w:sz w:val="24"/>
          <w:szCs w:val="24"/>
        </w:rPr>
        <w:t>he</w:t>
      </w:r>
      <w:r w:rsidR="002311B1" w:rsidRPr="00CF2FCB">
        <w:rPr>
          <w:rFonts w:ascii="Times New Roman" w:hAnsi="Times New Roman" w:cs="Times New Roman"/>
          <w:spacing w:val="-6"/>
          <w:w w:val="115"/>
          <w:sz w:val="24"/>
          <w:szCs w:val="24"/>
        </w:rPr>
        <w:t xml:space="preserve"> </w:t>
      </w:r>
      <w:r w:rsidR="002311B1" w:rsidRPr="00CF2FCB">
        <w:rPr>
          <w:rFonts w:ascii="Times New Roman" w:hAnsi="Times New Roman" w:cs="Times New Roman"/>
          <w:w w:val="115"/>
          <w:sz w:val="24"/>
          <w:szCs w:val="24"/>
        </w:rPr>
        <w:t>sample</w:t>
      </w:r>
      <w:r w:rsidR="002311B1" w:rsidRPr="00CF2FCB">
        <w:rPr>
          <w:rFonts w:ascii="Times New Roman" w:hAnsi="Times New Roman" w:cs="Times New Roman"/>
          <w:spacing w:val="-24"/>
          <w:w w:val="115"/>
          <w:sz w:val="24"/>
          <w:szCs w:val="24"/>
        </w:rPr>
        <w:t xml:space="preserve"> </w:t>
      </w:r>
      <w:r w:rsidR="002311B1" w:rsidRPr="00CF2FCB">
        <w:rPr>
          <w:rFonts w:ascii="Times New Roman" w:hAnsi="Times New Roman" w:cs="Times New Roman"/>
          <w:w w:val="115"/>
          <w:sz w:val="24"/>
          <w:szCs w:val="24"/>
        </w:rPr>
        <w:t>statistic</w:t>
      </w:r>
      <w:r w:rsidRPr="00CF2FCB">
        <w:rPr>
          <w:rFonts w:ascii="Times New Roman" w:hAnsi="Times New Roman" w:cs="Times New Roman"/>
          <w:w w:val="115"/>
          <w:sz w:val="24"/>
          <w:szCs w:val="24"/>
        </w:rPr>
        <w:t xml:space="preserve"> </w:t>
      </w:r>
      <w:r w:rsidR="002311B1" w:rsidRPr="00CF2FCB">
        <w:rPr>
          <w:rFonts w:ascii="Times New Roman" w:hAnsi="Times New Roman" w:cs="Times New Roman"/>
          <w:w w:val="115"/>
          <w:sz w:val="24"/>
          <w:szCs w:val="24"/>
        </w:rPr>
        <w:t>S</w:t>
      </w:r>
      <w:r w:rsidR="002311B1" w:rsidRPr="00CF2FCB">
        <w:rPr>
          <w:rFonts w:ascii="Times New Roman" w:hAnsi="Times New Roman" w:cs="Times New Roman"/>
          <w:spacing w:val="-20"/>
          <w:w w:val="115"/>
          <w:sz w:val="24"/>
          <w:szCs w:val="24"/>
        </w:rPr>
        <w:t xml:space="preserve"> </w:t>
      </w:r>
      <w:r w:rsidR="002311B1" w:rsidRPr="00CF2FCB">
        <w:rPr>
          <w:rFonts w:ascii="Times New Roman" w:hAnsi="Times New Roman" w:cs="Times New Roman"/>
          <w:spacing w:val="-3"/>
          <w:w w:val="115"/>
          <w:sz w:val="24"/>
          <w:szCs w:val="24"/>
        </w:rPr>
        <w:t>can</w:t>
      </w:r>
      <w:r w:rsidR="001752F8" w:rsidRPr="00CF2FCB">
        <w:rPr>
          <w:rFonts w:ascii="Times New Roman" w:hAnsi="Times New Roman" w:cs="Times New Roman"/>
          <w:spacing w:val="-3"/>
          <w:w w:val="115"/>
          <w:sz w:val="24"/>
          <w:szCs w:val="24"/>
        </w:rPr>
        <w:t xml:space="preserve"> </w:t>
      </w:r>
      <w:r w:rsidR="002311B1" w:rsidRPr="00CF2FCB">
        <w:rPr>
          <w:rFonts w:ascii="Times New Roman" w:hAnsi="Times New Roman" w:cs="Times New Roman"/>
          <w:spacing w:val="-3"/>
          <w:w w:val="115"/>
          <w:sz w:val="24"/>
          <w:szCs w:val="24"/>
        </w:rPr>
        <w:t>be</w:t>
      </w:r>
      <w:r w:rsidR="002311B1" w:rsidRPr="00CF2FCB">
        <w:rPr>
          <w:rFonts w:ascii="Times New Roman" w:hAnsi="Times New Roman" w:cs="Times New Roman"/>
          <w:spacing w:val="-14"/>
          <w:w w:val="115"/>
          <w:sz w:val="24"/>
          <w:szCs w:val="24"/>
        </w:rPr>
        <w:t xml:space="preserve"> </w:t>
      </w:r>
      <w:r w:rsidR="002311B1" w:rsidRPr="00CF2FCB">
        <w:rPr>
          <w:rFonts w:ascii="Times New Roman" w:hAnsi="Times New Roman" w:cs="Times New Roman"/>
          <w:spacing w:val="-7"/>
          <w:w w:val="115"/>
          <w:sz w:val="24"/>
          <w:szCs w:val="24"/>
        </w:rPr>
        <w:t>expected</w:t>
      </w:r>
      <w:r w:rsidR="001752F8" w:rsidRPr="00CF2FCB">
        <w:rPr>
          <w:rFonts w:ascii="Times New Roman" w:hAnsi="Times New Roman" w:cs="Times New Roman"/>
          <w:spacing w:val="-7"/>
          <w:w w:val="115"/>
          <w:sz w:val="24"/>
          <w:szCs w:val="24"/>
        </w:rPr>
        <w:t xml:space="preserve"> </w:t>
      </w:r>
      <w:r w:rsidR="002311B1" w:rsidRPr="00CF2FCB">
        <w:rPr>
          <w:rFonts w:ascii="Times New Roman" w:hAnsi="Times New Roman" w:cs="Times New Roman"/>
          <w:spacing w:val="-7"/>
          <w:w w:val="115"/>
          <w:sz w:val="24"/>
          <w:szCs w:val="24"/>
        </w:rPr>
        <w:t>to</w:t>
      </w:r>
      <w:r w:rsidR="002311B1" w:rsidRPr="00CF2FCB">
        <w:rPr>
          <w:rFonts w:ascii="Times New Roman" w:hAnsi="Times New Roman" w:cs="Times New Roman"/>
          <w:spacing w:val="-35"/>
          <w:w w:val="115"/>
          <w:sz w:val="24"/>
          <w:szCs w:val="24"/>
        </w:rPr>
        <w:t xml:space="preserve"> </w:t>
      </w:r>
      <w:r w:rsidR="002311B1" w:rsidRPr="00CF2FCB">
        <w:rPr>
          <w:rFonts w:ascii="Times New Roman" w:hAnsi="Times New Roman" w:cs="Times New Roman"/>
          <w:spacing w:val="3"/>
          <w:w w:val="115"/>
          <w:sz w:val="24"/>
          <w:szCs w:val="24"/>
        </w:rPr>
        <w:t>lie</w:t>
      </w:r>
      <w:r w:rsidR="001752F8" w:rsidRPr="00CF2FCB">
        <w:rPr>
          <w:rFonts w:ascii="Times New Roman" w:hAnsi="Times New Roman" w:cs="Times New Roman"/>
          <w:spacing w:val="3"/>
          <w:w w:val="115"/>
          <w:sz w:val="24"/>
          <w:szCs w:val="24"/>
        </w:rPr>
        <w:t xml:space="preserve"> </w:t>
      </w:r>
      <w:r w:rsidR="002311B1" w:rsidRPr="00CF2FCB">
        <w:rPr>
          <w:rFonts w:ascii="Times New Roman" w:hAnsi="Times New Roman" w:cs="Times New Roman"/>
          <w:spacing w:val="3"/>
          <w:w w:val="115"/>
          <w:sz w:val="24"/>
          <w:szCs w:val="24"/>
        </w:rPr>
        <w:t>in</w:t>
      </w:r>
      <w:r w:rsidR="002311B1" w:rsidRPr="00CF2FCB">
        <w:rPr>
          <w:rFonts w:ascii="Times New Roman" w:hAnsi="Times New Roman" w:cs="Times New Roman"/>
          <w:spacing w:val="-21"/>
          <w:w w:val="115"/>
          <w:sz w:val="24"/>
          <w:szCs w:val="24"/>
        </w:rPr>
        <w:t xml:space="preserve"> </w:t>
      </w:r>
      <w:r w:rsidR="002311B1" w:rsidRPr="00CF2FCB">
        <w:rPr>
          <w:rFonts w:ascii="Times New Roman" w:hAnsi="Times New Roman" w:cs="Times New Roman"/>
          <w:w w:val="115"/>
          <w:sz w:val="24"/>
          <w:szCs w:val="24"/>
        </w:rPr>
        <w:t>the</w:t>
      </w:r>
      <w:r w:rsidR="001752F8" w:rsidRPr="00CF2FCB">
        <w:rPr>
          <w:rFonts w:ascii="Times New Roman" w:hAnsi="Times New Roman" w:cs="Times New Roman"/>
          <w:w w:val="115"/>
          <w:sz w:val="24"/>
          <w:szCs w:val="24"/>
        </w:rPr>
        <w:t xml:space="preserve"> interval (</w:t>
      </w:r>
      <w:r w:rsidR="002311B1" w:rsidRPr="00CF2FCB">
        <w:rPr>
          <w:rFonts w:ascii="Times New Roman" w:hAnsi="Times New Roman" w:cs="Times New Roman"/>
          <w:w w:val="115"/>
          <w:sz w:val="24"/>
          <w:szCs w:val="24"/>
        </w:rPr>
        <w:t>µ</w:t>
      </w:r>
      <w:r w:rsidR="00D205F1" w:rsidRPr="00CF2FCB">
        <w:rPr>
          <w:rFonts w:ascii="Times New Roman" w:hAnsi="Times New Roman" w:cs="Times New Roman"/>
          <w:w w:val="115"/>
          <w:sz w:val="24"/>
          <w:szCs w:val="24"/>
        </w:rPr>
        <w:t xml:space="preserve"> </w:t>
      </w:r>
      <w:r w:rsidR="002311B1" w:rsidRPr="00CF2FCB">
        <w:rPr>
          <w:rFonts w:ascii="Times New Roman" w:hAnsi="Times New Roman" w:cs="Times New Roman"/>
          <w:w w:val="115"/>
          <w:sz w:val="24"/>
          <w:szCs w:val="24"/>
        </w:rPr>
        <w:t>-</w:t>
      </w:r>
      <w:r w:rsidR="002311B1" w:rsidRPr="00CF2FCB">
        <w:rPr>
          <w:rFonts w:ascii="Times New Roman" w:hAnsi="Times New Roman" w:cs="Times New Roman"/>
          <w:spacing w:val="-6"/>
          <w:w w:val="115"/>
          <w:sz w:val="24"/>
          <w:szCs w:val="24"/>
        </w:rPr>
        <w:t xml:space="preserve"> </w:t>
      </w:r>
      <w:r w:rsidR="002311B1" w:rsidRPr="00CF2FCB">
        <w:rPr>
          <w:rFonts w:ascii="Times New Roman" w:hAnsi="Times New Roman" w:cs="Times New Roman"/>
          <w:spacing w:val="2"/>
          <w:w w:val="115"/>
          <w:sz w:val="24"/>
          <w:szCs w:val="24"/>
        </w:rPr>
        <w:t>l.96</w:t>
      </w:r>
      <w:r w:rsidR="001752F8" w:rsidRPr="00CF2FCB">
        <w:rPr>
          <w:rFonts w:ascii="Times New Roman" w:hAnsi="Times New Roman" w:cs="Times New Roman"/>
          <w:spacing w:val="-7"/>
          <w:position w:val="-6"/>
          <w:sz w:val="24"/>
          <w:szCs w:val="24"/>
        </w:rPr>
        <w:object w:dxaOrig="240" w:dyaOrig="220">
          <v:shape id="_x0000_i1026" type="#_x0000_t75" style="width:12pt;height:11.25pt" o:ole="">
            <v:imagedata r:id="rId9" o:title=""/>
          </v:shape>
          <o:OLEObject Type="Embed" ProgID="Equation.3" ShapeID="_x0000_i1026" DrawAspect="Content" ObjectID="_1580212957" r:id="rId10"/>
        </w:object>
      </w:r>
      <w:r w:rsidR="002311B1" w:rsidRPr="00CF2FCB">
        <w:rPr>
          <w:rFonts w:ascii="Times New Roman" w:hAnsi="Times New Roman" w:cs="Times New Roman"/>
          <w:spacing w:val="2"/>
          <w:w w:val="115"/>
          <w:sz w:val="24"/>
          <w:szCs w:val="24"/>
        </w:rPr>
        <w:t>,</w:t>
      </w:r>
      <w:r w:rsidR="00D205F1" w:rsidRPr="00CF2FCB">
        <w:rPr>
          <w:rFonts w:ascii="Times New Roman" w:hAnsi="Times New Roman" w:cs="Times New Roman"/>
          <w:spacing w:val="2"/>
          <w:w w:val="115"/>
          <w:sz w:val="24"/>
          <w:szCs w:val="24"/>
        </w:rPr>
        <w:t xml:space="preserve"> </w:t>
      </w:r>
      <w:r w:rsidR="002311B1" w:rsidRPr="00CF2FCB">
        <w:rPr>
          <w:rFonts w:ascii="Times New Roman" w:hAnsi="Times New Roman" w:cs="Times New Roman"/>
          <w:spacing w:val="2"/>
          <w:w w:val="115"/>
          <w:sz w:val="24"/>
          <w:szCs w:val="24"/>
        </w:rPr>
        <w:t>µ</w:t>
      </w:r>
      <w:r w:rsidR="002311B1" w:rsidRPr="00CF2FCB">
        <w:rPr>
          <w:rFonts w:ascii="Times New Roman" w:hAnsi="Times New Roman" w:cs="Times New Roman"/>
          <w:spacing w:val="-20"/>
          <w:w w:val="115"/>
          <w:sz w:val="24"/>
          <w:szCs w:val="24"/>
        </w:rPr>
        <w:t xml:space="preserve"> </w:t>
      </w:r>
      <w:r w:rsidR="002311B1" w:rsidRPr="00CF2FCB">
        <w:rPr>
          <w:rFonts w:ascii="Times New Roman" w:hAnsi="Times New Roman" w:cs="Times New Roman"/>
          <w:w w:val="115"/>
          <w:sz w:val="24"/>
          <w:szCs w:val="24"/>
        </w:rPr>
        <w:t>+</w:t>
      </w:r>
      <w:r w:rsidR="002311B1" w:rsidRPr="00CF2FCB">
        <w:rPr>
          <w:rFonts w:ascii="Times New Roman" w:hAnsi="Times New Roman" w:cs="Times New Roman"/>
          <w:spacing w:val="-12"/>
          <w:w w:val="115"/>
          <w:sz w:val="24"/>
          <w:szCs w:val="24"/>
        </w:rPr>
        <w:t xml:space="preserve"> </w:t>
      </w:r>
      <w:r w:rsidR="002311B1" w:rsidRPr="00CF2FCB">
        <w:rPr>
          <w:rFonts w:ascii="Times New Roman" w:hAnsi="Times New Roman" w:cs="Times New Roman"/>
          <w:w w:val="115"/>
          <w:sz w:val="24"/>
          <w:szCs w:val="24"/>
        </w:rPr>
        <w:t>l.96</w:t>
      </w:r>
      <w:r w:rsidR="00D205F1" w:rsidRPr="00CF2FCB">
        <w:rPr>
          <w:rFonts w:ascii="Times New Roman" w:hAnsi="Times New Roman" w:cs="Times New Roman"/>
          <w:spacing w:val="-7"/>
          <w:position w:val="-6"/>
          <w:sz w:val="24"/>
          <w:szCs w:val="24"/>
        </w:rPr>
        <w:object w:dxaOrig="240" w:dyaOrig="220">
          <v:shape id="_x0000_i1027" type="#_x0000_t75" style="width:12pt;height:11.25pt" o:ole="">
            <v:imagedata r:id="rId9" o:title=""/>
          </v:shape>
          <o:OLEObject Type="Embed" ProgID="Equation.3" ShapeID="_x0000_i1027" DrawAspect="Content" ObjectID="_1580212958" r:id="rId11"/>
        </w:object>
      </w:r>
      <w:r w:rsidR="002311B1" w:rsidRPr="00CF2FCB">
        <w:rPr>
          <w:rFonts w:ascii="Times New Roman" w:hAnsi="Times New Roman" w:cs="Times New Roman"/>
          <w:w w:val="115"/>
          <w:sz w:val="24"/>
          <w:szCs w:val="24"/>
        </w:rPr>
        <w:t>)</w:t>
      </w:r>
      <w:r w:rsidR="002311B1" w:rsidRPr="00CF2FCB">
        <w:rPr>
          <w:rFonts w:ascii="Times New Roman" w:hAnsi="Times New Roman" w:cs="Times New Roman"/>
          <w:spacing w:val="-24"/>
          <w:w w:val="115"/>
          <w:sz w:val="24"/>
          <w:szCs w:val="24"/>
        </w:rPr>
        <w:t xml:space="preserve"> </w:t>
      </w:r>
      <w:r w:rsidR="002311B1" w:rsidRPr="00CF2FCB">
        <w:rPr>
          <w:rFonts w:ascii="Times New Roman" w:hAnsi="Times New Roman" w:cs="Times New Roman"/>
          <w:w w:val="115"/>
          <w:sz w:val="24"/>
          <w:szCs w:val="24"/>
        </w:rPr>
        <w:t>for</w:t>
      </w:r>
      <w:r w:rsidR="002311B1" w:rsidRPr="00CF2FCB">
        <w:rPr>
          <w:rFonts w:ascii="Times New Roman" w:hAnsi="Times New Roman" w:cs="Times New Roman"/>
          <w:spacing w:val="-15"/>
          <w:w w:val="115"/>
          <w:sz w:val="24"/>
          <w:szCs w:val="24"/>
        </w:rPr>
        <w:t xml:space="preserve"> </w:t>
      </w:r>
      <w:r w:rsidR="002311B1" w:rsidRPr="00CF2FCB">
        <w:rPr>
          <w:rFonts w:ascii="Times New Roman" w:hAnsi="Times New Roman" w:cs="Times New Roman"/>
          <w:w w:val="115"/>
          <w:sz w:val="24"/>
          <w:szCs w:val="24"/>
        </w:rPr>
        <w:t>95%</w:t>
      </w:r>
      <w:r w:rsidR="002311B1" w:rsidRPr="00CF2FCB">
        <w:rPr>
          <w:rFonts w:ascii="Times New Roman" w:hAnsi="Times New Roman" w:cs="Times New Roman"/>
          <w:spacing w:val="-25"/>
          <w:w w:val="115"/>
          <w:sz w:val="24"/>
          <w:szCs w:val="24"/>
        </w:rPr>
        <w:t xml:space="preserve"> </w:t>
      </w:r>
      <w:r w:rsidR="002311B1" w:rsidRPr="00CF2FCB">
        <w:rPr>
          <w:rFonts w:ascii="Times New Roman" w:hAnsi="Times New Roman" w:cs="Times New Roman"/>
          <w:w w:val="115"/>
          <w:sz w:val="24"/>
          <w:szCs w:val="24"/>
        </w:rPr>
        <w:t xml:space="preserve">times </w:t>
      </w:r>
      <w:r w:rsidR="002311B1" w:rsidRPr="00CF2FCB">
        <w:rPr>
          <w:rFonts w:ascii="Times New Roman" w:hAnsi="Times New Roman" w:cs="Times New Roman"/>
          <w:iCs/>
          <w:w w:val="115"/>
          <w:sz w:val="24"/>
          <w:szCs w:val="24"/>
        </w:rPr>
        <w:t>i.e.,</w:t>
      </w:r>
      <w:r w:rsidR="002311B1" w:rsidRPr="00CF2FCB">
        <w:rPr>
          <w:rFonts w:ascii="Times New Roman" w:hAnsi="Times New Roman" w:cs="Times New Roman"/>
          <w:iCs/>
          <w:spacing w:val="-51"/>
          <w:w w:val="115"/>
          <w:sz w:val="24"/>
          <w:szCs w:val="24"/>
        </w:rPr>
        <w:t xml:space="preserve"> </w:t>
      </w:r>
      <w:r w:rsidR="002311B1" w:rsidRPr="00CF2FCB">
        <w:rPr>
          <w:rFonts w:ascii="Times New Roman" w:hAnsi="Times New Roman" w:cs="Times New Roman"/>
          <w:w w:val="115"/>
          <w:sz w:val="24"/>
          <w:szCs w:val="24"/>
        </w:rPr>
        <w:t>we</w:t>
      </w:r>
      <w:r w:rsidR="002311B1" w:rsidRPr="00CF2FCB">
        <w:rPr>
          <w:rFonts w:ascii="Times New Roman" w:hAnsi="Times New Roman" w:cs="Times New Roman"/>
          <w:spacing w:val="-39"/>
          <w:w w:val="115"/>
          <w:sz w:val="24"/>
          <w:szCs w:val="24"/>
        </w:rPr>
        <w:t xml:space="preserve"> </w:t>
      </w:r>
      <w:r w:rsidR="002311B1" w:rsidRPr="00CF2FCB">
        <w:rPr>
          <w:rFonts w:ascii="Times New Roman" w:hAnsi="Times New Roman" w:cs="Times New Roman"/>
          <w:w w:val="115"/>
          <w:sz w:val="24"/>
          <w:szCs w:val="24"/>
        </w:rPr>
        <w:t>can</w:t>
      </w:r>
      <w:r w:rsidR="002311B1" w:rsidRPr="00CF2FCB">
        <w:rPr>
          <w:rFonts w:ascii="Times New Roman" w:hAnsi="Times New Roman" w:cs="Times New Roman"/>
          <w:spacing w:val="-22"/>
          <w:w w:val="115"/>
          <w:sz w:val="24"/>
          <w:szCs w:val="24"/>
        </w:rPr>
        <w:t xml:space="preserve"> </w:t>
      </w:r>
      <w:r w:rsidR="002311B1" w:rsidRPr="00CF2FCB">
        <w:rPr>
          <w:rFonts w:ascii="Times New Roman" w:hAnsi="Times New Roman" w:cs="Times New Roman"/>
          <w:w w:val="115"/>
          <w:sz w:val="24"/>
          <w:szCs w:val="24"/>
        </w:rPr>
        <w:t>be</w:t>
      </w:r>
      <w:r w:rsidR="002311B1" w:rsidRPr="00CF2FCB">
        <w:rPr>
          <w:rFonts w:ascii="Times New Roman" w:hAnsi="Times New Roman" w:cs="Times New Roman"/>
          <w:spacing w:val="-39"/>
          <w:w w:val="115"/>
          <w:sz w:val="24"/>
          <w:szCs w:val="24"/>
        </w:rPr>
        <w:t xml:space="preserve"> </w:t>
      </w:r>
      <w:r w:rsidR="002311B1" w:rsidRPr="00CF2FCB">
        <w:rPr>
          <w:rFonts w:ascii="Times New Roman" w:hAnsi="Times New Roman" w:cs="Times New Roman"/>
          <w:w w:val="115"/>
          <w:sz w:val="24"/>
          <w:szCs w:val="24"/>
        </w:rPr>
        <w:t>confident</w:t>
      </w:r>
      <w:r w:rsidR="002311B1" w:rsidRPr="00CF2FCB">
        <w:rPr>
          <w:rFonts w:ascii="Times New Roman" w:hAnsi="Times New Roman" w:cs="Times New Roman"/>
          <w:spacing w:val="1"/>
          <w:w w:val="115"/>
          <w:sz w:val="24"/>
          <w:szCs w:val="24"/>
        </w:rPr>
        <w:t xml:space="preserve"> </w:t>
      </w:r>
      <w:r w:rsidR="002311B1" w:rsidRPr="00CF2FCB">
        <w:rPr>
          <w:rFonts w:ascii="Times New Roman" w:hAnsi="Times New Roman" w:cs="Times New Roman"/>
          <w:spacing w:val="2"/>
          <w:w w:val="115"/>
          <w:sz w:val="24"/>
          <w:szCs w:val="24"/>
        </w:rPr>
        <w:t>of</w:t>
      </w:r>
      <w:r w:rsidR="00D205F1" w:rsidRPr="00CF2FCB">
        <w:rPr>
          <w:rFonts w:ascii="Times New Roman" w:hAnsi="Times New Roman" w:cs="Times New Roman"/>
          <w:spacing w:val="2"/>
          <w:w w:val="115"/>
          <w:sz w:val="24"/>
          <w:szCs w:val="24"/>
        </w:rPr>
        <w:t xml:space="preserve"> </w:t>
      </w:r>
      <w:r w:rsidR="002311B1" w:rsidRPr="00CF2FCB">
        <w:rPr>
          <w:rFonts w:ascii="Times New Roman" w:hAnsi="Times New Roman" w:cs="Times New Roman"/>
          <w:spacing w:val="2"/>
          <w:w w:val="115"/>
          <w:sz w:val="24"/>
          <w:szCs w:val="24"/>
        </w:rPr>
        <w:t>finding</w:t>
      </w:r>
      <w:r w:rsidR="00D205F1" w:rsidRPr="00CF2FCB">
        <w:rPr>
          <w:rFonts w:ascii="Times New Roman" w:hAnsi="Times New Roman" w:cs="Times New Roman"/>
          <w:spacing w:val="2"/>
          <w:w w:val="115"/>
          <w:sz w:val="24"/>
          <w:szCs w:val="24"/>
        </w:rPr>
        <w:t xml:space="preserve"> </w:t>
      </w:r>
      <w:r w:rsidR="002311B1" w:rsidRPr="00CF2FCB">
        <w:rPr>
          <w:rFonts w:ascii="Times New Roman" w:hAnsi="Times New Roman" w:cs="Times New Roman"/>
          <w:spacing w:val="2"/>
          <w:w w:val="115"/>
          <w:sz w:val="24"/>
          <w:szCs w:val="24"/>
        </w:rPr>
        <w:t>µ</w:t>
      </w:r>
      <w:r w:rsidR="002311B1" w:rsidRPr="00CF2FCB">
        <w:rPr>
          <w:rFonts w:ascii="Times New Roman" w:hAnsi="Times New Roman" w:cs="Times New Roman"/>
          <w:spacing w:val="-34"/>
          <w:w w:val="115"/>
          <w:sz w:val="24"/>
          <w:szCs w:val="24"/>
        </w:rPr>
        <w:t xml:space="preserve"> </w:t>
      </w:r>
      <w:r w:rsidR="002311B1" w:rsidRPr="00CF2FCB">
        <w:rPr>
          <w:rFonts w:ascii="Times New Roman" w:hAnsi="Times New Roman" w:cs="Times New Roman"/>
          <w:w w:val="115"/>
          <w:sz w:val="24"/>
          <w:szCs w:val="24"/>
        </w:rPr>
        <w:t>in</w:t>
      </w:r>
      <w:r w:rsidR="002311B1" w:rsidRPr="00CF2FCB">
        <w:rPr>
          <w:rFonts w:ascii="Times New Roman" w:hAnsi="Times New Roman" w:cs="Times New Roman"/>
          <w:spacing w:val="-31"/>
          <w:w w:val="115"/>
          <w:sz w:val="24"/>
          <w:szCs w:val="24"/>
        </w:rPr>
        <w:t xml:space="preserve"> </w:t>
      </w:r>
      <w:r w:rsidR="002311B1" w:rsidRPr="00CF2FCB">
        <w:rPr>
          <w:rFonts w:ascii="Times New Roman" w:hAnsi="Times New Roman" w:cs="Times New Roman"/>
          <w:w w:val="115"/>
          <w:sz w:val="24"/>
          <w:szCs w:val="24"/>
        </w:rPr>
        <w:t>the</w:t>
      </w:r>
      <w:r w:rsidR="002311B1" w:rsidRPr="00CF2FCB">
        <w:rPr>
          <w:rFonts w:ascii="Times New Roman" w:hAnsi="Times New Roman" w:cs="Times New Roman"/>
          <w:spacing w:val="-33"/>
          <w:w w:val="115"/>
          <w:sz w:val="24"/>
          <w:szCs w:val="24"/>
        </w:rPr>
        <w:t xml:space="preserve"> </w:t>
      </w:r>
      <w:r w:rsidR="002311B1" w:rsidRPr="00CF2FCB">
        <w:rPr>
          <w:rFonts w:ascii="Times New Roman" w:hAnsi="Times New Roman" w:cs="Times New Roman"/>
          <w:w w:val="115"/>
          <w:sz w:val="24"/>
          <w:szCs w:val="24"/>
        </w:rPr>
        <w:t>interval</w:t>
      </w:r>
      <w:r w:rsidR="002311B1" w:rsidRPr="00CF2FCB">
        <w:rPr>
          <w:rFonts w:ascii="Times New Roman" w:hAnsi="Times New Roman" w:cs="Times New Roman"/>
          <w:spacing w:val="-39"/>
          <w:w w:val="115"/>
          <w:sz w:val="24"/>
          <w:szCs w:val="24"/>
        </w:rPr>
        <w:t xml:space="preserve"> </w:t>
      </w:r>
      <w:r w:rsidR="002311B1" w:rsidRPr="00CF2FCB">
        <w:rPr>
          <w:rFonts w:ascii="Times New Roman" w:hAnsi="Times New Roman" w:cs="Times New Roman"/>
          <w:iCs/>
          <w:w w:val="115"/>
          <w:sz w:val="24"/>
          <w:szCs w:val="24"/>
        </w:rPr>
        <w:t>(S</w:t>
      </w:r>
      <w:r w:rsidR="002311B1" w:rsidRPr="00CF2FCB">
        <w:rPr>
          <w:rFonts w:ascii="Times New Roman" w:hAnsi="Times New Roman" w:cs="Times New Roman"/>
          <w:iCs/>
          <w:spacing w:val="-45"/>
          <w:w w:val="115"/>
          <w:sz w:val="24"/>
          <w:szCs w:val="24"/>
        </w:rPr>
        <w:t xml:space="preserve"> </w:t>
      </w:r>
      <w:r w:rsidR="002311B1" w:rsidRPr="00CF2FCB">
        <w:rPr>
          <w:rFonts w:ascii="Times New Roman" w:hAnsi="Times New Roman" w:cs="Times New Roman"/>
          <w:w w:val="115"/>
          <w:sz w:val="24"/>
          <w:szCs w:val="24"/>
        </w:rPr>
        <w:t>-</w:t>
      </w:r>
      <w:r w:rsidR="002311B1" w:rsidRPr="00CF2FCB">
        <w:rPr>
          <w:rFonts w:ascii="Times New Roman" w:hAnsi="Times New Roman" w:cs="Times New Roman"/>
          <w:spacing w:val="-5"/>
          <w:w w:val="115"/>
          <w:sz w:val="24"/>
          <w:szCs w:val="24"/>
        </w:rPr>
        <w:t xml:space="preserve"> 1.96</w:t>
      </w:r>
      <w:r w:rsidR="00D205F1" w:rsidRPr="00CF2FCB">
        <w:rPr>
          <w:rFonts w:ascii="Times New Roman" w:hAnsi="Times New Roman" w:cs="Times New Roman"/>
          <w:spacing w:val="-7"/>
          <w:position w:val="-6"/>
          <w:sz w:val="24"/>
          <w:szCs w:val="24"/>
        </w:rPr>
        <w:object w:dxaOrig="240" w:dyaOrig="220">
          <v:shape id="_x0000_i1028" type="#_x0000_t75" style="width:12pt;height:11.25pt" o:ole="">
            <v:imagedata r:id="rId9" o:title=""/>
          </v:shape>
          <o:OLEObject Type="Embed" ProgID="Equation.3" ShapeID="_x0000_i1028" DrawAspect="Content" ObjectID="_1580212959" r:id="rId12"/>
        </w:object>
      </w:r>
      <w:r w:rsidR="002311B1" w:rsidRPr="00CF2FCB">
        <w:rPr>
          <w:rFonts w:ascii="Times New Roman" w:hAnsi="Times New Roman" w:cs="Times New Roman"/>
          <w:spacing w:val="-5"/>
          <w:w w:val="115"/>
          <w:sz w:val="24"/>
          <w:szCs w:val="24"/>
        </w:rPr>
        <w:t>,</w:t>
      </w:r>
      <w:r w:rsidR="002311B1" w:rsidRPr="00CF2FCB">
        <w:rPr>
          <w:rFonts w:ascii="Times New Roman" w:hAnsi="Times New Roman" w:cs="Times New Roman"/>
          <w:spacing w:val="-25"/>
          <w:w w:val="115"/>
          <w:sz w:val="24"/>
          <w:szCs w:val="24"/>
        </w:rPr>
        <w:t xml:space="preserve"> </w:t>
      </w:r>
      <w:r w:rsidR="002311B1" w:rsidRPr="00CF2FCB">
        <w:rPr>
          <w:rFonts w:ascii="Times New Roman" w:hAnsi="Times New Roman" w:cs="Times New Roman"/>
          <w:iCs/>
          <w:sz w:val="24"/>
          <w:szCs w:val="24"/>
        </w:rPr>
        <w:t>S</w:t>
      </w:r>
      <w:r w:rsidR="002311B1" w:rsidRPr="00CF2FCB">
        <w:rPr>
          <w:rFonts w:ascii="Times New Roman" w:hAnsi="Times New Roman" w:cs="Times New Roman"/>
          <w:iCs/>
          <w:spacing w:val="2"/>
          <w:sz w:val="24"/>
          <w:szCs w:val="24"/>
        </w:rPr>
        <w:t xml:space="preserve"> </w:t>
      </w:r>
      <w:r w:rsidR="002311B1" w:rsidRPr="00CF2FCB">
        <w:rPr>
          <w:rFonts w:ascii="Times New Roman" w:hAnsi="Times New Roman" w:cs="Times New Roman"/>
          <w:sz w:val="24"/>
          <w:szCs w:val="24"/>
        </w:rPr>
        <w:t>+</w:t>
      </w:r>
      <w:r w:rsidR="002311B1" w:rsidRPr="00CF2FCB">
        <w:rPr>
          <w:rFonts w:ascii="Times New Roman" w:hAnsi="Times New Roman" w:cs="Times New Roman"/>
          <w:spacing w:val="-14"/>
          <w:sz w:val="24"/>
          <w:szCs w:val="24"/>
        </w:rPr>
        <w:t xml:space="preserve"> </w:t>
      </w:r>
      <w:r w:rsidR="002311B1" w:rsidRPr="00CF2FCB">
        <w:rPr>
          <w:rFonts w:ascii="Times New Roman" w:hAnsi="Times New Roman" w:cs="Times New Roman"/>
          <w:sz w:val="24"/>
          <w:szCs w:val="24"/>
        </w:rPr>
        <w:t>1.96</w:t>
      </w:r>
      <w:r w:rsidR="00D205F1" w:rsidRPr="00CF2FCB">
        <w:rPr>
          <w:rFonts w:ascii="Times New Roman" w:hAnsi="Times New Roman" w:cs="Times New Roman"/>
          <w:spacing w:val="-7"/>
          <w:position w:val="-6"/>
          <w:sz w:val="24"/>
          <w:szCs w:val="24"/>
        </w:rPr>
        <w:object w:dxaOrig="240" w:dyaOrig="220">
          <v:shape id="_x0000_i1029" type="#_x0000_t75" style="width:12pt;height:11.25pt" o:ole="">
            <v:imagedata r:id="rId9" o:title=""/>
          </v:shape>
          <o:OLEObject Type="Embed" ProgID="Equation.3" ShapeID="_x0000_i1029" DrawAspect="Content" ObjectID="_1580212960" r:id="rId13"/>
        </w:object>
      </w:r>
      <w:r w:rsidR="002311B1" w:rsidRPr="00CF2FCB">
        <w:rPr>
          <w:rFonts w:ascii="Times New Roman" w:hAnsi="Times New Roman" w:cs="Times New Roman"/>
          <w:spacing w:val="12"/>
          <w:sz w:val="24"/>
          <w:szCs w:val="24"/>
        </w:rPr>
        <w:t xml:space="preserve"> </w:t>
      </w:r>
      <w:r w:rsidR="00165E75" w:rsidRPr="00CF2FCB">
        <w:rPr>
          <w:rFonts w:ascii="Times New Roman" w:hAnsi="Times New Roman" w:cs="Times New Roman"/>
          <w:sz w:val="24"/>
          <w:szCs w:val="24"/>
        </w:rPr>
        <w:t xml:space="preserve">) </w:t>
      </w:r>
      <w:r w:rsidR="00165E75" w:rsidRPr="00CF2FCB">
        <w:rPr>
          <w:rFonts w:ascii="Times New Roman" w:hAnsi="Times New Roman" w:cs="Times New Roman"/>
          <w:spacing w:val="-35"/>
          <w:sz w:val="24"/>
          <w:szCs w:val="24"/>
        </w:rPr>
        <w:t>in</w:t>
      </w:r>
      <w:r w:rsidR="002311B1" w:rsidRPr="00CF2FCB">
        <w:rPr>
          <w:rFonts w:ascii="Times New Roman" w:hAnsi="Times New Roman" w:cs="Times New Roman"/>
          <w:spacing w:val="30"/>
          <w:sz w:val="24"/>
          <w:szCs w:val="24"/>
        </w:rPr>
        <w:t xml:space="preserve"> </w:t>
      </w:r>
      <w:r w:rsidR="002311B1" w:rsidRPr="00CF2FCB">
        <w:rPr>
          <w:rFonts w:ascii="Times New Roman" w:hAnsi="Times New Roman" w:cs="Times New Roman"/>
          <w:sz w:val="24"/>
          <w:szCs w:val="24"/>
        </w:rPr>
        <w:t>95</w:t>
      </w:r>
      <w:r w:rsidR="002311B1" w:rsidRPr="00CF2FCB">
        <w:rPr>
          <w:rFonts w:ascii="Times New Roman" w:hAnsi="Times New Roman" w:cs="Times New Roman"/>
          <w:spacing w:val="-21"/>
          <w:sz w:val="24"/>
          <w:szCs w:val="24"/>
        </w:rPr>
        <w:t xml:space="preserve"> </w:t>
      </w:r>
      <w:r w:rsidR="002311B1" w:rsidRPr="00CF2FCB">
        <w:rPr>
          <w:rFonts w:ascii="Times New Roman" w:hAnsi="Times New Roman" w:cs="Times New Roman"/>
          <w:w w:val="115"/>
          <w:sz w:val="24"/>
          <w:szCs w:val="24"/>
        </w:rPr>
        <w:t>%</w:t>
      </w:r>
      <w:r w:rsidR="002311B1" w:rsidRPr="00CF2FCB">
        <w:rPr>
          <w:rFonts w:ascii="Times New Roman" w:hAnsi="Times New Roman" w:cs="Times New Roman"/>
          <w:spacing w:val="-42"/>
          <w:w w:val="115"/>
          <w:sz w:val="24"/>
          <w:szCs w:val="24"/>
        </w:rPr>
        <w:t xml:space="preserve"> </w:t>
      </w:r>
      <w:r w:rsidR="002311B1" w:rsidRPr="00CF2FCB">
        <w:rPr>
          <w:rFonts w:ascii="Times New Roman" w:hAnsi="Times New Roman" w:cs="Times New Roman"/>
          <w:w w:val="115"/>
          <w:sz w:val="24"/>
          <w:szCs w:val="24"/>
        </w:rPr>
        <w:t>cases.</w:t>
      </w:r>
      <w:r w:rsidR="002311B1" w:rsidRPr="00CF2FCB">
        <w:rPr>
          <w:rFonts w:ascii="Times New Roman" w:hAnsi="Times New Roman" w:cs="Times New Roman"/>
          <w:spacing w:val="-29"/>
          <w:w w:val="115"/>
          <w:sz w:val="24"/>
          <w:szCs w:val="24"/>
        </w:rPr>
        <w:t xml:space="preserve"> </w:t>
      </w:r>
      <w:r w:rsidR="002311B1" w:rsidRPr="00CF2FCB">
        <w:rPr>
          <w:rFonts w:ascii="Times New Roman" w:hAnsi="Times New Roman" w:cs="Times New Roman"/>
          <w:spacing w:val="-3"/>
          <w:w w:val="115"/>
          <w:sz w:val="24"/>
          <w:szCs w:val="24"/>
        </w:rPr>
        <w:t>Because</w:t>
      </w:r>
      <w:r w:rsidR="002311B1" w:rsidRPr="00CF2FCB">
        <w:rPr>
          <w:rFonts w:ascii="Times New Roman" w:hAnsi="Times New Roman" w:cs="Times New Roman"/>
          <w:spacing w:val="-35"/>
          <w:w w:val="115"/>
          <w:sz w:val="24"/>
          <w:szCs w:val="24"/>
        </w:rPr>
        <w:t xml:space="preserve"> </w:t>
      </w:r>
      <w:r w:rsidR="002311B1" w:rsidRPr="00CF2FCB">
        <w:rPr>
          <w:rFonts w:ascii="Times New Roman" w:hAnsi="Times New Roman" w:cs="Times New Roman"/>
          <w:w w:val="115"/>
          <w:sz w:val="24"/>
          <w:szCs w:val="24"/>
        </w:rPr>
        <w:t>of</w:t>
      </w:r>
      <w:r w:rsidR="002311B1" w:rsidRPr="00CF2FCB">
        <w:rPr>
          <w:rFonts w:ascii="Times New Roman" w:hAnsi="Times New Roman" w:cs="Times New Roman"/>
          <w:spacing w:val="-43"/>
          <w:w w:val="115"/>
          <w:sz w:val="24"/>
          <w:szCs w:val="24"/>
        </w:rPr>
        <w:t xml:space="preserve"> </w:t>
      </w:r>
      <w:r w:rsidR="002311B1" w:rsidRPr="00CF2FCB">
        <w:rPr>
          <w:rFonts w:ascii="Times New Roman" w:hAnsi="Times New Roman" w:cs="Times New Roman"/>
          <w:w w:val="115"/>
          <w:sz w:val="24"/>
          <w:szCs w:val="24"/>
        </w:rPr>
        <w:t>this,</w:t>
      </w:r>
      <w:r w:rsidR="002311B1" w:rsidRPr="00CF2FCB">
        <w:rPr>
          <w:rFonts w:ascii="Times New Roman" w:hAnsi="Times New Roman" w:cs="Times New Roman"/>
          <w:spacing w:val="-43"/>
          <w:w w:val="115"/>
          <w:sz w:val="24"/>
          <w:szCs w:val="24"/>
        </w:rPr>
        <w:t xml:space="preserve"> </w:t>
      </w:r>
      <w:r w:rsidR="002311B1" w:rsidRPr="00CF2FCB">
        <w:rPr>
          <w:rFonts w:ascii="Times New Roman" w:hAnsi="Times New Roman" w:cs="Times New Roman"/>
          <w:spacing w:val="2"/>
          <w:w w:val="115"/>
          <w:sz w:val="24"/>
          <w:szCs w:val="24"/>
        </w:rPr>
        <w:t>we</w:t>
      </w:r>
      <w:r w:rsidR="00D205F1" w:rsidRPr="00CF2FCB">
        <w:rPr>
          <w:rFonts w:ascii="Times New Roman" w:hAnsi="Times New Roman" w:cs="Times New Roman"/>
          <w:spacing w:val="2"/>
          <w:w w:val="115"/>
          <w:sz w:val="24"/>
          <w:szCs w:val="24"/>
        </w:rPr>
        <w:t xml:space="preserve"> </w:t>
      </w:r>
      <w:r w:rsidR="002311B1" w:rsidRPr="00CF2FCB">
        <w:rPr>
          <w:rFonts w:ascii="Times New Roman" w:hAnsi="Times New Roman" w:cs="Times New Roman"/>
          <w:spacing w:val="2"/>
          <w:w w:val="115"/>
          <w:sz w:val="24"/>
          <w:szCs w:val="24"/>
        </w:rPr>
        <w:t>call</w:t>
      </w:r>
      <w:r w:rsidR="009F6DCE" w:rsidRPr="00CF2FCB">
        <w:rPr>
          <w:rFonts w:ascii="Times New Roman" w:hAnsi="Times New Roman" w:cs="Times New Roman"/>
          <w:w w:val="110"/>
          <w:sz w:val="24"/>
          <w:szCs w:val="24"/>
        </w:rPr>
        <w:t xml:space="preserve">(S - </w:t>
      </w:r>
      <w:r w:rsidR="009F6DCE" w:rsidRPr="00CF2FCB">
        <w:rPr>
          <w:rFonts w:ascii="Times New Roman" w:hAnsi="Times New Roman" w:cs="Times New Roman"/>
          <w:spacing w:val="2"/>
          <w:w w:val="110"/>
          <w:sz w:val="24"/>
          <w:szCs w:val="24"/>
        </w:rPr>
        <w:t>l.96</w:t>
      </w:r>
      <w:r w:rsidR="009F6DCE" w:rsidRPr="00CF2FCB">
        <w:rPr>
          <w:rFonts w:ascii="Times New Roman" w:hAnsi="Times New Roman" w:cs="Times New Roman"/>
          <w:spacing w:val="-7"/>
          <w:position w:val="-6"/>
          <w:sz w:val="24"/>
          <w:szCs w:val="24"/>
        </w:rPr>
        <w:object w:dxaOrig="240" w:dyaOrig="220">
          <v:shape id="_x0000_i1030" type="#_x0000_t75" style="width:12pt;height:11.25pt" o:ole="">
            <v:imagedata r:id="rId9" o:title=""/>
          </v:shape>
          <o:OLEObject Type="Embed" ProgID="Equation.3" ShapeID="_x0000_i1030" DrawAspect="Content" ObjectID="_1580212961" r:id="rId14"/>
        </w:object>
      </w:r>
      <w:r w:rsidR="009F6DCE" w:rsidRPr="00CF2FCB">
        <w:rPr>
          <w:rFonts w:ascii="Times New Roman" w:hAnsi="Times New Roman" w:cs="Times New Roman"/>
          <w:spacing w:val="2"/>
          <w:w w:val="110"/>
          <w:sz w:val="24"/>
          <w:szCs w:val="24"/>
        </w:rPr>
        <w:t xml:space="preserve">, S </w:t>
      </w:r>
      <w:r w:rsidR="009F6DCE" w:rsidRPr="00CF2FCB">
        <w:rPr>
          <w:rFonts w:ascii="Times New Roman" w:hAnsi="Times New Roman" w:cs="Times New Roman"/>
          <w:w w:val="110"/>
          <w:sz w:val="24"/>
          <w:szCs w:val="24"/>
        </w:rPr>
        <w:t>+ 1.96</w:t>
      </w:r>
      <w:r w:rsidR="009F6DCE" w:rsidRPr="00CF2FCB">
        <w:rPr>
          <w:rFonts w:ascii="Times New Roman" w:hAnsi="Times New Roman" w:cs="Times New Roman"/>
          <w:spacing w:val="-7"/>
          <w:position w:val="-6"/>
          <w:sz w:val="24"/>
          <w:szCs w:val="24"/>
        </w:rPr>
        <w:object w:dxaOrig="240" w:dyaOrig="220">
          <v:shape id="_x0000_i1031" type="#_x0000_t75" style="width:12pt;height:11.25pt" o:ole="">
            <v:imagedata r:id="rId9" o:title=""/>
          </v:shape>
          <o:OLEObject Type="Embed" ProgID="Equation.3" ShapeID="_x0000_i1031" DrawAspect="Content" ObjectID="_1580212962" r:id="rId15"/>
        </w:object>
      </w:r>
      <w:r w:rsidR="009F6DCE" w:rsidRPr="00CF2FCB">
        <w:rPr>
          <w:rFonts w:ascii="Times New Roman" w:hAnsi="Times New Roman" w:cs="Times New Roman"/>
          <w:w w:val="110"/>
          <w:sz w:val="24"/>
          <w:szCs w:val="24"/>
        </w:rPr>
        <w:t xml:space="preserve">) the 95% confidence interval for estimation of µ. The </w:t>
      </w:r>
      <w:r w:rsidR="009F6DCE" w:rsidRPr="00CF2FCB">
        <w:rPr>
          <w:rFonts w:ascii="Times New Roman" w:hAnsi="Times New Roman" w:cs="Times New Roman"/>
          <w:spacing w:val="4"/>
          <w:w w:val="110"/>
          <w:sz w:val="24"/>
          <w:szCs w:val="24"/>
        </w:rPr>
        <w:t xml:space="preserve">ends of </w:t>
      </w:r>
      <w:r w:rsidR="009F6DCE" w:rsidRPr="00CF2FCB">
        <w:rPr>
          <w:rFonts w:ascii="Times New Roman" w:hAnsi="Times New Roman" w:cs="Times New Roman"/>
          <w:spacing w:val="2"/>
          <w:w w:val="110"/>
          <w:sz w:val="24"/>
          <w:szCs w:val="24"/>
        </w:rPr>
        <w:t xml:space="preserve">this interval </w:t>
      </w:r>
      <w:r w:rsidR="009F6DCE" w:rsidRPr="00CF2FCB">
        <w:rPr>
          <w:rFonts w:ascii="Times New Roman" w:hAnsi="Times New Roman" w:cs="Times New Roman"/>
          <w:iCs/>
          <w:w w:val="110"/>
          <w:sz w:val="24"/>
          <w:szCs w:val="24"/>
        </w:rPr>
        <w:t xml:space="preserve">(i.e. S </w:t>
      </w:r>
      <w:r w:rsidR="009F6DCE" w:rsidRPr="00CF2FCB">
        <w:rPr>
          <w:rFonts w:ascii="Times New Roman" w:hAnsi="Times New Roman" w:cs="Times New Roman"/>
          <w:w w:val="110"/>
          <w:sz w:val="24"/>
          <w:szCs w:val="24"/>
        </w:rPr>
        <w:t>± 1.96</w:t>
      </w:r>
      <w:r w:rsidR="009F6DCE" w:rsidRPr="00CF2FCB">
        <w:rPr>
          <w:rFonts w:ascii="Times New Roman" w:hAnsi="Times New Roman" w:cs="Times New Roman"/>
          <w:spacing w:val="-7"/>
          <w:position w:val="-6"/>
          <w:sz w:val="24"/>
          <w:szCs w:val="24"/>
        </w:rPr>
        <w:object w:dxaOrig="240" w:dyaOrig="220">
          <v:shape id="_x0000_i1032" type="#_x0000_t75" style="width:12pt;height:11.25pt" o:ole="">
            <v:imagedata r:id="rId9" o:title=""/>
          </v:shape>
          <o:OLEObject Type="Embed" ProgID="Equation.3" ShapeID="_x0000_i1032" DrawAspect="Content" ObjectID="_1580212963" r:id="rId16"/>
        </w:object>
      </w:r>
      <w:r w:rsidR="009F6DCE" w:rsidRPr="00CF2FCB">
        <w:rPr>
          <w:rFonts w:ascii="Times New Roman" w:hAnsi="Times New Roman" w:cs="Times New Roman"/>
          <w:w w:val="110"/>
          <w:sz w:val="24"/>
          <w:szCs w:val="24"/>
        </w:rPr>
        <w:t xml:space="preserve">) are called 95% </w:t>
      </w:r>
      <w:r w:rsidR="009F6DCE" w:rsidRPr="00CF2FCB">
        <w:rPr>
          <w:rFonts w:ascii="Times New Roman" w:hAnsi="Times New Roman" w:cs="Times New Roman"/>
          <w:iCs/>
          <w:w w:val="110"/>
          <w:sz w:val="24"/>
          <w:szCs w:val="24"/>
        </w:rPr>
        <w:t xml:space="preserve">confidence limits </w:t>
      </w:r>
      <w:r w:rsidR="009F6DCE" w:rsidRPr="00CF2FCB">
        <w:rPr>
          <w:rFonts w:ascii="Times New Roman" w:hAnsi="Times New Roman" w:cs="Times New Roman"/>
          <w:w w:val="110"/>
          <w:sz w:val="24"/>
          <w:szCs w:val="24"/>
        </w:rPr>
        <w:t xml:space="preserve">(or </w:t>
      </w:r>
      <w:proofErr w:type="spellStart"/>
      <w:r w:rsidR="009F6DCE" w:rsidRPr="00CF2FCB">
        <w:rPr>
          <w:rFonts w:ascii="Times New Roman" w:hAnsi="Times New Roman" w:cs="Times New Roman"/>
          <w:iCs/>
          <w:w w:val="110"/>
          <w:sz w:val="24"/>
          <w:szCs w:val="24"/>
        </w:rPr>
        <w:t>fiducial</w:t>
      </w:r>
      <w:proofErr w:type="spellEnd"/>
      <w:r w:rsidR="009F6DCE" w:rsidRPr="00CF2FCB">
        <w:rPr>
          <w:rFonts w:ascii="Times New Roman" w:hAnsi="Times New Roman" w:cs="Times New Roman"/>
          <w:iCs/>
          <w:w w:val="110"/>
          <w:sz w:val="24"/>
          <w:szCs w:val="24"/>
        </w:rPr>
        <w:t xml:space="preserve"> limits) </w:t>
      </w:r>
      <w:r w:rsidR="009F6DCE" w:rsidRPr="00CF2FCB">
        <w:rPr>
          <w:rFonts w:ascii="Times New Roman" w:hAnsi="Times New Roman" w:cs="Times New Roman"/>
          <w:w w:val="110"/>
          <w:sz w:val="24"/>
          <w:szCs w:val="24"/>
        </w:rPr>
        <w:t xml:space="preserve">for </w:t>
      </w:r>
      <w:r w:rsidR="009F6DCE" w:rsidRPr="00CF2FCB">
        <w:rPr>
          <w:rFonts w:ascii="Times New Roman" w:hAnsi="Times New Roman" w:cs="Times New Roman"/>
          <w:iCs/>
          <w:w w:val="110"/>
          <w:sz w:val="24"/>
          <w:szCs w:val="24"/>
        </w:rPr>
        <w:t xml:space="preserve">S. </w:t>
      </w:r>
    </w:p>
    <w:p w:rsidR="009F6DCE" w:rsidRPr="00CF2FCB" w:rsidRDefault="009F6DCE" w:rsidP="004B4016">
      <w:pPr>
        <w:spacing w:before="100" w:beforeAutospacing="1" w:after="100" w:afterAutospacing="1" w:line="240" w:lineRule="auto"/>
        <w:ind w:firstLine="720"/>
        <w:jc w:val="both"/>
        <w:rPr>
          <w:rFonts w:ascii="Times New Roman" w:hAnsi="Times New Roman" w:cs="Times New Roman"/>
          <w:spacing w:val="-6"/>
          <w:w w:val="110"/>
          <w:sz w:val="24"/>
          <w:szCs w:val="24"/>
        </w:rPr>
      </w:pPr>
      <w:r w:rsidRPr="00CF2FCB">
        <w:rPr>
          <w:rFonts w:ascii="Times New Roman" w:hAnsi="Times New Roman" w:cs="Times New Roman"/>
          <w:spacing w:val="-4"/>
          <w:w w:val="110"/>
          <w:sz w:val="24"/>
          <w:szCs w:val="24"/>
        </w:rPr>
        <w:t xml:space="preserve">Similarly </w:t>
      </w:r>
      <w:r w:rsidRPr="00CF2FCB">
        <w:rPr>
          <w:rFonts w:ascii="Times New Roman" w:hAnsi="Times New Roman" w:cs="Times New Roman"/>
          <w:iCs/>
          <w:w w:val="110"/>
          <w:sz w:val="24"/>
          <w:szCs w:val="24"/>
        </w:rPr>
        <w:t xml:space="preserve">S </w:t>
      </w:r>
      <w:r w:rsidRPr="00CF2FCB">
        <w:rPr>
          <w:rFonts w:ascii="Times New Roman" w:hAnsi="Times New Roman" w:cs="Times New Roman"/>
          <w:w w:val="110"/>
          <w:sz w:val="24"/>
          <w:szCs w:val="24"/>
        </w:rPr>
        <w:t xml:space="preserve">± </w:t>
      </w:r>
      <w:r w:rsidRPr="00CF2FCB">
        <w:rPr>
          <w:rFonts w:ascii="Times New Roman" w:hAnsi="Times New Roman" w:cs="Times New Roman"/>
          <w:spacing w:val="-4"/>
          <w:w w:val="110"/>
          <w:sz w:val="24"/>
          <w:szCs w:val="24"/>
        </w:rPr>
        <w:t>2.58</w:t>
      </w:r>
      <w:r w:rsidRPr="00CF2FCB">
        <w:rPr>
          <w:rFonts w:ascii="Times New Roman" w:hAnsi="Times New Roman" w:cs="Times New Roman"/>
          <w:spacing w:val="-7"/>
          <w:position w:val="-6"/>
          <w:sz w:val="24"/>
          <w:szCs w:val="24"/>
        </w:rPr>
        <w:object w:dxaOrig="240" w:dyaOrig="220">
          <v:shape id="_x0000_i1033" type="#_x0000_t75" style="width:12pt;height:11.25pt" o:ole="">
            <v:imagedata r:id="rId9" o:title=""/>
          </v:shape>
          <o:OLEObject Type="Embed" ProgID="Equation.3" ShapeID="_x0000_i1033" DrawAspect="Content" ObjectID="_1580212964" r:id="rId17"/>
        </w:object>
      </w:r>
      <w:r w:rsidRPr="00CF2FCB">
        <w:rPr>
          <w:rFonts w:ascii="Times New Roman" w:hAnsi="Times New Roman" w:cs="Times New Roman"/>
          <w:spacing w:val="-4"/>
          <w:w w:val="110"/>
          <w:sz w:val="24"/>
          <w:szCs w:val="24"/>
        </w:rPr>
        <w:t xml:space="preserve"> </w:t>
      </w:r>
      <w:r w:rsidRPr="00CF2FCB">
        <w:rPr>
          <w:rFonts w:ascii="Times New Roman" w:hAnsi="Times New Roman" w:cs="Times New Roman"/>
          <w:w w:val="110"/>
          <w:sz w:val="24"/>
          <w:szCs w:val="24"/>
        </w:rPr>
        <w:t>are 99% confidence limits. The numbers</w:t>
      </w:r>
      <w:r w:rsidRPr="00CF2FCB">
        <w:rPr>
          <w:rFonts w:ascii="Times New Roman" w:hAnsi="Times New Roman" w:cs="Times New Roman"/>
          <w:spacing w:val="-16"/>
          <w:w w:val="110"/>
          <w:sz w:val="24"/>
          <w:szCs w:val="24"/>
        </w:rPr>
        <w:t xml:space="preserve"> </w:t>
      </w:r>
      <w:r w:rsidRPr="00CF2FCB">
        <w:rPr>
          <w:rFonts w:ascii="Times New Roman" w:hAnsi="Times New Roman" w:cs="Times New Roman"/>
          <w:w w:val="110"/>
          <w:sz w:val="24"/>
          <w:szCs w:val="24"/>
        </w:rPr>
        <w:t>1.96,</w:t>
      </w:r>
      <w:r w:rsidRPr="00CF2FCB">
        <w:rPr>
          <w:rFonts w:ascii="Times New Roman" w:hAnsi="Times New Roman" w:cs="Times New Roman"/>
          <w:spacing w:val="-17"/>
          <w:w w:val="110"/>
          <w:sz w:val="24"/>
          <w:szCs w:val="24"/>
        </w:rPr>
        <w:t xml:space="preserve"> </w:t>
      </w:r>
      <w:r w:rsidRPr="00CF2FCB">
        <w:rPr>
          <w:rFonts w:ascii="Times New Roman" w:hAnsi="Times New Roman" w:cs="Times New Roman"/>
          <w:w w:val="110"/>
          <w:sz w:val="24"/>
          <w:szCs w:val="24"/>
        </w:rPr>
        <w:t>2.58</w:t>
      </w:r>
      <w:r w:rsidRPr="00CF2FCB">
        <w:rPr>
          <w:rFonts w:ascii="Times New Roman" w:hAnsi="Times New Roman" w:cs="Times New Roman"/>
          <w:spacing w:val="-30"/>
          <w:w w:val="110"/>
          <w:sz w:val="24"/>
          <w:szCs w:val="24"/>
        </w:rPr>
        <w:t xml:space="preserve"> </w:t>
      </w:r>
      <w:r w:rsidRPr="00CF2FCB">
        <w:rPr>
          <w:rFonts w:ascii="Times New Roman" w:hAnsi="Times New Roman" w:cs="Times New Roman"/>
          <w:w w:val="110"/>
          <w:sz w:val="24"/>
          <w:szCs w:val="24"/>
        </w:rPr>
        <w:t>etc.</w:t>
      </w:r>
      <w:r w:rsidRPr="00CF2FCB">
        <w:rPr>
          <w:rFonts w:ascii="Times New Roman" w:hAnsi="Times New Roman" w:cs="Times New Roman"/>
          <w:spacing w:val="-18"/>
          <w:w w:val="110"/>
          <w:sz w:val="24"/>
          <w:szCs w:val="24"/>
        </w:rPr>
        <w:t xml:space="preserve"> </w:t>
      </w:r>
      <w:r w:rsidRPr="00CF2FCB">
        <w:rPr>
          <w:rFonts w:ascii="Times New Roman" w:hAnsi="Times New Roman" w:cs="Times New Roman"/>
          <w:w w:val="110"/>
          <w:sz w:val="24"/>
          <w:szCs w:val="24"/>
        </w:rPr>
        <w:t>are</w:t>
      </w:r>
      <w:r w:rsidRPr="00CF2FCB">
        <w:rPr>
          <w:rFonts w:ascii="Times New Roman" w:hAnsi="Times New Roman" w:cs="Times New Roman"/>
          <w:spacing w:val="-3"/>
          <w:w w:val="110"/>
          <w:sz w:val="24"/>
          <w:szCs w:val="24"/>
        </w:rPr>
        <w:t xml:space="preserve"> </w:t>
      </w:r>
      <w:r w:rsidRPr="00CF2FCB">
        <w:rPr>
          <w:rFonts w:ascii="Times New Roman" w:hAnsi="Times New Roman" w:cs="Times New Roman"/>
          <w:spacing w:val="-4"/>
          <w:w w:val="110"/>
          <w:sz w:val="24"/>
          <w:szCs w:val="24"/>
        </w:rPr>
        <w:t>called</w:t>
      </w:r>
      <w:r w:rsidRPr="00CF2FCB">
        <w:rPr>
          <w:rFonts w:ascii="Times New Roman" w:hAnsi="Times New Roman" w:cs="Times New Roman"/>
          <w:spacing w:val="-19"/>
          <w:w w:val="110"/>
          <w:sz w:val="24"/>
          <w:szCs w:val="24"/>
        </w:rPr>
        <w:t xml:space="preserve"> </w:t>
      </w:r>
      <w:r w:rsidRPr="00CF2FCB">
        <w:rPr>
          <w:rFonts w:ascii="Times New Roman" w:hAnsi="Times New Roman" w:cs="Times New Roman"/>
          <w:iCs/>
          <w:w w:val="110"/>
          <w:sz w:val="24"/>
          <w:szCs w:val="24"/>
        </w:rPr>
        <w:t>confidence</w:t>
      </w:r>
      <w:r w:rsidRPr="00CF2FCB">
        <w:rPr>
          <w:rFonts w:ascii="Times New Roman" w:hAnsi="Times New Roman" w:cs="Times New Roman"/>
          <w:iCs/>
          <w:spacing w:val="-11"/>
          <w:w w:val="110"/>
          <w:sz w:val="24"/>
          <w:szCs w:val="24"/>
        </w:rPr>
        <w:t xml:space="preserve"> </w:t>
      </w:r>
      <w:r w:rsidRPr="00CF2FCB">
        <w:rPr>
          <w:rFonts w:ascii="Times New Roman" w:hAnsi="Times New Roman" w:cs="Times New Roman"/>
          <w:iCs/>
          <w:w w:val="110"/>
          <w:sz w:val="24"/>
          <w:szCs w:val="24"/>
        </w:rPr>
        <w:t>coefficients.</w:t>
      </w:r>
      <w:r w:rsidRPr="00CF2FCB">
        <w:rPr>
          <w:rFonts w:ascii="Times New Roman" w:hAnsi="Times New Roman" w:cs="Times New Roman"/>
          <w:iCs/>
          <w:spacing w:val="-11"/>
          <w:w w:val="110"/>
          <w:sz w:val="24"/>
          <w:szCs w:val="24"/>
        </w:rPr>
        <w:t xml:space="preserve"> </w:t>
      </w:r>
      <w:r w:rsidRPr="00CF2FCB">
        <w:rPr>
          <w:rFonts w:ascii="Times New Roman" w:hAnsi="Times New Roman" w:cs="Times New Roman"/>
          <w:w w:val="110"/>
          <w:sz w:val="24"/>
          <w:szCs w:val="24"/>
        </w:rPr>
        <w:t>The</w:t>
      </w:r>
      <w:r w:rsidRPr="00CF2FCB">
        <w:rPr>
          <w:rFonts w:ascii="Times New Roman" w:hAnsi="Times New Roman" w:cs="Times New Roman"/>
          <w:spacing w:val="-3"/>
          <w:w w:val="110"/>
          <w:sz w:val="24"/>
          <w:szCs w:val="24"/>
        </w:rPr>
        <w:t xml:space="preserve"> </w:t>
      </w:r>
      <w:r w:rsidRPr="00CF2FCB">
        <w:rPr>
          <w:rFonts w:ascii="Times New Roman" w:hAnsi="Times New Roman" w:cs="Times New Roman"/>
          <w:w w:val="110"/>
          <w:sz w:val="24"/>
          <w:szCs w:val="24"/>
        </w:rPr>
        <w:t>values</w:t>
      </w:r>
      <w:r w:rsidRPr="00CF2FCB">
        <w:rPr>
          <w:rFonts w:ascii="Times New Roman" w:hAnsi="Times New Roman" w:cs="Times New Roman"/>
          <w:spacing w:val="-14"/>
          <w:w w:val="110"/>
          <w:sz w:val="24"/>
          <w:szCs w:val="24"/>
        </w:rPr>
        <w:t xml:space="preserve"> </w:t>
      </w:r>
      <w:r w:rsidRPr="00CF2FCB">
        <w:rPr>
          <w:rFonts w:ascii="Times New Roman" w:hAnsi="Times New Roman" w:cs="Times New Roman"/>
          <w:w w:val="110"/>
          <w:sz w:val="24"/>
          <w:szCs w:val="24"/>
        </w:rPr>
        <w:t>of</w:t>
      </w:r>
      <w:r w:rsidRPr="00CF2FCB">
        <w:rPr>
          <w:rFonts w:ascii="Times New Roman" w:hAnsi="Times New Roman" w:cs="Times New Roman"/>
          <w:spacing w:val="-21"/>
          <w:w w:val="110"/>
          <w:sz w:val="24"/>
          <w:szCs w:val="24"/>
        </w:rPr>
        <w:t xml:space="preserve"> </w:t>
      </w:r>
      <w:r w:rsidRPr="00CF2FCB">
        <w:rPr>
          <w:rFonts w:ascii="Times New Roman" w:hAnsi="Times New Roman" w:cs="Times New Roman"/>
          <w:w w:val="110"/>
          <w:sz w:val="24"/>
          <w:szCs w:val="24"/>
        </w:rPr>
        <w:t>confidence</w:t>
      </w:r>
      <w:r w:rsidRPr="00CF2FCB">
        <w:rPr>
          <w:rFonts w:ascii="Times New Roman" w:hAnsi="Times New Roman" w:cs="Times New Roman"/>
          <w:spacing w:val="-14"/>
          <w:w w:val="110"/>
          <w:sz w:val="24"/>
          <w:szCs w:val="24"/>
        </w:rPr>
        <w:t xml:space="preserve"> </w:t>
      </w:r>
      <w:r w:rsidRPr="00CF2FCB">
        <w:rPr>
          <w:rFonts w:ascii="Times New Roman" w:hAnsi="Times New Roman" w:cs="Times New Roman"/>
          <w:w w:val="110"/>
          <w:sz w:val="24"/>
          <w:szCs w:val="24"/>
        </w:rPr>
        <w:t>coefficients</w:t>
      </w:r>
      <w:r w:rsidRPr="00CF2FCB">
        <w:rPr>
          <w:rFonts w:ascii="Times New Roman" w:hAnsi="Times New Roman" w:cs="Times New Roman"/>
          <w:spacing w:val="-18"/>
          <w:w w:val="110"/>
          <w:sz w:val="24"/>
          <w:szCs w:val="24"/>
        </w:rPr>
        <w:t xml:space="preserve"> </w:t>
      </w:r>
      <w:r w:rsidRPr="00CF2FCB">
        <w:rPr>
          <w:rFonts w:ascii="Times New Roman" w:hAnsi="Times New Roman" w:cs="Times New Roman"/>
          <w:w w:val="110"/>
          <w:sz w:val="24"/>
          <w:szCs w:val="24"/>
        </w:rPr>
        <w:t>corresponding</w:t>
      </w:r>
      <w:r w:rsidRPr="00CF2FCB">
        <w:rPr>
          <w:rFonts w:ascii="Times New Roman" w:hAnsi="Times New Roman" w:cs="Times New Roman"/>
          <w:spacing w:val="-7"/>
          <w:w w:val="110"/>
          <w:sz w:val="24"/>
          <w:szCs w:val="24"/>
        </w:rPr>
        <w:t xml:space="preserve"> </w:t>
      </w:r>
      <w:r w:rsidRPr="00CF2FCB">
        <w:rPr>
          <w:rFonts w:ascii="Times New Roman" w:hAnsi="Times New Roman" w:cs="Times New Roman"/>
          <w:w w:val="110"/>
          <w:sz w:val="24"/>
          <w:szCs w:val="24"/>
        </w:rPr>
        <w:t xml:space="preserve">to various levels of significance can be found from the normal curve area </w:t>
      </w:r>
      <w:r w:rsidRPr="00CF2FCB">
        <w:rPr>
          <w:rFonts w:ascii="Times New Roman" w:hAnsi="Times New Roman" w:cs="Times New Roman"/>
          <w:spacing w:val="-6"/>
          <w:w w:val="110"/>
          <w:sz w:val="24"/>
          <w:szCs w:val="24"/>
        </w:rPr>
        <w:t>table.</w:t>
      </w:r>
    </w:p>
    <w:p w:rsidR="00226A9B" w:rsidRPr="00CF2FCB" w:rsidRDefault="00226A9B" w:rsidP="004B4016">
      <w:pPr>
        <w:spacing w:before="100" w:beforeAutospacing="1" w:after="100" w:afterAutospacing="1" w:line="240" w:lineRule="auto"/>
        <w:jc w:val="both"/>
        <w:rPr>
          <w:rFonts w:ascii="Times New Roman" w:hAnsi="Times New Roman" w:cs="Times New Roman"/>
          <w:b/>
          <w:spacing w:val="-6"/>
          <w:w w:val="110"/>
          <w:sz w:val="24"/>
          <w:szCs w:val="24"/>
          <w:u w:val="single"/>
        </w:rPr>
      </w:pPr>
      <w:r w:rsidRPr="00CF2FCB">
        <w:rPr>
          <w:rFonts w:ascii="Times New Roman" w:hAnsi="Times New Roman" w:cs="Times New Roman"/>
          <w:b/>
          <w:w w:val="95"/>
          <w:sz w:val="24"/>
          <w:szCs w:val="24"/>
          <w:u w:val="single"/>
        </w:rPr>
        <w:t>Simple Sampling of Attributes:</w:t>
      </w:r>
    </w:p>
    <w:p w:rsidR="00BD4D78" w:rsidRPr="00CF2FCB" w:rsidRDefault="00BD4D78" w:rsidP="004B4016">
      <w:pPr>
        <w:pStyle w:val="BodyText"/>
        <w:kinsoku w:val="0"/>
        <w:overflowPunct w:val="0"/>
        <w:spacing w:before="133"/>
        <w:ind w:left="165" w:firstLine="568"/>
        <w:jc w:val="both"/>
        <w:rPr>
          <w:w w:val="110"/>
          <w:sz w:val="24"/>
          <w:szCs w:val="24"/>
        </w:rPr>
      </w:pPr>
      <w:r w:rsidRPr="00CF2FCB">
        <w:rPr>
          <w:w w:val="110"/>
          <w:sz w:val="24"/>
          <w:szCs w:val="24"/>
        </w:rPr>
        <w:t>The sampling of</w:t>
      </w:r>
      <w:r w:rsidR="003A2988" w:rsidRPr="00CF2FCB">
        <w:rPr>
          <w:w w:val="110"/>
          <w:sz w:val="24"/>
          <w:szCs w:val="24"/>
        </w:rPr>
        <w:t xml:space="preserve"> </w:t>
      </w:r>
      <w:r w:rsidRPr="00CF2FCB">
        <w:rPr>
          <w:w w:val="110"/>
          <w:sz w:val="24"/>
          <w:szCs w:val="24"/>
        </w:rPr>
        <w:t>attributes may</w:t>
      </w:r>
      <w:r w:rsidR="003A2988" w:rsidRPr="00CF2FCB">
        <w:rPr>
          <w:w w:val="110"/>
          <w:sz w:val="24"/>
          <w:szCs w:val="24"/>
        </w:rPr>
        <w:t xml:space="preserve"> be regarded</w:t>
      </w:r>
      <w:r w:rsidRPr="00CF2FCB">
        <w:rPr>
          <w:w w:val="110"/>
          <w:sz w:val="24"/>
          <w:szCs w:val="24"/>
        </w:rPr>
        <w:t xml:space="preserve"> as the selection of samples from a population whose members possess the attribute </w:t>
      </w:r>
      <w:r w:rsidRPr="00CF2FCB">
        <w:rPr>
          <w:iCs/>
          <w:w w:val="110"/>
          <w:sz w:val="24"/>
          <w:szCs w:val="24"/>
        </w:rPr>
        <w:t>K</w:t>
      </w:r>
      <w:r w:rsidR="003A2988" w:rsidRPr="00CF2FCB">
        <w:rPr>
          <w:iCs/>
          <w:w w:val="110"/>
          <w:sz w:val="24"/>
          <w:szCs w:val="24"/>
        </w:rPr>
        <w:t xml:space="preserve"> or not</w:t>
      </w:r>
      <w:r w:rsidR="003A2988" w:rsidRPr="00CF2FCB">
        <w:rPr>
          <w:w w:val="110"/>
          <w:sz w:val="24"/>
          <w:szCs w:val="24"/>
        </w:rPr>
        <w:t xml:space="preserve"> </w:t>
      </w:r>
      <w:r w:rsidRPr="00CF2FCB">
        <w:rPr>
          <w:iCs/>
          <w:w w:val="110"/>
          <w:sz w:val="24"/>
          <w:szCs w:val="24"/>
        </w:rPr>
        <w:t xml:space="preserve">K. </w:t>
      </w:r>
      <w:r w:rsidRPr="00CF2FCB">
        <w:rPr>
          <w:w w:val="110"/>
          <w:sz w:val="24"/>
          <w:szCs w:val="24"/>
        </w:rPr>
        <w:t xml:space="preserve">The presence of </w:t>
      </w:r>
      <w:r w:rsidR="003A2988" w:rsidRPr="00CF2FCB">
        <w:rPr>
          <w:iCs/>
          <w:w w:val="110"/>
          <w:sz w:val="24"/>
          <w:szCs w:val="24"/>
        </w:rPr>
        <w:t>K may</w:t>
      </w:r>
      <w:r w:rsidR="003A2988" w:rsidRPr="00CF2FCB">
        <w:rPr>
          <w:w w:val="110"/>
          <w:sz w:val="24"/>
          <w:szCs w:val="24"/>
        </w:rPr>
        <w:t xml:space="preserve"> be</w:t>
      </w:r>
      <w:r w:rsidRPr="00CF2FCB">
        <w:rPr>
          <w:w w:val="110"/>
          <w:sz w:val="24"/>
          <w:szCs w:val="24"/>
        </w:rPr>
        <w:t xml:space="preserve"> called a success and its absence a failure.</w:t>
      </w:r>
    </w:p>
    <w:p w:rsidR="00BD4D78" w:rsidRPr="00CF2FCB" w:rsidRDefault="00BD4D78" w:rsidP="004B4016">
      <w:pPr>
        <w:pStyle w:val="BodyText"/>
        <w:kinsoku w:val="0"/>
        <w:overflowPunct w:val="0"/>
        <w:spacing w:before="31"/>
        <w:ind w:left="145" w:right="135" w:firstLine="582"/>
        <w:jc w:val="both"/>
        <w:rPr>
          <w:spacing w:val="10"/>
          <w:w w:val="110"/>
          <w:sz w:val="24"/>
          <w:szCs w:val="24"/>
        </w:rPr>
      </w:pPr>
      <w:r w:rsidRPr="00CF2FCB">
        <w:rPr>
          <w:w w:val="110"/>
          <w:sz w:val="24"/>
          <w:szCs w:val="24"/>
        </w:rPr>
        <w:t>Suppose</w:t>
      </w:r>
      <w:r w:rsidRPr="00CF2FCB">
        <w:rPr>
          <w:spacing w:val="-10"/>
          <w:w w:val="110"/>
          <w:sz w:val="24"/>
          <w:szCs w:val="24"/>
        </w:rPr>
        <w:t xml:space="preserve"> </w:t>
      </w:r>
      <w:r w:rsidRPr="00CF2FCB">
        <w:rPr>
          <w:w w:val="110"/>
          <w:sz w:val="24"/>
          <w:szCs w:val="24"/>
        </w:rPr>
        <w:t>we</w:t>
      </w:r>
      <w:r w:rsidRPr="00CF2FCB">
        <w:rPr>
          <w:spacing w:val="-15"/>
          <w:w w:val="110"/>
          <w:sz w:val="24"/>
          <w:szCs w:val="24"/>
        </w:rPr>
        <w:t xml:space="preserve"> </w:t>
      </w:r>
      <w:r w:rsidRPr="00CF2FCB">
        <w:rPr>
          <w:w w:val="110"/>
          <w:sz w:val="24"/>
          <w:szCs w:val="24"/>
        </w:rPr>
        <w:t>draw</w:t>
      </w:r>
      <w:r w:rsidRPr="00CF2FCB">
        <w:rPr>
          <w:spacing w:val="8"/>
          <w:w w:val="110"/>
          <w:sz w:val="24"/>
          <w:szCs w:val="24"/>
        </w:rPr>
        <w:t xml:space="preserve"> </w:t>
      </w:r>
      <w:r w:rsidRPr="00CF2FCB">
        <w:rPr>
          <w:w w:val="110"/>
          <w:sz w:val="24"/>
          <w:szCs w:val="24"/>
        </w:rPr>
        <w:t>a</w:t>
      </w:r>
      <w:r w:rsidRPr="00CF2FCB">
        <w:rPr>
          <w:spacing w:val="-9"/>
          <w:w w:val="110"/>
          <w:sz w:val="24"/>
          <w:szCs w:val="24"/>
        </w:rPr>
        <w:t xml:space="preserve"> </w:t>
      </w:r>
      <w:r w:rsidRPr="00CF2FCB">
        <w:rPr>
          <w:w w:val="110"/>
          <w:sz w:val="24"/>
          <w:szCs w:val="24"/>
        </w:rPr>
        <w:t>simple</w:t>
      </w:r>
      <w:r w:rsidR="00226A9B" w:rsidRPr="00CF2FCB">
        <w:rPr>
          <w:w w:val="110"/>
          <w:sz w:val="24"/>
          <w:szCs w:val="24"/>
        </w:rPr>
        <w:t xml:space="preserve"> </w:t>
      </w:r>
      <w:r w:rsidRPr="00CF2FCB">
        <w:rPr>
          <w:w w:val="110"/>
          <w:sz w:val="24"/>
          <w:szCs w:val="24"/>
        </w:rPr>
        <w:t>sample</w:t>
      </w:r>
      <w:r w:rsidRPr="00CF2FCB">
        <w:rPr>
          <w:spacing w:val="-8"/>
          <w:w w:val="110"/>
          <w:sz w:val="24"/>
          <w:szCs w:val="24"/>
        </w:rPr>
        <w:t xml:space="preserve"> </w:t>
      </w:r>
      <w:r w:rsidRPr="00CF2FCB">
        <w:rPr>
          <w:w w:val="110"/>
          <w:sz w:val="24"/>
          <w:szCs w:val="24"/>
        </w:rPr>
        <w:t>of</w:t>
      </w:r>
      <w:r w:rsidRPr="00CF2FCB">
        <w:rPr>
          <w:spacing w:val="-17"/>
          <w:w w:val="110"/>
          <w:sz w:val="24"/>
          <w:szCs w:val="24"/>
        </w:rPr>
        <w:t xml:space="preserve"> </w:t>
      </w:r>
      <w:r w:rsidRPr="00CF2FCB">
        <w:rPr>
          <w:iCs/>
          <w:w w:val="110"/>
          <w:sz w:val="24"/>
          <w:szCs w:val="24"/>
        </w:rPr>
        <w:t>n</w:t>
      </w:r>
      <w:r w:rsidRPr="00CF2FCB">
        <w:rPr>
          <w:iCs/>
          <w:spacing w:val="8"/>
          <w:w w:val="110"/>
          <w:sz w:val="24"/>
          <w:szCs w:val="24"/>
        </w:rPr>
        <w:t xml:space="preserve"> </w:t>
      </w:r>
      <w:r w:rsidRPr="00CF2FCB">
        <w:rPr>
          <w:w w:val="110"/>
          <w:sz w:val="24"/>
          <w:szCs w:val="24"/>
        </w:rPr>
        <w:t>items.</w:t>
      </w:r>
      <w:r w:rsidRPr="00CF2FCB">
        <w:rPr>
          <w:spacing w:val="-5"/>
          <w:w w:val="110"/>
          <w:sz w:val="24"/>
          <w:szCs w:val="24"/>
        </w:rPr>
        <w:t xml:space="preserve"> </w:t>
      </w:r>
      <w:r w:rsidRPr="00CF2FCB">
        <w:rPr>
          <w:w w:val="110"/>
          <w:sz w:val="24"/>
          <w:szCs w:val="24"/>
        </w:rPr>
        <w:t>Clearly</w:t>
      </w:r>
      <w:r w:rsidRPr="00CF2FCB">
        <w:rPr>
          <w:spacing w:val="-1"/>
          <w:w w:val="110"/>
          <w:sz w:val="24"/>
          <w:szCs w:val="24"/>
        </w:rPr>
        <w:t xml:space="preserve"> </w:t>
      </w:r>
      <w:r w:rsidRPr="00CF2FCB">
        <w:rPr>
          <w:w w:val="110"/>
          <w:sz w:val="24"/>
          <w:szCs w:val="24"/>
        </w:rPr>
        <w:t>it</w:t>
      </w:r>
      <w:r w:rsidRPr="00CF2FCB">
        <w:rPr>
          <w:spacing w:val="30"/>
          <w:w w:val="110"/>
          <w:sz w:val="24"/>
          <w:szCs w:val="24"/>
        </w:rPr>
        <w:t xml:space="preserve"> </w:t>
      </w:r>
      <w:r w:rsidRPr="00CF2FCB">
        <w:rPr>
          <w:w w:val="110"/>
          <w:sz w:val="24"/>
          <w:szCs w:val="24"/>
        </w:rPr>
        <w:t>is</w:t>
      </w:r>
      <w:r w:rsidRPr="00CF2FCB">
        <w:rPr>
          <w:spacing w:val="-2"/>
          <w:w w:val="110"/>
          <w:sz w:val="24"/>
          <w:szCs w:val="24"/>
        </w:rPr>
        <w:t xml:space="preserve"> </w:t>
      </w:r>
      <w:r w:rsidRPr="00CF2FCB">
        <w:rPr>
          <w:w w:val="110"/>
          <w:sz w:val="24"/>
          <w:szCs w:val="24"/>
        </w:rPr>
        <w:t>same</w:t>
      </w:r>
      <w:r w:rsidRPr="00CF2FCB">
        <w:rPr>
          <w:spacing w:val="-3"/>
          <w:w w:val="110"/>
          <w:sz w:val="24"/>
          <w:szCs w:val="24"/>
        </w:rPr>
        <w:t xml:space="preserve"> </w:t>
      </w:r>
      <w:r w:rsidRPr="00CF2FCB">
        <w:rPr>
          <w:w w:val="110"/>
          <w:sz w:val="24"/>
          <w:szCs w:val="24"/>
        </w:rPr>
        <w:t>as</w:t>
      </w:r>
      <w:r w:rsidRPr="00CF2FCB">
        <w:rPr>
          <w:spacing w:val="-8"/>
          <w:w w:val="110"/>
          <w:sz w:val="24"/>
          <w:szCs w:val="24"/>
        </w:rPr>
        <w:t xml:space="preserve"> </w:t>
      </w:r>
      <w:r w:rsidRPr="00CF2FCB">
        <w:rPr>
          <w:w w:val="110"/>
          <w:sz w:val="24"/>
          <w:szCs w:val="24"/>
        </w:rPr>
        <w:t>a</w:t>
      </w:r>
      <w:r w:rsidRPr="00CF2FCB">
        <w:rPr>
          <w:spacing w:val="-1"/>
          <w:w w:val="110"/>
          <w:sz w:val="24"/>
          <w:szCs w:val="24"/>
        </w:rPr>
        <w:t xml:space="preserve"> </w:t>
      </w:r>
      <w:r w:rsidRPr="00CF2FCB">
        <w:rPr>
          <w:spacing w:val="3"/>
          <w:w w:val="110"/>
          <w:sz w:val="24"/>
          <w:szCs w:val="24"/>
        </w:rPr>
        <w:t>series</w:t>
      </w:r>
      <w:r w:rsidR="00226A9B" w:rsidRPr="00CF2FCB">
        <w:rPr>
          <w:spacing w:val="3"/>
          <w:w w:val="110"/>
          <w:sz w:val="24"/>
          <w:szCs w:val="24"/>
        </w:rPr>
        <w:t xml:space="preserve"> </w:t>
      </w:r>
      <w:r w:rsidRPr="00CF2FCB">
        <w:rPr>
          <w:spacing w:val="3"/>
          <w:w w:val="110"/>
          <w:sz w:val="24"/>
          <w:szCs w:val="24"/>
        </w:rPr>
        <w:t>of</w:t>
      </w:r>
      <w:r w:rsidRPr="00CF2FCB">
        <w:rPr>
          <w:spacing w:val="-17"/>
          <w:w w:val="110"/>
          <w:sz w:val="24"/>
          <w:szCs w:val="24"/>
        </w:rPr>
        <w:t xml:space="preserve"> </w:t>
      </w:r>
      <w:r w:rsidRPr="00CF2FCB">
        <w:rPr>
          <w:iCs/>
          <w:w w:val="110"/>
          <w:sz w:val="24"/>
          <w:szCs w:val="24"/>
        </w:rPr>
        <w:t>n</w:t>
      </w:r>
      <w:r w:rsidRPr="00CF2FCB">
        <w:rPr>
          <w:iCs/>
          <w:spacing w:val="-4"/>
          <w:w w:val="110"/>
          <w:sz w:val="24"/>
          <w:szCs w:val="24"/>
        </w:rPr>
        <w:t xml:space="preserve"> </w:t>
      </w:r>
      <w:r w:rsidRPr="00CF2FCB">
        <w:rPr>
          <w:w w:val="110"/>
          <w:sz w:val="24"/>
          <w:szCs w:val="24"/>
        </w:rPr>
        <w:t>independent</w:t>
      </w:r>
      <w:r w:rsidRPr="00CF2FCB">
        <w:rPr>
          <w:spacing w:val="10"/>
          <w:w w:val="110"/>
          <w:sz w:val="24"/>
          <w:szCs w:val="24"/>
        </w:rPr>
        <w:t xml:space="preserve"> </w:t>
      </w:r>
      <w:r w:rsidRPr="00CF2FCB">
        <w:rPr>
          <w:spacing w:val="2"/>
          <w:w w:val="110"/>
          <w:sz w:val="24"/>
          <w:szCs w:val="24"/>
        </w:rPr>
        <w:t>trials</w:t>
      </w:r>
      <w:r w:rsidR="00226A9B" w:rsidRPr="00CF2FCB">
        <w:rPr>
          <w:spacing w:val="2"/>
          <w:w w:val="110"/>
          <w:sz w:val="24"/>
          <w:szCs w:val="24"/>
        </w:rPr>
        <w:t xml:space="preserve"> </w:t>
      </w:r>
      <w:r w:rsidRPr="00CF2FCB">
        <w:rPr>
          <w:spacing w:val="2"/>
          <w:w w:val="110"/>
          <w:sz w:val="24"/>
          <w:szCs w:val="24"/>
        </w:rPr>
        <w:t>with</w:t>
      </w:r>
      <w:r w:rsidRPr="00CF2FCB">
        <w:rPr>
          <w:spacing w:val="-16"/>
          <w:w w:val="110"/>
          <w:sz w:val="24"/>
          <w:szCs w:val="24"/>
        </w:rPr>
        <w:t xml:space="preserve"> </w:t>
      </w:r>
      <w:r w:rsidRPr="00CF2FCB">
        <w:rPr>
          <w:w w:val="110"/>
          <w:sz w:val="24"/>
          <w:szCs w:val="24"/>
        </w:rPr>
        <w:t>the same</w:t>
      </w:r>
      <w:r w:rsidRPr="00CF2FCB">
        <w:rPr>
          <w:spacing w:val="-11"/>
          <w:w w:val="110"/>
          <w:sz w:val="24"/>
          <w:szCs w:val="24"/>
        </w:rPr>
        <w:t xml:space="preserve"> </w:t>
      </w:r>
      <w:r w:rsidRPr="00CF2FCB">
        <w:rPr>
          <w:w w:val="110"/>
          <w:sz w:val="24"/>
          <w:szCs w:val="24"/>
        </w:rPr>
        <w:t>probability</w:t>
      </w:r>
      <w:r w:rsidRPr="00CF2FCB">
        <w:rPr>
          <w:spacing w:val="5"/>
          <w:w w:val="110"/>
          <w:sz w:val="24"/>
          <w:szCs w:val="24"/>
        </w:rPr>
        <w:t xml:space="preserve"> </w:t>
      </w:r>
      <w:r w:rsidRPr="00CF2FCB">
        <w:rPr>
          <w:iCs/>
          <w:w w:val="110"/>
          <w:sz w:val="24"/>
          <w:szCs w:val="24"/>
        </w:rPr>
        <w:t>p</w:t>
      </w:r>
      <w:r w:rsidRPr="00CF2FCB">
        <w:rPr>
          <w:iCs/>
          <w:spacing w:val="-10"/>
          <w:w w:val="110"/>
          <w:sz w:val="24"/>
          <w:szCs w:val="24"/>
        </w:rPr>
        <w:t xml:space="preserve"> </w:t>
      </w:r>
      <w:r w:rsidRPr="00CF2FCB">
        <w:rPr>
          <w:w w:val="110"/>
          <w:sz w:val="24"/>
          <w:szCs w:val="24"/>
        </w:rPr>
        <w:t>of</w:t>
      </w:r>
      <w:r w:rsidRPr="00CF2FCB">
        <w:rPr>
          <w:spacing w:val="-28"/>
          <w:w w:val="110"/>
          <w:sz w:val="24"/>
          <w:szCs w:val="24"/>
        </w:rPr>
        <w:t xml:space="preserve"> </w:t>
      </w:r>
      <w:r w:rsidRPr="00CF2FCB">
        <w:rPr>
          <w:w w:val="110"/>
          <w:sz w:val="24"/>
          <w:szCs w:val="24"/>
        </w:rPr>
        <w:t>success.</w:t>
      </w:r>
      <w:r w:rsidRPr="00CF2FCB">
        <w:rPr>
          <w:spacing w:val="-24"/>
          <w:w w:val="110"/>
          <w:sz w:val="24"/>
          <w:szCs w:val="24"/>
        </w:rPr>
        <w:t xml:space="preserve"> </w:t>
      </w:r>
      <w:r w:rsidRPr="00CF2FCB">
        <w:rPr>
          <w:w w:val="110"/>
          <w:sz w:val="24"/>
          <w:szCs w:val="24"/>
        </w:rPr>
        <w:t>The probabilities</w:t>
      </w:r>
      <w:r w:rsidRPr="00CF2FCB">
        <w:rPr>
          <w:spacing w:val="-1"/>
          <w:w w:val="110"/>
          <w:sz w:val="24"/>
          <w:szCs w:val="24"/>
        </w:rPr>
        <w:t xml:space="preserve"> </w:t>
      </w:r>
      <w:r w:rsidRPr="00CF2FCB">
        <w:rPr>
          <w:w w:val="110"/>
          <w:sz w:val="24"/>
          <w:szCs w:val="24"/>
        </w:rPr>
        <w:t>of</w:t>
      </w:r>
      <w:r w:rsidRPr="00CF2FCB">
        <w:rPr>
          <w:spacing w:val="-21"/>
          <w:w w:val="110"/>
          <w:sz w:val="24"/>
          <w:szCs w:val="24"/>
        </w:rPr>
        <w:t xml:space="preserve"> </w:t>
      </w:r>
      <w:r w:rsidRPr="00CF2FCB">
        <w:rPr>
          <w:w w:val="110"/>
          <w:sz w:val="24"/>
          <w:szCs w:val="24"/>
        </w:rPr>
        <w:t>0,</w:t>
      </w:r>
      <w:r w:rsidRPr="00CF2FCB">
        <w:rPr>
          <w:spacing w:val="-10"/>
          <w:w w:val="110"/>
          <w:sz w:val="24"/>
          <w:szCs w:val="24"/>
        </w:rPr>
        <w:t xml:space="preserve"> </w:t>
      </w:r>
      <w:r w:rsidRPr="00CF2FCB">
        <w:rPr>
          <w:b/>
          <w:bCs/>
          <w:w w:val="110"/>
          <w:sz w:val="24"/>
          <w:szCs w:val="24"/>
        </w:rPr>
        <w:t>1,</w:t>
      </w:r>
      <w:r w:rsidRPr="00CF2FCB">
        <w:rPr>
          <w:b/>
          <w:bCs/>
          <w:spacing w:val="-3"/>
          <w:w w:val="110"/>
          <w:sz w:val="24"/>
          <w:szCs w:val="24"/>
        </w:rPr>
        <w:t xml:space="preserve"> </w:t>
      </w:r>
      <w:r w:rsidRPr="00CF2FCB">
        <w:rPr>
          <w:w w:val="110"/>
          <w:sz w:val="24"/>
          <w:szCs w:val="24"/>
        </w:rPr>
        <w:t>2</w:t>
      </w:r>
      <w:proofErr w:type="gramStart"/>
      <w:r w:rsidRPr="00CF2FCB">
        <w:rPr>
          <w:w w:val="110"/>
          <w:sz w:val="24"/>
          <w:szCs w:val="24"/>
        </w:rPr>
        <w:t>,</w:t>
      </w:r>
      <w:r w:rsidRPr="00CF2FCB">
        <w:rPr>
          <w:spacing w:val="-23"/>
          <w:w w:val="110"/>
          <w:sz w:val="24"/>
          <w:szCs w:val="24"/>
        </w:rPr>
        <w:t xml:space="preserve"> </w:t>
      </w:r>
      <w:r w:rsidRPr="00CF2FCB">
        <w:rPr>
          <w:spacing w:val="2"/>
          <w:w w:val="110"/>
          <w:sz w:val="24"/>
          <w:szCs w:val="24"/>
        </w:rPr>
        <w:t>...,</w:t>
      </w:r>
      <w:proofErr w:type="gramEnd"/>
      <w:r w:rsidRPr="00CF2FCB">
        <w:rPr>
          <w:spacing w:val="-10"/>
          <w:w w:val="110"/>
          <w:sz w:val="24"/>
          <w:szCs w:val="24"/>
        </w:rPr>
        <w:t xml:space="preserve"> </w:t>
      </w:r>
      <w:r w:rsidRPr="00CF2FCB">
        <w:rPr>
          <w:iCs/>
          <w:w w:val="110"/>
          <w:sz w:val="24"/>
          <w:szCs w:val="24"/>
        </w:rPr>
        <w:t>n</w:t>
      </w:r>
      <w:r w:rsidRPr="00CF2FCB">
        <w:rPr>
          <w:iCs/>
          <w:spacing w:val="-22"/>
          <w:w w:val="110"/>
          <w:sz w:val="24"/>
          <w:szCs w:val="24"/>
        </w:rPr>
        <w:t xml:space="preserve"> </w:t>
      </w:r>
      <w:r w:rsidR="002C2AF9" w:rsidRPr="00CF2FCB">
        <w:rPr>
          <w:iCs/>
          <w:spacing w:val="-22"/>
          <w:w w:val="110"/>
          <w:sz w:val="24"/>
          <w:szCs w:val="24"/>
        </w:rPr>
        <w:t xml:space="preserve"> </w:t>
      </w:r>
      <w:r w:rsidRPr="00CF2FCB">
        <w:rPr>
          <w:w w:val="110"/>
          <w:sz w:val="24"/>
          <w:szCs w:val="24"/>
        </w:rPr>
        <w:t>successes</w:t>
      </w:r>
      <w:r w:rsidRPr="00CF2FCB">
        <w:rPr>
          <w:spacing w:val="-7"/>
          <w:w w:val="110"/>
          <w:sz w:val="24"/>
          <w:szCs w:val="24"/>
        </w:rPr>
        <w:t xml:space="preserve"> </w:t>
      </w:r>
      <w:r w:rsidRPr="00CF2FCB">
        <w:rPr>
          <w:w w:val="110"/>
          <w:sz w:val="24"/>
          <w:szCs w:val="24"/>
        </w:rPr>
        <w:t>are</w:t>
      </w:r>
      <w:r w:rsidRPr="00CF2FCB">
        <w:rPr>
          <w:spacing w:val="8"/>
          <w:w w:val="110"/>
          <w:sz w:val="24"/>
          <w:szCs w:val="24"/>
        </w:rPr>
        <w:t xml:space="preserve"> </w:t>
      </w:r>
      <w:r w:rsidRPr="00CF2FCB">
        <w:rPr>
          <w:w w:val="110"/>
          <w:sz w:val="24"/>
          <w:szCs w:val="24"/>
        </w:rPr>
        <w:t>the</w:t>
      </w:r>
      <w:r w:rsidRPr="00CF2FCB">
        <w:rPr>
          <w:spacing w:val="8"/>
          <w:w w:val="110"/>
          <w:sz w:val="24"/>
          <w:szCs w:val="24"/>
        </w:rPr>
        <w:t xml:space="preserve"> </w:t>
      </w:r>
      <w:r w:rsidRPr="00CF2FCB">
        <w:rPr>
          <w:w w:val="110"/>
          <w:sz w:val="24"/>
          <w:szCs w:val="24"/>
        </w:rPr>
        <w:t>terms</w:t>
      </w:r>
      <w:r w:rsidRPr="00CF2FCB">
        <w:rPr>
          <w:spacing w:val="-27"/>
          <w:w w:val="110"/>
          <w:sz w:val="24"/>
          <w:szCs w:val="24"/>
        </w:rPr>
        <w:t xml:space="preserve"> </w:t>
      </w:r>
      <w:r w:rsidRPr="00CF2FCB">
        <w:rPr>
          <w:w w:val="110"/>
          <w:sz w:val="24"/>
          <w:szCs w:val="24"/>
        </w:rPr>
        <w:t>in</w:t>
      </w:r>
      <w:r w:rsidRPr="00CF2FCB">
        <w:rPr>
          <w:spacing w:val="-7"/>
          <w:w w:val="110"/>
          <w:sz w:val="24"/>
          <w:szCs w:val="24"/>
        </w:rPr>
        <w:t xml:space="preserve"> </w:t>
      </w:r>
      <w:r w:rsidRPr="00CF2FCB">
        <w:rPr>
          <w:w w:val="110"/>
          <w:sz w:val="24"/>
          <w:szCs w:val="24"/>
        </w:rPr>
        <w:t>the</w:t>
      </w:r>
      <w:r w:rsidRPr="00CF2FCB">
        <w:rPr>
          <w:spacing w:val="-12"/>
          <w:w w:val="110"/>
          <w:sz w:val="24"/>
          <w:szCs w:val="24"/>
        </w:rPr>
        <w:t xml:space="preserve"> </w:t>
      </w:r>
      <w:r w:rsidRPr="00CF2FCB">
        <w:rPr>
          <w:w w:val="110"/>
          <w:sz w:val="24"/>
          <w:szCs w:val="24"/>
        </w:rPr>
        <w:t>binomial</w:t>
      </w:r>
      <w:r w:rsidRPr="00CF2FCB">
        <w:rPr>
          <w:spacing w:val="-14"/>
          <w:w w:val="110"/>
          <w:sz w:val="24"/>
          <w:szCs w:val="24"/>
        </w:rPr>
        <w:t xml:space="preserve"> </w:t>
      </w:r>
      <w:r w:rsidRPr="00CF2FCB">
        <w:rPr>
          <w:w w:val="110"/>
          <w:sz w:val="24"/>
          <w:szCs w:val="24"/>
        </w:rPr>
        <w:t>expansion of</w:t>
      </w:r>
      <w:r w:rsidR="00783234" w:rsidRPr="00CF2FCB">
        <w:rPr>
          <w:w w:val="110"/>
          <w:sz w:val="24"/>
          <w:szCs w:val="24"/>
        </w:rPr>
        <w:t xml:space="preserve"> </w:t>
      </w:r>
      <w:r w:rsidR="002C2AF9" w:rsidRPr="00CF2FCB">
        <w:rPr>
          <w:w w:val="110"/>
          <w:position w:val="-10"/>
          <w:sz w:val="24"/>
          <w:szCs w:val="24"/>
        </w:rPr>
        <w:object w:dxaOrig="700" w:dyaOrig="320">
          <v:shape id="_x0000_i1034" type="#_x0000_t75" style="width:35.25pt;height:15.75pt" o:ole="">
            <v:imagedata r:id="rId18" o:title=""/>
          </v:shape>
          <o:OLEObject Type="Embed" ProgID="Equation.DSMT4" ShapeID="_x0000_i1034" DrawAspect="Content" ObjectID="_1580212965" r:id="rId19"/>
        </w:object>
      </w:r>
      <w:r w:rsidRPr="00CF2FCB">
        <w:rPr>
          <w:iCs/>
          <w:w w:val="110"/>
          <w:sz w:val="24"/>
          <w:szCs w:val="24"/>
        </w:rPr>
        <w:t xml:space="preserve"> </w:t>
      </w:r>
      <w:r w:rsidRPr="00CF2FCB">
        <w:rPr>
          <w:w w:val="110"/>
          <w:sz w:val="24"/>
          <w:szCs w:val="24"/>
        </w:rPr>
        <w:t xml:space="preserve">where </w:t>
      </w:r>
      <w:r w:rsidRPr="00CF2FCB">
        <w:rPr>
          <w:iCs/>
          <w:w w:val="110"/>
          <w:sz w:val="24"/>
          <w:szCs w:val="24"/>
        </w:rPr>
        <w:t xml:space="preserve">q </w:t>
      </w:r>
      <w:r w:rsidRPr="00CF2FCB">
        <w:rPr>
          <w:w w:val="110"/>
          <w:sz w:val="24"/>
          <w:szCs w:val="24"/>
        </w:rPr>
        <w:t>= 1 -</w:t>
      </w:r>
      <w:r w:rsidRPr="00CF2FCB">
        <w:rPr>
          <w:spacing w:val="-13"/>
          <w:w w:val="110"/>
          <w:sz w:val="24"/>
          <w:szCs w:val="24"/>
        </w:rPr>
        <w:t xml:space="preserve"> </w:t>
      </w:r>
      <w:r w:rsidRPr="00CF2FCB">
        <w:rPr>
          <w:spacing w:val="10"/>
          <w:w w:val="110"/>
          <w:sz w:val="24"/>
          <w:szCs w:val="24"/>
        </w:rPr>
        <w:t>p.</w:t>
      </w:r>
    </w:p>
    <w:p w:rsidR="00BD4D78" w:rsidRPr="00CF2FCB" w:rsidRDefault="00BD4D78" w:rsidP="004B4016">
      <w:pPr>
        <w:pStyle w:val="BodyText"/>
        <w:kinsoku w:val="0"/>
        <w:overflowPunct w:val="0"/>
        <w:spacing w:before="114"/>
        <w:ind w:left="148" w:firstLine="589"/>
        <w:jc w:val="both"/>
        <w:rPr>
          <w:iCs/>
          <w:w w:val="115"/>
          <w:sz w:val="24"/>
          <w:szCs w:val="24"/>
        </w:rPr>
      </w:pPr>
      <w:r w:rsidRPr="00CF2FCB">
        <w:rPr>
          <w:w w:val="115"/>
          <w:sz w:val="24"/>
          <w:szCs w:val="24"/>
        </w:rPr>
        <w:t>We</w:t>
      </w:r>
      <w:r w:rsidR="00226A9B" w:rsidRPr="00CF2FCB">
        <w:rPr>
          <w:w w:val="115"/>
          <w:sz w:val="24"/>
          <w:szCs w:val="24"/>
        </w:rPr>
        <w:t xml:space="preserve"> </w:t>
      </w:r>
      <w:r w:rsidRPr="00CF2FCB">
        <w:rPr>
          <w:w w:val="115"/>
          <w:sz w:val="24"/>
          <w:szCs w:val="24"/>
        </w:rPr>
        <w:t>know that the</w:t>
      </w:r>
      <w:r w:rsidR="00226A9B" w:rsidRPr="00CF2FCB">
        <w:rPr>
          <w:w w:val="115"/>
          <w:sz w:val="24"/>
          <w:szCs w:val="24"/>
        </w:rPr>
        <w:t xml:space="preserve"> </w:t>
      </w:r>
      <w:r w:rsidRPr="00CF2FCB">
        <w:rPr>
          <w:w w:val="115"/>
          <w:sz w:val="24"/>
          <w:szCs w:val="24"/>
        </w:rPr>
        <w:t>mean of this</w:t>
      </w:r>
      <w:r w:rsidR="00226A9B" w:rsidRPr="00CF2FCB">
        <w:rPr>
          <w:w w:val="115"/>
          <w:sz w:val="24"/>
          <w:szCs w:val="24"/>
        </w:rPr>
        <w:t xml:space="preserve"> </w:t>
      </w:r>
      <w:r w:rsidRPr="00CF2FCB">
        <w:rPr>
          <w:w w:val="115"/>
          <w:sz w:val="24"/>
          <w:szCs w:val="24"/>
        </w:rPr>
        <w:t>distri</w:t>
      </w:r>
      <w:r w:rsidR="00226A9B" w:rsidRPr="00CF2FCB">
        <w:rPr>
          <w:w w:val="115"/>
          <w:sz w:val="24"/>
          <w:szCs w:val="24"/>
        </w:rPr>
        <w:t>b</w:t>
      </w:r>
      <w:r w:rsidRPr="00CF2FCB">
        <w:rPr>
          <w:w w:val="115"/>
          <w:sz w:val="24"/>
          <w:szCs w:val="24"/>
        </w:rPr>
        <w:t xml:space="preserve">ution is </w:t>
      </w:r>
      <w:proofErr w:type="spellStart"/>
      <w:r w:rsidRPr="00CF2FCB">
        <w:rPr>
          <w:iCs/>
          <w:w w:val="115"/>
          <w:sz w:val="24"/>
          <w:szCs w:val="24"/>
        </w:rPr>
        <w:t>np</w:t>
      </w:r>
      <w:proofErr w:type="spellEnd"/>
      <w:r w:rsidR="00822FF0" w:rsidRPr="00CF2FCB">
        <w:rPr>
          <w:iCs/>
          <w:w w:val="115"/>
          <w:sz w:val="24"/>
          <w:szCs w:val="24"/>
        </w:rPr>
        <w:t xml:space="preserve"> </w:t>
      </w:r>
      <w:r w:rsidRPr="00CF2FCB">
        <w:rPr>
          <w:w w:val="115"/>
          <w:sz w:val="24"/>
          <w:szCs w:val="24"/>
        </w:rPr>
        <w:t>and</w:t>
      </w:r>
      <w:r w:rsidR="00822FF0" w:rsidRPr="00CF2FCB">
        <w:rPr>
          <w:w w:val="115"/>
          <w:sz w:val="24"/>
          <w:szCs w:val="24"/>
        </w:rPr>
        <w:t xml:space="preserve"> </w:t>
      </w:r>
      <w:r w:rsidRPr="00CF2FCB">
        <w:rPr>
          <w:w w:val="115"/>
          <w:sz w:val="24"/>
          <w:szCs w:val="24"/>
        </w:rPr>
        <w:t>standard deviation is</w:t>
      </w:r>
      <w:r w:rsidR="002C2AF9" w:rsidRPr="00CF2FCB">
        <w:rPr>
          <w:iCs/>
          <w:w w:val="115"/>
          <w:sz w:val="24"/>
          <w:szCs w:val="24"/>
        </w:rPr>
        <w:t xml:space="preserve"> </w:t>
      </w:r>
      <w:r w:rsidRPr="00CF2FCB">
        <w:rPr>
          <w:iCs/>
          <w:w w:val="115"/>
          <w:sz w:val="24"/>
          <w:szCs w:val="24"/>
        </w:rPr>
        <w:t>i.e.,</w:t>
      </w:r>
      <w:r w:rsidR="002C2AF9" w:rsidRPr="00CF2FCB">
        <w:rPr>
          <w:iCs/>
          <w:w w:val="115"/>
          <w:position w:val="-10"/>
          <w:sz w:val="24"/>
          <w:szCs w:val="24"/>
        </w:rPr>
        <w:object w:dxaOrig="540" w:dyaOrig="340">
          <v:shape id="_x0000_i1035" type="#_x0000_t75" style="width:27pt;height:17.25pt" o:ole="">
            <v:imagedata r:id="rId20" o:title=""/>
          </v:shape>
          <o:OLEObject Type="Embed" ProgID="Equation.DSMT4" ShapeID="_x0000_i1035" DrawAspect="Content" ObjectID="_1580212966" r:id="rId21"/>
        </w:object>
      </w:r>
      <w:r w:rsidR="00822FF0" w:rsidRPr="00CF2FCB">
        <w:rPr>
          <w:iCs/>
          <w:w w:val="115"/>
          <w:sz w:val="24"/>
          <w:szCs w:val="24"/>
        </w:rPr>
        <w:t xml:space="preserve"> </w:t>
      </w:r>
      <w:r w:rsidRPr="00CF2FCB">
        <w:rPr>
          <w:w w:val="115"/>
          <w:sz w:val="24"/>
          <w:szCs w:val="24"/>
        </w:rPr>
        <w:t>the</w:t>
      </w:r>
      <w:r w:rsidR="00822FF0" w:rsidRPr="00CF2FCB">
        <w:rPr>
          <w:w w:val="115"/>
          <w:sz w:val="24"/>
          <w:szCs w:val="24"/>
        </w:rPr>
        <w:t xml:space="preserve"> </w:t>
      </w:r>
      <w:r w:rsidRPr="00CF2FCB">
        <w:rPr>
          <w:w w:val="115"/>
          <w:sz w:val="24"/>
          <w:szCs w:val="24"/>
        </w:rPr>
        <w:t xml:space="preserve">expected value of success in a sample of size </w:t>
      </w:r>
      <w:r w:rsidRPr="00CF2FCB">
        <w:rPr>
          <w:iCs/>
          <w:w w:val="115"/>
          <w:sz w:val="24"/>
          <w:szCs w:val="24"/>
        </w:rPr>
        <w:t xml:space="preserve">n </w:t>
      </w:r>
      <w:r w:rsidRPr="00CF2FCB">
        <w:rPr>
          <w:w w:val="115"/>
          <w:sz w:val="24"/>
          <w:szCs w:val="24"/>
        </w:rPr>
        <w:t xml:space="preserve">is </w:t>
      </w:r>
      <w:proofErr w:type="spellStart"/>
      <w:r w:rsidRPr="00CF2FCB">
        <w:rPr>
          <w:iCs/>
          <w:w w:val="115"/>
          <w:sz w:val="24"/>
          <w:szCs w:val="24"/>
        </w:rPr>
        <w:t>np</w:t>
      </w:r>
      <w:proofErr w:type="spellEnd"/>
      <w:r w:rsidRPr="00CF2FCB">
        <w:rPr>
          <w:iCs/>
          <w:w w:val="115"/>
          <w:sz w:val="24"/>
          <w:szCs w:val="24"/>
        </w:rPr>
        <w:t xml:space="preserve"> </w:t>
      </w:r>
      <w:r w:rsidRPr="00CF2FCB">
        <w:rPr>
          <w:w w:val="115"/>
          <w:sz w:val="24"/>
          <w:szCs w:val="24"/>
        </w:rPr>
        <w:t xml:space="preserve">and the standard error is </w:t>
      </w:r>
      <w:r w:rsidR="002C2AF9" w:rsidRPr="00CF2FCB">
        <w:rPr>
          <w:w w:val="115"/>
          <w:position w:val="-10"/>
          <w:sz w:val="24"/>
          <w:szCs w:val="24"/>
        </w:rPr>
        <w:object w:dxaOrig="540" w:dyaOrig="340">
          <v:shape id="_x0000_i1036" type="#_x0000_t75" style="width:27pt;height:17.25pt" o:ole="">
            <v:imagedata r:id="rId22" o:title=""/>
          </v:shape>
          <o:OLEObject Type="Embed" ProgID="Equation.DSMT4" ShapeID="_x0000_i1036" DrawAspect="Content" ObjectID="_1580212967" r:id="rId23"/>
        </w:object>
      </w:r>
    </w:p>
    <w:p w:rsidR="00BD4D78" w:rsidRPr="00CF2FCB" w:rsidRDefault="00BD4D78" w:rsidP="004B4016">
      <w:pPr>
        <w:pStyle w:val="BodyText"/>
        <w:kinsoku w:val="0"/>
        <w:overflowPunct w:val="0"/>
        <w:ind w:left="735"/>
        <w:jc w:val="both"/>
        <w:rPr>
          <w:w w:val="110"/>
          <w:sz w:val="24"/>
          <w:szCs w:val="24"/>
        </w:rPr>
      </w:pPr>
      <w:r w:rsidRPr="00CF2FCB">
        <w:rPr>
          <w:w w:val="110"/>
          <w:sz w:val="24"/>
          <w:szCs w:val="24"/>
        </w:rPr>
        <w:t>If we consider the proportion of successes, then</w:t>
      </w:r>
    </w:p>
    <w:p w:rsidR="00BD4D78" w:rsidRPr="00CF2FCB" w:rsidRDefault="00BD4D78" w:rsidP="004B4016">
      <w:pPr>
        <w:pStyle w:val="ListParagraph"/>
        <w:numPr>
          <w:ilvl w:val="1"/>
          <w:numId w:val="2"/>
        </w:numPr>
        <w:tabs>
          <w:tab w:val="left" w:pos="1027"/>
        </w:tabs>
        <w:kinsoku w:val="0"/>
        <w:overflowPunct w:val="0"/>
        <w:spacing w:before="47"/>
        <w:jc w:val="both"/>
        <w:rPr>
          <w:iCs/>
          <w:w w:val="110"/>
        </w:rPr>
      </w:pPr>
      <w:proofErr w:type="gramStart"/>
      <w:r w:rsidRPr="00CF2FCB">
        <w:rPr>
          <w:w w:val="110"/>
        </w:rPr>
        <w:t>mean</w:t>
      </w:r>
      <w:proofErr w:type="gramEnd"/>
      <w:r w:rsidRPr="00CF2FCB">
        <w:rPr>
          <w:w w:val="110"/>
        </w:rPr>
        <w:t xml:space="preserve"> proportion of successes = </w:t>
      </w:r>
      <w:proofErr w:type="spellStart"/>
      <w:r w:rsidRPr="00CF2FCB">
        <w:rPr>
          <w:iCs/>
          <w:w w:val="110"/>
        </w:rPr>
        <w:t>np</w:t>
      </w:r>
      <w:proofErr w:type="spellEnd"/>
      <w:r w:rsidRPr="00CF2FCB">
        <w:rPr>
          <w:iCs/>
          <w:w w:val="110"/>
        </w:rPr>
        <w:t xml:space="preserve">/n </w:t>
      </w:r>
      <w:r w:rsidRPr="00CF2FCB">
        <w:rPr>
          <w:w w:val="110"/>
        </w:rPr>
        <w:t>=</w:t>
      </w:r>
      <w:r w:rsidRPr="00CF2FCB">
        <w:rPr>
          <w:spacing w:val="-35"/>
          <w:w w:val="110"/>
        </w:rPr>
        <w:t xml:space="preserve"> </w:t>
      </w:r>
      <w:r w:rsidRPr="00CF2FCB">
        <w:rPr>
          <w:iCs/>
          <w:w w:val="110"/>
        </w:rPr>
        <w:t>p.</w:t>
      </w:r>
    </w:p>
    <w:p w:rsidR="00BD4D78" w:rsidRPr="00CF2FCB" w:rsidRDefault="00292A1C" w:rsidP="004B4016">
      <w:pPr>
        <w:pStyle w:val="ListParagraph"/>
        <w:numPr>
          <w:ilvl w:val="1"/>
          <w:numId w:val="2"/>
        </w:numPr>
        <w:tabs>
          <w:tab w:val="left" w:pos="1018"/>
        </w:tabs>
        <w:kinsoku w:val="0"/>
        <w:overflowPunct w:val="0"/>
        <w:spacing w:before="36"/>
        <w:ind w:left="1018" w:hanging="321"/>
        <w:jc w:val="both"/>
        <w:rPr>
          <w:w w:val="110"/>
        </w:rPr>
      </w:pPr>
      <w:r>
        <w:rPr>
          <w:noProof/>
          <w:lang w:val="en-US" w:eastAsia="en-US"/>
        </w:rPr>
        <w:pict>
          <v:rect id="Rectangle 6" o:spid="_x0000_s1027" style="position:absolute;left:0;text-align:left;margin-left:183.35pt;margin-top:18.45pt;width:107pt;height:30pt;z-index:25166028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" o:allowincell="f" filled="f" stroked="f">
            <v:textbox inset="0,0,0,0">
              <w:txbxContent>
                <w:p w:rsidR="007F76EC" w:rsidRDefault="007F76EC" w:rsidP="00BD4D78">
                  <w:pPr>
                    <w:spacing w:line="600" w:lineRule="atLeast"/>
                  </w:pPr>
                  <w:r>
                    <w:rPr>
                      <w:noProof/>
                      <w:lang w:val="en-US"/>
                    </w:rPr>
                    <w:drawing>
                      <wp:inline distT="0" distB="0" distL="0" distR="0">
                        <wp:extent cx="1352550" cy="3810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1352550" cy="381000"/>
                                </a:xfrm>
                                <a:prstGeom prst="rect">
                                  <a:avLst/>
                                </a:prstGeom>
                                <a:noFill/>
                                <a:ln w="9525">
                                  <a:noFill/>
                                  <a:miter lim="800000"/>
                                  <a:headEnd/>
                                  <a:tailEnd/>
                                </a:ln>
                              </pic:spPr>
                            </pic:pic>
                          </a:graphicData>
                        </a:graphic>
                      </wp:inline>
                    </w:drawing>
                  </w:r>
                </w:p>
                <w:p w:rsidR="007F76EC" w:rsidRDefault="007F76EC" w:rsidP="00BD4D78"/>
              </w:txbxContent>
            </v:textbox>
            <w10:wrap type="topAndBottom" anchorx="page"/>
          </v:rect>
        </w:pict>
      </w:r>
      <w:r w:rsidR="00BD4D78" w:rsidRPr="00CF2FCB">
        <w:rPr>
          <w:w w:val="110"/>
        </w:rPr>
        <w:t>standard error of the  proportion of</w:t>
      </w:r>
      <w:r w:rsidR="00BD4D78" w:rsidRPr="00CF2FCB">
        <w:rPr>
          <w:spacing w:val="-29"/>
          <w:w w:val="110"/>
        </w:rPr>
        <w:t xml:space="preserve"> </w:t>
      </w:r>
      <w:r w:rsidR="00BD4D78" w:rsidRPr="00CF2FCB">
        <w:rPr>
          <w:w w:val="110"/>
        </w:rPr>
        <w:t>successes</w:t>
      </w:r>
    </w:p>
    <w:p w:rsidR="00BD4D78" w:rsidRPr="00CF2FCB" w:rsidRDefault="00BD4D78" w:rsidP="004B4016">
      <w:pPr>
        <w:pStyle w:val="BodyText"/>
        <w:kinsoku w:val="0"/>
        <w:overflowPunct w:val="0"/>
        <w:spacing w:before="41"/>
        <w:ind w:left="148"/>
        <w:jc w:val="both"/>
        <w:rPr>
          <w:w w:val="110"/>
          <w:sz w:val="24"/>
          <w:szCs w:val="24"/>
        </w:rPr>
      </w:pPr>
      <w:proofErr w:type="gramStart"/>
      <w:r w:rsidRPr="00CF2FCB">
        <w:rPr>
          <w:w w:val="110"/>
          <w:sz w:val="24"/>
          <w:szCs w:val="24"/>
        </w:rPr>
        <w:t>and</w:t>
      </w:r>
      <w:proofErr w:type="gramEnd"/>
      <w:r w:rsidRPr="00CF2FCB">
        <w:rPr>
          <w:w w:val="110"/>
          <w:sz w:val="24"/>
          <w:szCs w:val="24"/>
        </w:rPr>
        <w:t xml:space="preserve"> </w:t>
      </w:r>
      <w:r w:rsidRPr="00CF2FCB">
        <w:rPr>
          <w:iCs/>
          <w:w w:val="110"/>
          <w:sz w:val="24"/>
          <w:szCs w:val="24"/>
        </w:rPr>
        <w:t xml:space="preserve">(iii) </w:t>
      </w:r>
      <w:r w:rsidRPr="00CF2FCB">
        <w:rPr>
          <w:w w:val="110"/>
          <w:sz w:val="24"/>
          <w:szCs w:val="24"/>
        </w:rPr>
        <w:t xml:space="preserve">precision of the proportion of successes= </w:t>
      </w:r>
      <w:r w:rsidR="002C2AF9" w:rsidRPr="00CF2FCB">
        <w:rPr>
          <w:w w:val="110"/>
          <w:position w:val="-22"/>
          <w:sz w:val="24"/>
          <w:szCs w:val="24"/>
        </w:rPr>
        <w:object w:dxaOrig="620" w:dyaOrig="520">
          <v:shape id="_x0000_i1037" type="#_x0000_t75" style="width:31.5pt;height:25.5pt" o:ole="">
            <v:imagedata r:id="rId25" o:title=""/>
          </v:shape>
          <o:OLEObject Type="Embed" ProgID="Equation.DSMT4" ShapeID="_x0000_i1037" DrawAspect="Content" ObjectID="_1580212968" r:id="rId26"/>
        </w:object>
      </w:r>
      <w:r w:rsidR="002C2AF9" w:rsidRPr="00CF2FCB">
        <w:rPr>
          <w:w w:val="110"/>
          <w:sz w:val="24"/>
          <w:szCs w:val="24"/>
        </w:rPr>
        <w:t>,</w:t>
      </w:r>
      <w:r w:rsidR="008874E1" w:rsidRPr="00CF2FCB">
        <w:rPr>
          <w:w w:val="110"/>
          <w:position w:val="-22"/>
          <w:sz w:val="24"/>
          <w:szCs w:val="24"/>
        </w:rPr>
        <w:object w:dxaOrig="620" w:dyaOrig="520">
          <v:shape id="_x0000_i1038" type="#_x0000_t75" style="width:31.5pt;height:25.5pt" o:ole="">
            <v:imagedata r:id="rId27" o:title=""/>
          </v:shape>
          <o:OLEObject Type="Embed" ProgID="Equation.DSMT4" ShapeID="_x0000_i1038" DrawAspect="Content" ObjectID="_1580212969" r:id="rId28"/>
        </w:object>
      </w:r>
      <w:r w:rsidR="002C2AF9" w:rsidRPr="00CF2FCB">
        <w:rPr>
          <w:w w:val="110"/>
          <w:sz w:val="24"/>
          <w:szCs w:val="24"/>
        </w:rPr>
        <w:t xml:space="preserve"> </w:t>
      </w:r>
      <w:r w:rsidRPr="00CF2FCB">
        <w:rPr>
          <w:w w:val="110"/>
          <w:sz w:val="24"/>
          <w:szCs w:val="24"/>
        </w:rPr>
        <w:t xml:space="preserve">which varies as </w:t>
      </w:r>
      <w:r w:rsidR="002C2AF9" w:rsidRPr="00CF2FCB">
        <w:rPr>
          <w:rFonts w:ascii="Cambria Math" w:hAnsi="Cambria Math"/>
          <w:w w:val="110"/>
          <w:sz w:val="24"/>
          <w:szCs w:val="24"/>
        </w:rPr>
        <w:t>√</w:t>
      </w:r>
      <w:proofErr w:type="spellStart"/>
      <w:r w:rsidR="002C2AF9" w:rsidRPr="00CF2FCB">
        <w:rPr>
          <w:w w:val="110"/>
          <w:sz w:val="24"/>
          <w:szCs w:val="24"/>
        </w:rPr>
        <w:t>n,</w:t>
      </w:r>
      <w:r w:rsidRPr="00CF2FCB">
        <w:rPr>
          <w:w w:val="110"/>
          <w:sz w:val="24"/>
          <w:szCs w:val="24"/>
        </w:rPr>
        <w:t>since</w:t>
      </w:r>
      <w:proofErr w:type="spellEnd"/>
      <w:r w:rsidRPr="00CF2FCB">
        <w:rPr>
          <w:w w:val="110"/>
          <w:sz w:val="24"/>
          <w:szCs w:val="24"/>
        </w:rPr>
        <w:t xml:space="preserve"> </w:t>
      </w:r>
      <w:r w:rsidRPr="00CF2FCB">
        <w:rPr>
          <w:iCs/>
          <w:w w:val="110"/>
          <w:sz w:val="24"/>
          <w:szCs w:val="24"/>
        </w:rPr>
        <w:t xml:space="preserve">p </w:t>
      </w:r>
      <w:r w:rsidRPr="00CF2FCB">
        <w:rPr>
          <w:w w:val="110"/>
          <w:sz w:val="24"/>
          <w:szCs w:val="24"/>
        </w:rPr>
        <w:t xml:space="preserve">and </w:t>
      </w:r>
      <w:r w:rsidRPr="00CF2FCB">
        <w:rPr>
          <w:iCs/>
          <w:w w:val="110"/>
          <w:sz w:val="24"/>
          <w:szCs w:val="24"/>
        </w:rPr>
        <w:t xml:space="preserve">q </w:t>
      </w:r>
      <w:r w:rsidRPr="00CF2FCB">
        <w:rPr>
          <w:w w:val="110"/>
          <w:sz w:val="24"/>
          <w:szCs w:val="24"/>
        </w:rPr>
        <w:t>are constants.</w:t>
      </w:r>
    </w:p>
    <w:p w:rsidR="00BD4D78" w:rsidRPr="00CF2FCB" w:rsidRDefault="00BD4D78" w:rsidP="004B4016">
      <w:pPr>
        <w:pStyle w:val="Heading3"/>
        <w:kinsoku w:val="0"/>
        <w:overflowPunct w:val="0"/>
        <w:spacing w:before="191"/>
        <w:rPr>
          <w:rFonts w:ascii="Times New Roman" w:hAnsi="Times New Roman" w:cs="Times New Roman"/>
          <w:w w:val="95"/>
          <w:sz w:val="24"/>
          <w:szCs w:val="24"/>
          <w:u w:val="single"/>
        </w:rPr>
      </w:pPr>
      <w:r w:rsidRPr="00CF2FCB">
        <w:rPr>
          <w:rFonts w:ascii="Times New Roman" w:hAnsi="Times New Roman" w:cs="Times New Roman"/>
          <w:w w:val="95"/>
          <w:sz w:val="24"/>
          <w:szCs w:val="24"/>
          <w:u w:val="single"/>
        </w:rPr>
        <w:t>Test of Significance for Large Samples:</w:t>
      </w:r>
    </w:p>
    <w:p w:rsidR="002C2AF9" w:rsidRPr="00CF2FCB" w:rsidRDefault="002C2AF9" w:rsidP="004B4016">
      <w:pPr>
        <w:spacing w:line="240" w:lineRule="auto"/>
        <w:rPr>
          <w:sz w:val="24"/>
          <w:szCs w:val="24"/>
          <w:lang w:eastAsia="en-IN"/>
        </w:rPr>
      </w:pPr>
      <w:r w:rsidRPr="00CF2FCB">
        <w:rPr>
          <w:sz w:val="24"/>
          <w:szCs w:val="24"/>
          <w:lang w:eastAsia="en-IN"/>
        </w:rPr>
        <w:tab/>
      </w:r>
    </w:p>
    <w:p w:rsidR="004B4016" w:rsidRPr="00CF2FCB" w:rsidRDefault="002C2AF9" w:rsidP="004B4016">
      <w:pPr>
        <w:spacing w:before="240" w:line="240" w:lineRule="auto"/>
        <w:rPr>
          <w:sz w:val="24"/>
          <w:szCs w:val="24"/>
          <w:lang w:eastAsia="en-IN"/>
        </w:rPr>
      </w:pPr>
      <w:r w:rsidRPr="00CF2FCB">
        <w:rPr>
          <w:sz w:val="24"/>
          <w:szCs w:val="24"/>
          <w:lang w:eastAsia="en-IN"/>
        </w:rPr>
        <w:tab/>
        <w:t xml:space="preserve">If x is the observed number of successes in the sample and z is the standard normal </w:t>
      </w:r>
      <w:proofErr w:type="spellStart"/>
      <w:r w:rsidRPr="00CF2FCB">
        <w:rPr>
          <w:sz w:val="24"/>
          <w:szCs w:val="24"/>
          <w:lang w:eastAsia="en-IN"/>
        </w:rPr>
        <w:t>variate</w:t>
      </w:r>
      <w:proofErr w:type="spellEnd"/>
      <w:r w:rsidRPr="00CF2FCB">
        <w:rPr>
          <w:sz w:val="24"/>
          <w:szCs w:val="24"/>
          <w:lang w:eastAsia="en-IN"/>
        </w:rPr>
        <w:t xml:space="preserve"> then </w:t>
      </w:r>
    </w:p>
    <w:p w:rsidR="004B4016" w:rsidRPr="00CF2FCB" w:rsidRDefault="004B4016" w:rsidP="004B4016">
      <w:pPr>
        <w:spacing w:line="240" w:lineRule="auto"/>
        <w:jc w:val="both"/>
        <w:rPr>
          <w:rFonts w:ascii="Times New Roman" w:hAnsi="Times New Roman" w:cs="Times New Roman"/>
          <w:sz w:val="24"/>
          <w:szCs w:val="24"/>
        </w:rPr>
      </w:pPr>
      <w:r w:rsidRPr="00CF2FCB">
        <w:rPr>
          <w:rFonts w:ascii="Times New Roman" w:hAnsi="Times New Roman" w:cs="Times New Roman"/>
          <w:sz w:val="24"/>
          <w:szCs w:val="24"/>
        </w:rPr>
        <w:t xml:space="preserve">                                                                              </w:t>
      </w:r>
      <w:r w:rsidR="007F76EC" w:rsidRPr="00CF2FCB">
        <w:rPr>
          <w:rFonts w:ascii="Times New Roman" w:hAnsi="Times New Roman" w:cs="Times New Roman"/>
          <w:position w:val="-58"/>
          <w:sz w:val="24"/>
          <w:szCs w:val="24"/>
        </w:rPr>
        <w:object w:dxaOrig="1020" w:dyaOrig="960">
          <v:shape id="_x0000_i1039" type="#_x0000_t75" style="width:50.25pt;height:35.25pt" o:ole="">
            <v:imagedata r:id="rId29" o:title=""/>
          </v:shape>
          <o:OLEObject Type="Embed" ProgID="Equation.3" ShapeID="_x0000_i1039" DrawAspect="Content" ObjectID="_1580212970" r:id="rId30"/>
        </w:object>
      </w:r>
    </w:p>
    <w:p w:rsidR="00BD4D78" w:rsidRPr="00CF2FCB" w:rsidRDefault="00BD4D78" w:rsidP="004B4016">
      <w:pPr>
        <w:spacing w:line="240" w:lineRule="auto"/>
        <w:jc w:val="both"/>
        <w:rPr>
          <w:rFonts w:ascii="Times New Roman" w:hAnsi="Times New Roman" w:cs="Times New Roman"/>
          <w:iCs/>
          <w:w w:val="105"/>
          <w:sz w:val="24"/>
          <w:szCs w:val="24"/>
        </w:rPr>
      </w:pPr>
      <w:r w:rsidRPr="00CF2FCB">
        <w:rPr>
          <w:rFonts w:ascii="Times New Roman" w:hAnsi="Times New Roman" w:cs="Times New Roman"/>
          <w:iCs/>
          <w:w w:val="105"/>
          <w:sz w:val="24"/>
          <w:szCs w:val="24"/>
        </w:rPr>
        <w:lastRenderedPageBreak/>
        <w:t xml:space="preserve">If </w:t>
      </w:r>
      <w:r w:rsidR="002C2AF9" w:rsidRPr="00CF2FCB">
        <w:rPr>
          <w:rFonts w:ascii="Times New Roman" w:hAnsi="Times New Roman" w:cs="Times New Roman"/>
          <w:iCs/>
          <w:w w:val="105"/>
          <w:position w:val="-12"/>
          <w:sz w:val="24"/>
          <w:szCs w:val="24"/>
        </w:rPr>
        <w:object w:dxaOrig="240" w:dyaOrig="340">
          <v:shape id="_x0000_i1040" type="#_x0000_t75" style="width:12pt;height:17.25pt" o:ole="">
            <v:imagedata r:id="rId31" o:title=""/>
          </v:shape>
          <o:OLEObject Type="Embed" ProgID="Equation.DSMT4" ShapeID="_x0000_i1040" DrawAspect="Content" ObjectID="_1580212971" r:id="rId32"/>
        </w:object>
      </w:r>
      <w:r w:rsidR="002C2AF9" w:rsidRPr="00CF2FCB">
        <w:rPr>
          <w:rFonts w:ascii="Times New Roman" w:hAnsi="Times New Roman" w:cs="Times New Roman"/>
          <w:iCs/>
          <w:w w:val="105"/>
          <w:sz w:val="24"/>
          <w:szCs w:val="24"/>
        </w:rPr>
        <w:t>&lt;</w:t>
      </w:r>
      <w:r w:rsidRPr="00CF2FCB">
        <w:rPr>
          <w:rFonts w:ascii="Times New Roman" w:hAnsi="Times New Roman" w:cs="Times New Roman"/>
          <w:iCs/>
          <w:spacing w:val="2"/>
          <w:w w:val="105"/>
          <w:sz w:val="24"/>
          <w:szCs w:val="24"/>
        </w:rPr>
        <w:t xml:space="preserve">1.96, </w:t>
      </w:r>
      <w:r w:rsidRPr="00CF2FCB">
        <w:rPr>
          <w:rFonts w:ascii="Times New Roman" w:hAnsi="Times New Roman" w:cs="Times New Roman"/>
          <w:iCs/>
          <w:w w:val="105"/>
          <w:sz w:val="24"/>
          <w:szCs w:val="24"/>
        </w:rPr>
        <w:t>difference between the observed and expected number of successes is not</w:t>
      </w:r>
      <w:r w:rsidRPr="00CF2FCB">
        <w:rPr>
          <w:rFonts w:ascii="Times New Roman" w:hAnsi="Times New Roman" w:cs="Times New Roman"/>
          <w:iCs/>
          <w:spacing w:val="52"/>
          <w:w w:val="105"/>
          <w:sz w:val="24"/>
          <w:szCs w:val="24"/>
        </w:rPr>
        <w:t xml:space="preserve"> </w:t>
      </w:r>
      <w:r w:rsidRPr="00CF2FCB">
        <w:rPr>
          <w:rFonts w:ascii="Times New Roman" w:hAnsi="Times New Roman" w:cs="Times New Roman"/>
          <w:iCs/>
          <w:w w:val="105"/>
          <w:sz w:val="24"/>
          <w:szCs w:val="24"/>
        </w:rPr>
        <w:t>significant.</w:t>
      </w:r>
    </w:p>
    <w:p w:rsidR="00BD4D78" w:rsidRPr="00CF2FCB" w:rsidRDefault="00BD4D78" w:rsidP="004B4016">
      <w:pPr>
        <w:spacing w:line="240" w:lineRule="auto"/>
        <w:jc w:val="both"/>
        <w:rPr>
          <w:rFonts w:ascii="Times New Roman" w:hAnsi="Times New Roman" w:cs="Times New Roman"/>
          <w:iCs/>
          <w:w w:val="105"/>
          <w:sz w:val="24"/>
          <w:szCs w:val="24"/>
        </w:rPr>
      </w:pPr>
      <w:proofErr w:type="gramStart"/>
      <w:r w:rsidRPr="00CF2FCB">
        <w:rPr>
          <w:rFonts w:ascii="Times New Roman" w:hAnsi="Times New Roman" w:cs="Times New Roman"/>
          <w:iCs/>
          <w:w w:val="105"/>
          <w:sz w:val="24"/>
          <w:szCs w:val="24"/>
        </w:rPr>
        <w:t xml:space="preserve">If </w:t>
      </w:r>
      <w:r w:rsidR="002C2AF9" w:rsidRPr="00CF2FCB">
        <w:rPr>
          <w:rFonts w:ascii="Times New Roman" w:hAnsi="Times New Roman" w:cs="Times New Roman"/>
          <w:spacing w:val="9"/>
          <w:w w:val="105"/>
          <w:position w:val="-12"/>
          <w:sz w:val="24"/>
          <w:szCs w:val="24"/>
        </w:rPr>
        <w:object w:dxaOrig="240" w:dyaOrig="340">
          <v:shape id="_x0000_i1041" type="#_x0000_t75" style="width:12pt;height:17.25pt" o:ole="">
            <v:imagedata r:id="rId33" o:title=""/>
          </v:shape>
          <o:OLEObject Type="Embed" ProgID="Equation.DSMT4" ShapeID="_x0000_i1041" DrawAspect="Content" ObjectID="_1580212972" r:id="rId34"/>
        </w:object>
      </w:r>
      <w:r w:rsidRPr="00CF2FCB">
        <w:rPr>
          <w:rFonts w:ascii="Times New Roman" w:hAnsi="Times New Roman" w:cs="Times New Roman"/>
          <w:w w:val="105"/>
          <w:sz w:val="24"/>
          <w:szCs w:val="24"/>
        </w:rPr>
        <w:t xml:space="preserve"> &gt; </w:t>
      </w:r>
      <w:r w:rsidRPr="00CF2FCB">
        <w:rPr>
          <w:rFonts w:ascii="Times New Roman" w:hAnsi="Times New Roman" w:cs="Times New Roman"/>
          <w:iCs/>
          <w:w w:val="105"/>
          <w:sz w:val="24"/>
          <w:szCs w:val="24"/>
        </w:rPr>
        <w:t>1.96, difference is significant at 5%</w:t>
      </w:r>
      <w:r w:rsidRPr="00CF2FCB">
        <w:rPr>
          <w:rFonts w:ascii="Times New Roman" w:hAnsi="Times New Roman" w:cs="Times New Roman"/>
          <w:iCs/>
          <w:spacing w:val="-42"/>
          <w:w w:val="105"/>
          <w:sz w:val="24"/>
          <w:szCs w:val="24"/>
        </w:rPr>
        <w:t xml:space="preserve"> </w:t>
      </w:r>
      <w:r w:rsidRPr="00CF2FCB">
        <w:rPr>
          <w:rFonts w:ascii="Times New Roman" w:hAnsi="Times New Roman" w:cs="Times New Roman"/>
          <w:iCs/>
          <w:w w:val="105"/>
          <w:sz w:val="24"/>
          <w:szCs w:val="24"/>
        </w:rPr>
        <w:t>le1Jel of significance.</w:t>
      </w:r>
      <w:proofErr w:type="gramEnd"/>
    </w:p>
    <w:p w:rsidR="00BD4D78" w:rsidRPr="00CF2FCB" w:rsidRDefault="00BD4D78" w:rsidP="004B4016">
      <w:pPr>
        <w:spacing w:line="240" w:lineRule="auto"/>
        <w:jc w:val="both"/>
        <w:rPr>
          <w:rFonts w:ascii="Times New Roman" w:hAnsi="Times New Roman" w:cs="Times New Roman"/>
          <w:iCs/>
          <w:w w:val="105"/>
          <w:sz w:val="24"/>
          <w:szCs w:val="24"/>
        </w:rPr>
      </w:pPr>
      <w:proofErr w:type="gramStart"/>
      <w:r w:rsidRPr="00CF2FCB">
        <w:rPr>
          <w:rFonts w:ascii="Times New Roman" w:hAnsi="Times New Roman" w:cs="Times New Roman"/>
          <w:iCs/>
          <w:w w:val="105"/>
          <w:sz w:val="24"/>
          <w:szCs w:val="24"/>
        </w:rPr>
        <w:t xml:space="preserve">If  </w:t>
      </w:r>
      <w:r w:rsidR="002C2AF9" w:rsidRPr="00CF2FCB">
        <w:rPr>
          <w:rFonts w:ascii="Times New Roman" w:hAnsi="Times New Roman" w:cs="Times New Roman"/>
          <w:spacing w:val="4"/>
          <w:w w:val="105"/>
          <w:position w:val="-12"/>
          <w:sz w:val="24"/>
          <w:szCs w:val="24"/>
        </w:rPr>
        <w:object w:dxaOrig="240" w:dyaOrig="340">
          <v:shape id="_x0000_i1042" type="#_x0000_t75" style="width:12pt;height:17.25pt" o:ole="">
            <v:imagedata r:id="rId35" o:title=""/>
          </v:shape>
          <o:OLEObject Type="Embed" ProgID="Equation.DSMT4" ShapeID="_x0000_i1042" DrawAspect="Content" ObjectID="_1580212973" r:id="rId36"/>
        </w:object>
      </w:r>
      <w:r w:rsidRPr="00CF2FCB">
        <w:rPr>
          <w:rFonts w:ascii="Times New Roman" w:hAnsi="Times New Roman" w:cs="Times New Roman"/>
          <w:w w:val="105"/>
          <w:sz w:val="24"/>
          <w:szCs w:val="24"/>
        </w:rPr>
        <w:t xml:space="preserve"> &gt; </w:t>
      </w:r>
      <w:r w:rsidRPr="00CF2FCB">
        <w:rPr>
          <w:rFonts w:ascii="Times New Roman" w:hAnsi="Times New Roman" w:cs="Times New Roman"/>
          <w:iCs/>
          <w:w w:val="105"/>
          <w:sz w:val="24"/>
          <w:szCs w:val="24"/>
        </w:rPr>
        <w:t xml:space="preserve">2.58, difference is significant at 1% level </w:t>
      </w:r>
      <w:r w:rsidR="002C2AF9" w:rsidRPr="00CF2FCB">
        <w:rPr>
          <w:rFonts w:ascii="Times New Roman" w:hAnsi="Times New Roman" w:cs="Times New Roman"/>
          <w:iCs/>
          <w:w w:val="105"/>
          <w:sz w:val="24"/>
          <w:szCs w:val="24"/>
        </w:rPr>
        <w:t xml:space="preserve">of </w:t>
      </w:r>
      <w:r w:rsidR="002C2AF9" w:rsidRPr="00CF2FCB">
        <w:rPr>
          <w:rFonts w:ascii="Times New Roman" w:hAnsi="Times New Roman" w:cs="Times New Roman"/>
          <w:iCs/>
          <w:spacing w:val="2"/>
          <w:w w:val="105"/>
          <w:sz w:val="24"/>
          <w:szCs w:val="24"/>
        </w:rPr>
        <w:t>significance</w:t>
      </w:r>
      <w:r w:rsidRPr="00CF2FCB">
        <w:rPr>
          <w:rFonts w:ascii="Times New Roman" w:hAnsi="Times New Roman" w:cs="Times New Roman"/>
          <w:iCs/>
          <w:w w:val="105"/>
          <w:sz w:val="24"/>
          <w:szCs w:val="24"/>
        </w:rPr>
        <w:t>.</w:t>
      </w:r>
      <w:proofErr w:type="gramEnd"/>
    </w:p>
    <w:p w:rsidR="008367F1" w:rsidRPr="00CF2FCB" w:rsidRDefault="008367F1" w:rsidP="004B4016">
      <w:pPr>
        <w:spacing w:line="240" w:lineRule="auto"/>
        <w:jc w:val="both"/>
        <w:rPr>
          <w:rFonts w:ascii="Times New Roman" w:hAnsi="Times New Roman" w:cs="Times New Roman"/>
          <w:b/>
          <w:w w:val="115"/>
          <w:sz w:val="24"/>
          <w:szCs w:val="24"/>
          <w:u w:val="single"/>
        </w:rPr>
      </w:pPr>
    </w:p>
    <w:p w:rsidR="00C62ECE" w:rsidRPr="00CF2FCB" w:rsidRDefault="004C5B03" w:rsidP="004B4016">
      <w:pPr>
        <w:spacing w:line="240" w:lineRule="auto"/>
        <w:jc w:val="both"/>
        <w:rPr>
          <w:rFonts w:ascii="Times New Roman" w:hAnsi="Times New Roman" w:cs="Times New Roman"/>
          <w:b/>
          <w:w w:val="115"/>
          <w:sz w:val="24"/>
          <w:szCs w:val="24"/>
          <w:u w:val="single"/>
        </w:rPr>
      </w:pPr>
      <w:r w:rsidRPr="00CF2FCB">
        <w:rPr>
          <w:rFonts w:ascii="Times New Roman" w:hAnsi="Times New Roman" w:cs="Times New Roman"/>
          <w:b/>
          <w:w w:val="115"/>
          <w:sz w:val="24"/>
          <w:szCs w:val="24"/>
          <w:u w:val="single"/>
        </w:rPr>
        <w:t>Procedure for Testing of Hypothesis:</w:t>
      </w:r>
    </w:p>
    <w:p w:rsidR="004C5B03" w:rsidRPr="00CF2FCB" w:rsidRDefault="004C5B03" w:rsidP="004B4016">
      <w:pPr>
        <w:spacing w:line="240" w:lineRule="auto"/>
        <w:jc w:val="both"/>
        <w:rPr>
          <w:rFonts w:ascii="Times New Roman" w:hAnsi="Times New Roman" w:cs="Times New Roman"/>
          <w:w w:val="115"/>
          <w:sz w:val="24"/>
          <w:szCs w:val="24"/>
          <w:vertAlign w:val="subscript"/>
        </w:rPr>
      </w:pPr>
      <w:r w:rsidRPr="00CF2FCB">
        <w:rPr>
          <w:rFonts w:ascii="Times New Roman" w:hAnsi="Times New Roman" w:cs="Times New Roman"/>
          <w:b/>
          <w:w w:val="115"/>
          <w:sz w:val="24"/>
          <w:szCs w:val="24"/>
          <w:u w:val="single"/>
        </w:rPr>
        <w:t xml:space="preserve">Step1: </w:t>
      </w:r>
      <w:r w:rsidRPr="00CF2FCB">
        <w:rPr>
          <w:rFonts w:ascii="Times New Roman" w:hAnsi="Times New Roman" w:cs="Times New Roman"/>
          <w:w w:val="115"/>
          <w:sz w:val="24"/>
          <w:szCs w:val="24"/>
        </w:rPr>
        <w:t xml:space="preserve">Define Null </w:t>
      </w:r>
      <w:proofErr w:type="gramStart"/>
      <w:r w:rsidRPr="00CF2FCB">
        <w:rPr>
          <w:rFonts w:ascii="Times New Roman" w:hAnsi="Times New Roman" w:cs="Times New Roman"/>
          <w:w w:val="115"/>
          <w:sz w:val="24"/>
          <w:szCs w:val="24"/>
        </w:rPr>
        <w:t>Hypothesis  H</w:t>
      </w:r>
      <w:r w:rsidRPr="00CF2FCB">
        <w:rPr>
          <w:rFonts w:ascii="Times New Roman" w:hAnsi="Times New Roman" w:cs="Times New Roman"/>
          <w:w w:val="115"/>
          <w:sz w:val="24"/>
          <w:szCs w:val="24"/>
          <w:vertAlign w:val="subscript"/>
        </w:rPr>
        <w:t>0</w:t>
      </w:r>
      <w:proofErr w:type="gramEnd"/>
    </w:p>
    <w:p w:rsidR="00FE1A52" w:rsidRPr="00CF2FCB" w:rsidRDefault="004C5B03" w:rsidP="004B4016">
      <w:pPr>
        <w:spacing w:line="240" w:lineRule="auto"/>
        <w:jc w:val="both"/>
        <w:rPr>
          <w:rFonts w:ascii="Times New Roman" w:hAnsi="Times New Roman" w:cs="Times New Roman"/>
          <w:sz w:val="24"/>
          <w:szCs w:val="24"/>
        </w:rPr>
      </w:pPr>
      <w:r w:rsidRPr="00CF2FCB">
        <w:rPr>
          <w:rFonts w:ascii="Times New Roman" w:hAnsi="Times New Roman" w:cs="Times New Roman"/>
          <w:b/>
          <w:sz w:val="24"/>
          <w:szCs w:val="24"/>
          <w:u w:val="single"/>
        </w:rPr>
        <w:t xml:space="preserve">Step2: </w:t>
      </w:r>
      <w:r w:rsidRPr="00CF2FCB">
        <w:rPr>
          <w:rFonts w:ascii="Times New Roman" w:hAnsi="Times New Roman" w:cs="Times New Roman"/>
          <w:sz w:val="24"/>
          <w:szCs w:val="24"/>
        </w:rPr>
        <w:t xml:space="preserve">Define alternative Hypothesis. After a </w:t>
      </w:r>
      <w:proofErr w:type="spellStart"/>
      <w:r w:rsidRPr="00CF2FCB">
        <w:rPr>
          <w:rFonts w:ascii="Times New Roman" w:hAnsi="Times New Roman" w:cs="Times New Roman"/>
          <w:sz w:val="24"/>
          <w:szCs w:val="24"/>
        </w:rPr>
        <w:t>care</w:t>
      </w:r>
      <w:proofErr w:type="spellEnd"/>
      <w:r w:rsidRPr="00CF2FCB">
        <w:rPr>
          <w:rFonts w:ascii="Times New Roman" w:hAnsi="Times New Roman" w:cs="Times New Roman"/>
          <w:sz w:val="24"/>
          <w:szCs w:val="24"/>
        </w:rPr>
        <w:t xml:space="preserve"> full of study of the given problem decide the nature of the test is decided</w:t>
      </w:r>
      <w:r w:rsidR="009E64B5" w:rsidRPr="00CF2FCB">
        <w:rPr>
          <w:rFonts w:ascii="Times New Roman" w:hAnsi="Times New Roman" w:cs="Times New Roman"/>
          <w:sz w:val="24"/>
          <w:szCs w:val="24"/>
        </w:rPr>
        <w:t xml:space="preserve"> </w:t>
      </w:r>
      <w:r w:rsidRPr="00CF2FCB">
        <w:rPr>
          <w:rFonts w:ascii="Times New Roman" w:hAnsi="Times New Roman" w:cs="Times New Roman"/>
          <w:sz w:val="24"/>
          <w:szCs w:val="24"/>
        </w:rPr>
        <w:t>(whether one -tailed or two-tailed).</w:t>
      </w:r>
    </w:p>
    <w:p w:rsidR="004C5B03" w:rsidRPr="00CF2FCB" w:rsidRDefault="004C5B03" w:rsidP="004B4016">
      <w:pPr>
        <w:spacing w:line="240" w:lineRule="auto"/>
        <w:jc w:val="both"/>
        <w:rPr>
          <w:rFonts w:ascii="Times New Roman" w:hAnsi="Times New Roman" w:cs="Times New Roman"/>
          <w:sz w:val="24"/>
          <w:szCs w:val="24"/>
        </w:rPr>
      </w:pPr>
      <w:r w:rsidRPr="00CF2FCB">
        <w:rPr>
          <w:rFonts w:ascii="Times New Roman" w:hAnsi="Times New Roman" w:cs="Times New Roman"/>
          <w:b/>
          <w:sz w:val="24"/>
          <w:szCs w:val="24"/>
          <w:u w:val="single"/>
        </w:rPr>
        <w:t xml:space="preserve">Step3: </w:t>
      </w:r>
      <w:r w:rsidR="001F1655" w:rsidRPr="00CF2FCB">
        <w:rPr>
          <w:rFonts w:ascii="Times New Roman" w:hAnsi="Times New Roman" w:cs="Times New Roman"/>
          <w:sz w:val="24"/>
          <w:szCs w:val="24"/>
        </w:rPr>
        <w:t>Level of significance</w:t>
      </w:r>
      <w:r w:rsidR="009E64B5" w:rsidRPr="00CF2FCB">
        <w:rPr>
          <w:rFonts w:ascii="Times New Roman" w:hAnsi="Times New Roman" w:cs="Times New Roman"/>
          <w:sz w:val="24"/>
          <w:szCs w:val="24"/>
        </w:rPr>
        <w:t xml:space="preserve"> </w:t>
      </w:r>
      <w:r w:rsidR="001F1655" w:rsidRPr="00CF2FCB">
        <w:rPr>
          <w:rFonts w:ascii="Times New Roman" w:hAnsi="Times New Roman" w:cs="Times New Roman"/>
          <w:sz w:val="24"/>
          <w:szCs w:val="24"/>
        </w:rPr>
        <w:t xml:space="preserve">(LOS) </w:t>
      </w:r>
      <w:r w:rsidR="003B7682" w:rsidRPr="00CF2FCB">
        <w:rPr>
          <w:rFonts w:ascii="Times New Roman" w:hAnsi="Times New Roman" w:cs="Times New Roman"/>
          <w:position w:val="-12"/>
          <w:sz w:val="24"/>
          <w:szCs w:val="24"/>
        </w:rPr>
        <w:object w:dxaOrig="340" w:dyaOrig="360">
          <v:shape id="_x0000_i1043" type="#_x0000_t75" style="width:17.25pt;height:18pt" o:ole="">
            <v:imagedata r:id="rId37" o:title=""/>
          </v:shape>
          <o:OLEObject Type="Embed" ProgID="Equation.3" ShapeID="_x0000_i1043" DrawAspect="Content" ObjectID="_1580212974" r:id="rId38"/>
        </w:object>
      </w:r>
      <w:r w:rsidR="003B7682" w:rsidRPr="00CF2FCB">
        <w:rPr>
          <w:rFonts w:ascii="Times New Roman" w:hAnsi="Times New Roman" w:cs="Times New Roman"/>
          <w:sz w:val="24"/>
          <w:szCs w:val="24"/>
        </w:rPr>
        <w:t xml:space="preserve">is fixed </w:t>
      </w:r>
    </w:p>
    <w:p w:rsidR="003B7682" w:rsidRPr="00CF2FCB" w:rsidRDefault="003B7682" w:rsidP="004B4016">
      <w:pPr>
        <w:spacing w:line="240" w:lineRule="auto"/>
        <w:jc w:val="both"/>
        <w:rPr>
          <w:rFonts w:ascii="Times New Roman" w:hAnsi="Times New Roman" w:cs="Times New Roman"/>
          <w:sz w:val="24"/>
          <w:szCs w:val="24"/>
        </w:rPr>
      </w:pPr>
      <w:r w:rsidRPr="00CF2FCB">
        <w:rPr>
          <w:rFonts w:ascii="Times New Roman" w:hAnsi="Times New Roman" w:cs="Times New Roman"/>
          <w:b/>
          <w:sz w:val="24"/>
          <w:szCs w:val="24"/>
          <w:u w:val="single"/>
        </w:rPr>
        <w:t xml:space="preserve">Step4: </w:t>
      </w:r>
      <w:r w:rsidRPr="00CF2FCB">
        <w:rPr>
          <w:rFonts w:ascii="Times New Roman" w:hAnsi="Times New Roman" w:cs="Times New Roman"/>
          <w:sz w:val="24"/>
          <w:szCs w:val="24"/>
        </w:rPr>
        <w:t xml:space="preserve">The test –statistic </w:t>
      </w:r>
      <w:r w:rsidR="007F76EC" w:rsidRPr="00CF2FCB">
        <w:rPr>
          <w:rFonts w:ascii="Times New Roman" w:hAnsi="Times New Roman" w:cs="Times New Roman"/>
          <w:position w:val="-28"/>
          <w:sz w:val="24"/>
          <w:szCs w:val="24"/>
        </w:rPr>
        <w:object w:dxaOrig="1340" w:dyaOrig="660">
          <v:shape id="_x0000_i1044" type="#_x0000_t75" style="width:66.75pt;height:26.25pt" o:ole="">
            <v:imagedata r:id="rId39" o:title=""/>
          </v:shape>
          <o:OLEObject Type="Embed" ProgID="Equation.3" ShapeID="_x0000_i1044" DrawAspect="Content" ObjectID="_1580212975" r:id="rId40"/>
        </w:object>
      </w:r>
      <w:r w:rsidRPr="00CF2FCB">
        <w:rPr>
          <w:rFonts w:ascii="Times New Roman" w:hAnsi="Times New Roman" w:cs="Times New Roman"/>
          <w:sz w:val="24"/>
          <w:szCs w:val="24"/>
        </w:rPr>
        <w:t xml:space="preserve"> is computed.</w:t>
      </w:r>
    </w:p>
    <w:p w:rsidR="003B7682" w:rsidRPr="00CF2FCB" w:rsidRDefault="003B7682" w:rsidP="004B4016">
      <w:pPr>
        <w:spacing w:line="240" w:lineRule="auto"/>
        <w:jc w:val="both"/>
        <w:rPr>
          <w:rFonts w:ascii="Times New Roman" w:hAnsi="Times New Roman" w:cs="Times New Roman"/>
          <w:sz w:val="24"/>
          <w:szCs w:val="24"/>
        </w:rPr>
      </w:pPr>
      <w:r w:rsidRPr="00CF2FCB">
        <w:rPr>
          <w:rFonts w:ascii="Times New Roman" w:hAnsi="Times New Roman" w:cs="Times New Roman"/>
          <w:b/>
          <w:sz w:val="24"/>
          <w:szCs w:val="24"/>
          <w:u w:val="single"/>
        </w:rPr>
        <w:t>Step5:</w:t>
      </w:r>
      <w:r w:rsidRPr="00CF2FCB">
        <w:rPr>
          <w:rFonts w:ascii="Times New Roman" w:hAnsi="Times New Roman" w:cs="Times New Roman"/>
          <w:sz w:val="24"/>
          <w:szCs w:val="24"/>
        </w:rPr>
        <w:t xml:space="preserve"> Comparison is made between </w:t>
      </w:r>
      <w:r w:rsidRPr="00CF2FCB">
        <w:rPr>
          <w:rFonts w:ascii="Times New Roman" w:hAnsi="Times New Roman" w:cs="Times New Roman"/>
          <w:position w:val="-14"/>
          <w:sz w:val="24"/>
          <w:szCs w:val="24"/>
        </w:rPr>
        <w:object w:dxaOrig="1160" w:dyaOrig="400">
          <v:shape id="_x0000_i1045" type="#_x0000_t75" style="width:57.75pt;height:20.25pt" o:ole="">
            <v:imagedata r:id="rId41" o:title=""/>
          </v:shape>
          <o:OLEObject Type="Embed" ProgID="Equation.3" ShapeID="_x0000_i1045" DrawAspect="Content" ObjectID="_1580212976" r:id="rId42"/>
        </w:object>
      </w:r>
    </w:p>
    <w:p w:rsidR="003B7682" w:rsidRPr="00CF2FCB" w:rsidRDefault="003B7682" w:rsidP="004B4016">
      <w:pPr>
        <w:pStyle w:val="ListParagraph"/>
        <w:numPr>
          <w:ilvl w:val="0"/>
          <w:numId w:val="4"/>
        </w:numPr>
        <w:jc w:val="both"/>
      </w:pPr>
      <w:r w:rsidRPr="00CF2FCB">
        <w:t xml:space="preserve">If </w:t>
      </w:r>
      <w:r w:rsidRPr="00CF2FCB">
        <w:rPr>
          <w:position w:val="-14"/>
        </w:rPr>
        <w:object w:dxaOrig="859" w:dyaOrig="400">
          <v:shape id="_x0000_i1046" type="#_x0000_t75" style="width:42.75pt;height:20.25pt" o:ole="">
            <v:imagedata r:id="rId43" o:title=""/>
          </v:shape>
          <o:OLEObject Type="Embed" ProgID="Equation.3" ShapeID="_x0000_i1046" DrawAspect="Content" ObjectID="_1580212977" r:id="rId44"/>
        </w:object>
      </w:r>
      <w:r w:rsidRPr="00CF2FCB">
        <w:t xml:space="preserve"> then </w:t>
      </w:r>
      <w:r w:rsidRPr="00CF2FCB">
        <w:rPr>
          <w:w w:val="115"/>
        </w:rPr>
        <w:t>H</w:t>
      </w:r>
      <w:r w:rsidRPr="00CF2FCB">
        <w:rPr>
          <w:w w:val="115"/>
          <w:vertAlign w:val="subscript"/>
        </w:rPr>
        <w:t>0</w:t>
      </w:r>
      <w:r w:rsidRPr="00CF2FCB">
        <w:rPr>
          <w:w w:val="115"/>
        </w:rPr>
        <w:t xml:space="preserve"> is accepted or H</w:t>
      </w:r>
      <w:r w:rsidRPr="00CF2FCB">
        <w:rPr>
          <w:w w:val="115"/>
          <w:vertAlign w:val="subscript"/>
        </w:rPr>
        <w:t>1</w:t>
      </w:r>
      <w:r w:rsidRPr="00CF2FCB">
        <w:rPr>
          <w:w w:val="115"/>
        </w:rPr>
        <w:t xml:space="preserve"> is rejected,  it is conclude that the difference between ‘x’ and E(x) is not significant at </w:t>
      </w:r>
      <w:r w:rsidR="0051402C" w:rsidRPr="00CF2FCB">
        <w:rPr>
          <w:w w:val="115"/>
          <w:position w:val="-10"/>
        </w:rPr>
        <w:object w:dxaOrig="1020" w:dyaOrig="320">
          <v:shape id="_x0000_i1047" type="#_x0000_t75" style="width:51pt;height:15.75pt" o:ole="">
            <v:imagedata r:id="rId45" o:title=""/>
          </v:shape>
          <o:OLEObject Type="Embed" ProgID="Equation.3" ShapeID="_x0000_i1047" DrawAspect="Content" ObjectID="_1580212978" r:id="rId46"/>
        </w:object>
      </w:r>
    </w:p>
    <w:p w:rsidR="00FA1232" w:rsidRPr="00CF2FCB" w:rsidRDefault="0051402C" w:rsidP="004B4016">
      <w:pPr>
        <w:pStyle w:val="ListParagraph"/>
        <w:numPr>
          <w:ilvl w:val="0"/>
          <w:numId w:val="4"/>
        </w:numPr>
        <w:jc w:val="both"/>
      </w:pPr>
      <w:r w:rsidRPr="00CF2FCB">
        <w:t xml:space="preserve">If </w:t>
      </w:r>
      <w:r w:rsidR="005C46C8" w:rsidRPr="00CF2FCB">
        <w:rPr>
          <w:position w:val="-14"/>
        </w:rPr>
        <w:object w:dxaOrig="859" w:dyaOrig="400">
          <v:shape id="_x0000_i1048" type="#_x0000_t75" style="width:42.75pt;height:20.25pt" o:ole="">
            <v:imagedata r:id="rId47" o:title=""/>
          </v:shape>
          <o:OLEObject Type="Embed" ProgID="Equation.3" ShapeID="_x0000_i1048" DrawAspect="Content" ObjectID="_1580212979" r:id="rId48"/>
        </w:object>
      </w:r>
      <w:r w:rsidRPr="00CF2FCB">
        <w:t xml:space="preserve"> then </w:t>
      </w:r>
      <w:r w:rsidRPr="00CF2FCB">
        <w:rPr>
          <w:w w:val="115"/>
        </w:rPr>
        <w:t>H</w:t>
      </w:r>
      <w:r w:rsidRPr="00CF2FCB">
        <w:rPr>
          <w:w w:val="115"/>
          <w:vertAlign w:val="subscript"/>
        </w:rPr>
        <w:t>0</w:t>
      </w:r>
      <w:r w:rsidRPr="00CF2FCB">
        <w:rPr>
          <w:w w:val="115"/>
        </w:rPr>
        <w:t xml:space="preserve"> is rejected or H</w:t>
      </w:r>
      <w:r w:rsidRPr="00CF2FCB">
        <w:rPr>
          <w:w w:val="115"/>
          <w:vertAlign w:val="subscript"/>
        </w:rPr>
        <w:t>1</w:t>
      </w:r>
      <w:r w:rsidRPr="00CF2FCB">
        <w:rPr>
          <w:w w:val="115"/>
        </w:rPr>
        <w:t xml:space="preserve"> is accepted,  it is conclude that the difference between ‘x’ and E(x) is significant at </w:t>
      </w:r>
      <w:r w:rsidRPr="00CF2FCB">
        <w:rPr>
          <w:w w:val="115"/>
          <w:position w:val="-10"/>
        </w:rPr>
        <w:object w:dxaOrig="1020" w:dyaOrig="320">
          <v:shape id="_x0000_i1049" type="#_x0000_t75" style="width:51pt;height:15.75pt" o:ole="">
            <v:imagedata r:id="rId49" o:title=""/>
          </v:shape>
          <o:OLEObject Type="Embed" ProgID="Equation.3" ShapeID="_x0000_i1049" DrawAspect="Content" ObjectID="_1580212980" r:id="rId50"/>
        </w:object>
      </w:r>
    </w:p>
    <w:p w:rsidR="00FA1232" w:rsidRPr="00CF2FCB" w:rsidRDefault="00FA1232" w:rsidP="004B4016">
      <w:pPr>
        <w:spacing w:line="240" w:lineRule="auto"/>
        <w:ind w:left="360"/>
        <w:jc w:val="both"/>
        <w:rPr>
          <w:rFonts w:ascii="Times New Roman" w:hAnsi="Times New Roman" w:cs="Times New Roman"/>
          <w:b/>
          <w:sz w:val="24"/>
          <w:szCs w:val="24"/>
        </w:rPr>
      </w:pPr>
      <w:r w:rsidRPr="00CF2FCB">
        <w:rPr>
          <w:rFonts w:ascii="Times New Roman" w:hAnsi="Times New Roman" w:cs="Times New Roman"/>
          <w:b/>
          <w:sz w:val="24"/>
          <w:szCs w:val="24"/>
        </w:rPr>
        <w:t>TEST OF SIGNIFICANCE OF LARGE SAMPLES:</w:t>
      </w:r>
    </w:p>
    <w:p w:rsidR="00FA1232" w:rsidRPr="00CF2FCB" w:rsidRDefault="00FA1232" w:rsidP="004B4016">
      <w:pPr>
        <w:spacing w:line="240" w:lineRule="auto"/>
        <w:ind w:left="360"/>
        <w:jc w:val="both"/>
        <w:rPr>
          <w:rFonts w:ascii="Times New Roman" w:hAnsi="Times New Roman" w:cs="Times New Roman"/>
          <w:sz w:val="24"/>
          <w:szCs w:val="24"/>
        </w:rPr>
      </w:pPr>
      <w:r w:rsidRPr="00CF2FCB">
        <w:rPr>
          <w:rFonts w:ascii="Times New Roman" w:hAnsi="Times New Roman" w:cs="Times New Roman"/>
          <w:b/>
          <w:sz w:val="24"/>
          <w:szCs w:val="24"/>
        </w:rPr>
        <w:tab/>
      </w:r>
      <w:r w:rsidRPr="00CF2FCB">
        <w:rPr>
          <w:rFonts w:ascii="Times New Roman" w:hAnsi="Times New Roman" w:cs="Times New Roman"/>
          <w:sz w:val="24"/>
          <w:szCs w:val="24"/>
        </w:rPr>
        <w:t xml:space="preserve">Test Statistic for </w:t>
      </w:r>
      <w:r w:rsidR="00CA7E1B" w:rsidRPr="00CF2FCB">
        <w:rPr>
          <w:rFonts w:ascii="Times New Roman" w:hAnsi="Times New Roman" w:cs="Times New Roman"/>
          <w:sz w:val="24"/>
          <w:szCs w:val="24"/>
        </w:rPr>
        <w:t>Mean of single sample</w:t>
      </w:r>
      <w:r w:rsidRPr="00CF2FCB">
        <w:rPr>
          <w:rFonts w:ascii="Times New Roman" w:hAnsi="Times New Roman" w:cs="Times New Roman"/>
          <w:sz w:val="24"/>
          <w:szCs w:val="24"/>
        </w:rPr>
        <w:t xml:space="preserve"> is </w:t>
      </w:r>
      <w:r w:rsidR="0077391A" w:rsidRPr="00CF2FCB">
        <w:rPr>
          <w:rFonts w:ascii="Times New Roman" w:hAnsi="Times New Roman" w:cs="Times New Roman"/>
          <w:position w:val="-40"/>
          <w:sz w:val="24"/>
          <w:szCs w:val="24"/>
        </w:rPr>
        <w:object w:dxaOrig="840" w:dyaOrig="780">
          <v:shape id="_x0000_i1050" type="#_x0000_t75" style="width:42pt;height:39pt" o:ole="">
            <v:imagedata r:id="rId51" o:title=""/>
          </v:shape>
          <o:OLEObject Type="Embed" ProgID="Equation.DSMT4" ShapeID="_x0000_i1050" DrawAspect="Content" ObjectID="_1580212981" r:id="rId52"/>
        </w:object>
      </w:r>
      <w:r w:rsidR="0077391A" w:rsidRPr="00CF2FCB">
        <w:rPr>
          <w:rFonts w:ascii="Times New Roman" w:hAnsi="Times New Roman" w:cs="Times New Roman"/>
          <w:sz w:val="24"/>
          <w:szCs w:val="24"/>
        </w:rPr>
        <w:t xml:space="preserve"> </w:t>
      </w:r>
    </w:p>
    <w:p w:rsidR="00CA7E1B" w:rsidRPr="00CF2FCB" w:rsidRDefault="00CA7E1B" w:rsidP="004B4016">
      <w:pPr>
        <w:spacing w:line="240" w:lineRule="auto"/>
        <w:ind w:left="360"/>
        <w:jc w:val="both"/>
        <w:rPr>
          <w:rFonts w:ascii="Times New Roman" w:hAnsi="Times New Roman" w:cs="Times New Roman"/>
          <w:sz w:val="24"/>
          <w:szCs w:val="24"/>
        </w:rPr>
      </w:pPr>
      <w:r w:rsidRPr="00CF2FCB">
        <w:rPr>
          <w:rFonts w:ascii="Times New Roman" w:hAnsi="Times New Roman" w:cs="Times New Roman"/>
          <w:sz w:val="24"/>
          <w:szCs w:val="24"/>
        </w:rPr>
        <w:tab/>
        <w:t xml:space="preserve">Test Statistic for Means of two large samples is </w:t>
      </w:r>
      <w:r w:rsidR="007F76EC" w:rsidRPr="00CF2FCB">
        <w:rPr>
          <w:rFonts w:ascii="Times New Roman" w:hAnsi="Times New Roman" w:cs="Times New Roman"/>
          <w:position w:val="-58"/>
          <w:sz w:val="24"/>
          <w:szCs w:val="24"/>
        </w:rPr>
        <w:object w:dxaOrig="1280" w:dyaOrig="960">
          <v:shape id="_x0000_i1051" type="#_x0000_t75" style="width:63.75pt;height:39.75pt" o:ole="">
            <v:imagedata r:id="rId53" o:title=""/>
          </v:shape>
          <o:OLEObject Type="Embed" ProgID="Equation.DSMT4" ShapeID="_x0000_i1051" DrawAspect="Content" ObjectID="_1580212982" r:id="rId54"/>
        </w:object>
      </w:r>
    </w:p>
    <w:p w:rsidR="0077391A" w:rsidRPr="00CF2FCB" w:rsidRDefault="0077391A" w:rsidP="004B4016">
      <w:pPr>
        <w:spacing w:line="240" w:lineRule="auto"/>
        <w:ind w:left="360"/>
        <w:jc w:val="both"/>
        <w:rPr>
          <w:rFonts w:ascii="Times New Roman" w:hAnsi="Times New Roman" w:cs="Times New Roman"/>
          <w:sz w:val="24"/>
          <w:szCs w:val="24"/>
        </w:rPr>
      </w:pPr>
      <w:r w:rsidRPr="00CF2FCB">
        <w:rPr>
          <w:rFonts w:ascii="Times New Roman" w:hAnsi="Times New Roman" w:cs="Times New Roman"/>
          <w:sz w:val="24"/>
          <w:szCs w:val="24"/>
        </w:rPr>
        <w:tab/>
        <w:t xml:space="preserve">Confidence interval for large samples is  </w:t>
      </w:r>
      <w:r w:rsidRPr="00CF2FCB">
        <w:rPr>
          <w:rFonts w:ascii="Times New Roman" w:hAnsi="Times New Roman" w:cs="Times New Roman"/>
          <w:position w:val="-22"/>
          <w:sz w:val="24"/>
          <w:szCs w:val="24"/>
        </w:rPr>
        <w:object w:dxaOrig="1140" w:dyaOrig="480">
          <v:shape id="_x0000_i1052" type="#_x0000_t75" style="width:57pt;height:24pt" o:ole="">
            <v:imagedata r:id="rId55" o:title=""/>
          </v:shape>
          <o:OLEObject Type="Embed" ProgID="Equation.DSMT4" ShapeID="_x0000_i1052" DrawAspect="Content" ObjectID="_1580212983" r:id="rId56"/>
        </w:object>
      </w:r>
      <w:r w:rsidRPr="00CF2FCB">
        <w:rPr>
          <w:rFonts w:ascii="Times New Roman" w:hAnsi="Times New Roman" w:cs="Times New Roman"/>
          <w:sz w:val="24"/>
          <w:szCs w:val="24"/>
        </w:rPr>
        <w:t xml:space="preserve"> and </w:t>
      </w:r>
      <w:r w:rsidRPr="00CF2FCB">
        <w:rPr>
          <w:rFonts w:ascii="Times New Roman" w:hAnsi="Times New Roman" w:cs="Times New Roman"/>
          <w:position w:val="-22"/>
          <w:sz w:val="24"/>
          <w:szCs w:val="24"/>
        </w:rPr>
        <w:object w:dxaOrig="1160" w:dyaOrig="480">
          <v:shape id="_x0000_i1053" type="#_x0000_t75" style="width:57.75pt;height:24pt" o:ole="">
            <v:imagedata r:id="rId57" o:title=""/>
          </v:shape>
          <o:OLEObject Type="Embed" ProgID="Equation.DSMT4" ShapeID="_x0000_i1053" DrawAspect="Content" ObjectID="_1580212984" r:id="rId58"/>
        </w:object>
      </w:r>
      <w:r w:rsidR="00085217" w:rsidRPr="00CF2FCB">
        <w:rPr>
          <w:rFonts w:ascii="Times New Roman" w:hAnsi="Times New Roman" w:cs="Times New Roman"/>
          <w:sz w:val="24"/>
          <w:szCs w:val="24"/>
        </w:rPr>
        <w:t>(single mean)</w:t>
      </w:r>
    </w:p>
    <w:p w:rsidR="007F76EC" w:rsidRPr="00CF2FCB" w:rsidRDefault="007F76EC" w:rsidP="007F76EC">
      <w:pPr>
        <w:numPr>
          <w:ilvl w:val="0"/>
          <w:numId w:val="6"/>
        </w:numPr>
        <w:spacing w:line="240" w:lineRule="auto"/>
        <w:ind w:hanging="1004"/>
        <w:rPr>
          <w:sz w:val="24"/>
          <w:szCs w:val="24"/>
        </w:rPr>
      </w:pPr>
      <w:r w:rsidRPr="00CF2FCB">
        <w:rPr>
          <w:sz w:val="24"/>
          <w:szCs w:val="24"/>
        </w:rPr>
        <w:t xml:space="preserve">  A sample of 400 items is taken from a normal population whose mean is 4 and variance is 4. If the sample mean is 4.45, can the samples be regarded as a simple </w:t>
      </w:r>
      <w:proofErr w:type="gramStart"/>
      <w:r w:rsidRPr="00CF2FCB">
        <w:rPr>
          <w:sz w:val="24"/>
          <w:szCs w:val="24"/>
        </w:rPr>
        <w:t>sample.</w:t>
      </w:r>
      <w:proofErr w:type="gramEnd"/>
    </w:p>
    <w:p w:rsidR="007F76EC" w:rsidRPr="00CF2FCB" w:rsidRDefault="007F76EC" w:rsidP="007F76EC">
      <w:pPr>
        <w:spacing w:line="240" w:lineRule="auto"/>
        <w:rPr>
          <w:sz w:val="24"/>
          <w:szCs w:val="24"/>
        </w:rPr>
      </w:pPr>
      <w:r w:rsidRPr="00CF2FCB">
        <w:rPr>
          <w:sz w:val="24"/>
          <w:szCs w:val="24"/>
        </w:rPr>
        <w:t xml:space="preserve">Soln.: </w:t>
      </w:r>
      <w:r w:rsidRPr="00CF2FCB">
        <w:rPr>
          <w:sz w:val="24"/>
          <w:szCs w:val="24"/>
        </w:rPr>
        <w:tab/>
        <w:t xml:space="preserve">Null </w:t>
      </w:r>
      <w:proofErr w:type="gramStart"/>
      <w:r w:rsidRPr="00CF2FCB">
        <w:rPr>
          <w:sz w:val="24"/>
          <w:szCs w:val="24"/>
        </w:rPr>
        <w:t xml:space="preserve">hypothesis </w:t>
      </w:r>
      <w:proofErr w:type="gramEnd"/>
      <w:r w:rsidRPr="00CF2FCB">
        <w:rPr>
          <w:position w:val="-12"/>
          <w:sz w:val="24"/>
          <w:szCs w:val="24"/>
        </w:rPr>
        <w:object w:dxaOrig="520" w:dyaOrig="360">
          <v:shape id="_x0000_i1054" type="#_x0000_t75" style="width:25.5pt;height:18pt" o:ole="">
            <v:imagedata r:id="rId59" o:title=""/>
          </v:shape>
          <o:OLEObject Type="Embed" ProgID="Equation.3" ShapeID="_x0000_i1054" DrawAspect="Content" ObjectID="_1580212985" r:id="rId60"/>
        </w:object>
      </w:r>
      <w:r w:rsidRPr="00CF2FCB">
        <w:rPr>
          <w:sz w:val="24"/>
          <w:szCs w:val="24"/>
        </w:rPr>
        <w:t xml:space="preserve">:-    </w:t>
      </w:r>
      <w:r w:rsidRPr="00CF2FCB">
        <w:rPr>
          <w:sz w:val="24"/>
          <w:szCs w:val="24"/>
        </w:rPr>
        <w:tab/>
      </w:r>
      <w:r w:rsidRPr="00CF2FCB">
        <w:rPr>
          <w:position w:val="-10"/>
          <w:sz w:val="24"/>
          <w:szCs w:val="24"/>
        </w:rPr>
        <w:object w:dxaOrig="620" w:dyaOrig="300">
          <v:shape id="_x0000_i1055" type="#_x0000_t75" style="width:31.5pt;height:15pt" o:ole="">
            <v:imagedata r:id="rId61" o:title=""/>
          </v:shape>
          <o:OLEObject Type="Embed" ProgID="Equation.3" ShapeID="_x0000_i1055" DrawAspect="Content" ObjectID="_1580212986" r:id="rId62"/>
        </w:object>
      </w:r>
    </w:p>
    <w:p w:rsidR="007F76EC" w:rsidRPr="00CF2FCB" w:rsidRDefault="007F76EC" w:rsidP="007F76EC">
      <w:pPr>
        <w:spacing w:line="240" w:lineRule="auto"/>
        <w:rPr>
          <w:sz w:val="24"/>
          <w:szCs w:val="24"/>
        </w:rPr>
      </w:pPr>
      <w:r w:rsidRPr="00CF2FCB">
        <w:rPr>
          <w:sz w:val="24"/>
          <w:szCs w:val="24"/>
        </w:rPr>
        <w:tab/>
        <w:t xml:space="preserve">Alternative </w:t>
      </w:r>
      <w:proofErr w:type="gramStart"/>
      <w:r w:rsidRPr="00CF2FCB">
        <w:rPr>
          <w:sz w:val="24"/>
          <w:szCs w:val="24"/>
        </w:rPr>
        <w:t xml:space="preserve">hypothesis </w:t>
      </w:r>
      <w:proofErr w:type="gramEnd"/>
      <w:r w:rsidRPr="00CF2FCB">
        <w:rPr>
          <w:position w:val="-10"/>
          <w:sz w:val="24"/>
          <w:szCs w:val="24"/>
        </w:rPr>
        <w:object w:dxaOrig="499" w:dyaOrig="340">
          <v:shape id="_x0000_i1056" type="#_x0000_t75" style="width:25.5pt;height:17.25pt" o:ole="">
            <v:imagedata r:id="rId63" o:title=""/>
          </v:shape>
          <o:OLEObject Type="Embed" ProgID="Equation.3" ShapeID="_x0000_i1056" DrawAspect="Content" ObjectID="_1580212987" r:id="rId64"/>
        </w:object>
      </w:r>
      <w:r w:rsidRPr="00CF2FCB">
        <w:rPr>
          <w:sz w:val="24"/>
          <w:szCs w:val="24"/>
        </w:rPr>
        <w:t xml:space="preserve">:-     </w:t>
      </w:r>
      <w:r w:rsidRPr="00CF2FCB">
        <w:rPr>
          <w:position w:val="-10"/>
          <w:sz w:val="24"/>
          <w:szCs w:val="24"/>
        </w:rPr>
        <w:object w:dxaOrig="620" w:dyaOrig="300">
          <v:shape id="_x0000_i1057" type="#_x0000_t75" style="width:31.5pt;height:15pt" o:ole="">
            <v:imagedata r:id="rId65" o:title=""/>
          </v:shape>
          <o:OLEObject Type="Embed" ProgID="Equation.3" ShapeID="_x0000_i1057" DrawAspect="Content" ObjectID="_1580212988" r:id="rId66"/>
        </w:object>
      </w:r>
    </w:p>
    <w:p w:rsidR="007F76EC" w:rsidRPr="00CF2FCB" w:rsidRDefault="007F76EC" w:rsidP="007F76EC">
      <w:pPr>
        <w:spacing w:line="240" w:lineRule="auto"/>
        <w:rPr>
          <w:sz w:val="24"/>
          <w:szCs w:val="24"/>
        </w:rPr>
      </w:pPr>
      <w:r w:rsidRPr="00CF2FCB">
        <w:rPr>
          <w:sz w:val="24"/>
          <w:szCs w:val="24"/>
        </w:rPr>
        <w:tab/>
        <w:t>Level of Significance (LOS):-</w:t>
      </w:r>
      <w:r w:rsidRPr="00CF2FCB">
        <w:rPr>
          <w:sz w:val="24"/>
          <w:szCs w:val="24"/>
        </w:rPr>
        <w:tab/>
      </w:r>
      <w:r w:rsidRPr="00CF2FCB">
        <w:rPr>
          <w:position w:val="-6"/>
          <w:sz w:val="24"/>
          <w:szCs w:val="24"/>
        </w:rPr>
        <w:object w:dxaOrig="800" w:dyaOrig="279">
          <v:shape id="_x0000_i1058" type="#_x0000_t75" style="width:40.5pt;height:14.25pt" o:ole="">
            <v:imagedata r:id="rId67" o:title=""/>
          </v:shape>
          <o:OLEObject Type="Embed" ProgID="Equation.3" ShapeID="_x0000_i1058" DrawAspect="Content" ObjectID="_1580212989" r:id="rId68"/>
        </w:object>
      </w:r>
    </w:p>
    <w:p w:rsidR="007F76EC" w:rsidRPr="00CF2FCB" w:rsidRDefault="007F76EC" w:rsidP="007F76EC">
      <w:pPr>
        <w:spacing w:line="240" w:lineRule="auto"/>
        <w:ind w:firstLine="720"/>
        <w:rPr>
          <w:sz w:val="24"/>
          <w:szCs w:val="24"/>
        </w:rPr>
      </w:pPr>
      <w:r w:rsidRPr="00CF2FCB">
        <w:rPr>
          <w:sz w:val="24"/>
          <w:szCs w:val="24"/>
        </w:rPr>
        <w:t>Test Statistics:-</w:t>
      </w:r>
      <w:r w:rsidRPr="00CF2FCB">
        <w:rPr>
          <w:sz w:val="24"/>
          <w:szCs w:val="24"/>
        </w:rPr>
        <w:tab/>
      </w:r>
      <w:r w:rsidRPr="00CF2FCB">
        <w:rPr>
          <w:sz w:val="24"/>
          <w:szCs w:val="24"/>
        </w:rPr>
        <w:tab/>
      </w:r>
      <w:r w:rsidRPr="00CF2FCB">
        <w:rPr>
          <w:sz w:val="24"/>
          <w:szCs w:val="24"/>
        </w:rPr>
        <w:tab/>
      </w:r>
      <w:r w:rsidRPr="00CF2FCB">
        <w:rPr>
          <w:position w:val="-28"/>
          <w:sz w:val="24"/>
          <w:szCs w:val="24"/>
        </w:rPr>
        <w:object w:dxaOrig="1080" w:dyaOrig="660">
          <v:shape id="_x0000_i1059" type="#_x0000_t75" style="width:54pt;height:33pt" o:ole="">
            <v:imagedata r:id="rId69" o:title=""/>
          </v:shape>
          <o:OLEObject Type="Embed" ProgID="Equation.3" ShapeID="_x0000_i1059" DrawAspect="Content" ObjectID="_1580212990" r:id="rId70"/>
        </w:object>
      </w:r>
    </w:p>
    <w:p w:rsidR="007F76EC" w:rsidRPr="00CF2FCB" w:rsidRDefault="007F76EC" w:rsidP="007F76EC">
      <w:pPr>
        <w:spacing w:line="240" w:lineRule="auto"/>
        <w:ind w:firstLine="720"/>
        <w:rPr>
          <w:sz w:val="24"/>
          <w:szCs w:val="24"/>
        </w:rPr>
      </w:pPr>
      <w:r w:rsidRPr="00CF2FCB">
        <w:rPr>
          <w:sz w:val="24"/>
          <w:szCs w:val="24"/>
        </w:rPr>
        <w:lastRenderedPageBreak/>
        <w:t xml:space="preserve">Given, </w:t>
      </w:r>
      <w:r w:rsidRPr="00CF2FCB">
        <w:rPr>
          <w:position w:val="-62"/>
          <w:sz w:val="24"/>
          <w:szCs w:val="24"/>
        </w:rPr>
        <w:object w:dxaOrig="859" w:dyaOrig="1359">
          <v:shape id="_x0000_i1060" type="#_x0000_t75" style="width:42.75pt;height:67.5pt" o:ole="">
            <v:imagedata r:id="rId71" o:title=""/>
          </v:shape>
          <o:OLEObject Type="Embed" ProgID="Equation.3" ShapeID="_x0000_i1060" DrawAspect="Content" ObjectID="_1580212991" r:id="rId72"/>
        </w:object>
      </w:r>
    </w:p>
    <w:p w:rsidR="007F76EC" w:rsidRPr="00CF2FCB" w:rsidRDefault="007F76EC" w:rsidP="007F76EC">
      <w:pPr>
        <w:spacing w:line="240" w:lineRule="auto"/>
        <w:ind w:firstLine="720"/>
        <w:rPr>
          <w:sz w:val="24"/>
          <w:szCs w:val="24"/>
        </w:rPr>
      </w:pPr>
      <w:r w:rsidRPr="00CF2FCB">
        <w:rPr>
          <w:position w:val="-28"/>
          <w:sz w:val="24"/>
          <w:szCs w:val="24"/>
        </w:rPr>
        <w:object w:dxaOrig="2580" w:dyaOrig="660">
          <v:shape id="_x0000_i1061" type="#_x0000_t75" style="width:129pt;height:33pt" o:ole="">
            <v:imagedata r:id="rId73" o:title=""/>
          </v:shape>
          <o:OLEObject Type="Embed" ProgID="Equation.3" ShapeID="_x0000_i1061" DrawAspect="Content" ObjectID="_1580212992" r:id="rId74"/>
        </w:object>
      </w:r>
    </w:p>
    <w:p w:rsidR="007F76EC" w:rsidRPr="00CF2FCB" w:rsidRDefault="007F76EC" w:rsidP="007F76EC">
      <w:pPr>
        <w:spacing w:line="240" w:lineRule="auto"/>
        <w:ind w:firstLine="720"/>
        <w:rPr>
          <w:sz w:val="24"/>
          <w:szCs w:val="24"/>
        </w:rPr>
      </w:pPr>
      <w:r w:rsidRPr="00CF2FCB">
        <w:rPr>
          <w:sz w:val="24"/>
          <w:szCs w:val="24"/>
        </w:rPr>
        <w:t>Conclusion:</w:t>
      </w:r>
    </w:p>
    <w:p w:rsidR="007F76EC" w:rsidRPr="00CF2FCB" w:rsidRDefault="007F76EC" w:rsidP="007F76EC">
      <w:pPr>
        <w:spacing w:line="240" w:lineRule="auto"/>
        <w:ind w:firstLine="720"/>
        <w:rPr>
          <w:sz w:val="24"/>
          <w:szCs w:val="24"/>
        </w:rPr>
      </w:pPr>
      <w:r w:rsidRPr="00CF2FCB">
        <w:rPr>
          <w:position w:val="-12"/>
          <w:sz w:val="24"/>
          <w:szCs w:val="24"/>
        </w:rPr>
        <w:object w:dxaOrig="2740" w:dyaOrig="360">
          <v:shape id="_x0000_i1062" type="#_x0000_t75" style="width:137.25pt;height:18pt" o:ole="">
            <v:imagedata r:id="rId75" o:title=""/>
          </v:shape>
          <o:OLEObject Type="Embed" ProgID="Equation.3" ShapeID="_x0000_i1062" DrawAspect="Content" ObjectID="_1580212993" r:id="rId76"/>
        </w:object>
      </w:r>
    </w:p>
    <w:p w:rsidR="007F76EC" w:rsidRPr="00CF2FCB" w:rsidRDefault="007F76EC" w:rsidP="007F76EC">
      <w:pPr>
        <w:spacing w:line="240" w:lineRule="auto"/>
        <w:ind w:firstLine="720"/>
        <w:rPr>
          <w:sz w:val="24"/>
          <w:szCs w:val="24"/>
        </w:rPr>
      </w:pPr>
      <w:r w:rsidRPr="00CF2FCB">
        <w:rPr>
          <w:position w:val="-14"/>
          <w:sz w:val="24"/>
          <w:szCs w:val="24"/>
        </w:rPr>
        <w:object w:dxaOrig="1160" w:dyaOrig="400">
          <v:shape id="_x0000_i1063" type="#_x0000_t75" style="width:57.75pt;height:20.25pt" o:ole="">
            <v:imagedata r:id="rId77" o:title=""/>
          </v:shape>
          <o:OLEObject Type="Embed" ProgID="Equation.3" ShapeID="_x0000_i1063" DrawAspect="Content" ObjectID="_1580212994" r:id="rId78"/>
        </w:object>
      </w:r>
      <w:proofErr w:type="gramStart"/>
      <w:r w:rsidRPr="00CF2FCB">
        <w:rPr>
          <w:sz w:val="24"/>
          <w:szCs w:val="24"/>
        </w:rPr>
        <w:t>, i.e.</w:t>
      </w:r>
      <w:proofErr w:type="gramEnd"/>
      <w:r w:rsidRPr="00CF2FCB">
        <w:rPr>
          <w:sz w:val="24"/>
          <w:szCs w:val="24"/>
        </w:rPr>
        <w:t xml:space="preserve">  </w:t>
      </w:r>
      <w:r w:rsidRPr="00CF2FCB">
        <w:rPr>
          <w:position w:val="-12"/>
          <w:sz w:val="24"/>
          <w:szCs w:val="24"/>
        </w:rPr>
        <w:object w:dxaOrig="360" w:dyaOrig="360">
          <v:shape id="_x0000_i1064" type="#_x0000_t75" style="width:18pt;height:18pt" o:ole="">
            <v:imagedata r:id="rId79" o:title=""/>
          </v:shape>
          <o:OLEObject Type="Embed" ProgID="Equation.3" ShapeID="_x0000_i1064" DrawAspect="Content" ObjectID="_1580212995" r:id="rId80"/>
        </w:object>
      </w:r>
      <w:proofErr w:type="gramStart"/>
      <w:r w:rsidRPr="00CF2FCB">
        <w:rPr>
          <w:sz w:val="24"/>
          <w:szCs w:val="24"/>
        </w:rPr>
        <w:t>is</w:t>
      </w:r>
      <w:proofErr w:type="gramEnd"/>
      <w:r w:rsidRPr="00CF2FCB">
        <w:rPr>
          <w:sz w:val="24"/>
          <w:szCs w:val="24"/>
        </w:rPr>
        <w:t xml:space="preserve"> rejected, hence the sample is not simple.</w:t>
      </w:r>
    </w:p>
    <w:p w:rsidR="007F76EC" w:rsidRPr="00CF2FCB" w:rsidRDefault="007F76EC" w:rsidP="007F76EC">
      <w:pPr>
        <w:numPr>
          <w:ilvl w:val="0"/>
          <w:numId w:val="6"/>
        </w:numPr>
        <w:spacing w:line="240" w:lineRule="auto"/>
        <w:ind w:left="142" w:hanging="284"/>
        <w:rPr>
          <w:sz w:val="24"/>
          <w:szCs w:val="24"/>
        </w:rPr>
      </w:pPr>
      <w:r w:rsidRPr="00CF2FCB">
        <w:rPr>
          <w:sz w:val="24"/>
          <w:szCs w:val="24"/>
        </w:rPr>
        <w:t xml:space="preserve"> The mean of two large samples of 1000 and 2000 members are 168.75 </w:t>
      </w:r>
      <w:proofErr w:type="spellStart"/>
      <w:r w:rsidRPr="00CF2FCB">
        <w:rPr>
          <w:sz w:val="24"/>
          <w:szCs w:val="24"/>
        </w:rPr>
        <w:t>cms</w:t>
      </w:r>
      <w:proofErr w:type="spellEnd"/>
      <w:r w:rsidRPr="00CF2FCB">
        <w:rPr>
          <w:sz w:val="24"/>
          <w:szCs w:val="24"/>
        </w:rPr>
        <w:t xml:space="preserve"> and 170 </w:t>
      </w:r>
      <w:proofErr w:type="spellStart"/>
      <w:r w:rsidRPr="00CF2FCB">
        <w:rPr>
          <w:sz w:val="24"/>
          <w:szCs w:val="24"/>
        </w:rPr>
        <w:t>cms</w:t>
      </w:r>
      <w:proofErr w:type="spellEnd"/>
      <w:r w:rsidRPr="00CF2FCB">
        <w:rPr>
          <w:sz w:val="24"/>
          <w:szCs w:val="24"/>
        </w:rPr>
        <w:t xml:space="preserve"> </w:t>
      </w:r>
      <w:proofErr w:type="gramStart"/>
      <w:r w:rsidRPr="00CF2FCB">
        <w:rPr>
          <w:sz w:val="24"/>
          <w:szCs w:val="24"/>
        </w:rPr>
        <w:t>respectively .</w:t>
      </w:r>
      <w:proofErr w:type="gramEnd"/>
      <w:r w:rsidRPr="00CF2FCB">
        <w:rPr>
          <w:sz w:val="24"/>
          <w:szCs w:val="24"/>
        </w:rPr>
        <w:t xml:space="preserve"> Can the samples be regarded as drawn from the same population of S.D 6.25 </w:t>
      </w:r>
      <w:proofErr w:type="spellStart"/>
      <w:r w:rsidRPr="00CF2FCB">
        <w:rPr>
          <w:sz w:val="24"/>
          <w:szCs w:val="24"/>
        </w:rPr>
        <w:t>cms</w:t>
      </w:r>
      <w:proofErr w:type="spellEnd"/>
      <w:r w:rsidRPr="00CF2FCB">
        <w:rPr>
          <w:sz w:val="24"/>
          <w:szCs w:val="24"/>
        </w:rPr>
        <w:t>?</w:t>
      </w:r>
    </w:p>
    <w:p w:rsidR="007F76EC" w:rsidRPr="00CF2FCB" w:rsidRDefault="007F76EC" w:rsidP="007F76EC">
      <w:pPr>
        <w:spacing w:line="240" w:lineRule="auto"/>
        <w:rPr>
          <w:sz w:val="24"/>
          <w:szCs w:val="24"/>
        </w:rPr>
      </w:pPr>
      <w:r w:rsidRPr="00CF2FCB">
        <w:rPr>
          <w:sz w:val="24"/>
          <w:szCs w:val="24"/>
        </w:rPr>
        <w:t xml:space="preserve">Soln.: </w:t>
      </w:r>
      <w:r w:rsidRPr="00CF2FCB">
        <w:rPr>
          <w:sz w:val="24"/>
          <w:szCs w:val="24"/>
        </w:rPr>
        <w:tab/>
        <w:t xml:space="preserve">Null </w:t>
      </w:r>
      <w:proofErr w:type="gramStart"/>
      <w:r w:rsidRPr="00CF2FCB">
        <w:rPr>
          <w:sz w:val="24"/>
          <w:szCs w:val="24"/>
        </w:rPr>
        <w:t xml:space="preserve">hypothesis </w:t>
      </w:r>
      <w:proofErr w:type="gramEnd"/>
      <w:r w:rsidRPr="00CF2FCB">
        <w:rPr>
          <w:position w:val="-12"/>
          <w:sz w:val="24"/>
          <w:szCs w:val="24"/>
        </w:rPr>
        <w:object w:dxaOrig="520" w:dyaOrig="360">
          <v:shape id="_x0000_i1065" type="#_x0000_t75" style="width:25.5pt;height:18pt" o:ole="">
            <v:imagedata r:id="rId59" o:title=""/>
          </v:shape>
          <o:OLEObject Type="Embed" ProgID="Equation.3" ShapeID="_x0000_i1065" DrawAspect="Content" ObjectID="_1580212996" r:id="rId81"/>
        </w:object>
      </w:r>
      <w:r w:rsidRPr="00CF2FCB">
        <w:rPr>
          <w:sz w:val="24"/>
          <w:szCs w:val="24"/>
        </w:rPr>
        <w:t xml:space="preserve">:-    </w:t>
      </w:r>
      <w:r w:rsidRPr="00CF2FCB">
        <w:rPr>
          <w:sz w:val="24"/>
          <w:szCs w:val="24"/>
        </w:rPr>
        <w:tab/>
      </w:r>
      <w:r w:rsidRPr="00CF2FCB">
        <w:rPr>
          <w:position w:val="-10"/>
          <w:sz w:val="24"/>
          <w:szCs w:val="24"/>
        </w:rPr>
        <w:object w:dxaOrig="2060" w:dyaOrig="340">
          <v:shape id="_x0000_i1066" type="#_x0000_t75" style="width:102.75pt;height:17.25pt" o:ole="">
            <v:imagedata r:id="rId82" o:title=""/>
          </v:shape>
          <o:OLEObject Type="Embed" ProgID="Equation.3" ShapeID="_x0000_i1066" DrawAspect="Content" ObjectID="_1580212997" r:id="rId83"/>
        </w:object>
      </w:r>
    </w:p>
    <w:p w:rsidR="007F76EC" w:rsidRPr="00CF2FCB" w:rsidRDefault="007F76EC" w:rsidP="007F76EC">
      <w:pPr>
        <w:spacing w:line="240" w:lineRule="auto"/>
        <w:rPr>
          <w:sz w:val="24"/>
          <w:szCs w:val="24"/>
        </w:rPr>
      </w:pPr>
      <w:r w:rsidRPr="00CF2FCB">
        <w:rPr>
          <w:sz w:val="24"/>
          <w:szCs w:val="24"/>
        </w:rPr>
        <w:tab/>
        <w:t xml:space="preserve">Alternative </w:t>
      </w:r>
      <w:proofErr w:type="gramStart"/>
      <w:r w:rsidRPr="00CF2FCB">
        <w:rPr>
          <w:sz w:val="24"/>
          <w:szCs w:val="24"/>
        </w:rPr>
        <w:t xml:space="preserve">hypothesis </w:t>
      </w:r>
      <w:proofErr w:type="gramEnd"/>
      <w:r w:rsidRPr="00CF2FCB">
        <w:rPr>
          <w:position w:val="-10"/>
          <w:sz w:val="24"/>
          <w:szCs w:val="24"/>
        </w:rPr>
        <w:object w:dxaOrig="499" w:dyaOrig="340">
          <v:shape id="_x0000_i1067" type="#_x0000_t75" style="width:25.5pt;height:17.25pt" o:ole="">
            <v:imagedata r:id="rId63" o:title=""/>
          </v:shape>
          <o:OLEObject Type="Embed" ProgID="Equation.3" ShapeID="_x0000_i1067" DrawAspect="Content" ObjectID="_1580212998" r:id="rId84"/>
        </w:object>
      </w:r>
      <w:r w:rsidRPr="00CF2FCB">
        <w:rPr>
          <w:sz w:val="24"/>
          <w:szCs w:val="24"/>
        </w:rPr>
        <w:t xml:space="preserve">:-     </w:t>
      </w:r>
      <w:r w:rsidRPr="00CF2FCB">
        <w:rPr>
          <w:position w:val="-10"/>
          <w:sz w:val="24"/>
          <w:szCs w:val="24"/>
        </w:rPr>
        <w:object w:dxaOrig="2060" w:dyaOrig="340">
          <v:shape id="_x0000_i1068" type="#_x0000_t75" style="width:102.75pt;height:17.25pt" o:ole="">
            <v:imagedata r:id="rId85" o:title=""/>
          </v:shape>
          <o:OLEObject Type="Embed" ProgID="Equation.3" ShapeID="_x0000_i1068" DrawAspect="Content" ObjectID="_1580212999" r:id="rId86"/>
        </w:object>
      </w:r>
    </w:p>
    <w:p w:rsidR="007F76EC" w:rsidRPr="00CF2FCB" w:rsidRDefault="007F76EC" w:rsidP="007F76EC">
      <w:pPr>
        <w:spacing w:line="240" w:lineRule="auto"/>
        <w:rPr>
          <w:sz w:val="24"/>
          <w:szCs w:val="24"/>
        </w:rPr>
      </w:pPr>
      <w:r w:rsidRPr="00CF2FCB">
        <w:rPr>
          <w:sz w:val="24"/>
          <w:szCs w:val="24"/>
        </w:rPr>
        <w:tab/>
        <w:t>Level of Significance (LOS):-</w:t>
      </w:r>
      <w:r w:rsidRPr="00CF2FCB">
        <w:rPr>
          <w:sz w:val="24"/>
          <w:szCs w:val="24"/>
        </w:rPr>
        <w:tab/>
      </w:r>
      <w:r w:rsidRPr="00CF2FCB">
        <w:rPr>
          <w:position w:val="-6"/>
          <w:sz w:val="24"/>
          <w:szCs w:val="24"/>
        </w:rPr>
        <w:object w:dxaOrig="800" w:dyaOrig="279">
          <v:shape id="_x0000_i1069" type="#_x0000_t75" style="width:40.5pt;height:14.25pt" o:ole="">
            <v:imagedata r:id="rId67" o:title=""/>
          </v:shape>
          <o:OLEObject Type="Embed" ProgID="Equation.3" ShapeID="_x0000_i1069" DrawAspect="Content" ObjectID="_1580213000" r:id="rId87"/>
        </w:object>
      </w:r>
    </w:p>
    <w:p w:rsidR="007F76EC" w:rsidRPr="00CF2FCB" w:rsidRDefault="007F76EC" w:rsidP="007F76EC">
      <w:pPr>
        <w:spacing w:line="240" w:lineRule="auto"/>
        <w:ind w:firstLine="720"/>
        <w:rPr>
          <w:sz w:val="24"/>
          <w:szCs w:val="24"/>
        </w:rPr>
      </w:pPr>
      <w:r w:rsidRPr="00CF2FCB">
        <w:rPr>
          <w:sz w:val="24"/>
          <w:szCs w:val="24"/>
        </w:rPr>
        <w:t>Test Statistics:-</w:t>
      </w:r>
      <w:r w:rsidRPr="00CF2FCB">
        <w:rPr>
          <w:sz w:val="24"/>
          <w:szCs w:val="24"/>
        </w:rPr>
        <w:tab/>
      </w:r>
      <w:r w:rsidRPr="00CF2FCB">
        <w:rPr>
          <w:sz w:val="24"/>
          <w:szCs w:val="24"/>
        </w:rPr>
        <w:tab/>
      </w:r>
      <w:r w:rsidRPr="00CF2FCB">
        <w:rPr>
          <w:sz w:val="24"/>
          <w:szCs w:val="24"/>
        </w:rPr>
        <w:tab/>
      </w:r>
      <w:r w:rsidRPr="00CF2FCB">
        <w:rPr>
          <w:position w:val="-68"/>
          <w:sz w:val="24"/>
          <w:szCs w:val="24"/>
        </w:rPr>
        <w:object w:dxaOrig="1620" w:dyaOrig="1120">
          <v:shape id="_x0000_i1070" type="#_x0000_t75" style="width:80.25pt;height:56.25pt" o:ole="">
            <v:imagedata r:id="rId88" o:title=""/>
          </v:shape>
          <o:OLEObject Type="Embed" ProgID="Equation.3" ShapeID="_x0000_i1070" DrawAspect="Content" ObjectID="_1580213001" r:id="rId89"/>
        </w:object>
      </w:r>
    </w:p>
    <w:p w:rsidR="007F76EC" w:rsidRPr="00CF2FCB" w:rsidRDefault="007F76EC" w:rsidP="007F76EC">
      <w:pPr>
        <w:spacing w:line="240" w:lineRule="auto"/>
        <w:ind w:firstLine="720"/>
        <w:rPr>
          <w:sz w:val="24"/>
          <w:szCs w:val="24"/>
        </w:rPr>
      </w:pPr>
      <w:r w:rsidRPr="00CF2FCB">
        <w:rPr>
          <w:sz w:val="24"/>
          <w:szCs w:val="24"/>
        </w:rPr>
        <w:t xml:space="preserve">Given, </w:t>
      </w:r>
      <w:r w:rsidRPr="00CF2FCB">
        <w:rPr>
          <w:position w:val="-62"/>
          <w:sz w:val="24"/>
          <w:szCs w:val="24"/>
        </w:rPr>
        <w:object w:dxaOrig="2100" w:dyaOrig="1359">
          <v:shape id="_x0000_i1071" type="#_x0000_t75" style="width:105pt;height:67.5pt" o:ole="">
            <v:imagedata r:id="rId90" o:title=""/>
          </v:shape>
          <o:OLEObject Type="Embed" ProgID="Equation.3" ShapeID="_x0000_i1071" DrawAspect="Content" ObjectID="_1580213002" r:id="rId91"/>
        </w:object>
      </w:r>
    </w:p>
    <w:p w:rsidR="007F76EC" w:rsidRPr="00CF2FCB" w:rsidRDefault="007F76EC" w:rsidP="007F76EC">
      <w:pPr>
        <w:spacing w:line="240" w:lineRule="auto"/>
        <w:rPr>
          <w:sz w:val="24"/>
          <w:szCs w:val="24"/>
        </w:rPr>
      </w:pPr>
      <w:r w:rsidRPr="00CF2FCB">
        <w:rPr>
          <w:sz w:val="24"/>
          <w:szCs w:val="24"/>
        </w:rPr>
        <w:t xml:space="preserve">             </w:t>
      </w:r>
      <w:r w:rsidRPr="00CF2FCB">
        <w:rPr>
          <w:position w:val="-62"/>
          <w:sz w:val="24"/>
          <w:szCs w:val="24"/>
        </w:rPr>
        <w:object w:dxaOrig="5360" w:dyaOrig="1060">
          <v:shape id="_x0000_i1072" type="#_x0000_t75" style="width:267.75pt;height:53.25pt" o:ole="">
            <v:imagedata r:id="rId92" o:title=""/>
          </v:shape>
          <o:OLEObject Type="Embed" ProgID="Equation.3" ShapeID="_x0000_i1072" DrawAspect="Content" ObjectID="_1580213003" r:id="rId93"/>
        </w:object>
      </w:r>
    </w:p>
    <w:p w:rsidR="007F76EC" w:rsidRPr="00CF2FCB" w:rsidRDefault="007F76EC" w:rsidP="007F76EC">
      <w:pPr>
        <w:spacing w:line="240" w:lineRule="auto"/>
        <w:ind w:firstLine="720"/>
        <w:rPr>
          <w:sz w:val="24"/>
          <w:szCs w:val="24"/>
        </w:rPr>
      </w:pPr>
      <w:r w:rsidRPr="00CF2FCB">
        <w:rPr>
          <w:sz w:val="24"/>
          <w:szCs w:val="24"/>
        </w:rPr>
        <w:t>Conclusion:</w:t>
      </w:r>
    </w:p>
    <w:p w:rsidR="007F76EC" w:rsidRPr="00CF2FCB" w:rsidRDefault="007F76EC" w:rsidP="007F76EC">
      <w:pPr>
        <w:spacing w:line="240" w:lineRule="auto"/>
        <w:ind w:firstLine="720"/>
        <w:rPr>
          <w:sz w:val="24"/>
          <w:szCs w:val="24"/>
        </w:rPr>
      </w:pPr>
      <w:r w:rsidRPr="00CF2FCB">
        <w:rPr>
          <w:position w:val="-12"/>
          <w:sz w:val="24"/>
          <w:szCs w:val="24"/>
        </w:rPr>
        <w:object w:dxaOrig="2940" w:dyaOrig="360">
          <v:shape id="_x0000_i1073" type="#_x0000_t75" style="width:147pt;height:18pt" o:ole="">
            <v:imagedata r:id="rId94" o:title=""/>
          </v:shape>
          <o:OLEObject Type="Embed" ProgID="Equation.3" ShapeID="_x0000_i1073" DrawAspect="Content" ObjectID="_1580213004" r:id="rId95"/>
        </w:object>
      </w:r>
    </w:p>
    <w:p w:rsidR="007F76EC" w:rsidRPr="00CF2FCB" w:rsidRDefault="007F76EC" w:rsidP="007F76EC">
      <w:pPr>
        <w:spacing w:line="240" w:lineRule="auto"/>
        <w:ind w:firstLine="720"/>
        <w:rPr>
          <w:sz w:val="24"/>
          <w:szCs w:val="24"/>
        </w:rPr>
      </w:pPr>
      <w:r w:rsidRPr="00CF2FCB">
        <w:rPr>
          <w:position w:val="-14"/>
          <w:sz w:val="24"/>
          <w:szCs w:val="24"/>
        </w:rPr>
        <w:object w:dxaOrig="1160" w:dyaOrig="400">
          <v:shape id="_x0000_i1074" type="#_x0000_t75" style="width:57.75pt;height:20.25pt" o:ole="">
            <v:imagedata r:id="rId77" o:title=""/>
          </v:shape>
          <o:OLEObject Type="Embed" ProgID="Equation.3" ShapeID="_x0000_i1074" DrawAspect="Content" ObjectID="_1580213005" r:id="rId96"/>
        </w:object>
      </w:r>
      <w:proofErr w:type="gramStart"/>
      <w:r w:rsidRPr="00CF2FCB">
        <w:rPr>
          <w:sz w:val="24"/>
          <w:szCs w:val="24"/>
        </w:rPr>
        <w:t>, i.e.</w:t>
      </w:r>
      <w:proofErr w:type="gramEnd"/>
      <w:r w:rsidRPr="00CF2FCB">
        <w:rPr>
          <w:sz w:val="24"/>
          <w:szCs w:val="24"/>
        </w:rPr>
        <w:t xml:space="preserve">  </w:t>
      </w:r>
      <w:r w:rsidRPr="00CF2FCB">
        <w:rPr>
          <w:position w:val="-12"/>
          <w:sz w:val="24"/>
          <w:szCs w:val="24"/>
        </w:rPr>
        <w:object w:dxaOrig="360" w:dyaOrig="360">
          <v:shape id="_x0000_i1075" type="#_x0000_t75" style="width:18pt;height:18pt" o:ole="">
            <v:imagedata r:id="rId79" o:title=""/>
          </v:shape>
          <o:OLEObject Type="Embed" ProgID="Equation.3" ShapeID="_x0000_i1075" DrawAspect="Content" ObjectID="_1580213006" r:id="rId97"/>
        </w:object>
      </w:r>
      <w:proofErr w:type="gramStart"/>
      <w:r w:rsidRPr="00CF2FCB">
        <w:rPr>
          <w:sz w:val="24"/>
          <w:szCs w:val="24"/>
        </w:rPr>
        <w:t>is</w:t>
      </w:r>
      <w:proofErr w:type="gramEnd"/>
      <w:r w:rsidRPr="00CF2FCB">
        <w:rPr>
          <w:sz w:val="24"/>
          <w:szCs w:val="24"/>
        </w:rPr>
        <w:t xml:space="preserve"> rejected, hence the samples are not drawn from the same population.</w:t>
      </w:r>
    </w:p>
    <w:p w:rsidR="007F76EC" w:rsidRPr="00CF2FCB" w:rsidRDefault="007F76EC" w:rsidP="007F76EC">
      <w:pPr>
        <w:numPr>
          <w:ilvl w:val="0"/>
          <w:numId w:val="6"/>
        </w:numPr>
        <w:spacing w:line="240" w:lineRule="auto"/>
        <w:ind w:left="0" w:hanging="426"/>
        <w:rPr>
          <w:sz w:val="24"/>
          <w:szCs w:val="24"/>
        </w:rPr>
      </w:pPr>
      <w:r w:rsidRPr="00CF2FCB">
        <w:rPr>
          <w:sz w:val="24"/>
          <w:szCs w:val="24"/>
        </w:rPr>
        <w:t xml:space="preserve">A random sample of 1000 men from North India shows that their mean wage is Rs. 5 per day with a S.D of Rs. 1.50. A sample of 1500 men from South India gives a mean wage of Rs. 4.50 per day with S.D of Rs. 2. Does the mean rate of wages </w:t>
      </w:r>
      <w:proofErr w:type="gramStart"/>
      <w:r w:rsidRPr="00CF2FCB">
        <w:rPr>
          <w:sz w:val="24"/>
          <w:szCs w:val="24"/>
        </w:rPr>
        <w:t>varies</w:t>
      </w:r>
      <w:proofErr w:type="gramEnd"/>
      <w:r w:rsidRPr="00CF2FCB">
        <w:rPr>
          <w:sz w:val="24"/>
          <w:szCs w:val="24"/>
        </w:rPr>
        <w:t xml:space="preserve"> as between the two regions.</w:t>
      </w:r>
    </w:p>
    <w:p w:rsidR="007F76EC" w:rsidRPr="00CF2FCB" w:rsidRDefault="007F76EC" w:rsidP="007F76EC">
      <w:pPr>
        <w:spacing w:line="240" w:lineRule="auto"/>
        <w:rPr>
          <w:sz w:val="24"/>
          <w:szCs w:val="24"/>
        </w:rPr>
      </w:pPr>
      <w:proofErr w:type="gramStart"/>
      <w:r w:rsidRPr="00CF2FCB">
        <w:rPr>
          <w:sz w:val="24"/>
          <w:szCs w:val="24"/>
        </w:rPr>
        <w:lastRenderedPageBreak/>
        <w:t>Soln.</w:t>
      </w:r>
      <w:proofErr w:type="gramEnd"/>
      <w:r w:rsidRPr="00CF2FCB">
        <w:rPr>
          <w:sz w:val="24"/>
          <w:szCs w:val="24"/>
        </w:rPr>
        <w:t xml:space="preserve">      </w:t>
      </w:r>
    </w:p>
    <w:p w:rsidR="007F76EC" w:rsidRPr="00CF2FCB" w:rsidRDefault="007F76EC" w:rsidP="007F76EC">
      <w:pPr>
        <w:spacing w:line="240" w:lineRule="auto"/>
        <w:ind w:firstLine="720"/>
        <w:rPr>
          <w:sz w:val="24"/>
          <w:szCs w:val="24"/>
        </w:rPr>
      </w:pPr>
      <w:r w:rsidRPr="00CF2FCB">
        <w:rPr>
          <w:sz w:val="24"/>
          <w:szCs w:val="24"/>
        </w:rPr>
        <w:t xml:space="preserve">Null </w:t>
      </w:r>
      <w:proofErr w:type="gramStart"/>
      <w:r w:rsidRPr="00CF2FCB">
        <w:rPr>
          <w:sz w:val="24"/>
          <w:szCs w:val="24"/>
        </w:rPr>
        <w:t xml:space="preserve">hypothesis </w:t>
      </w:r>
      <w:proofErr w:type="gramEnd"/>
      <w:r w:rsidRPr="00CF2FCB">
        <w:rPr>
          <w:position w:val="-12"/>
          <w:sz w:val="24"/>
          <w:szCs w:val="24"/>
        </w:rPr>
        <w:object w:dxaOrig="520" w:dyaOrig="360">
          <v:shape id="_x0000_i1076" type="#_x0000_t75" style="width:25.5pt;height:18pt" o:ole="">
            <v:imagedata r:id="rId59" o:title=""/>
          </v:shape>
          <o:OLEObject Type="Embed" ProgID="Equation.3" ShapeID="_x0000_i1076" DrawAspect="Content" ObjectID="_1580213007" r:id="rId98"/>
        </w:object>
      </w:r>
      <w:r w:rsidRPr="00CF2FCB">
        <w:rPr>
          <w:sz w:val="24"/>
          <w:szCs w:val="24"/>
        </w:rPr>
        <w:t xml:space="preserve">:-    </w:t>
      </w:r>
      <w:r w:rsidRPr="00CF2FCB">
        <w:rPr>
          <w:sz w:val="24"/>
          <w:szCs w:val="24"/>
        </w:rPr>
        <w:tab/>
      </w:r>
      <w:r w:rsidRPr="00CF2FCB">
        <w:rPr>
          <w:position w:val="-10"/>
          <w:sz w:val="24"/>
          <w:szCs w:val="24"/>
        </w:rPr>
        <w:object w:dxaOrig="859" w:dyaOrig="340">
          <v:shape id="_x0000_i1077" type="#_x0000_t75" style="width:42.75pt;height:17.25pt" o:ole="">
            <v:imagedata r:id="rId99" o:title=""/>
          </v:shape>
          <o:OLEObject Type="Embed" ProgID="Equation.3" ShapeID="_x0000_i1077" DrawAspect="Content" ObjectID="_1580213008" r:id="rId100"/>
        </w:object>
      </w:r>
    </w:p>
    <w:p w:rsidR="007F76EC" w:rsidRPr="00CF2FCB" w:rsidRDefault="007F76EC" w:rsidP="007F76EC">
      <w:pPr>
        <w:spacing w:line="240" w:lineRule="auto"/>
        <w:rPr>
          <w:sz w:val="24"/>
          <w:szCs w:val="24"/>
        </w:rPr>
      </w:pPr>
      <w:r w:rsidRPr="00CF2FCB">
        <w:rPr>
          <w:sz w:val="24"/>
          <w:szCs w:val="24"/>
        </w:rPr>
        <w:tab/>
        <w:t xml:space="preserve">Alternative </w:t>
      </w:r>
      <w:proofErr w:type="gramStart"/>
      <w:r w:rsidRPr="00CF2FCB">
        <w:rPr>
          <w:sz w:val="24"/>
          <w:szCs w:val="24"/>
        </w:rPr>
        <w:t xml:space="preserve">hypothesis </w:t>
      </w:r>
      <w:proofErr w:type="gramEnd"/>
      <w:r w:rsidRPr="00CF2FCB">
        <w:rPr>
          <w:position w:val="-10"/>
          <w:sz w:val="24"/>
          <w:szCs w:val="24"/>
        </w:rPr>
        <w:object w:dxaOrig="499" w:dyaOrig="340">
          <v:shape id="_x0000_i1078" type="#_x0000_t75" style="width:25.5pt;height:17.25pt" o:ole="">
            <v:imagedata r:id="rId63" o:title=""/>
          </v:shape>
          <o:OLEObject Type="Embed" ProgID="Equation.3" ShapeID="_x0000_i1078" DrawAspect="Content" ObjectID="_1580213009" r:id="rId101"/>
        </w:object>
      </w:r>
      <w:r w:rsidRPr="00CF2FCB">
        <w:rPr>
          <w:sz w:val="24"/>
          <w:szCs w:val="24"/>
        </w:rPr>
        <w:t xml:space="preserve">:-     </w:t>
      </w:r>
      <w:r w:rsidRPr="00CF2FCB">
        <w:rPr>
          <w:position w:val="-10"/>
          <w:sz w:val="24"/>
          <w:szCs w:val="24"/>
        </w:rPr>
        <w:object w:dxaOrig="880" w:dyaOrig="340">
          <v:shape id="_x0000_i1079" type="#_x0000_t75" style="width:44.25pt;height:17.25pt" o:ole="">
            <v:imagedata r:id="rId102" o:title=""/>
          </v:shape>
          <o:OLEObject Type="Embed" ProgID="Equation.3" ShapeID="_x0000_i1079" DrawAspect="Content" ObjectID="_1580213010" r:id="rId103"/>
        </w:object>
      </w:r>
    </w:p>
    <w:p w:rsidR="007F76EC" w:rsidRPr="00CF2FCB" w:rsidRDefault="007F76EC" w:rsidP="007F76EC">
      <w:pPr>
        <w:spacing w:line="240" w:lineRule="auto"/>
        <w:rPr>
          <w:sz w:val="24"/>
          <w:szCs w:val="24"/>
        </w:rPr>
      </w:pPr>
      <w:r w:rsidRPr="00CF2FCB">
        <w:rPr>
          <w:sz w:val="24"/>
          <w:szCs w:val="24"/>
        </w:rPr>
        <w:tab/>
        <w:t>Level of Significance (LOS):-</w:t>
      </w:r>
      <w:r w:rsidRPr="00CF2FCB">
        <w:rPr>
          <w:sz w:val="24"/>
          <w:szCs w:val="24"/>
        </w:rPr>
        <w:tab/>
      </w:r>
      <w:r w:rsidRPr="00CF2FCB">
        <w:rPr>
          <w:position w:val="-6"/>
          <w:sz w:val="24"/>
          <w:szCs w:val="24"/>
        </w:rPr>
        <w:object w:dxaOrig="800" w:dyaOrig="279">
          <v:shape id="_x0000_i1080" type="#_x0000_t75" style="width:40.5pt;height:14.25pt" o:ole="">
            <v:imagedata r:id="rId67" o:title=""/>
          </v:shape>
          <o:OLEObject Type="Embed" ProgID="Equation.3" ShapeID="_x0000_i1080" DrawAspect="Content" ObjectID="_1580213011" r:id="rId104"/>
        </w:object>
      </w:r>
    </w:p>
    <w:p w:rsidR="007F76EC" w:rsidRPr="00CF2FCB" w:rsidRDefault="007F76EC" w:rsidP="007F76EC">
      <w:pPr>
        <w:spacing w:line="240" w:lineRule="auto"/>
        <w:ind w:firstLine="720"/>
        <w:rPr>
          <w:sz w:val="24"/>
          <w:szCs w:val="24"/>
        </w:rPr>
      </w:pPr>
      <w:r w:rsidRPr="00CF2FCB">
        <w:rPr>
          <w:sz w:val="24"/>
          <w:szCs w:val="24"/>
        </w:rPr>
        <w:t>Test Statistics:-</w:t>
      </w:r>
      <w:r w:rsidRPr="00CF2FCB">
        <w:rPr>
          <w:sz w:val="24"/>
          <w:szCs w:val="24"/>
        </w:rPr>
        <w:tab/>
      </w:r>
      <w:r w:rsidRPr="00CF2FCB">
        <w:rPr>
          <w:sz w:val="24"/>
          <w:szCs w:val="24"/>
        </w:rPr>
        <w:tab/>
      </w:r>
      <w:r w:rsidRPr="00CF2FCB">
        <w:rPr>
          <w:sz w:val="24"/>
          <w:szCs w:val="24"/>
        </w:rPr>
        <w:tab/>
      </w:r>
      <w:r w:rsidRPr="00CF2FCB">
        <w:rPr>
          <w:position w:val="-72"/>
          <w:sz w:val="24"/>
          <w:szCs w:val="24"/>
        </w:rPr>
        <w:object w:dxaOrig="1880" w:dyaOrig="1100">
          <v:shape id="_x0000_i1081" type="#_x0000_t75" style="width:93.75pt;height:54.75pt" o:ole="">
            <v:imagedata r:id="rId105" o:title=""/>
          </v:shape>
          <o:OLEObject Type="Embed" ProgID="Equation.3" ShapeID="_x0000_i1081" DrawAspect="Content" ObjectID="_1580213012" r:id="rId106"/>
        </w:object>
      </w:r>
    </w:p>
    <w:p w:rsidR="007F76EC" w:rsidRPr="00CF2FCB" w:rsidRDefault="007F76EC" w:rsidP="007F76EC">
      <w:pPr>
        <w:spacing w:line="240" w:lineRule="auto"/>
        <w:ind w:firstLine="720"/>
        <w:rPr>
          <w:sz w:val="24"/>
          <w:szCs w:val="24"/>
        </w:rPr>
      </w:pPr>
      <w:r w:rsidRPr="00CF2FCB">
        <w:rPr>
          <w:sz w:val="24"/>
          <w:szCs w:val="24"/>
        </w:rPr>
        <w:t xml:space="preserve">Given, </w:t>
      </w:r>
      <w:r w:rsidRPr="00CF2FCB">
        <w:rPr>
          <w:position w:val="-66"/>
          <w:sz w:val="24"/>
          <w:szCs w:val="24"/>
        </w:rPr>
        <w:object w:dxaOrig="2079" w:dyaOrig="1440">
          <v:shape id="_x0000_i1082" type="#_x0000_t75" style="width:103.5pt;height:1in" o:ole="">
            <v:imagedata r:id="rId107" o:title=""/>
          </v:shape>
          <o:OLEObject Type="Embed" ProgID="Equation.3" ShapeID="_x0000_i1082" DrawAspect="Content" ObjectID="_1580213013" r:id="rId108"/>
        </w:object>
      </w:r>
    </w:p>
    <w:p w:rsidR="007F76EC" w:rsidRPr="00CF2FCB" w:rsidRDefault="007F76EC" w:rsidP="007F76EC">
      <w:pPr>
        <w:spacing w:line="240" w:lineRule="auto"/>
        <w:rPr>
          <w:sz w:val="24"/>
          <w:szCs w:val="24"/>
        </w:rPr>
      </w:pPr>
      <w:r w:rsidRPr="00CF2FCB">
        <w:rPr>
          <w:sz w:val="24"/>
          <w:szCs w:val="24"/>
        </w:rPr>
        <w:t xml:space="preserve">             </w:t>
      </w:r>
      <w:r w:rsidRPr="00CF2FCB">
        <w:rPr>
          <w:position w:val="-64"/>
          <w:sz w:val="24"/>
          <w:szCs w:val="24"/>
        </w:rPr>
        <w:object w:dxaOrig="3600" w:dyaOrig="1020">
          <v:shape id="_x0000_i1083" type="#_x0000_t75" style="width:180pt;height:51pt" o:ole="">
            <v:imagedata r:id="rId109" o:title=""/>
          </v:shape>
          <o:OLEObject Type="Embed" ProgID="Equation.3" ShapeID="_x0000_i1083" DrawAspect="Content" ObjectID="_1580213014" r:id="rId110"/>
        </w:object>
      </w:r>
    </w:p>
    <w:p w:rsidR="007F76EC" w:rsidRPr="00CF2FCB" w:rsidRDefault="007F76EC" w:rsidP="007F76EC">
      <w:pPr>
        <w:spacing w:line="240" w:lineRule="auto"/>
        <w:ind w:firstLine="720"/>
        <w:rPr>
          <w:sz w:val="24"/>
          <w:szCs w:val="24"/>
        </w:rPr>
      </w:pPr>
      <w:r w:rsidRPr="00CF2FCB">
        <w:rPr>
          <w:sz w:val="24"/>
          <w:szCs w:val="24"/>
        </w:rPr>
        <w:t>Conclusion:</w:t>
      </w:r>
    </w:p>
    <w:p w:rsidR="007F76EC" w:rsidRPr="00CF2FCB" w:rsidRDefault="007F76EC" w:rsidP="007F76EC">
      <w:pPr>
        <w:spacing w:line="240" w:lineRule="auto"/>
        <w:ind w:firstLine="720"/>
        <w:rPr>
          <w:sz w:val="24"/>
          <w:szCs w:val="24"/>
        </w:rPr>
      </w:pPr>
      <w:r w:rsidRPr="00CF2FCB">
        <w:rPr>
          <w:position w:val="-12"/>
          <w:sz w:val="24"/>
          <w:szCs w:val="24"/>
        </w:rPr>
        <w:object w:dxaOrig="3060" w:dyaOrig="360">
          <v:shape id="_x0000_i1084" type="#_x0000_t75" style="width:152.25pt;height:18pt" o:ole="">
            <v:imagedata r:id="rId111" o:title=""/>
          </v:shape>
          <o:OLEObject Type="Embed" ProgID="Equation.3" ShapeID="_x0000_i1084" DrawAspect="Content" ObjectID="_1580213015" r:id="rId112"/>
        </w:object>
      </w:r>
    </w:p>
    <w:p w:rsidR="007F76EC" w:rsidRPr="00CF2FCB" w:rsidRDefault="007F76EC" w:rsidP="007F76EC">
      <w:pPr>
        <w:spacing w:line="240" w:lineRule="auto"/>
        <w:ind w:firstLine="720"/>
        <w:rPr>
          <w:sz w:val="24"/>
          <w:szCs w:val="24"/>
        </w:rPr>
      </w:pPr>
      <w:r w:rsidRPr="00CF2FCB">
        <w:rPr>
          <w:position w:val="-14"/>
          <w:sz w:val="24"/>
          <w:szCs w:val="24"/>
        </w:rPr>
        <w:object w:dxaOrig="1160" w:dyaOrig="400">
          <v:shape id="_x0000_i1085" type="#_x0000_t75" style="width:57.75pt;height:20.25pt" o:ole="">
            <v:imagedata r:id="rId77" o:title=""/>
          </v:shape>
          <o:OLEObject Type="Embed" ProgID="Equation.3" ShapeID="_x0000_i1085" DrawAspect="Content" ObjectID="_1580213016" r:id="rId113"/>
        </w:object>
      </w:r>
      <w:proofErr w:type="gramStart"/>
      <w:r w:rsidRPr="00CF2FCB">
        <w:rPr>
          <w:sz w:val="24"/>
          <w:szCs w:val="24"/>
        </w:rPr>
        <w:t>, i.e.</w:t>
      </w:r>
      <w:proofErr w:type="gramEnd"/>
      <w:r w:rsidRPr="00CF2FCB">
        <w:rPr>
          <w:sz w:val="24"/>
          <w:szCs w:val="24"/>
        </w:rPr>
        <w:t xml:space="preserve">  </w:t>
      </w:r>
      <w:r w:rsidRPr="00CF2FCB">
        <w:rPr>
          <w:position w:val="-12"/>
          <w:sz w:val="24"/>
          <w:szCs w:val="24"/>
        </w:rPr>
        <w:object w:dxaOrig="360" w:dyaOrig="360">
          <v:shape id="_x0000_i1086" type="#_x0000_t75" style="width:18pt;height:18pt" o:ole="">
            <v:imagedata r:id="rId79" o:title=""/>
          </v:shape>
          <o:OLEObject Type="Embed" ProgID="Equation.3" ShapeID="_x0000_i1086" DrawAspect="Content" ObjectID="_1580213017" r:id="rId114"/>
        </w:object>
      </w:r>
      <w:proofErr w:type="gramStart"/>
      <w:r w:rsidRPr="00CF2FCB">
        <w:rPr>
          <w:sz w:val="24"/>
          <w:szCs w:val="24"/>
        </w:rPr>
        <w:t>is</w:t>
      </w:r>
      <w:proofErr w:type="gramEnd"/>
      <w:r w:rsidRPr="00CF2FCB">
        <w:rPr>
          <w:sz w:val="24"/>
          <w:szCs w:val="24"/>
        </w:rPr>
        <w:t xml:space="preserve"> rejected, hence the rate of wages varies between the regions.</w:t>
      </w:r>
    </w:p>
    <w:p w:rsidR="007F76EC" w:rsidRPr="00CF2FCB" w:rsidRDefault="007F76EC" w:rsidP="00E216AD">
      <w:pPr>
        <w:pStyle w:val="ListParagraph"/>
        <w:numPr>
          <w:ilvl w:val="0"/>
          <w:numId w:val="6"/>
        </w:numPr>
      </w:pPr>
      <w:r w:rsidRPr="00CF2FCB">
        <w:t xml:space="preserve">A normal population has a mean of 0.1 &amp; S.D of </w:t>
      </w:r>
      <w:proofErr w:type="gramStart"/>
      <w:r w:rsidRPr="00CF2FCB">
        <w:t>2.1 .</w:t>
      </w:r>
      <w:proofErr w:type="gramEnd"/>
      <w:r w:rsidRPr="00CF2FCB">
        <w:t xml:space="preserve"> Find the probability that the mean of a sample of size 900 drawn from this population will be negative.</w:t>
      </w:r>
    </w:p>
    <w:p w:rsidR="007F76EC" w:rsidRPr="00CF2FCB" w:rsidRDefault="007F76EC" w:rsidP="007F76EC">
      <w:pPr>
        <w:spacing w:line="240" w:lineRule="auto"/>
        <w:ind w:left="284"/>
        <w:rPr>
          <w:sz w:val="24"/>
          <w:szCs w:val="24"/>
        </w:rPr>
      </w:pPr>
      <w:proofErr w:type="gramStart"/>
      <w:r w:rsidRPr="00CF2FCB">
        <w:rPr>
          <w:sz w:val="24"/>
          <w:szCs w:val="24"/>
        </w:rPr>
        <w:t>Soln.</w:t>
      </w:r>
      <w:proofErr w:type="gramEnd"/>
      <w:r w:rsidRPr="00CF2FCB">
        <w:rPr>
          <w:sz w:val="24"/>
          <w:szCs w:val="24"/>
        </w:rPr>
        <w:t xml:space="preserve"> </w:t>
      </w:r>
      <w:r w:rsidRPr="00CF2FCB">
        <w:rPr>
          <w:position w:val="-28"/>
          <w:sz w:val="24"/>
          <w:szCs w:val="24"/>
        </w:rPr>
        <w:object w:dxaOrig="1080" w:dyaOrig="660">
          <v:shape id="_x0000_i1087" type="#_x0000_t75" style="width:54pt;height:33pt" o:ole="">
            <v:imagedata r:id="rId69" o:title=""/>
          </v:shape>
          <o:OLEObject Type="Embed" ProgID="Equation.3" ShapeID="_x0000_i1087" DrawAspect="Content" ObjectID="_1580213018" r:id="rId115"/>
        </w:object>
      </w:r>
    </w:p>
    <w:p w:rsidR="007F76EC" w:rsidRPr="00CF2FCB" w:rsidRDefault="007F76EC" w:rsidP="007F76EC">
      <w:pPr>
        <w:spacing w:line="240" w:lineRule="auto"/>
        <w:ind w:firstLine="720"/>
        <w:rPr>
          <w:sz w:val="24"/>
          <w:szCs w:val="24"/>
        </w:rPr>
      </w:pPr>
      <w:r w:rsidRPr="00CF2FCB">
        <w:rPr>
          <w:position w:val="-82"/>
          <w:sz w:val="24"/>
          <w:szCs w:val="24"/>
        </w:rPr>
        <w:object w:dxaOrig="3739" w:dyaOrig="2140">
          <v:shape id="_x0000_i1088" type="#_x0000_t75" style="width:186.75pt;height:107.25pt" o:ole="">
            <v:imagedata r:id="rId116" o:title=""/>
          </v:shape>
          <o:OLEObject Type="Embed" ProgID="Equation.3" ShapeID="_x0000_i1088" DrawAspect="Content" ObjectID="_1580213019" r:id="rId117"/>
        </w:object>
      </w:r>
    </w:p>
    <w:p w:rsidR="00474908" w:rsidRPr="00CF2FCB" w:rsidRDefault="00474908" w:rsidP="004B4016">
      <w:pPr>
        <w:spacing w:line="240" w:lineRule="auto"/>
        <w:ind w:left="360"/>
        <w:jc w:val="both"/>
        <w:rPr>
          <w:rFonts w:ascii="Times New Roman" w:hAnsi="Times New Roman" w:cs="Times New Roman"/>
          <w:b/>
          <w:sz w:val="24"/>
          <w:szCs w:val="24"/>
        </w:rPr>
      </w:pPr>
      <w:r w:rsidRPr="00CF2FCB">
        <w:rPr>
          <w:rFonts w:ascii="Times New Roman" w:hAnsi="Times New Roman" w:cs="Times New Roman"/>
          <w:b/>
          <w:sz w:val="24"/>
          <w:szCs w:val="24"/>
        </w:rPr>
        <w:t>TEST OF SIGNIFICANCE OF SMALL SAMPLES:</w:t>
      </w:r>
    </w:p>
    <w:p w:rsidR="00085217" w:rsidRPr="00CF2FCB" w:rsidRDefault="00CA7E1B" w:rsidP="004B4016">
      <w:pPr>
        <w:spacing w:line="240" w:lineRule="auto"/>
        <w:ind w:left="360"/>
        <w:jc w:val="both"/>
        <w:rPr>
          <w:rFonts w:ascii="Times New Roman" w:hAnsi="Times New Roman" w:cs="Times New Roman"/>
          <w:sz w:val="24"/>
          <w:szCs w:val="24"/>
        </w:rPr>
      </w:pPr>
      <w:r w:rsidRPr="00CF2FCB">
        <w:rPr>
          <w:rFonts w:ascii="Times New Roman" w:hAnsi="Times New Roman" w:cs="Times New Roman"/>
          <w:b/>
          <w:sz w:val="24"/>
          <w:szCs w:val="24"/>
        </w:rPr>
        <w:t>**</w:t>
      </w:r>
      <w:r w:rsidR="00474908" w:rsidRPr="00CF2FCB">
        <w:rPr>
          <w:rFonts w:ascii="Times New Roman" w:hAnsi="Times New Roman" w:cs="Times New Roman"/>
          <w:b/>
          <w:sz w:val="24"/>
          <w:szCs w:val="24"/>
        </w:rPr>
        <w:tab/>
      </w:r>
      <w:r w:rsidR="00474908" w:rsidRPr="00CF2FCB">
        <w:rPr>
          <w:rFonts w:ascii="Times New Roman" w:hAnsi="Times New Roman" w:cs="Times New Roman"/>
          <w:sz w:val="24"/>
          <w:szCs w:val="24"/>
        </w:rPr>
        <w:t xml:space="preserve">Test Statistic for Large samples is </w:t>
      </w:r>
      <w:r w:rsidR="00474908" w:rsidRPr="00CF2FCB">
        <w:rPr>
          <w:rFonts w:ascii="Times New Roman" w:hAnsi="Times New Roman" w:cs="Times New Roman"/>
          <w:position w:val="-46"/>
          <w:sz w:val="24"/>
          <w:szCs w:val="24"/>
        </w:rPr>
        <w:object w:dxaOrig="859" w:dyaOrig="840">
          <v:shape id="_x0000_i1089" type="#_x0000_t75" style="width:42.75pt;height:42pt" o:ole="">
            <v:imagedata r:id="rId118" o:title=""/>
          </v:shape>
          <o:OLEObject Type="Embed" ProgID="Equation.DSMT4" ShapeID="_x0000_i1089" DrawAspect="Content" ObjectID="_1580213020" r:id="rId119"/>
        </w:object>
      </w:r>
      <w:r w:rsidR="00474908" w:rsidRPr="00CF2FCB">
        <w:rPr>
          <w:rFonts w:ascii="Times New Roman" w:hAnsi="Times New Roman" w:cs="Times New Roman"/>
          <w:sz w:val="24"/>
          <w:szCs w:val="24"/>
        </w:rPr>
        <w:t xml:space="preserve"> with degree of freedom </w:t>
      </w:r>
      <w:r w:rsidR="00474908" w:rsidRPr="00CF2FCB">
        <w:rPr>
          <w:rFonts w:ascii="Times New Roman" w:hAnsi="Times New Roman" w:cs="Times New Roman"/>
          <w:position w:val="-6"/>
          <w:sz w:val="24"/>
          <w:szCs w:val="24"/>
        </w:rPr>
        <w:object w:dxaOrig="200" w:dyaOrig="240">
          <v:shape id="_x0000_i1090" type="#_x0000_t75" style="width:10.5pt;height:12pt" o:ole="">
            <v:imagedata r:id="rId120" o:title=""/>
          </v:shape>
          <o:OLEObject Type="Embed" ProgID="Equation.DSMT4" ShapeID="_x0000_i1090" DrawAspect="Content" ObjectID="_1580213021" r:id="rId121"/>
        </w:object>
      </w:r>
      <w:r w:rsidR="00474908" w:rsidRPr="00CF2FCB">
        <w:rPr>
          <w:rFonts w:ascii="Times New Roman" w:hAnsi="Times New Roman" w:cs="Times New Roman"/>
          <w:sz w:val="24"/>
          <w:szCs w:val="24"/>
        </w:rPr>
        <w:t>= n – 1</w:t>
      </w:r>
      <w:r w:rsidR="00781A02" w:rsidRPr="00CF2FCB">
        <w:rPr>
          <w:rFonts w:ascii="Times New Roman" w:hAnsi="Times New Roman" w:cs="Times New Roman"/>
          <w:sz w:val="24"/>
          <w:szCs w:val="24"/>
        </w:rPr>
        <w:t xml:space="preserve">, </w:t>
      </w:r>
    </w:p>
    <w:p w:rsidR="00781A02" w:rsidRPr="00CF2FCB" w:rsidRDefault="00085217" w:rsidP="004B4016">
      <w:pPr>
        <w:spacing w:line="240" w:lineRule="auto"/>
        <w:ind w:left="360"/>
        <w:jc w:val="both"/>
        <w:rPr>
          <w:rFonts w:ascii="Times New Roman" w:hAnsi="Times New Roman" w:cs="Times New Roman"/>
          <w:sz w:val="24"/>
          <w:szCs w:val="24"/>
        </w:rPr>
      </w:pPr>
      <w:r w:rsidRPr="00CF2FCB">
        <w:rPr>
          <w:rFonts w:ascii="Times New Roman" w:hAnsi="Times New Roman" w:cs="Times New Roman"/>
          <w:b/>
          <w:sz w:val="24"/>
          <w:szCs w:val="24"/>
        </w:rPr>
        <w:lastRenderedPageBreak/>
        <w:t xml:space="preserve">                                                                                      </w:t>
      </w:r>
      <w:proofErr w:type="gramStart"/>
      <w:r w:rsidR="00781A02" w:rsidRPr="00CF2FCB">
        <w:rPr>
          <w:rFonts w:ascii="Times New Roman" w:hAnsi="Times New Roman" w:cs="Times New Roman"/>
          <w:sz w:val="24"/>
          <w:szCs w:val="24"/>
        </w:rPr>
        <w:t>where</w:t>
      </w:r>
      <w:proofErr w:type="gramEnd"/>
      <w:r w:rsidR="00781A02" w:rsidRPr="00CF2FCB">
        <w:rPr>
          <w:rFonts w:ascii="Times New Roman" w:hAnsi="Times New Roman" w:cs="Times New Roman"/>
          <w:sz w:val="24"/>
          <w:szCs w:val="24"/>
        </w:rPr>
        <w:t xml:space="preserve"> </w:t>
      </w:r>
      <w:r w:rsidR="00781A02" w:rsidRPr="00CF2FCB">
        <w:rPr>
          <w:rFonts w:ascii="Times New Roman" w:hAnsi="Times New Roman" w:cs="Times New Roman"/>
          <w:position w:val="-24"/>
          <w:sz w:val="24"/>
          <w:szCs w:val="24"/>
        </w:rPr>
        <w:object w:dxaOrig="1780" w:dyaOrig="580">
          <v:shape id="_x0000_i1091" type="#_x0000_t75" style="width:89.25pt;height:29.25pt" o:ole="">
            <v:imagedata r:id="rId122" o:title=""/>
          </v:shape>
          <o:OLEObject Type="Embed" ProgID="Equation.DSMT4" ShapeID="_x0000_i1091" DrawAspect="Content" ObjectID="_1580213022" r:id="rId123"/>
        </w:object>
      </w:r>
      <w:r w:rsidR="00781A02" w:rsidRPr="00CF2FCB">
        <w:rPr>
          <w:rFonts w:ascii="Times New Roman" w:hAnsi="Times New Roman" w:cs="Times New Roman"/>
          <w:sz w:val="24"/>
          <w:szCs w:val="24"/>
        </w:rPr>
        <w:t xml:space="preserve"> </w:t>
      </w:r>
      <w:r w:rsidRPr="00CF2FCB">
        <w:rPr>
          <w:rFonts w:ascii="Times New Roman" w:hAnsi="Times New Roman" w:cs="Times New Roman"/>
          <w:sz w:val="24"/>
          <w:szCs w:val="24"/>
        </w:rPr>
        <w:t xml:space="preserve">and </w:t>
      </w:r>
      <w:r w:rsidRPr="00CF2FCB">
        <w:rPr>
          <w:rFonts w:ascii="Times New Roman" w:hAnsi="Times New Roman" w:cs="Times New Roman"/>
          <w:position w:val="-24"/>
          <w:sz w:val="24"/>
          <w:szCs w:val="24"/>
        </w:rPr>
        <w:object w:dxaOrig="940" w:dyaOrig="580">
          <v:shape id="_x0000_i1092" type="#_x0000_t75" style="width:46.5pt;height:29.25pt" o:ole="">
            <v:imagedata r:id="rId124" o:title=""/>
          </v:shape>
          <o:OLEObject Type="Embed" ProgID="Equation.DSMT4" ShapeID="_x0000_i1092" DrawAspect="Content" ObjectID="_1580213023" r:id="rId125"/>
        </w:object>
      </w:r>
    </w:p>
    <w:p w:rsidR="00781A02" w:rsidRPr="00CF2FCB" w:rsidRDefault="00085217" w:rsidP="004B4016">
      <w:pPr>
        <w:spacing w:line="240" w:lineRule="auto"/>
        <w:jc w:val="both"/>
        <w:rPr>
          <w:rFonts w:ascii="Times New Roman" w:hAnsi="Times New Roman" w:cs="Times New Roman"/>
          <w:sz w:val="24"/>
          <w:szCs w:val="24"/>
        </w:rPr>
      </w:pPr>
      <w:r w:rsidRPr="00CF2FCB">
        <w:rPr>
          <w:rFonts w:ascii="Times New Roman" w:hAnsi="Times New Roman" w:cs="Times New Roman"/>
          <w:sz w:val="24"/>
          <w:szCs w:val="24"/>
        </w:rPr>
        <w:t xml:space="preserve">     ** Comparison</w:t>
      </w:r>
      <w:r w:rsidR="00781A02" w:rsidRPr="00CF2FCB">
        <w:rPr>
          <w:rFonts w:ascii="Times New Roman" w:hAnsi="Times New Roman" w:cs="Times New Roman"/>
          <w:sz w:val="24"/>
          <w:szCs w:val="24"/>
        </w:rPr>
        <w:t xml:space="preserve"> is made between </w:t>
      </w:r>
      <w:r w:rsidR="00781A02" w:rsidRPr="00CF2FCB">
        <w:rPr>
          <w:rFonts w:ascii="Times New Roman" w:hAnsi="Times New Roman" w:cs="Times New Roman"/>
          <w:position w:val="-12"/>
          <w:sz w:val="24"/>
          <w:szCs w:val="24"/>
        </w:rPr>
        <w:object w:dxaOrig="920" w:dyaOrig="340">
          <v:shape id="_x0000_i1093" type="#_x0000_t75" style="width:46.5pt;height:17.25pt" o:ole="">
            <v:imagedata r:id="rId126" o:title=""/>
          </v:shape>
          <o:OLEObject Type="Embed" ProgID="Equation.DSMT4" ShapeID="_x0000_i1093" DrawAspect="Content" ObjectID="_1580213024" r:id="rId127"/>
        </w:object>
      </w:r>
    </w:p>
    <w:p w:rsidR="00781A02" w:rsidRPr="00CF2FCB" w:rsidRDefault="00781A02" w:rsidP="004B4016">
      <w:pPr>
        <w:pStyle w:val="ListParagraph"/>
        <w:numPr>
          <w:ilvl w:val="0"/>
          <w:numId w:val="5"/>
        </w:numPr>
        <w:jc w:val="both"/>
      </w:pPr>
      <w:r w:rsidRPr="00CF2FCB">
        <w:t xml:space="preserve">If </w:t>
      </w:r>
      <w:r w:rsidRPr="00CF2FCB">
        <w:rPr>
          <w:position w:val="-12"/>
        </w:rPr>
        <w:object w:dxaOrig="680" w:dyaOrig="340">
          <v:shape id="_x0000_i1094" type="#_x0000_t75" style="width:33.75pt;height:17.25pt" o:ole="">
            <v:imagedata r:id="rId128" o:title=""/>
          </v:shape>
          <o:OLEObject Type="Embed" ProgID="Equation.DSMT4" ShapeID="_x0000_i1094" DrawAspect="Content" ObjectID="_1580213025" r:id="rId129"/>
        </w:object>
      </w:r>
      <w:r w:rsidRPr="00CF2FCB">
        <w:t xml:space="preserve"> then </w:t>
      </w:r>
      <w:r w:rsidRPr="00CF2FCB">
        <w:rPr>
          <w:w w:val="115"/>
        </w:rPr>
        <w:t>H</w:t>
      </w:r>
      <w:r w:rsidRPr="00CF2FCB">
        <w:rPr>
          <w:w w:val="115"/>
          <w:vertAlign w:val="subscript"/>
        </w:rPr>
        <w:t>0</w:t>
      </w:r>
      <w:r w:rsidRPr="00CF2FCB">
        <w:rPr>
          <w:w w:val="115"/>
        </w:rPr>
        <w:t xml:space="preserve"> is accepted or H</w:t>
      </w:r>
      <w:r w:rsidRPr="00CF2FCB">
        <w:rPr>
          <w:w w:val="115"/>
          <w:vertAlign w:val="subscript"/>
        </w:rPr>
        <w:t>1</w:t>
      </w:r>
      <w:r w:rsidRPr="00CF2FCB">
        <w:rPr>
          <w:w w:val="115"/>
        </w:rPr>
        <w:t xml:space="preserve"> is rejected,  it is conclude that the difference between </w:t>
      </w:r>
      <w:r w:rsidRPr="00CF2FCB">
        <w:rPr>
          <w:w w:val="115"/>
          <w:position w:val="-6"/>
        </w:rPr>
        <w:object w:dxaOrig="180" w:dyaOrig="300">
          <v:shape id="_x0000_i1095" type="#_x0000_t75" style="width:9pt;height:15pt" o:ole="">
            <v:imagedata r:id="rId130" o:title=""/>
          </v:shape>
          <o:OLEObject Type="Embed" ProgID="Equation.DSMT4" ShapeID="_x0000_i1095" DrawAspect="Content" ObjectID="_1580213026" r:id="rId131"/>
        </w:object>
      </w:r>
      <w:r w:rsidRPr="00CF2FCB">
        <w:rPr>
          <w:w w:val="115"/>
        </w:rPr>
        <w:t>and</w:t>
      </w:r>
      <w:r w:rsidRPr="00CF2FCB">
        <w:rPr>
          <w:w w:val="115"/>
          <w:position w:val="-10"/>
        </w:rPr>
        <w:object w:dxaOrig="220" w:dyaOrig="240">
          <v:shape id="_x0000_i1096" type="#_x0000_t75" style="width:10.5pt;height:12pt" o:ole="">
            <v:imagedata r:id="rId132" o:title=""/>
          </v:shape>
          <o:OLEObject Type="Embed" ProgID="Equation.DSMT4" ShapeID="_x0000_i1096" DrawAspect="Content" ObjectID="_1580213027" r:id="rId133"/>
        </w:object>
      </w:r>
      <w:r w:rsidRPr="00CF2FCB">
        <w:rPr>
          <w:w w:val="115"/>
        </w:rPr>
        <w:t xml:space="preserve">is not significant at </w:t>
      </w:r>
      <w:r w:rsidRPr="00CF2FCB">
        <w:rPr>
          <w:w w:val="115"/>
          <w:position w:val="-10"/>
        </w:rPr>
        <w:object w:dxaOrig="1020" w:dyaOrig="320">
          <v:shape id="_x0000_i1097" type="#_x0000_t75" style="width:51pt;height:15.75pt" o:ole="">
            <v:imagedata r:id="rId45" o:title=""/>
          </v:shape>
          <o:OLEObject Type="Embed" ProgID="Equation.3" ShapeID="_x0000_i1097" DrawAspect="Content" ObjectID="_1580213028" r:id="rId134"/>
        </w:object>
      </w:r>
    </w:p>
    <w:p w:rsidR="00781A02" w:rsidRPr="00CF2FCB" w:rsidRDefault="00781A02" w:rsidP="004B4016">
      <w:pPr>
        <w:pStyle w:val="ListParagraph"/>
        <w:numPr>
          <w:ilvl w:val="0"/>
          <w:numId w:val="5"/>
        </w:numPr>
        <w:jc w:val="both"/>
      </w:pPr>
      <w:r w:rsidRPr="00CF2FCB">
        <w:t xml:space="preserve">If </w:t>
      </w:r>
      <w:r w:rsidR="00CA7E1B" w:rsidRPr="00CF2FCB">
        <w:rPr>
          <w:position w:val="-12"/>
        </w:rPr>
        <w:object w:dxaOrig="680" w:dyaOrig="340">
          <v:shape id="_x0000_i1098" type="#_x0000_t75" style="width:33.75pt;height:17.25pt" o:ole="">
            <v:imagedata r:id="rId135" o:title=""/>
          </v:shape>
          <o:OLEObject Type="Embed" ProgID="Equation.DSMT4" ShapeID="_x0000_i1098" DrawAspect="Content" ObjectID="_1580213029" r:id="rId136"/>
        </w:object>
      </w:r>
      <w:r w:rsidRPr="00CF2FCB">
        <w:t xml:space="preserve"> then </w:t>
      </w:r>
      <w:r w:rsidRPr="00CF2FCB">
        <w:rPr>
          <w:w w:val="115"/>
        </w:rPr>
        <w:t>H</w:t>
      </w:r>
      <w:r w:rsidRPr="00CF2FCB">
        <w:rPr>
          <w:w w:val="115"/>
          <w:vertAlign w:val="subscript"/>
        </w:rPr>
        <w:t>0</w:t>
      </w:r>
      <w:r w:rsidRPr="00CF2FCB">
        <w:rPr>
          <w:w w:val="115"/>
        </w:rPr>
        <w:t xml:space="preserve"> is rejected or H</w:t>
      </w:r>
      <w:r w:rsidRPr="00CF2FCB">
        <w:rPr>
          <w:w w:val="115"/>
          <w:vertAlign w:val="subscript"/>
        </w:rPr>
        <w:t>1</w:t>
      </w:r>
      <w:r w:rsidRPr="00CF2FCB">
        <w:rPr>
          <w:w w:val="115"/>
        </w:rPr>
        <w:t xml:space="preserve"> is accepted,  it is conclude that the difference between </w:t>
      </w:r>
      <w:r w:rsidR="00CA7E1B" w:rsidRPr="00CF2FCB">
        <w:rPr>
          <w:w w:val="115"/>
          <w:position w:val="-6"/>
        </w:rPr>
        <w:object w:dxaOrig="180" w:dyaOrig="300">
          <v:shape id="_x0000_i1099" type="#_x0000_t75" style="width:9pt;height:15pt" o:ole="">
            <v:imagedata r:id="rId130" o:title=""/>
          </v:shape>
          <o:OLEObject Type="Embed" ProgID="Equation.DSMT4" ShapeID="_x0000_i1099" DrawAspect="Content" ObjectID="_1580213030" r:id="rId137"/>
        </w:object>
      </w:r>
      <w:r w:rsidRPr="00CF2FCB">
        <w:rPr>
          <w:w w:val="115"/>
        </w:rPr>
        <w:t>and</w:t>
      </w:r>
      <w:r w:rsidR="00CA7E1B" w:rsidRPr="00CF2FCB">
        <w:rPr>
          <w:w w:val="115"/>
        </w:rPr>
        <w:t xml:space="preserve"> </w:t>
      </w:r>
      <w:r w:rsidR="00CA7E1B" w:rsidRPr="00CF2FCB">
        <w:rPr>
          <w:w w:val="115"/>
          <w:position w:val="-10"/>
        </w:rPr>
        <w:object w:dxaOrig="220" w:dyaOrig="240">
          <v:shape id="_x0000_i1100" type="#_x0000_t75" style="width:10.5pt;height:12pt" o:ole="">
            <v:imagedata r:id="rId132" o:title=""/>
          </v:shape>
          <o:OLEObject Type="Embed" ProgID="Equation.DSMT4" ShapeID="_x0000_i1100" DrawAspect="Content" ObjectID="_1580213031" r:id="rId138"/>
        </w:object>
      </w:r>
      <w:r w:rsidRPr="00CF2FCB">
        <w:rPr>
          <w:w w:val="115"/>
        </w:rPr>
        <w:t xml:space="preserve"> is significant at </w:t>
      </w:r>
      <w:r w:rsidRPr="00CF2FCB">
        <w:rPr>
          <w:w w:val="115"/>
          <w:position w:val="-10"/>
        </w:rPr>
        <w:object w:dxaOrig="1020" w:dyaOrig="320">
          <v:shape id="_x0000_i1101" type="#_x0000_t75" style="width:51pt;height:15.75pt" o:ole="">
            <v:imagedata r:id="rId49" o:title=""/>
          </v:shape>
          <o:OLEObject Type="Embed" ProgID="Equation.3" ShapeID="_x0000_i1101" DrawAspect="Content" ObjectID="_1580213032" r:id="rId139"/>
        </w:object>
      </w:r>
    </w:p>
    <w:p w:rsidR="00474908" w:rsidRPr="00CF2FCB" w:rsidRDefault="00CA7E1B" w:rsidP="004B4016">
      <w:pPr>
        <w:spacing w:line="240" w:lineRule="auto"/>
        <w:ind w:left="360"/>
        <w:jc w:val="both"/>
        <w:rPr>
          <w:rFonts w:ascii="Times New Roman" w:hAnsi="Times New Roman" w:cs="Times New Roman"/>
          <w:sz w:val="24"/>
          <w:szCs w:val="24"/>
        </w:rPr>
      </w:pPr>
      <w:r w:rsidRPr="00CF2FCB">
        <w:rPr>
          <w:rFonts w:ascii="Times New Roman" w:hAnsi="Times New Roman" w:cs="Times New Roman"/>
          <w:sz w:val="24"/>
          <w:szCs w:val="24"/>
        </w:rPr>
        <w:t xml:space="preserve">  * * </w:t>
      </w:r>
      <w:r w:rsidR="00474908" w:rsidRPr="00CF2FCB">
        <w:rPr>
          <w:rFonts w:ascii="Times New Roman" w:hAnsi="Times New Roman" w:cs="Times New Roman"/>
          <w:sz w:val="24"/>
          <w:szCs w:val="24"/>
        </w:rPr>
        <w:t xml:space="preserve">Confidence interval for large samples is  </w:t>
      </w:r>
      <w:r w:rsidR="00474908" w:rsidRPr="00CF2FCB">
        <w:rPr>
          <w:rFonts w:ascii="Times New Roman" w:hAnsi="Times New Roman" w:cs="Times New Roman"/>
          <w:position w:val="-22"/>
          <w:sz w:val="24"/>
          <w:szCs w:val="24"/>
        </w:rPr>
        <w:object w:dxaOrig="980" w:dyaOrig="480">
          <v:shape id="_x0000_i1102" type="#_x0000_t75" style="width:48.75pt;height:24pt" o:ole="">
            <v:imagedata r:id="rId140" o:title=""/>
          </v:shape>
          <o:OLEObject Type="Embed" ProgID="Equation.DSMT4" ShapeID="_x0000_i1102" DrawAspect="Content" ObjectID="_1580213033" r:id="rId141"/>
        </w:object>
      </w:r>
      <w:r w:rsidR="00474908" w:rsidRPr="00CF2FCB">
        <w:rPr>
          <w:rFonts w:ascii="Times New Roman" w:hAnsi="Times New Roman" w:cs="Times New Roman"/>
          <w:sz w:val="24"/>
          <w:szCs w:val="24"/>
        </w:rPr>
        <w:t xml:space="preserve"> .</w:t>
      </w:r>
    </w:p>
    <w:p w:rsidR="00074325" w:rsidRPr="00CF2FCB" w:rsidRDefault="00085217" w:rsidP="004B4016">
      <w:pPr>
        <w:spacing w:line="240" w:lineRule="auto"/>
        <w:ind w:left="360"/>
        <w:jc w:val="both"/>
        <w:rPr>
          <w:rFonts w:ascii="Times New Roman" w:hAnsi="Times New Roman" w:cs="Times New Roman"/>
          <w:sz w:val="24"/>
          <w:szCs w:val="24"/>
        </w:rPr>
      </w:pPr>
      <w:r w:rsidRPr="00CF2FCB">
        <w:rPr>
          <w:rFonts w:ascii="Times New Roman" w:hAnsi="Times New Roman" w:cs="Times New Roman"/>
          <w:sz w:val="24"/>
          <w:szCs w:val="24"/>
        </w:rPr>
        <w:t xml:space="preserve">*Test statistic for two small samples is </w:t>
      </w:r>
      <w:r w:rsidRPr="00CF2FCB">
        <w:rPr>
          <w:rFonts w:ascii="Times New Roman" w:hAnsi="Times New Roman" w:cs="Times New Roman"/>
          <w:position w:val="-58"/>
          <w:sz w:val="24"/>
          <w:szCs w:val="24"/>
        </w:rPr>
        <w:object w:dxaOrig="1260" w:dyaOrig="960">
          <v:shape id="_x0000_i1103" type="#_x0000_t75" style="width:63pt;height:48pt" o:ole="">
            <v:imagedata r:id="rId142" o:title=""/>
          </v:shape>
          <o:OLEObject Type="Embed" ProgID="Equation.DSMT4" ShapeID="_x0000_i1103" DrawAspect="Content" ObjectID="_1580213034" r:id="rId143"/>
        </w:object>
      </w:r>
      <w:r w:rsidRPr="00CF2FCB">
        <w:rPr>
          <w:rFonts w:ascii="Times New Roman" w:hAnsi="Times New Roman" w:cs="Times New Roman"/>
          <w:sz w:val="24"/>
          <w:szCs w:val="24"/>
        </w:rPr>
        <w:t xml:space="preserve"> where </w:t>
      </w:r>
      <w:r w:rsidRPr="00CF2FCB">
        <w:rPr>
          <w:rFonts w:ascii="Times New Roman" w:hAnsi="Times New Roman" w:cs="Times New Roman"/>
          <w:position w:val="-4"/>
          <w:sz w:val="24"/>
          <w:szCs w:val="24"/>
        </w:rPr>
        <w:object w:dxaOrig="160" w:dyaOrig="240">
          <v:shape id="_x0000_i1104" type="#_x0000_t75" style="width:8.25pt;height:12pt" o:ole="">
            <v:imagedata r:id="rId144" o:title=""/>
          </v:shape>
          <o:OLEObject Type="Embed" ProgID="Equation.DSMT4" ShapeID="_x0000_i1104" DrawAspect="Content" ObjectID="_1580213035" r:id="rId145"/>
        </w:object>
      </w:r>
      <w:r w:rsidRPr="00CF2FCB">
        <w:rPr>
          <w:rFonts w:ascii="Times New Roman" w:hAnsi="Times New Roman" w:cs="Times New Roman"/>
          <w:position w:val="-26"/>
          <w:sz w:val="24"/>
          <w:szCs w:val="24"/>
        </w:rPr>
        <w:object w:dxaOrig="999" w:dyaOrig="620">
          <v:shape id="_x0000_i1105" type="#_x0000_t75" style="width:50.25pt;height:31.5pt" o:ole="">
            <v:imagedata r:id="rId146" o:title=""/>
          </v:shape>
          <o:OLEObject Type="Embed" ProgID="Equation.DSMT4" ShapeID="_x0000_i1105" DrawAspect="Content" ObjectID="_1580213036" r:id="rId147"/>
        </w:object>
      </w:r>
      <w:r w:rsidRPr="00CF2FCB">
        <w:rPr>
          <w:rFonts w:ascii="Times New Roman" w:hAnsi="Times New Roman" w:cs="Times New Roman"/>
          <w:sz w:val="24"/>
          <w:szCs w:val="24"/>
        </w:rPr>
        <w:t xml:space="preserve">and </w:t>
      </w:r>
      <w:r w:rsidRPr="00CF2FCB">
        <w:rPr>
          <w:rFonts w:ascii="Times New Roman" w:hAnsi="Times New Roman" w:cs="Times New Roman"/>
          <w:position w:val="-26"/>
          <w:sz w:val="24"/>
          <w:szCs w:val="24"/>
        </w:rPr>
        <w:object w:dxaOrig="1040" w:dyaOrig="620">
          <v:shape id="_x0000_i1106" type="#_x0000_t75" style="width:51.75pt;height:31.5pt" o:ole="">
            <v:imagedata r:id="rId148" o:title=""/>
          </v:shape>
          <o:OLEObject Type="Embed" ProgID="Equation.DSMT4" ShapeID="_x0000_i1106" DrawAspect="Content" ObjectID="_1580213037" r:id="rId149"/>
        </w:object>
      </w:r>
    </w:p>
    <w:p w:rsidR="00085217" w:rsidRPr="00CF2FCB" w:rsidRDefault="00690A3D" w:rsidP="004B4016">
      <w:pPr>
        <w:spacing w:line="240" w:lineRule="auto"/>
        <w:ind w:left="360"/>
        <w:jc w:val="both"/>
        <w:rPr>
          <w:rFonts w:ascii="Times New Roman" w:hAnsi="Times New Roman" w:cs="Times New Roman"/>
          <w:sz w:val="24"/>
          <w:szCs w:val="24"/>
        </w:rPr>
      </w:pPr>
      <w:proofErr w:type="gramStart"/>
      <w:r w:rsidRPr="00CF2FCB">
        <w:rPr>
          <w:rFonts w:ascii="Times New Roman" w:hAnsi="Times New Roman" w:cs="Times New Roman"/>
          <w:sz w:val="24"/>
          <w:szCs w:val="24"/>
        </w:rPr>
        <w:t>and</w:t>
      </w:r>
      <w:proofErr w:type="gramEnd"/>
      <w:r w:rsidRPr="00CF2FCB">
        <w:rPr>
          <w:rFonts w:ascii="Times New Roman" w:hAnsi="Times New Roman" w:cs="Times New Roman"/>
          <w:sz w:val="24"/>
          <w:szCs w:val="24"/>
        </w:rPr>
        <w:t xml:space="preserve"> </w:t>
      </w:r>
      <w:r w:rsidR="00CC255C" w:rsidRPr="00CF2FCB">
        <w:rPr>
          <w:rFonts w:ascii="Times New Roman" w:hAnsi="Times New Roman" w:cs="Times New Roman"/>
          <w:position w:val="-26"/>
          <w:sz w:val="24"/>
          <w:szCs w:val="24"/>
        </w:rPr>
        <w:object w:dxaOrig="2060" w:dyaOrig="620">
          <v:shape id="_x0000_i1107" type="#_x0000_t75" style="width:102.75pt;height:31.5pt" o:ole="">
            <v:imagedata r:id="rId150" o:title=""/>
          </v:shape>
          <o:OLEObject Type="Embed" ProgID="Equation.DSMT4" ShapeID="_x0000_i1107" DrawAspect="Content" ObjectID="_1580213038" r:id="rId151"/>
        </w:object>
      </w:r>
    </w:p>
    <w:p w:rsidR="00BB2584" w:rsidRPr="00CF2FCB" w:rsidRDefault="00074325" w:rsidP="004B4016">
      <w:pPr>
        <w:spacing w:line="240" w:lineRule="auto"/>
        <w:ind w:left="360"/>
        <w:jc w:val="both"/>
        <w:rPr>
          <w:rFonts w:ascii="Times New Roman" w:hAnsi="Times New Roman" w:cs="Times New Roman"/>
          <w:sz w:val="24"/>
          <w:szCs w:val="24"/>
        </w:rPr>
      </w:pPr>
      <w:r w:rsidRPr="00CF2FCB">
        <w:rPr>
          <w:rFonts w:ascii="Times New Roman" w:hAnsi="Times New Roman" w:cs="Times New Roman"/>
          <w:sz w:val="24"/>
          <w:szCs w:val="24"/>
        </w:rPr>
        <w:t>**If the two samples are of the same size and the data are paired,</w:t>
      </w:r>
    </w:p>
    <w:p w:rsidR="00BB2584" w:rsidRPr="00CF2FCB" w:rsidRDefault="00746A98" w:rsidP="004B4016">
      <w:pPr>
        <w:spacing w:line="240" w:lineRule="auto"/>
        <w:ind w:left="360"/>
        <w:jc w:val="both"/>
        <w:rPr>
          <w:rFonts w:ascii="Times New Roman" w:hAnsi="Times New Roman" w:cs="Times New Roman"/>
          <w:sz w:val="24"/>
          <w:szCs w:val="24"/>
        </w:rPr>
      </w:pPr>
      <w:r w:rsidRPr="00CF2FCB">
        <w:rPr>
          <w:rFonts w:ascii="Times New Roman" w:hAnsi="Times New Roman" w:cs="Times New Roman"/>
          <w:sz w:val="24"/>
          <w:szCs w:val="24"/>
        </w:rPr>
        <w:t xml:space="preserve"> </w:t>
      </w:r>
      <w:proofErr w:type="gramStart"/>
      <w:r w:rsidR="00CC255C" w:rsidRPr="00CF2FCB">
        <w:rPr>
          <w:rFonts w:ascii="Times New Roman" w:hAnsi="Times New Roman" w:cs="Times New Roman"/>
          <w:sz w:val="24"/>
          <w:szCs w:val="24"/>
        </w:rPr>
        <w:t>Then ‘</w:t>
      </w:r>
      <w:proofErr w:type="gramEnd"/>
      <w:r w:rsidR="00CC255C" w:rsidRPr="00CF2FCB">
        <w:rPr>
          <w:rFonts w:ascii="Times New Roman" w:hAnsi="Times New Roman" w:cs="Times New Roman"/>
          <w:sz w:val="24"/>
          <w:szCs w:val="24"/>
        </w:rPr>
        <w:t xml:space="preserve"> </w:t>
      </w:r>
      <w:r w:rsidRPr="00CF2FCB">
        <w:rPr>
          <w:rFonts w:ascii="Times New Roman" w:hAnsi="Times New Roman" w:cs="Times New Roman"/>
          <w:sz w:val="24"/>
          <w:szCs w:val="24"/>
        </w:rPr>
        <w:t xml:space="preserve"> t </w:t>
      </w:r>
      <w:r w:rsidR="00CC255C" w:rsidRPr="00CF2FCB">
        <w:rPr>
          <w:rFonts w:ascii="Times New Roman" w:hAnsi="Times New Roman" w:cs="Times New Roman"/>
          <w:sz w:val="24"/>
          <w:szCs w:val="24"/>
        </w:rPr>
        <w:t xml:space="preserve">‘ </w:t>
      </w:r>
      <w:r w:rsidRPr="00CF2FCB">
        <w:rPr>
          <w:rFonts w:ascii="Times New Roman" w:hAnsi="Times New Roman" w:cs="Times New Roman"/>
          <w:sz w:val="24"/>
          <w:szCs w:val="24"/>
        </w:rPr>
        <w:t>is defined by</w:t>
      </w:r>
      <w:r w:rsidR="00BB2584" w:rsidRPr="00CF2FCB">
        <w:rPr>
          <w:rFonts w:ascii="Times New Roman" w:hAnsi="Times New Roman" w:cs="Times New Roman"/>
          <w:sz w:val="24"/>
          <w:szCs w:val="24"/>
        </w:rPr>
        <w:t xml:space="preserve"> </w:t>
      </w:r>
      <w:r w:rsidRPr="00CF2FCB">
        <w:rPr>
          <w:rFonts w:ascii="Times New Roman" w:hAnsi="Times New Roman" w:cs="Times New Roman"/>
          <w:position w:val="-40"/>
          <w:sz w:val="24"/>
          <w:szCs w:val="24"/>
        </w:rPr>
        <w:object w:dxaOrig="800" w:dyaOrig="780">
          <v:shape id="_x0000_i1108" type="#_x0000_t75" style="width:39.75pt;height:39pt" o:ole="">
            <v:imagedata r:id="rId152" o:title=""/>
          </v:shape>
          <o:OLEObject Type="Embed" ProgID="Equation.DSMT4" ShapeID="_x0000_i1108" DrawAspect="Content" ObjectID="_1580213039" r:id="rId153"/>
        </w:object>
      </w:r>
      <w:r w:rsidR="00BB2584" w:rsidRPr="00CF2FCB">
        <w:rPr>
          <w:rFonts w:ascii="Times New Roman" w:hAnsi="Times New Roman" w:cs="Times New Roman"/>
          <w:sz w:val="24"/>
          <w:szCs w:val="24"/>
        </w:rPr>
        <w:t xml:space="preserve"> where </w:t>
      </w:r>
      <w:r w:rsidR="00BB2584" w:rsidRPr="00CF2FCB">
        <w:rPr>
          <w:rFonts w:ascii="Times New Roman" w:hAnsi="Times New Roman" w:cs="Times New Roman"/>
          <w:position w:val="-26"/>
          <w:sz w:val="24"/>
          <w:szCs w:val="24"/>
        </w:rPr>
        <w:object w:dxaOrig="2060" w:dyaOrig="620">
          <v:shape id="_x0000_i1109" type="#_x0000_t75" style="width:102.75pt;height:31.5pt" o:ole="">
            <v:imagedata r:id="rId154" o:title=""/>
          </v:shape>
          <o:OLEObject Type="Embed" ProgID="Equation.DSMT4" ShapeID="_x0000_i1109" DrawAspect="Content" ObjectID="_1580213040" r:id="rId155"/>
        </w:object>
      </w:r>
      <w:r w:rsidR="00BB2584" w:rsidRPr="00CF2FCB">
        <w:rPr>
          <w:rFonts w:ascii="Times New Roman" w:hAnsi="Times New Roman" w:cs="Times New Roman"/>
          <w:sz w:val="24"/>
          <w:szCs w:val="24"/>
        </w:rPr>
        <w:t xml:space="preserve">. Here </w:t>
      </w:r>
      <w:r w:rsidR="00BB2584" w:rsidRPr="00CF2FCB">
        <w:rPr>
          <w:rFonts w:ascii="Times New Roman" w:hAnsi="Times New Roman" w:cs="Times New Roman"/>
          <w:position w:val="-10"/>
          <w:sz w:val="24"/>
          <w:szCs w:val="24"/>
        </w:rPr>
        <w:object w:dxaOrig="220" w:dyaOrig="300">
          <v:shape id="_x0000_i1110" type="#_x0000_t75" style="width:10.5pt;height:15pt" o:ole="">
            <v:imagedata r:id="rId156" o:title=""/>
          </v:shape>
          <o:OLEObject Type="Embed" ProgID="Equation.DSMT4" ShapeID="_x0000_i1110" DrawAspect="Content" ObjectID="_1580213041" r:id="rId157"/>
        </w:object>
      </w:r>
      <w:r w:rsidR="00BB2584" w:rsidRPr="00CF2FCB">
        <w:rPr>
          <w:rFonts w:ascii="Times New Roman" w:hAnsi="Times New Roman" w:cs="Times New Roman"/>
          <w:sz w:val="24"/>
          <w:szCs w:val="24"/>
        </w:rPr>
        <w:t xml:space="preserve"> is the difference of the </w:t>
      </w:r>
      <w:r w:rsidR="00CC255C" w:rsidRPr="00CF2FCB">
        <w:rPr>
          <w:rFonts w:ascii="Times New Roman" w:hAnsi="Times New Roman" w:cs="Times New Roman"/>
          <w:position w:val="-6"/>
          <w:sz w:val="24"/>
          <w:szCs w:val="24"/>
        </w:rPr>
        <w:object w:dxaOrig="240" w:dyaOrig="279">
          <v:shape id="_x0000_i1111" type="#_x0000_t75" style="width:12pt;height:14.25pt" o:ole="">
            <v:imagedata r:id="rId158" o:title=""/>
          </v:shape>
          <o:OLEObject Type="Embed" ProgID="Equation.DSMT4" ShapeID="_x0000_i1111" DrawAspect="Content" ObjectID="_1580213042" r:id="rId159"/>
        </w:object>
      </w:r>
      <w:r w:rsidR="00BB2584" w:rsidRPr="00CF2FCB">
        <w:rPr>
          <w:rFonts w:ascii="Times New Roman" w:hAnsi="Times New Roman" w:cs="Times New Roman"/>
          <w:sz w:val="24"/>
          <w:szCs w:val="24"/>
        </w:rPr>
        <w:t xml:space="preserve">members of the samples and </w:t>
      </w:r>
      <w:r w:rsidR="00BB2584" w:rsidRPr="00CF2FCB">
        <w:rPr>
          <w:rFonts w:ascii="Times New Roman" w:hAnsi="Times New Roman" w:cs="Times New Roman"/>
          <w:position w:val="-6"/>
          <w:sz w:val="24"/>
          <w:szCs w:val="24"/>
        </w:rPr>
        <w:object w:dxaOrig="200" w:dyaOrig="300">
          <v:shape id="_x0000_i1112" type="#_x0000_t75" style="width:10.5pt;height:15pt" o:ole="">
            <v:imagedata r:id="rId160" o:title=""/>
          </v:shape>
          <o:OLEObject Type="Embed" ProgID="Equation.DSMT4" ShapeID="_x0000_i1112" DrawAspect="Content" ObjectID="_1580213043" r:id="rId161"/>
        </w:object>
      </w:r>
      <w:r w:rsidR="00BB2584" w:rsidRPr="00CF2FCB">
        <w:rPr>
          <w:rFonts w:ascii="Times New Roman" w:hAnsi="Times New Roman" w:cs="Times New Roman"/>
          <w:sz w:val="24"/>
          <w:szCs w:val="24"/>
        </w:rPr>
        <w:t xml:space="preserve"> is the mean of the differences with degree of freedom </w:t>
      </w:r>
      <w:r w:rsidR="00BB2584" w:rsidRPr="00CF2FCB">
        <w:rPr>
          <w:rFonts w:ascii="Times New Roman" w:hAnsi="Times New Roman" w:cs="Times New Roman"/>
          <w:position w:val="-6"/>
          <w:sz w:val="24"/>
          <w:szCs w:val="24"/>
        </w:rPr>
        <w:object w:dxaOrig="200" w:dyaOrig="240">
          <v:shape id="_x0000_i1113" type="#_x0000_t75" style="width:10.5pt;height:12pt" o:ole="">
            <v:imagedata r:id="rId120" o:title=""/>
          </v:shape>
          <o:OLEObject Type="Embed" ProgID="Equation.DSMT4" ShapeID="_x0000_i1113" DrawAspect="Content" ObjectID="_1580213044" r:id="rId162"/>
        </w:object>
      </w:r>
      <w:r w:rsidR="00BB2584" w:rsidRPr="00CF2FCB">
        <w:rPr>
          <w:rFonts w:ascii="Times New Roman" w:hAnsi="Times New Roman" w:cs="Times New Roman"/>
          <w:sz w:val="24"/>
          <w:szCs w:val="24"/>
        </w:rPr>
        <w:t>= n – 1.</w:t>
      </w:r>
    </w:p>
    <w:p w:rsidR="007F76EC" w:rsidRPr="00CF2FCB" w:rsidRDefault="007F76EC" w:rsidP="007F76EC">
      <w:pPr>
        <w:numPr>
          <w:ilvl w:val="0"/>
          <w:numId w:val="7"/>
        </w:numPr>
        <w:spacing w:line="240" w:lineRule="auto"/>
        <w:ind w:left="284" w:hanging="568"/>
        <w:rPr>
          <w:sz w:val="24"/>
          <w:szCs w:val="24"/>
        </w:rPr>
      </w:pPr>
      <w:r w:rsidRPr="00CF2FCB">
        <w:rPr>
          <w:sz w:val="24"/>
          <w:szCs w:val="24"/>
        </w:rPr>
        <w:t>Find the student’s t for the following variable values in a sample of eight, -4,-2,-2</w:t>
      </w:r>
      <w:proofErr w:type="gramStart"/>
      <w:r w:rsidRPr="00CF2FCB">
        <w:rPr>
          <w:sz w:val="24"/>
          <w:szCs w:val="24"/>
        </w:rPr>
        <w:t>,0,2,2,3,3</w:t>
      </w:r>
      <w:proofErr w:type="gramEnd"/>
      <w:r w:rsidRPr="00CF2FCB">
        <w:rPr>
          <w:sz w:val="24"/>
          <w:szCs w:val="24"/>
        </w:rPr>
        <w:t xml:space="preserve"> taking the mean of the universe to be zero.</w:t>
      </w:r>
    </w:p>
    <w:p w:rsidR="007F76EC" w:rsidRPr="00CF2FCB" w:rsidRDefault="007F76EC" w:rsidP="007F76EC">
      <w:pPr>
        <w:spacing w:line="240" w:lineRule="auto"/>
        <w:ind w:left="284"/>
        <w:rPr>
          <w:sz w:val="24"/>
          <w:szCs w:val="24"/>
        </w:rPr>
      </w:pPr>
      <w:proofErr w:type="gramStart"/>
      <w:r w:rsidRPr="00CF2FCB">
        <w:rPr>
          <w:sz w:val="24"/>
          <w:szCs w:val="24"/>
        </w:rPr>
        <w:t>Soln.</w:t>
      </w:r>
      <w:proofErr w:type="gramEnd"/>
      <w:r w:rsidRPr="00CF2FCB">
        <w:rPr>
          <w:sz w:val="24"/>
          <w:szCs w:val="24"/>
        </w:rPr>
        <w:t xml:space="preserve">  </w:t>
      </w:r>
      <w:r w:rsidRPr="00CF2FCB">
        <w:rPr>
          <w:position w:val="-32"/>
          <w:sz w:val="24"/>
          <w:szCs w:val="24"/>
        </w:rPr>
        <w:object w:dxaOrig="1660" w:dyaOrig="700">
          <v:shape id="_x0000_i1114" type="#_x0000_t75" style="width:82.5pt;height:35.25pt" o:ole="">
            <v:imagedata r:id="rId163" o:title=""/>
          </v:shape>
          <o:OLEObject Type="Embed" ProgID="Equation.3" ShapeID="_x0000_i1114" DrawAspect="Content" ObjectID="_1580213045" r:id="rId164"/>
        </w:object>
      </w:r>
    </w:p>
    <w:p w:rsidR="007F76EC" w:rsidRPr="00CF2FCB" w:rsidRDefault="007F76EC" w:rsidP="007F76EC">
      <w:pPr>
        <w:spacing w:line="240" w:lineRule="auto"/>
        <w:ind w:left="284"/>
        <w:rPr>
          <w:sz w:val="24"/>
          <w:szCs w:val="24"/>
        </w:rPr>
      </w:pPr>
      <w:r w:rsidRPr="00CF2FCB">
        <w:rPr>
          <w:sz w:val="24"/>
          <w:szCs w:val="24"/>
        </w:rPr>
        <w:t xml:space="preserve">Given that </w:t>
      </w:r>
      <w:r w:rsidRPr="00CF2FCB">
        <w:rPr>
          <w:position w:val="-10"/>
          <w:sz w:val="24"/>
          <w:szCs w:val="24"/>
        </w:rPr>
        <w:object w:dxaOrig="1260" w:dyaOrig="320">
          <v:shape id="_x0000_i1115" type="#_x0000_t75" style="width:63pt;height:15.75pt" o:ole="">
            <v:imagedata r:id="rId165" o:title=""/>
          </v:shape>
          <o:OLEObject Type="Embed" ProgID="Equation.3" ShapeID="_x0000_i1115" DrawAspect="Content" ObjectID="_1580213046" r:id="rId166"/>
        </w:object>
      </w:r>
    </w:p>
    <w:p w:rsidR="007F76EC" w:rsidRPr="00CF2FCB" w:rsidRDefault="007F76EC" w:rsidP="007F76EC">
      <w:pPr>
        <w:spacing w:line="240" w:lineRule="auto"/>
        <w:ind w:left="1080"/>
        <w:rPr>
          <w:sz w:val="24"/>
          <w:szCs w:val="24"/>
        </w:rPr>
      </w:pPr>
      <w:r w:rsidRPr="00CF2FCB">
        <w:rPr>
          <w:position w:val="-24"/>
          <w:sz w:val="24"/>
          <w:szCs w:val="24"/>
        </w:rPr>
        <w:object w:dxaOrig="4520" w:dyaOrig="620">
          <v:shape id="_x0000_i1116" type="#_x0000_t75" style="width:226.5pt;height:31.5pt" o:ole="">
            <v:imagedata r:id="rId167" o:title=""/>
          </v:shape>
          <o:OLEObject Type="Embed" ProgID="Equation.3" ShapeID="_x0000_i1116" DrawAspect="Content" ObjectID="_1580213047" r:id="rId168"/>
        </w:object>
      </w:r>
    </w:p>
    <w:p w:rsidR="007F76EC" w:rsidRPr="00CF2FCB" w:rsidRDefault="007F76EC" w:rsidP="007F76EC">
      <w:pPr>
        <w:spacing w:line="240" w:lineRule="auto"/>
        <w:ind w:left="1080"/>
        <w:rPr>
          <w:sz w:val="24"/>
          <w:szCs w:val="24"/>
        </w:rPr>
      </w:pPr>
      <w:r w:rsidRPr="00CF2FCB">
        <w:rPr>
          <w:position w:val="-24"/>
          <w:sz w:val="24"/>
          <w:szCs w:val="24"/>
        </w:rPr>
        <w:object w:dxaOrig="2500" w:dyaOrig="700">
          <v:shape id="_x0000_i1117" type="#_x0000_t75" style="width:125.25pt;height:35.25pt" o:ole="">
            <v:imagedata r:id="rId169" o:title=""/>
          </v:shape>
          <o:OLEObject Type="Embed" ProgID="Equation.3" ShapeID="_x0000_i1117" DrawAspect="Content" ObjectID="_1580213048" r:id="rId170"/>
        </w:object>
      </w:r>
    </w:p>
    <w:p w:rsidR="007F76EC" w:rsidRPr="00CF2FCB" w:rsidRDefault="007F76EC" w:rsidP="007F76EC">
      <w:pPr>
        <w:spacing w:line="240" w:lineRule="auto"/>
        <w:ind w:left="1080"/>
        <w:rPr>
          <w:sz w:val="24"/>
          <w:szCs w:val="24"/>
        </w:rPr>
      </w:pPr>
      <w:r w:rsidRPr="00CF2FCB">
        <w:rPr>
          <w:position w:val="-12"/>
          <w:sz w:val="24"/>
          <w:szCs w:val="24"/>
        </w:rPr>
        <w:object w:dxaOrig="1180" w:dyaOrig="360">
          <v:shape id="_x0000_i1118" type="#_x0000_t75" style="width:59.25pt;height:18pt" o:ole="">
            <v:imagedata r:id="rId171" o:title=""/>
          </v:shape>
          <o:OLEObject Type="Embed" ProgID="Equation.3" ShapeID="_x0000_i1118" DrawAspect="Content" ObjectID="_1580213049" r:id="rId172"/>
        </w:object>
      </w:r>
    </w:p>
    <w:p w:rsidR="007F76EC" w:rsidRPr="00CF2FCB" w:rsidRDefault="007F76EC" w:rsidP="007F76EC">
      <w:pPr>
        <w:spacing w:line="240" w:lineRule="auto"/>
        <w:ind w:left="1080"/>
        <w:rPr>
          <w:sz w:val="24"/>
          <w:szCs w:val="24"/>
        </w:rPr>
      </w:pPr>
      <w:r w:rsidRPr="00CF2FCB">
        <w:rPr>
          <w:position w:val="-28"/>
          <w:sz w:val="24"/>
          <w:szCs w:val="24"/>
        </w:rPr>
        <w:object w:dxaOrig="3000" w:dyaOrig="660">
          <v:shape id="_x0000_i1119" type="#_x0000_t75" style="width:150pt;height:33pt" o:ole="">
            <v:imagedata r:id="rId173" o:title=""/>
          </v:shape>
          <o:OLEObject Type="Embed" ProgID="Equation.3" ShapeID="_x0000_i1119" DrawAspect="Content" ObjectID="_1580213050" r:id="rId174"/>
        </w:object>
      </w:r>
    </w:p>
    <w:tbl>
      <w:tblPr>
        <w:tblpPr w:leftFromText="180" w:rightFromText="180" w:vertAnchor="text" w:horzAnchor="page" w:tblpX="3683" w:tblpY="576"/>
        <w:tblW w:w="0" w:type="auto"/>
        <w:tblLook w:val="04A0"/>
      </w:tblPr>
      <w:tblGrid>
        <w:gridCol w:w="782"/>
        <w:gridCol w:w="676"/>
        <w:gridCol w:w="656"/>
      </w:tblGrid>
      <w:tr w:rsidR="007F76EC" w:rsidRPr="00CF2FCB" w:rsidTr="007F76EC">
        <w:tc>
          <w:tcPr>
            <w:tcW w:w="0" w:type="auto"/>
          </w:tcPr>
          <w:p w:rsidR="007F76EC" w:rsidRPr="00CF2FCB" w:rsidRDefault="007F76EC" w:rsidP="007F76EC">
            <w:pPr>
              <w:spacing w:line="240" w:lineRule="auto"/>
              <w:rPr>
                <w:sz w:val="24"/>
                <w:szCs w:val="24"/>
              </w:rPr>
            </w:pPr>
          </w:p>
        </w:tc>
        <w:tc>
          <w:tcPr>
            <w:tcW w:w="0" w:type="auto"/>
          </w:tcPr>
          <w:p w:rsidR="007F76EC" w:rsidRPr="00CF2FCB" w:rsidRDefault="007F76EC" w:rsidP="007F76EC">
            <w:pPr>
              <w:spacing w:line="240" w:lineRule="auto"/>
              <w:rPr>
                <w:sz w:val="24"/>
                <w:szCs w:val="24"/>
              </w:rPr>
            </w:pPr>
            <w:r w:rsidRPr="00CF2FCB">
              <w:rPr>
                <w:sz w:val="24"/>
                <w:szCs w:val="24"/>
              </w:rPr>
              <w:t>Boys</w:t>
            </w:r>
          </w:p>
        </w:tc>
        <w:tc>
          <w:tcPr>
            <w:tcW w:w="0" w:type="auto"/>
          </w:tcPr>
          <w:p w:rsidR="007F76EC" w:rsidRPr="00CF2FCB" w:rsidRDefault="007F76EC" w:rsidP="007F76EC">
            <w:pPr>
              <w:spacing w:line="240" w:lineRule="auto"/>
              <w:rPr>
                <w:sz w:val="24"/>
                <w:szCs w:val="24"/>
              </w:rPr>
            </w:pPr>
            <w:r w:rsidRPr="00CF2FCB">
              <w:rPr>
                <w:sz w:val="24"/>
                <w:szCs w:val="24"/>
              </w:rPr>
              <w:t>Girls</w:t>
            </w:r>
          </w:p>
        </w:tc>
      </w:tr>
      <w:tr w:rsidR="007F76EC" w:rsidRPr="00CF2FCB" w:rsidTr="007F76EC">
        <w:tc>
          <w:tcPr>
            <w:tcW w:w="0" w:type="auto"/>
          </w:tcPr>
          <w:p w:rsidR="007F76EC" w:rsidRPr="00CF2FCB" w:rsidRDefault="007F76EC" w:rsidP="007F76EC">
            <w:pPr>
              <w:spacing w:line="240" w:lineRule="auto"/>
              <w:rPr>
                <w:sz w:val="24"/>
                <w:szCs w:val="24"/>
              </w:rPr>
            </w:pPr>
            <w:r w:rsidRPr="00CF2FCB">
              <w:rPr>
                <w:sz w:val="24"/>
                <w:szCs w:val="24"/>
              </w:rPr>
              <w:lastRenderedPageBreak/>
              <w:t>Mean</w:t>
            </w:r>
          </w:p>
        </w:tc>
        <w:tc>
          <w:tcPr>
            <w:tcW w:w="0" w:type="auto"/>
          </w:tcPr>
          <w:p w:rsidR="007F76EC" w:rsidRPr="00CF2FCB" w:rsidRDefault="007F76EC" w:rsidP="007F76EC">
            <w:pPr>
              <w:spacing w:line="240" w:lineRule="auto"/>
              <w:rPr>
                <w:sz w:val="24"/>
                <w:szCs w:val="24"/>
              </w:rPr>
            </w:pPr>
            <w:r w:rsidRPr="00CF2FCB">
              <w:rPr>
                <w:sz w:val="24"/>
                <w:szCs w:val="24"/>
              </w:rPr>
              <w:t>124</w:t>
            </w:r>
          </w:p>
        </w:tc>
        <w:tc>
          <w:tcPr>
            <w:tcW w:w="0" w:type="auto"/>
          </w:tcPr>
          <w:p w:rsidR="007F76EC" w:rsidRPr="00CF2FCB" w:rsidRDefault="007F76EC" w:rsidP="007F76EC">
            <w:pPr>
              <w:spacing w:line="240" w:lineRule="auto"/>
              <w:rPr>
                <w:sz w:val="24"/>
                <w:szCs w:val="24"/>
              </w:rPr>
            </w:pPr>
            <w:r w:rsidRPr="00CF2FCB">
              <w:rPr>
                <w:sz w:val="24"/>
                <w:szCs w:val="24"/>
              </w:rPr>
              <w:t>121</w:t>
            </w:r>
          </w:p>
        </w:tc>
      </w:tr>
      <w:tr w:rsidR="007F76EC" w:rsidRPr="00CF2FCB" w:rsidTr="007F76EC">
        <w:tc>
          <w:tcPr>
            <w:tcW w:w="0" w:type="auto"/>
          </w:tcPr>
          <w:p w:rsidR="007F76EC" w:rsidRPr="00CF2FCB" w:rsidRDefault="007F76EC" w:rsidP="007F76EC">
            <w:pPr>
              <w:spacing w:line="240" w:lineRule="auto"/>
              <w:rPr>
                <w:sz w:val="24"/>
                <w:szCs w:val="24"/>
              </w:rPr>
            </w:pPr>
            <w:r w:rsidRPr="00CF2FCB">
              <w:rPr>
                <w:sz w:val="24"/>
                <w:szCs w:val="24"/>
              </w:rPr>
              <w:t>S.D</w:t>
            </w:r>
          </w:p>
        </w:tc>
        <w:tc>
          <w:tcPr>
            <w:tcW w:w="0" w:type="auto"/>
          </w:tcPr>
          <w:p w:rsidR="007F76EC" w:rsidRPr="00CF2FCB" w:rsidRDefault="007F76EC" w:rsidP="007F76EC">
            <w:pPr>
              <w:spacing w:line="240" w:lineRule="auto"/>
              <w:rPr>
                <w:sz w:val="24"/>
                <w:szCs w:val="24"/>
              </w:rPr>
            </w:pPr>
            <w:r w:rsidRPr="00CF2FCB">
              <w:rPr>
                <w:sz w:val="24"/>
                <w:szCs w:val="24"/>
              </w:rPr>
              <w:t>12</w:t>
            </w:r>
          </w:p>
        </w:tc>
        <w:tc>
          <w:tcPr>
            <w:tcW w:w="0" w:type="auto"/>
          </w:tcPr>
          <w:p w:rsidR="007F76EC" w:rsidRPr="00CF2FCB" w:rsidRDefault="007F76EC" w:rsidP="007F76EC">
            <w:pPr>
              <w:spacing w:line="240" w:lineRule="auto"/>
              <w:rPr>
                <w:sz w:val="24"/>
                <w:szCs w:val="24"/>
              </w:rPr>
            </w:pPr>
            <w:r w:rsidRPr="00CF2FCB">
              <w:rPr>
                <w:sz w:val="24"/>
                <w:szCs w:val="24"/>
              </w:rPr>
              <w:t>10</w:t>
            </w:r>
          </w:p>
        </w:tc>
      </w:tr>
      <w:tr w:rsidR="007F76EC" w:rsidRPr="00CF2FCB" w:rsidTr="007F76EC">
        <w:tc>
          <w:tcPr>
            <w:tcW w:w="0" w:type="auto"/>
          </w:tcPr>
          <w:p w:rsidR="007F76EC" w:rsidRPr="00CF2FCB" w:rsidRDefault="007F76EC" w:rsidP="007F76EC">
            <w:pPr>
              <w:spacing w:line="240" w:lineRule="auto"/>
              <w:rPr>
                <w:sz w:val="24"/>
                <w:szCs w:val="24"/>
              </w:rPr>
            </w:pPr>
            <w:r w:rsidRPr="00CF2FCB">
              <w:rPr>
                <w:sz w:val="24"/>
                <w:szCs w:val="24"/>
              </w:rPr>
              <w:t>n</w:t>
            </w:r>
          </w:p>
        </w:tc>
        <w:tc>
          <w:tcPr>
            <w:tcW w:w="0" w:type="auto"/>
          </w:tcPr>
          <w:p w:rsidR="007F76EC" w:rsidRPr="00CF2FCB" w:rsidRDefault="007F76EC" w:rsidP="007F76EC">
            <w:pPr>
              <w:spacing w:line="240" w:lineRule="auto"/>
              <w:rPr>
                <w:sz w:val="24"/>
                <w:szCs w:val="24"/>
              </w:rPr>
            </w:pPr>
            <w:r w:rsidRPr="00CF2FCB">
              <w:rPr>
                <w:sz w:val="24"/>
                <w:szCs w:val="24"/>
              </w:rPr>
              <w:t>18</w:t>
            </w:r>
          </w:p>
        </w:tc>
        <w:tc>
          <w:tcPr>
            <w:tcW w:w="0" w:type="auto"/>
          </w:tcPr>
          <w:p w:rsidR="007F76EC" w:rsidRPr="00CF2FCB" w:rsidRDefault="007F76EC" w:rsidP="007F76EC">
            <w:pPr>
              <w:spacing w:line="240" w:lineRule="auto"/>
              <w:rPr>
                <w:sz w:val="24"/>
                <w:szCs w:val="24"/>
              </w:rPr>
            </w:pPr>
            <w:r w:rsidRPr="00CF2FCB">
              <w:rPr>
                <w:sz w:val="24"/>
                <w:szCs w:val="24"/>
              </w:rPr>
              <w:t>14</w:t>
            </w:r>
          </w:p>
        </w:tc>
      </w:tr>
    </w:tbl>
    <w:p w:rsidR="007F76EC" w:rsidRPr="00CF2FCB" w:rsidRDefault="007F76EC" w:rsidP="007F76EC">
      <w:pPr>
        <w:numPr>
          <w:ilvl w:val="0"/>
          <w:numId w:val="7"/>
        </w:numPr>
        <w:spacing w:line="240" w:lineRule="auto"/>
        <w:ind w:left="284"/>
        <w:rPr>
          <w:sz w:val="24"/>
          <w:szCs w:val="24"/>
        </w:rPr>
      </w:pPr>
      <w:r w:rsidRPr="00CF2FCB">
        <w:rPr>
          <w:sz w:val="24"/>
          <w:szCs w:val="24"/>
        </w:rPr>
        <w:t>A group of boys &amp; girls were given an intelligence test. The mean score, S.D and numbers in each group are follows.</w:t>
      </w:r>
    </w:p>
    <w:p w:rsidR="007F76EC" w:rsidRPr="00CF2FCB" w:rsidRDefault="007F76EC" w:rsidP="007F76EC">
      <w:pPr>
        <w:spacing w:line="240" w:lineRule="auto"/>
        <w:ind w:left="284"/>
        <w:rPr>
          <w:sz w:val="24"/>
          <w:szCs w:val="24"/>
        </w:rPr>
      </w:pPr>
      <w:r w:rsidRPr="00CF2FCB">
        <w:rPr>
          <w:sz w:val="24"/>
          <w:szCs w:val="24"/>
        </w:rPr>
        <w:t xml:space="preserve">  </w:t>
      </w:r>
    </w:p>
    <w:p w:rsidR="007F76EC" w:rsidRPr="00CF2FCB" w:rsidRDefault="007F76EC" w:rsidP="007F76EC">
      <w:pPr>
        <w:spacing w:line="240" w:lineRule="auto"/>
        <w:ind w:left="284"/>
        <w:rPr>
          <w:sz w:val="24"/>
          <w:szCs w:val="24"/>
        </w:rPr>
      </w:pPr>
    </w:p>
    <w:p w:rsidR="007F76EC" w:rsidRPr="00CF2FCB" w:rsidRDefault="007F76EC" w:rsidP="007F76EC">
      <w:pPr>
        <w:spacing w:line="240" w:lineRule="auto"/>
        <w:ind w:left="284"/>
        <w:rPr>
          <w:sz w:val="24"/>
          <w:szCs w:val="24"/>
        </w:rPr>
      </w:pPr>
    </w:p>
    <w:p w:rsidR="007F76EC" w:rsidRPr="00CF2FCB" w:rsidRDefault="007F76EC" w:rsidP="007F76EC">
      <w:pPr>
        <w:spacing w:line="240" w:lineRule="auto"/>
        <w:ind w:left="284"/>
        <w:rPr>
          <w:sz w:val="24"/>
          <w:szCs w:val="24"/>
        </w:rPr>
      </w:pPr>
    </w:p>
    <w:p w:rsidR="007F76EC" w:rsidRPr="00CF2FCB" w:rsidRDefault="007F76EC" w:rsidP="007F76EC">
      <w:pPr>
        <w:spacing w:line="240" w:lineRule="auto"/>
        <w:ind w:left="284"/>
        <w:rPr>
          <w:sz w:val="24"/>
          <w:szCs w:val="24"/>
        </w:rPr>
      </w:pPr>
      <w:r w:rsidRPr="00CF2FCB">
        <w:rPr>
          <w:sz w:val="24"/>
          <w:szCs w:val="24"/>
        </w:rPr>
        <w:t xml:space="preserve">Is the mean score of boys significantly differ </w:t>
      </w:r>
      <w:proofErr w:type="gramStart"/>
      <w:r w:rsidRPr="00CF2FCB">
        <w:rPr>
          <w:sz w:val="24"/>
          <w:szCs w:val="24"/>
        </w:rPr>
        <w:t>from  girls</w:t>
      </w:r>
      <w:proofErr w:type="gramEnd"/>
      <w:r w:rsidRPr="00CF2FCB">
        <w:rPr>
          <w:sz w:val="24"/>
          <w:szCs w:val="24"/>
        </w:rPr>
        <w:t>?</w:t>
      </w:r>
    </w:p>
    <w:p w:rsidR="007F76EC" w:rsidRPr="00CF2FCB" w:rsidRDefault="007F76EC" w:rsidP="007F76EC">
      <w:pPr>
        <w:spacing w:line="240" w:lineRule="auto"/>
        <w:rPr>
          <w:sz w:val="24"/>
          <w:szCs w:val="24"/>
        </w:rPr>
      </w:pPr>
      <w:proofErr w:type="gramStart"/>
      <w:r w:rsidRPr="00CF2FCB">
        <w:rPr>
          <w:sz w:val="24"/>
          <w:szCs w:val="24"/>
        </w:rPr>
        <w:t>Soln.</w:t>
      </w:r>
      <w:proofErr w:type="gramEnd"/>
      <w:r w:rsidRPr="00CF2FCB">
        <w:rPr>
          <w:sz w:val="24"/>
          <w:szCs w:val="24"/>
        </w:rPr>
        <w:t xml:space="preserve">      </w:t>
      </w:r>
    </w:p>
    <w:p w:rsidR="007F76EC" w:rsidRPr="00CF2FCB" w:rsidRDefault="007F76EC" w:rsidP="007F76EC">
      <w:pPr>
        <w:spacing w:line="240" w:lineRule="auto"/>
        <w:ind w:firstLine="720"/>
        <w:rPr>
          <w:sz w:val="24"/>
          <w:szCs w:val="24"/>
        </w:rPr>
      </w:pPr>
      <w:r w:rsidRPr="00CF2FCB">
        <w:rPr>
          <w:sz w:val="24"/>
          <w:szCs w:val="24"/>
        </w:rPr>
        <w:t xml:space="preserve">Null </w:t>
      </w:r>
      <w:proofErr w:type="gramStart"/>
      <w:r w:rsidRPr="00CF2FCB">
        <w:rPr>
          <w:sz w:val="24"/>
          <w:szCs w:val="24"/>
        </w:rPr>
        <w:t xml:space="preserve">hypothesis </w:t>
      </w:r>
      <w:proofErr w:type="gramEnd"/>
      <w:r w:rsidRPr="00CF2FCB">
        <w:rPr>
          <w:position w:val="-12"/>
          <w:sz w:val="24"/>
          <w:szCs w:val="24"/>
        </w:rPr>
        <w:object w:dxaOrig="520" w:dyaOrig="360">
          <v:shape id="_x0000_i1120" type="#_x0000_t75" style="width:25.5pt;height:18pt" o:ole="">
            <v:imagedata r:id="rId59" o:title=""/>
          </v:shape>
          <o:OLEObject Type="Embed" ProgID="Equation.3" ShapeID="_x0000_i1120" DrawAspect="Content" ObjectID="_1580213051" r:id="rId175"/>
        </w:object>
      </w:r>
      <w:r w:rsidRPr="00CF2FCB">
        <w:rPr>
          <w:sz w:val="24"/>
          <w:szCs w:val="24"/>
        </w:rPr>
        <w:t xml:space="preserve">:-    </w:t>
      </w:r>
      <w:r w:rsidRPr="00CF2FCB">
        <w:rPr>
          <w:sz w:val="24"/>
          <w:szCs w:val="24"/>
        </w:rPr>
        <w:tab/>
      </w:r>
      <w:r w:rsidRPr="00CF2FCB">
        <w:rPr>
          <w:position w:val="-10"/>
          <w:sz w:val="24"/>
          <w:szCs w:val="24"/>
        </w:rPr>
        <w:object w:dxaOrig="859" w:dyaOrig="340">
          <v:shape id="_x0000_i1121" type="#_x0000_t75" style="width:42.75pt;height:17.25pt" o:ole="">
            <v:imagedata r:id="rId99" o:title=""/>
          </v:shape>
          <o:OLEObject Type="Embed" ProgID="Equation.3" ShapeID="_x0000_i1121" DrawAspect="Content" ObjectID="_1580213052" r:id="rId176"/>
        </w:object>
      </w:r>
    </w:p>
    <w:p w:rsidR="007F76EC" w:rsidRPr="00CF2FCB" w:rsidRDefault="007F76EC" w:rsidP="007F76EC">
      <w:pPr>
        <w:spacing w:line="240" w:lineRule="auto"/>
        <w:rPr>
          <w:sz w:val="24"/>
          <w:szCs w:val="24"/>
        </w:rPr>
      </w:pPr>
      <w:r w:rsidRPr="00CF2FCB">
        <w:rPr>
          <w:sz w:val="24"/>
          <w:szCs w:val="24"/>
        </w:rPr>
        <w:tab/>
        <w:t xml:space="preserve">Alternative </w:t>
      </w:r>
      <w:proofErr w:type="gramStart"/>
      <w:r w:rsidRPr="00CF2FCB">
        <w:rPr>
          <w:sz w:val="24"/>
          <w:szCs w:val="24"/>
        </w:rPr>
        <w:t xml:space="preserve">hypothesis </w:t>
      </w:r>
      <w:proofErr w:type="gramEnd"/>
      <w:r w:rsidRPr="00CF2FCB">
        <w:rPr>
          <w:position w:val="-10"/>
          <w:sz w:val="24"/>
          <w:szCs w:val="24"/>
        </w:rPr>
        <w:object w:dxaOrig="499" w:dyaOrig="340">
          <v:shape id="_x0000_i1122" type="#_x0000_t75" style="width:25.5pt;height:17.25pt" o:ole="">
            <v:imagedata r:id="rId63" o:title=""/>
          </v:shape>
          <o:OLEObject Type="Embed" ProgID="Equation.3" ShapeID="_x0000_i1122" DrawAspect="Content" ObjectID="_1580213053" r:id="rId177"/>
        </w:object>
      </w:r>
      <w:r w:rsidRPr="00CF2FCB">
        <w:rPr>
          <w:sz w:val="24"/>
          <w:szCs w:val="24"/>
        </w:rPr>
        <w:t xml:space="preserve">:-     </w:t>
      </w:r>
      <w:r w:rsidRPr="00CF2FCB">
        <w:rPr>
          <w:position w:val="-10"/>
          <w:sz w:val="24"/>
          <w:szCs w:val="24"/>
        </w:rPr>
        <w:object w:dxaOrig="880" w:dyaOrig="340">
          <v:shape id="_x0000_i1123" type="#_x0000_t75" style="width:44.25pt;height:17.25pt" o:ole="">
            <v:imagedata r:id="rId102" o:title=""/>
          </v:shape>
          <o:OLEObject Type="Embed" ProgID="Equation.3" ShapeID="_x0000_i1123" DrawAspect="Content" ObjectID="_1580213054" r:id="rId178"/>
        </w:object>
      </w:r>
    </w:p>
    <w:p w:rsidR="007F76EC" w:rsidRPr="00CF2FCB" w:rsidRDefault="007F76EC" w:rsidP="007F76EC">
      <w:pPr>
        <w:spacing w:line="240" w:lineRule="auto"/>
        <w:rPr>
          <w:sz w:val="24"/>
          <w:szCs w:val="24"/>
        </w:rPr>
      </w:pPr>
      <w:r w:rsidRPr="00CF2FCB">
        <w:rPr>
          <w:sz w:val="24"/>
          <w:szCs w:val="24"/>
        </w:rPr>
        <w:tab/>
        <w:t>Level of Significance (LOS):-</w:t>
      </w:r>
      <w:r w:rsidRPr="00CF2FCB">
        <w:rPr>
          <w:sz w:val="24"/>
          <w:szCs w:val="24"/>
        </w:rPr>
        <w:tab/>
      </w:r>
      <w:r w:rsidRPr="00CF2FCB">
        <w:rPr>
          <w:position w:val="-6"/>
          <w:sz w:val="24"/>
          <w:szCs w:val="24"/>
        </w:rPr>
        <w:object w:dxaOrig="800" w:dyaOrig="279">
          <v:shape id="_x0000_i1124" type="#_x0000_t75" style="width:40.5pt;height:14.25pt" o:ole="">
            <v:imagedata r:id="rId67" o:title=""/>
          </v:shape>
          <o:OLEObject Type="Embed" ProgID="Equation.3" ShapeID="_x0000_i1124" DrawAspect="Content" ObjectID="_1580213055" r:id="rId179"/>
        </w:object>
      </w:r>
    </w:p>
    <w:p w:rsidR="007F76EC" w:rsidRPr="00CF2FCB" w:rsidRDefault="007F76EC" w:rsidP="007F76EC">
      <w:pPr>
        <w:spacing w:line="240" w:lineRule="auto"/>
        <w:ind w:firstLine="720"/>
        <w:rPr>
          <w:sz w:val="24"/>
          <w:szCs w:val="24"/>
        </w:rPr>
      </w:pPr>
      <w:r w:rsidRPr="00CF2FCB">
        <w:rPr>
          <w:sz w:val="24"/>
          <w:szCs w:val="24"/>
        </w:rPr>
        <w:t>Test Statistics:-</w:t>
      </w:r>
      <w:r w:rsidRPr="00CF2FCB">
        <w:rPr>
          <w:sz w:val="24"/>
          <w:szCs w:val="24"/>
        </w:rPr>
        <w:tab/>
      </w:r>
      <w:r w:rsidRPr="00CF2FCB">
        <w:rPr>
          <w:sz w:val="24"/>
          <w:szCs w:val="24"/>
        </w:rPr>
        <w:tab/>
      </w:r>
      <w:r w:rsidRPr="00CF2FCB">
        <w:rPr>
          <w:position w:val="-68"/>
          <w:sz w:val="24"/>
          <w:szCs w:val="24"/>
        </w:rPr>
        <w:object w:dxaOrig="1960" w:dyaOrig="1060">
          <v:shape id="_x0000_i1125" type="#_x0000_t75" style="width:97.5pt;height:53.25pt" o:ole="">
            <v:imagedata r:id="rId180" o:title=""/>
          </v:shape>
          <o:OLEObject Type="Embed" ProgID="Equation.3" ShapeID="_x0000_i1125" DrawAspect="Content" ObjectID="_1580213056" r:id="rId181"/>
        </w:object>
      </w:r>
      <w:r w:rsidRPr="00CF2FCB">
        <w:rPr>
          <w:sz w:val="24"/>
          <w:szCs w:val="24"/>
        </w:rPr>
        <w:tab/>
      </w:r>
    </w:p>
    <w:p w:rsidR="007F76EC" w:rsidRPr="00CF2FCB" w:rsidRDefault="007F76EC" w:rsidP="007F76EC">
      <w:pPr>
        <w:spacing w:line="240" w:lineRule="auto"/>
        <w:ind w:firstLine="720"/>
        <w:rPr>
          <w:sz w:val="24"/>
          <w:szCs w:val="24"/>
        </w:rPr>
      </w:pPr>
      <w:proofErr w:type="gramStart"/>
      <w:r w:rsidRPr="00CF2FCB">
        <w:rPr>
          <w:sz w:val="24"/>
          <w:szCs w:val="24"/>
        </w:rPr>
        <w:t>Where ,</w:t>
      </w:r>
      <w:proofErr w:type="gramEnd"/>
      <w:r w:rsidRPr="00CF2FCB">
        <w:rPr>
          <w:sz w:val="24"/>
          <w:szCs w:val="24"/>
        </w:rPr>
        <w:t xml:space="preserve"> </w:t>
      </w:r>
      <w:r w:rsidRPr="00CF2FCB">
        <w:rPr>
          <w:position w:val="-46"/>
          <w:sz w:val="24"/>
          <w:szCs w:val="24"/>
        </w:rPr>
        <w:object w:dxaOrig="2380" w:dyaOrig="1060">
          <v:shape id="_x0000_i1126" type="#_x0000_t75" style="width:118.5pt;height:53.25pt" o:ole="">
            <v:imagedata r:id="rId182" o:title=""/>
          </v:shape>
          <o:OLEObject Type="Embed" ProgID="Equation.3" ShapeID="_x0000_i1126" DrawAspect="Content" ObjectID="_1580213057" r:id="rId183"/>
        </w:object>
      </w:r>
    </w:p>
    <w:p w:rsidR="007F76EC" w:rsidRPr="00CF2FCB" w:rsidRDefault="007F76EC" w:rsidP="007F76EC">
      <w:pPr>
        <w:spacing w:line="240" w:lineRule="auto"/>
        <w:ind w:firstLine="720"/>
        <w:rPr>
          <w:sz w:val="24"/>
          <w:szCs w:val="24"/>
        </w:rPr>
      </w:pPr>
      <w:r w:rsidRPr="00CF2FCB">
        <w:rPr>
          <w:position w:val="-64"/>
          <w:sz w:val="24"/>
          <w:szCs w:val="24"/>
        </w:rPr>
        <w:object w:dxaOrig="4000" w:dyaOrig="1400">
          <v:shape id="_x0000_i1127" type="#_x0000_t75" style="width:200.25pt;height:69.75pt" o:ole="">
            <v:imagedata r:id="rId184" o:title=""/>
          </v:shape>
          <o:OLEObject Type="Embed" ProgID="Equation.3" ShapeID="_x0000_i1127" DrawAspect="Content" ObjectID="_1580213058" r:id="rId185"/>
        </w:object>
      </w:r>
    </w:p>
    <w:p w:rsidR="007F76EC" w:rsidRPr="00CF2FCB" w:rsidRDefault="007F76EC" w:rsidP="007F76EC">
      <w:pPr>
        <w:spacing w:line="240" w:lineRule="auto"/>
        <w:ind w:firstLine="720"/>
        <w:rPr>
          <w:sz w:val="24"/>
          <w:szCs w:val="24"/>
        </w:rPr>
      </w:pPr>
      <w:r w:rsidRPr="00CF2FCB">
        <w:rPr>
          <w:sz w:val="24"/>
          <w:szCs w:val="24"/>
        </w:rPr>
        <w:t xml:space="preserve">Given that </w:t>
      </w:r>
      <w:r w:rsidRPr="00CF2FCB">
        <w:rPr>
          <w:position w:val="-14"/>
          <w:sz w:val="24"/>
          <w:szCs w:val="24"/>
        </w:rPr>
        <w:object w:dxaOrig="2040" w:dyaOrig="420">
          <v:shape id="_x0000_i1128" type="#_x0000_t75" style="width:102pt;height:21pt" o:ole="">
            <v:imagedata r:id="rId186" o:title=""/>
          </v:shape>
          <o:OLEObject Type="Embed" ProgID="Equation.3" ShapeID="_x0000_i1128" DrawAspect="Content" ObjectID="_1580213059" r:id="rId187"/>
        </w:object>
      </w:r>
    </w:p>
    <w:p w:rsidR="007F76EC" w:rsidRPr="00CF2FCB" w:rsidRDefault="007F76EC" w:rsidP="007F76EC">
      <w:pPr>
        <w:spacing w:line="240" w:lineRule="auto"/>
        <w:rPr>
          <w:sz w:val="24"/>
          <w:szCs w:val="24"/>
        </w:rPr>
      </w:pPr>
      <w:r w:rsidRPr="00CF2FCB">
        <w:rPr>
          <w:sz w:val="24"/>
          <w:szCs w:val="24"/>
        </w:rPr>
        <w:t xml:space="preserve">             </w:t>
      </w:r>
      <w:r w:rsidRPr="00CF2FCB">
        <w:rPr>
          <w:position w:val="-48"/>
          <w:sz w:val="24"/>
          <w:szCs w:val="24"/>
        </w:rPr>
        <w:object w:dxaOrig="4880" w:dyaOrig="1359">
          <v:shape id="_x0000_i1129" type="#_x0000_t75" style="width:243.75pt;height:67.5pt" o:ole="">
            <v:imagedata r:id="rId188" o:title=""/>
          </v:shape>
          <o:OLEObject Type="Embed" ProgID="Equation.3" ShapeID="_x0000_i1129" DrawAspect="Content" ObjectID="_1580213060" r:id="rId189"/>
        </w:object>
      </w:r>
    </w:p>
    <w:p w:rsidR="007F76EC" w:rsidRPr="00CF2FCB" w:rsidRDefault="007F76EC" w:rsidP="007F76EC">
      <w:pPr>
        <w:spacing w:line="240" w:lineRule="auto"/>
        <w:ind w:left="284"/>
        <w:rPr>
          <w:sz w:val="24"/>
          <w:szCs w:val="24"/>
        </w:rPr>
      </w:pPr>
    </w:p>
    <w:p w:rsidR="007F76EC" w:rsidRPr="00CF2FCB" w:rsidRDefault="007F76EC" w:rsidP="007F76EC">
      <w:pPr>
        <w:spacing w:line="240" w:lineRule="auto"/>
        <w:ind w:left="284"/>
        <w:rPr>
          <w:sz w:val="24"/>
          <w:szCs w:val="24"/>
        </w:rPr>
      </w:pPr>
      <w:r w:rsidRPr="00CF2FCB">
        <w:rPr>
          <w:sz w:val="24"/>
          <w:szCs w:val="24"/>
        </w:rPr>
        <w:t xml:space="preserve">Now </w:t>
      </w:r>
      <w:r w:rsidRPr="00CF2FCB">
        <w:rPr>
          <w:position w:val="-62"/>
          <w:sz w:val="24"/>
          <w:szCs w:val="24"/>
        </w:rPr>
        <w:object w:dxaOrig="3340" w:dyaOrig="999">
          <v:shape id="_x0000_i1130" type="#_x0000_t75" style="width:167.25pt;height:50.25pt" o:ole="">
            <v:imagedata r:id="rId190" o:title=""/>
          </v:shape>
          <o:OLEObject Type="Embed" ProgID="Equation.3" ShapeID="_x0000_i1130" DrawAspect="Content" ObjectID="_1580213061" r:id="rId191"/>
        </w:object>
      </w:r>
    </w:p>
    <w:p w:rsidR="007F76EC" w:rsidRPr="00CF2FCB" w:rsidRDefault="007F76EC" w:rsidP="007F76EC">
      <w:pPr>
        <w:spacing w:line="240" w:lineRule="auto"/>
        <w:ind w:firstLine="720"/>
        <w:rPr>
          <w:sz w:val="24"/>
          <w:szCs w:val="24"/>
        </w:rPr>
      </w:pPr>
      <w:r w:rsidRPr="00CF2FCB">
        <w:rPr>
          <w:sz w:val="24"/>
          <w:szCs w:val="24"/>
        </w:rPr>
        <w:t>Conclusion:</w:t>
      </w:r>
    </w:p>
    <w:p w:rsidR="007F76EC" w:rsidRPr="00CF2FCB" w:rsidRDefault="007F76EC" w:rsidP="007F76EC">
      <w:pPr>
        <w:spacing w:line="240" w:lineRule="auto"/>
        <w:ind w:firstLine="720"/>
        <w:rPr>
          <w:sz w:val="24"/>
          <w:szCs w:val="24"/>
        </w:rPr>
      </w:pPr>
      <w:r w:rsidRPr="00CF2FCB">
        <w:rPr>
          <w:position w:val="-12"/>
          <w:sz w:val="24"/>
          <w:szCs w:val="24"/>
        </w:rPr>
        <w:object w:dxaOrig="5500" w:dyaOrig="360">
          <v:shape id="_x0000_i1131" type="#_x0000_t75" style="width:275.25pt;height:18pt" o:ole="">
            <v:imagedata r:id="rId192" o:title=""/>
          </v:shape>
          <o:OLEObject Type="Embed" ProgID="Equation.3" ShapeID="_x0000_i1131" DrawAspect="Content" ObjectID="_1580213062" r:id="rId193"/>
        </w:object>
      </w:r>
    </w:p>
    <w:p w:rsidR="007F76EC" w:rsidRPr="00CF2FCB" w:rsidRDefault="007F76EC" w:rsidP="007F76EC">
      <w:pPr>
        <w:spacing w:line="240" w:lineRule="auto"/>
        <w:ind w:firstLine="720"/>
        <w:rPr>
          <w:sz w:val="24"/>
          <w:szCs w:val="24"/>
        </w:rPr>
      </w:pPr>
      <w:r w:rsidRPr="00CF2FCB">
        <w:rPr>
          <w:position w:val="-12"/>
          <w:sz w:val="24"/>
          <w:szCs w:val="24"/>
        </w:rPr>
        <w:object w:dxaOrig="1100" w:dyaOrig="360">
          <v:shape id="_x0000_i1132" type="#_x0000_t75" style="width:54.75pt;height:18pt" o:ole="">
            <v:imagedata r:id="rId194" o:title=""/>
          </v:shape>
          <o:OLEObject Type="Embed" ProgID="Equation.3" ShapeID="_x0000_i1132" DrawAspect="Content" ObjectID="_1580213063" r:id="rId195"/>
        </w:object>
      </w:r>
      <w:proofErr w:type="gramStart"/>
      <w:r w:rsidRPr="00CF2FCB">
        <w:rPr>
          <w:sz w:val="24"/>
          <w:szCs w:val="24"/>
        </w:rPr>
        <w:t>, i.e.</w:t>
      </w:r>
      <w:proofErr w:type="gramEnd"/>
      <w:r w:rsidRPr="00CF2FCB">
        <w:rPr>
          <w:sz w:val="24"/>
          <w:szCs w:val="24"/>
        </w:rPr>
        <w:t xml:space="preserve">  </w:t>
      </w:r>
      <w:r w:rsidRPr="00CF2FCB">
        <w:rPr>
          <w:position w:val="-12"/>
          <w:sz w:val="24"/>
          <w:szCs w:val="24"/>
        </w:rPr>
        <w:object w:dxaOrig="360" w:dyaOrig="360">
          <v:shape id="_x0000_i1133" type="#_x0000_t75" style="width:18pt;height:18pt" o:ole="">
            <v:imagedata r:id="rId79" o:title=""/>
          </v:shape>
          <o:OLEObject Type="Embed" ProgID="Equation.3" ShapeID="_x0000_i1133" DrawAspect="Content" ObjectID="_1580213064" r:id="rId196"/>
        </w:object>
      </w:r>
      <w:proofErr w:type="gramStart"/>
      <w:r w:rsidRPr="00CF2FCB">
        <w:rPr>
          <w:sz w:val="24"/>
          <w:szCs w:val="24"/>
        </w:rPr>
        <w:t>is</w:t>
      </w:r>
      <w:proofErr w:type="gramEnd"/>
      <w:r w:rsidRPr="00CF2FCB">
        <w:rPr>
          <w:sz w:val="24"/>
          <w:szCs w:val="24"/>
        </w:rPr>
        <w:t xml:space="preserve"> accepted, hence the man scores are not significantly differ.</w:t>
      </w:r>
    </w:p>
    <w:p w:rsidR="007F76EC" w:rsidRPr="00CF2FCB" w:rsidRDefault="007F76EC" w:rsidP="007F76EC">
      <w:pPr>
        <w:numPr>
          <w:ilvl w:val="0"/>
          <w:numId w:val="7"/>
        </w:numPr>
        <w:spacing w:line="240" w:lineRule="auto"/>
        <w:ind w:left="66" w:hanging="208"/>
        <w:rPr>
          <w:sz w:val="24"/>
          <w:szCs w:val="24"/>
        </w:rPr>
      </w:pPr>
      <w:r w:rsidRPr="00CF2FCB">
        <w:rPr>
          <w:sz w:val="24"/>
          <w:szCs w:val="24"/>
        </w:rPr>
        <w:t xml:space="preserve">A sample of 10measurements of the diameter of a sphere gave a mean of 12 cm &amp; S.D 015 </w:t>
      </w:r>
      <w:proofErr w:type="gramStart"/>
      <w:r w:rsidRPr="00CF2FCB">
        <w:rPr>
          <w:sz w:val="24"/>
          <w:szCs w:val="24"/>
        </w:rPr>
        <w:t>cm,</w:t>
      </w:r>
      <w:proofErr w:type="gramEnd"/>
      <w:r w:rsidRPr="00CF2FCB">
        <w:rPr>
          <w:sz w:val="24"/>
          <w:szCs w:val="24"/>
        </w:rPr>
        <w:t xml:space="preserve"> find 95% confidence limits for the actual diameter.</w:t>
      </w:r>
    </w:p>
    <w:p w:rsidR="007F76EC" w:rsidRPr="00CF2FCB" w:rsidRDefault="007F76EC" w:rsidP="007F76EC">
      <w:pPr>
        <w:spacing w:line="240" w:lineRule="auto"/>
        <w:ind w:left="66"/>
        <w:rPr>
          <w:sz w:val="24"/>
          <w:szCs w:val="24"/>
        </w:rPr>
      </w:pPr>
      <w:r w:rsidRPr="00CF2FCB">
        <w:rPr>
          <w:sz w:val="24"/>
          <w:szCs w:val="24"/>
        </w:rPr>
        <w:t>Soln. Confidence limits =</w:t>
      </w:r>
      <w:r w:rsidRPr="00CF2FCB">
        <w:rPr>
          <w:position w:val="-30"/>
          <w:sz w:val="24"/>
          <w:szCs w:val="24"/>
        </w:rPr>
        <w:object w:dxaOrig="3440" w:dyaOrig="720">
          <v:shape id="_x0000_i1134" type="#_x0000_t75" style="width:171.75pt;height:36pt" o:ole="">
            <v:imagedata r:id="rId197" o:title=""/>
          </v:shape>
          <o:OLEObject Type="Embed" ProgID="Equation.3" ShapeID="_x0000_i1134" DrawAspect="Content" ObjectID="_1580213065" r:id="rId198"/>
        </w:object>
      </w:r>
    </w:p>
    <w:p w:rsidR="007F76EC" w:rsidRPr="00CF2FCB" w:rsidRDefault="007F76EC" w:rsidP="007F76EC">
      <w:pPr>
        <w:spacing w:line="240" w:lineRule="auto"/>
        <w:ind w:left="66"/>
        <w:rPr>
          <w:sz w:val="24"/>
          <w:szCs w:val="24"/>
        </w:rPr>
      </w:pPr>
      <w:proofErr w:type="gramStart"/>
      <w:r w:rsidRPr="00CF2FCB">
        <w:rPr>
          <w:sz w:val="24"/>
          <w:szCs w:val="24"/>
        </w:rPr>
        <w:t>given</w:t>
      </w:r>
      <w:proofErr w:type="gramEnd"/>
      <w:r w:rsidRPr="00CF2FCB">
        <w:rPr>
          <w:sz w:val="24"/>
          <w:szCs w:val="24"/>
        </w:rPr>
        <w:t xml:space="preserve"> that , </w:t>
      </w:r>
      <w:r w:rsidRPr="00CF2FCB">
        <w:rPr>
          <w:position w:val="-12"/>
          <w:sz w:val="24"/>
          <w:szCs w:val="24"/>
        </w:rPr>
        <w:object w:dxaOrig="6240" w:dyaOrig="380">
          <v:shape id="_x0000_i1135" type="#_x0000_t75" style="width:312pt;height:18.75pt" o:ole="">
            <v:imagedata r:id="rId199" o:title=""/>
          </v:shape>
          <o:OLEObject Type="Embed" ProgID="Equation.3" ShapeID="_x0000_i1135" DrawAspect="Content" ObjectID="_1580213066" r:id="rId200"/>
        </w:object>
      </w:r>
    </w:p>
    <w:p w:rsidR="007F76EC" w:rsidRPr="00CF2FCB" w:rsidRDefault="007F76EC" w:rsidP="007F76EC">
      <w:pPr>
        <w:spacing w:line="240" w:lineRule="auto"/>
        <w:ind w:left="66"/>
        <w:rPr>
          <w:sz w:val="24"/>
          <w:szCs w:val="24"/>
        </w:rPr>
      </w:pPr>
      <w:r w:rsidRPr="00CF2FCB">
        <w:rPr>
          <w:sz w:val="24"/>
          <w:szCs w:val="24"/>
        </w:rPr>
        <w:t>Confidence limits =</w:t>
      </w:r>
      <w:r w:rsidRPr="00CF2FCB">
        <w:rPr>
          <w:position w:val="-30"/>
          <w:sz w:val="24"/>
          <w:szCs w:val="24"/>
        </w:rPr>
        <w:object w:dxaOrig="5520" w:dyaOrig="720">
          <v:shape id="_x0000_i1136" type="#_x0000_t75" style="width:276pt;height:36pt" o:ole="">
            <v:imagedata r:id="rId201" o:title=""/>
          </v:shape>
          <o:OLEObject Type="Embed" ProgID="Equation.3" ShapeID="_x0000_i1136" DrawAspect="Content" ObjectID="_1580213067" r:id="rId202"/>
        </w:object>
      </w:r>
    </w:p>
    <w:p w:rsidR="007F76EC" w:rsidRPr="00CF2FCB" w:rsidRDefault="007F76EC" w:rsidP="007F76EC">
      <w:pPr>
        <w:numPr>
          <w:ilvl w:val="0"/>
          <w:numId w:val="7"/>
        </w:numPr>
        <w:spacing w:line="240" w:lineRule="auto"/>
        <w:ind w:left="284"/>
        <w:rPr>
          <w:sz w:val="24"/>
          <w:szCs w:val="24"/>
        </w:rPr>
      </w:pPr>
      <w:r w:rsidRPr="00CF2FCB">
        <w:rPr>
          <w:sz w:val="24"/>
          <w:szCs w:val="24"/>
        </w:rPr>
        <w:t xml:space="preserve">A random sample of size 25 from a normal population has the mean </w:t>
      </w:r>
      <w:r w:rsidRPr="00CF2FCB">
        <w:rPr>
          <w:position w:val="-10"/>
          <w:sz w:val="24"/>
          <w:szCs w:val="24"/>
        </w:rPr>
        <w:object w:dxaOrig="1020" w:dyaOrig="360">
          <v:shape id="_x0000_i1137" type="#_x0000_t75" style="width:51pt;height:18pt" o:ole="">
            <v:imagedata r:id="rId203" o:title=""/>
          </v:shape>
          <o:OLEObject Type="Embed" ProgID="Equation.3" ShapeID="_x0000_i1137" DrawAspect="Content" ObjectID="_1580213068" r:id="rId204"/>
        </w:object>
      </w:r>
      <w:r w:rsidRPr="00CF2FCB">
        <w:rPr>
          <w:sz w:val="24"/>
          <w:szCs w:val="24"/>
        </w:rPr>
        <w:t xml:space="preserve">&amp; S.D=8.4. Does this information refuse the </w:t>
      </w:r>
      <w:proofErr w:type="spellStart"/>
      <w:r w:rsidRPr="00CF2FCB">
        <w:rPr>
          <w:sz w:val="24"/>
          <w:szCs w:val="24"/>
        </w:rPr>
        <w:t>cliam</w:t>
      </w:r>
      <w:proofErr w:type="spellEnd"/>
      <w:r w:rsidRPr="00CF2FCB">
        <w:rPr>
          <w:sz w:val="24"/>
          <w:szCs w:val="24"/>
        </w:rPr>
        <w:t xml:space="preserve"> that the mean of the population </w:t>
      </w:r>
      <w:proofErr w:type="gramStart"/>
      <w:r w:rsidRPr="00CF2FCB">
        <w:rPr>
          <w:sz w:val="24"/>
          <w:szCs w:val="24"/>
        </w:rPr>
        <w:t xml:space="preserve">is </w:t>
      </w:r>
      <w:proofErr w:type="gramEnd"/>
      <w:r w:rsidRPr="00CF2FCB">
        <w:rPr>
          <w:position w:val="-10"/>
          <w:sz w:val="24"/>
          <w:szCs w:val="24"/>
        </w:rPr>
        <w:object w:dxaOrig="880" w:dyaOrig="320">
          <v:shape id="_x0000_i1138" type="#_x0000_t75" style="width:44.25pt;height:15.75pt" o:ole="">
            <v:imagedata r:id="rId205" o:title=""/>
          </v:shape>
          <o:OLEObject Type="Embed" ProgID="Equation.3" ShapeID="_x0000_i1138" DrawAspect="Content" ObjectID="_1580213069" r:id="rId206"/>
        </w:object>
      </w:r>
      <w:r w:rsidRPr="00CF2FCB">
        <w:rPr>
          <w:sz w:val="24"/>
          <w:szCs w:val="24"/>
        </w:rPr>
        <w:t>.</w:t>
      </w:r>
    </w:p>
    <w:p w:rsidR="007F76EC" w:rsidRPr="00CF2FCB" w:rsidRDefault="007F76EC" w:rsidP="007F76EC">
      <w:pPr>
        <w:spacing w:line="240" w:lineRule="auto"/>
        <w:rPr>
          <w:sz w:val="24"/>
          <w:szCs w:val="24"/>
        </w:rPr>
      </w:pPr>
      <w:proofErr w:type="gramStart"/>
      <w:r w:rsidRPr="00CF2FCB">
        <w:rPr>
          <w:sz w:val="24"/>
          <w:szCs w:val="24"/>
        </w:rPr>
        <w:t>Soln.</w:t>
      </w:r>
      <w:proofErr w:type="gramEnd"/>
      <w:r w:rsidRPr="00CF2FCB">
        <w:rPr>
          <w:sz w:val="24"/>
          <w:szCs w:val="24"/>
        </w:rPr>
        <w:t xml:space="preserve"> </w:t>
      </w:r>
      <w:r w:rsidRPr="00CF2FCB">
        <w:rPr>
          <w:sz w:val="24"/>
          <w:szCs w:val="24"/>
        </w:rPr>
        <w:tab/>
        <w:t xml:space="preserve">Null </w:t>
      </w:r>
      <w:proofErr w:type="gramStart"/>
      <w:r w:rsidRPr="00CF2FCB">
        <w:rPr>
          <w:sz w:val="24"/>
          <w:szCs w:val="24"/>
        </w:rPr>
        <w:t xml:space="preserve">hypothesis </w:t>
      </w:r>
      <w:proofErr w:type="gramEnd"/>
      <w:r w:rsidRPr="00CF2FCB">
        <w:rPr>
          <w:position w:val="-12"/>
          <w:sz w:val="24"/>
          <w:szCs w:val="24"/>
        </w:rPr>
        <w:object w:dxaOrig="520" w:dyaOrig="360">
          <v:shape id="_x0000_i1139" type="#_x0000_t75" style="width:25.5pt;height:18pt" o:ole="">
            <v:imagedata r:id="rId59" o:title=""/>
          </v:shape>
          <o:OLEObject Type="Embed" ProgID="Equation.3" ShapeID="_x0000_i1139" DrawAspect="Content" ObjectID="_1580213070" r:id="rId207"/>
        </w:object>
      </w:r>
      <w:r w:rsidRPr="00CF2FCB">
        <w:rPr>
          <w:sz w:val="24"/>
          <w:szCs w:val="24"/>
        </w:rPr>
        <w:t xml:space="preserve">:-    </w:t>
      </w:r>
      <w:r w:rsidRPr="00CF2FCB">
        <w:rPr>
          <w:sz w:val="24"/>
          <w:szCs w:val="24"/>
        </w:rPr>
        <w:tab/>
      </w:r>
      <w:r w:rsidRPr="00CF2FCB">
        <w:rPr>
          <w:position w:val="-10"/>
          <w:sz w:val="24"/>
          <w:szCs w:val="24"/>
        </w:rPr>
        <w:object w:dxaOrig="880" w:dyaOrig="320">
          <v:shape id="_x0000_i1140" type="#_x0000_t75" style="width:44.25pt;height:15.75pt" o:ole="">
            <v:imagedata r:id="rId208" o:title=""/>
          </v:shape>
          <o:OLEObject Type="Embed" ProgID="Equation.3" ShapeID="_x0000_i1140" DrawAspect="Content" ObjectID="_1580213071" r:id="rId209"/>
        </w:object>
      </w:r>
    </w:p>
    <w:p w:rsidR="007F76EC" w:rsidRPr="00CF2FCB" w:rsidRDefault="007F76EC" w:rsidP="007F76EC">
      <w:pPr>
        <w:spacing w:line="240" w:lineRule="auto"/>
        <w:rPr>
          <w:sz w:val="24"/>
          <w:szCs w:val="24"/>
        </w:rPr>
      </w:pPr>
      <w:r w:rsidRPr="00CF2FCB">
        <w:rPr>
          <w:sz w:val="24"/>
          <w:szCs w:val="24"/>
        </w:rPr>
        <w:tab/>
        <w:t xml:space="preserve">Alternative </w:t>
      </w:r>
      <w:proofErr w:type="gramStart"/>
      <w:r w:rsidRPr="00CF2FCB">
        <w:rPr>
          <w:sz w:val="24"/>
          <w:szCs w:val="24"/>
        </w:rPr>
        <w:t xml:space="preserve">hypothesis </w:t>
      </w:r>
      <w:proofErr w:type="gramEnd"/>
      <w:r w:rsidRPr="00CF2FCB">
        <w:rPr>
          <w:position w:val="-10"/>
          <w:sz w:val="24"/>
          <w:szCs w:val="24"/>
        </w:rPr>
        <w:object w:dxaOrig="499" w:dyaOrig="340">
          <v:shape id="_x0000_i1141" type="#_x0000_t75" style="width:25.5pt;height:17.25pt" o:ole="">
            <v:imagedata r:id="rId63" o:title=""/>
          </v:shape>
          <o:OLEObject Type="Embed" ProgID="Equation.3" ShapeID="_x0000_i1141" DrawAspect="Content" ObjectID="_1580213072" r:id="rId210"/>
        </w:object>
      </w:r>
      <w:r w:rsidRPr="00CF2FCB">
        <w:rPr>
          <w:sz w:val="24"/>
          <w:szCs w:val="24"/>
        </w:rPr>
        <w:t xml:space="preserve">:-     </w:t>
      </w:r>
      <w:r w:rsidRPr="00CF2FCB">
        <w:rPr>
          <w:position w:val="-10"/>
          <w:sz w:val="24"/>
          <w:szCs w:val="24"/>
        </w:rPr>
        <w:object w:dxaOrig="880" w:dyaOrig="320">
          <v:shape id="_x0000_i1142" type="#_x0000_t75" style="width:44.25pt;height:15.75pt" o:ole="">
            <v:imagedata r:id="rId211" o:title=""/>
          </v:shape>
          <o:OLEObject Type="Embed" ProgID="Equation.3" ShapeID="_x0000_i1142" DrawAspect="Content" ObjectID="_1580213073" r:id="rId212"/>
        </w:object>
      </w:r>
    </w:p>
    <w:p w:rsidR="007F76EC" w:rsidRPr="00CF2FCB" w:rsidRDefault="007F76EC" w:rsidP="007F76EC">
      <w:pPr>
        <w:spacing w:line="240" w:lineRule="auto"/>
        <w:rPr>
          <w:sz w:val="24"/>
          <w:szCs w:val="24"/>
        </w:rPr>
      </w:pPr>
      <w:r w:rsidRPr="00CF2FCB">
        <w:rPr>
          <w:sz w:val="24"/>
          <w:szCs w:val="24"/>
        </w:rPr>
        <w:tab/>
        <w:t>Level of Significance (LOS):-</w:t>
      </w:r>
      <w:r w:rsidRPr="00CF2FCB">
        <w:rPr>
          <w:sz w:val="24"/>
          <w:szCs w:val="24"/>
        </w:rPr>
        <w:tab/>
      </w:r>
      <w:r w:rsidRPr="00CF2FCB">
        <w:rPr>
          <w:position w:val="-6"/>
          <w:sz w:val="24"/>
          <w:szCs w:val="24"/>
        </w:rPr>
        <w:object w:dxaOrig="800" w:dyaOrig="279">
          <v:shape id="_x0000_i1143" type="#_x0000_t75" style="width:40.5pt;height:14.25pt" o:ole="">
            <v:imagedata r:id="rId67" o:title=""/>
          </v:shape>
          <o:OLEObject Type="Embed" ProgID="Equation.3" ShapeID="_x0000_i1143" DrawAspect="Content" ObjectID="_1580213074" r:id="rId213"/>
        </w:object>
      </w:r>
    </w:p>
    <w:p w:rsidR="007F76EC" w:rsidRPr="00CF2FCB" w:rsidRDefault="007F76EC" w:rsidP="007F76EC">
      <w:pPr>
        <w:spacing w:line="240" w:lineRule="auto"/>
        <w:ind w:firstLine="720"/>
        <w:rPr>
          <w:sz w:val="24"/>
          <w:szCs w:val="24"/>
        </w:rPr>
      </w:pPr>
      <w:r w:rsidRPr="00CF2FCB">
        <w:rPr>
          <w:sz w:val="24"/>
          <w:szCs w:val="24"/>
        </w:rPr>
        <w:t>Test Statistics:-</w:t>
      </w:r>
      <w:r w:rsidRPr="00CF2FCB">
        <w:rPr>
          <w:sz w:val="24"/>
          <w:szCs w:val="24"/>
        </w:rPr>
        <w:tab/>
      </w:r>
      <w:r w:rsidRPr="00CF2FCB">
        <w:rPr>
          <w:sz w:val="24"/>
          <w:szCs w:val="24"/>
        </w:rPr>
        <w:tab/>
      </w:r>
      <w:r w:rsidRPr="00CF2FCB">
        <w:rPr>
          <w:sz w:val="24"/>
          <w:szCs w:val="24"/>
        </w:rPr>
        <w:tab/>
      </w:r>
      <w:r w:rsidRPr="00CF2FCB">
        <w:rPr>
          <w:position w:val="-32"/>
          <w:sz w:val="24"/>
          <w:szCs w:val="24"/>
        </w:rPr>
        <w:object w:dxaOrig="1420" w:dyaOrig="720">
          <v:shape id="_x0000_i1144" type="#_x0000_t75" style="width:71.25pt;height:36pt" o:ole="">
            <v:imagedata r:id="rId214" o:title=""/>
          </v:shape>
          <o:OLEObject Type="Embed" ProgID="Equation.3" ShapeID="_x0000_i1144" DrawAspect="Content" ObjectID="_1580213075" r:id="rId215"/>
        </w:object>
      </w:r>
    </w:p>
    <w:p w:rsidR="007F76EC" w:rsidRPr="00CF2FCB" w:rsidRDefault="007F76EC" w:rsidP="007F76EC">
      <w:pPr>
        <w:spacing w:line="240" w:lineRule="auto"/>
        <w:ind w:firstLine="720"/>
        <w:rPr>
          <w:sz w:val="24"/>
          <w:szCs w:val="24"/>
        </w:rPr>
      </w:pPr>
      <w:r w:rsidRPr="00CF2FCB">
        <w:rPr>
          <w:sz w:val="24"/>
          <w:szCs w:val="24"/>
        </w:rPr>
        <w:tab/>
      </w:r>
      <w:r w:rsidRPr="00CF2FCB">
        <w:rPr>
          <w:sz w:val="24"/>
          <w:szCs w:val="24"/>
        </w:rPr>
        <w:tab/>
      </w:r>
      <w:r w:rsidRPr="00CF2FCB">
        <w:rPr>
          <w:sz w:val="24"/>
          <w:szCs w:val="24"/>
        </w:rPr>
        <w:tab/>
      </w:r>
      <w:r w:rsidRPr="00CF2FCB">
        <w:rPr>
          <w:sz w:val="24"/>
          <w:szCs w:val="24"/>
        </w:rPr>
        <w:tab/>
      </w:r>
      <w:r w:rsidRPr="00CF2FCB">
        <w:rPr>
          <w:position w:val="-28"/>
          <w:sz w:val="24"/>
          <w:szCs w:val="24"/>
        </w:rPr>
        <w:object w:dxaOrig="2280" w:dyaOrig="660">
          <v:shape id="_x0000_i1145" type="#_x0000_t75" style="width:114pt;height:33pt" o:ole="">
            <v:imagedata r:id="rId216" o:title=""/>
          </v:shape>
          <o:OLEObject Type="Embed" ProgID="Equation.3" ShapeID="_x0000_i1145" DrawAspect="Content" ObjectID="_1580213076" r:id="rId217"/>
        </w:object>
      </w:r>
    </w:p>
    <w:p w:rsidR="007F76EC" w:rsidRPr="00CF2FCB" w:rsidRDefault="007F76EC" w:rsidP="007F76EC">
      <w:pPr>
        <w:spacing w:line="240" w:lineRule="auto"/>
        <w:ind w:firstLine="720"/>
        <w:rPr>
          <w:sz w:val="24"/>
          <w:szCs w:val="24"/>
        </w:rPr>
      </w:pPr>
    </w:p>
    <w:p w:rsidR="007F76EC" w:rsidRPr="00CF2FCB" w:rsidRDefault="007F76EC" w:rsidP="007F76EC">
      <w:pPr>
        <w:spacing w:line="240" w:lineRule="auto"/>
        <w:ind w:firstLine="720"/>
        <w:rPr>
          <w:sz w:val="24"/>
          <w:szCs w:val="24"/>
        </w:rPr>
      </w:pPr>
      <w:r w:rsidRPr="00CF2FCB">
        <w:rPr>
          <w:sz w:val="24"/>
          <w:szCs w:val="24"/>
        </w:rPr>
        <w:t>Conclusion:</w:t>
      </w:r>
    </w:p>
    <w:p w:rsidR="007F76EC" w:rsidRPr="00CF2FCB" w:rsidRDefault="007F76EC" w:rsidP="007F76EC">
      <w:pPr>
        <w:spacing w:line="240" w:lineRule="auto"/>
        <w:ind w:firstLine="720"/>
        <w:rPr>
          <w:sz w:val="24"/>
          <w:szCs w:val="24"/>
        </w:rPr>
      </w:pPr>
      <w:r w:rsidRPr="00CF2FCB">
        <w:rPr>
          <w:position w:val="-12"/>
          <w:sz w:val="24"/>
          <w:szCs w:val="24"/>
        </w:rPr>
        <w:object w:dxaOrig="5100" w:dyaOrig="360">
          <v:shape id="_x0000_i1146" type="#_x0000_t75" style="width:255pt;height:18pt" o:ole="">
            <v:imagedata r:id="rId218" o:title=""/>
          </v:shape>
          <o:OLEObject Type="Embed" ProgID="Equation.3" ShapeID="_x0000_i1146" DrawAspect="Content" ObjectID="_1580213077" r:id="rId219"/>
        </w:object>
      </w:r>
    </w:p>
    <w:p w:rsidR="007F76EC" w:rsidRPr="00CF2FCB" w:rsidRDefault="007F76EC" w:rsidP="007F76EC">
      <w:pPr>
        <w:spacing w:line="240" w:lineRule="auto"/>
        <w:ind w:firstLine="720"/>
        <w:rPr>
          <w:sz w:val="24"/>
          <w:szCs w:val="24"/>
        </w:rPr>
      </w:pPr>
      <w:r w:rsidRPr="00CF2FCB">
        <w:rPr>
          <w:position w:val="-12"/>
          <w:sz w:val="24"/>
          <w:szCs w:val="24"/>
        </w:rPr>
        <w:object w:dxaOrig="1120" w:dyaOrig="360">
          <v:shape id="_x0000_i1147" type="#_x0000_t75" style="width:56.25pt;height:18pt" o:ole="">
            <v:imagedata r:id="rId220" o:title=""/>
          </v:shape>
          <o:OLEObject Type="Embed" ProgID="Equation.3" ShapeID="_x0000_i1147" DrawAspect="Content" ObjectID="_1580213078" r:id="rId221"/>
        </w:object>
      </w:r>
      <w:proofErr w:type="gramStart"/>
      <w:r w:rsidRPr="00CF2FCB">
        <w:rPr>
          <w:sz w:val="24"/>
          <w:szCs w:val="24"/>
        </w:rPr>
        <w:t>, i.e.</w:t>
      </w:r>
      <w:proofErr w:type="gramEnd"/>
      <w:r w:rsidRPr="00CF2FCB">
        <w:rPr>
          <w:sz w:val="24"/>
          <w:szCs w:val="24"/>
        </w:rPr>
        <w:t xml:space="preserve">  </w:t>
      </w:r>
      <w:r w:rsidRPr="00CF2FCB">
        <w:rPr>
          <w:position w:val="-12"/>
          <w:sz w:val="24"/>
          <w:szCs w:val="24"/>
        </w:rPr>
        <w:object w:dxaOrig="360" w:dyaOrig="360">
          <v:shape id="_x0000_i1148" type="#_x0000_t75" style="width:18pt;height:18pt" o:ole="">
            <v:imagedata r:id="rId79" o:title=""/>
          </v:shape>
          <o:OLEObject Type="Embed" ProgID="Equation.3" ShapeID="_x0000_i1148" DrawAspect="Content" ObjectID="_1580213079" r:id="rId222"/>
        </w:object>
      </w:r>
      <w:proofErr w:type="gramStart"/>
      <w:r w:rsidRPr="00CF2FCB">
        <w:rPr>
          <w:sz w:val="24"/>
          <w:szCs w:val="24"/>
        </w:rPr>
        <w:t>is</w:t>
      </w:r>
      <w:proofErr w:type="gramEnd"/>
      <w:r w:rsidRPr="00CF2FCB">
        <w:rPr>
          <w:sz w:val="24"/>
          <w:szCs w:val="24"/>
        </w:rPr>
        <w:t xml:space="preserve"> rejected, hence the information refuse the claim.</w:t>
      </w:r>
    </w:p>
    <w:p w:rsidR="007F76EC" w:rsidRPr="00CF2FCB" w:rsidRDefault="007F76EC" w:rsidP="007F76EC">
      <w:pPr>
        <w:spacing w:line="240" w:lineRule="auto"/>
        <w:ind w:firstLine="720"/>
        <w:rPr>
          <w:sz w:val="24"/>
          <w:szCs w:val="24"/>
        </w:rPr>
      </w:pPr>
    </w:p>
    <w:p w:rsidR="007F76EC" w:rsidRPr="00CF2FCB" w:rsidRDefault="007F76EC" w:rsidP="007F76EC">
      <w:pPr>
        <w:spacing w:line="240" w:lineRule="auto"/>
        <w:ind w:firstLine="720"/>
        <w:rPr>
          <w:sz w:val="24"/>
          <w:szCs w:val="24"/>
        </w:rPr>
      </w:pPr>
    </w:p>
    <w:p w:rsidR="007F76EC" w:rsidRPr="00CF2FCB" w:rsidRDefault="007F76EC" w:rsidP="007F76EC">
      <w:pPr>
        <w:spacing w:line="240" w:lineRule="auto"/>
        <w:ind w:firstLine="720"/>
        <w:rPr>
          <w:sz w:val="24"/>
          <w:szCs w:val="24"/>
        </w:rPr>
      </w:pPr>
    </w:p>
    <w:p w:rsidR="007F76EC" w:rsidRPr="00CF2FCB" w:rsidRDefault="007F76EC" w:rsidP="007F76EC">
      <w:pPr>
        <w:spacing w:line="240" w:lineRule="auto"/>
        <w:ind w:firstLine="720"/>
        <w:rPr>
          <w:sz w:val="24"/>
          <w:szCs w:val="24"/>
        </w:rPr>
      </w:pPr>
    </w:p>
    <w:p w:rsidR="007F76EC" w:rsidRPr="00CF2FCB" w:rsidRDefault="007F76EC" w:rsidP="007F76EC">
      <w:pPr>
        <w:spacing w:line="240" w:lineRule="auto"/>
        <w:ind w:firstLine="720"/>
        <w:rPr>
          <w:sz w:val="24"/>
          <w:szCs w:val="24"/>
        </w:rPr>
      </w:pPr>
    </w:p>
    <w:p w:rsidR="007F76EC" w:rsidRPr="00CF2FCB" w:rsidRDefault="007F76EC" w:rsidP="004B4016">
      <w:pPr>
        <w:spacing w:line="240" w:lineRule="auto"/>
        <w:ind w:left="360"/>
        <w:jc w:val="both"/>
        <w:rPr>
          <w:rFonts w:ascii="Times New Roman" w:hAnsi="Times New Roman" w:cs="Times New Roman"/>
          <w:sz w:val="24"/>
          <w:szCs w:val="24"/>
        </w:rPr>
      </w:pPr>
    </w:p>
    <w:p w:rsidR="00BB2584" w:rsidRPr="00CF2FCB" w:rsidRDefault="00BB2584" w:rsidP="004B4016">
      <w:pPr>
        <w:spacing w:before="240" w:line="240" w:lineRule="auto"/>
        <w:ind w:left="360"/>
        <w:jc w:val="both"/>
        <w:rPr>
          <w:rFonts w:ascii="Times New Roman" w:hAnsi="Times New Roman" w:cs="Times New Roman"/>
          <w:b/>
          <w:sz w:val="24"/>
          <w:szCs w:val="24"/>
        </w:rPr>
      </w:pPr>
      <w:r w:rsidRPr="00CF2FCB">
        <w:rPr>
          <w:rFonts w:ascii="Times New Roman" w:hAnsi="Times New Roman" w:cs="Times New Roman"/>
          <w:b/>
          <w:sz w:val="24"/>
          <w:szCs w:val="24"/>
        </w:rPr>
        <w:lastRenderedPageBreak/>
        <w:t>CHI-SQUARE (</w:t>
      </w:r>
      <w:r w:rsidRPr="00CF2FCB">
        <w:rPr>
          <w:rFonts w:ascii="Times New Roman" w:hAnsi="Times New Roman" w:cs="Times New Roman"/>
          <w:b/>
          <w:position w:val="-10"/>
          <w:sz w:val="24"/>
          <w:szCs w:val="24"/>
        </w:rPr>
        <w:object w:dxaOrig="279" w:dyaOrig="320">
          <v:shape id="_x0000_i1149" type="#_x0000_t75" style="width:14.25pt;height:15.75pt" o:ole="">
            <v:imagedata r:id="rId223" o:title=""/>
          </v:shape>
          <o:OLEObject Type="Embed" ProgID="Equation.DSMT4" ShapeID="_x0000_i1149" DrawAspect="Content" ObjectID="_1580213080" r:id="rId224"/>
        </w:object>
      </w:r>
      <w:r w:rsidRPr="00CF2FCB">
        <w:rPr>
          <w:rFonts w:ascii="Times New Roman" w:hAnsi="Times New Roman" w:cs="Times New Roman"/>
          <w:b/>
          <w:sz w:val="24"/>
          <w:szCs w:val="24"/>
        </w:rPr>
        <w:t>) TEST:</w:t>
      </w:r>
    </w:p>
    <w:p w:rsidR="00BB2584" w:rsidRPr="00CF2FCB" w:rsidRDefault="00BB2584" w:rsidP="004B4016">
      <w:pPr>
        <w:spacing w:before="240" w:line="240" w:lineRule="auto"/>
        <w:ind w:left="360"/>
        <w:jc w:val="both"/>
        <w:rPr>
          <w:rFonts w:ascii="Times New Roman" w:hAnsi="Times New Roman" w:cs="Times New Roman"/>
          <w:sz w:val="24"/>
          <w:szCs w:val="24"/>
        </w:rPr>
      </w:pPr>
      <w:r w:rsidRPr="00CF2FCB">
        <w:rPr>
          <w:rFonts w:ascii="Times New Roman" w:hAnsi="Times New Roman" w:cs="Times New Roman"/>
          <w:sz w:val="24"/>
          <w:szCs w:val="24"/>
        </w:rPr>
        <w:tab/>
        <w:t xml:space="preserve">If </w:t>
      </w:r>
      <w:r w:rsidRPr="00CF2FCB">
        <w:rPr>
          <w:rFonts w:ascii="Times New Roman" w:hAnsi="Times New Roman" w:cs="Times New Roman"/>
          <w:position w:val="-10"/>
          <w:sz w:val="24"/>
          <w:szCs w:val="24"/>
        </w:rPr>
        <w:object w:dxaOrig="1300" w:dyaOrig="300">
          <v:shape id="_x0000_i1150" type="#_x0000_t75" style="width:65.25pt;height:15pt" o:ole="">
            <v:imagedata r:id="rId225" o:title=""/>
          </v:shape>
          <o:OLEObject Type="Embed" ProgID="Equation.DSMT4" ShapeID="_x0000_i1150" DrawAspect="Content" ObjectID="_1580213081" r:id="rId226"/>
        </w:object>
      </w:r>
      <w:r w:rsidRPr="00CF2FCB">
        <w:rPr>
          <w:rFonts w:ascii="Times New Roman" w:hAnsi="Times New Roman" w:cs="Times New Roman"/>
          <w:sz w:val="24"/>
          <w:szCs w:val="24"/>
        </w:rPr>
        <w:t>be a set of observed frequencies and</w:t>
      </w:r>
      <w:r w:rsidR="00C369F8" w:rsidRPr="00CF2FCB">
        <w:rPr>
          <w:rFonts w:ascii="Times New Roman" w:hAnsi="Times New Roman" w:cs="Times New Roman"/>
          <w:sz w:val="24"/>
          <w:szCs w:val="24"/>
        </w:rPr>
        <w:t xml:space="preserve"> </w:t>
      </w:r>
      <w:r w:rsidR="00C369F8" w:rsidRPr="00CF2FCB">
        <w:rPr>
          <w:rFonts w:ascii="Times New Roman" w:hAnsi="Times New Roman" w:cs="Times New Roman"/>
          <w:position w:val="-10"/>
          <w:sz w:val="24"/>
          <w:szCs w:val="24"/>
        </w:rPr>
        <w:object w:dxaOrig="1240" w:dyaOrig="300">
          <v:shape id="_x0000_i1151" type="#_x0000_t75" style="width:61.5pt;height:15pt" o:ole="">
            <v:imagedata r:id="rId227" o:title=""/>
          </v:shape>
          <o:OLEObject Type="Embed" ProgID="Equation.DSMT4" ShapeID="_x0000_i1151" DrawAspect="Content" ObjectID="_1580213082" r:id="rId228"/>
        </w:object>
      </w:r>
      <w:r w:rsidRPr="00CF2FCB">
        <w:rPr>
          <w:rFonts w:ascii="Times New Roman" w:hAnsi="Times New Roman" w:cs="Times New Roman"/>
          <w:sz w:val="24"/>
          <w:szCs w:val="24"/>
        </w:rPr>
        <w:t xml:space="preserve"> be the corresponding set of expected frequencies, the is defined by the relation</w:t>
      </w:r>
      <w:r w:rsidR="00C369F8" w:rsidRPr="00CF2FCB">
        <w:rPr>
          <w:rFonts w:ascii="Times New Roman" w:hAnsi="Times New Roman" w:cs="Times New Roman"/>
          <w:sz w:val="24"/>
          <w:szCs w:val="24"/>
        </w:rPr>
        <w:t>,</w:t>
      </w:r>
    </w:p>
    <w:p w:rsidR="00C369F8" w:rsidRPr="00CF2FCB" w:rsidRDefault="00C369F8" w:rsidP="004B4016">
      <w:pPr>
        <w:spacing w:before="240" w:line="240" w:lineRule="auto"/>
        <w:ind w:left="360"/>
        <w:jc w:val="both"/>
        <w:rPr>
          <w:rFonts w:ascii="Times New Roman" w:hAnsi="Times New Roman" w:cs="Times New Roman"/>
          <w:sz w:val="24"/>
          <w:szCs w:val="24"/>
        </w:rPr>
      </w:pPr>
      <w:r w:rsidRPr="00CF2FCB">
        <w:rPr>
          <w:rFonts w:ascii="Times New Roman" w:hAnsi="Times New Roman" w:cs="Times New Roman"/>
          <w:position w:val="-26"/>
          <w:sz w:val="24"/>
          <w:szCs w:val="24"/>
        </w:rPr>
        <w:object w:dxaOrig="1560" w:dyaOrig="620">
          <v:shape id="_x0000_i1152" type="#_x0000_t75" style="width:78pt;height:31.5pt" o:ole="">
            <v:imagedata r:id="rId229" o:title=""/>
          </v:shape>
          <o:OLEObject Type="Embed" ProgID="Equation.DSMT4" ShapeID="_x0000_i1152" DrawAspect="Content" ObjectID="_1580213083" r:id="rId230"/>
        </w:object>
      </w:r>
      <w:r w:rsidRPr="00CF2FCB">
        <w:rPr>
          <w:rFonts w:ascii="Times New Roman" w:hAnsi="Times New Roman" w:cs="Times New Roman"/>
          <w:sz w:val="24"/>
          <w:szCs w:val="24"/>
        </w:rPr>
        <w:t xml:space="preserve"> </w:t>
      </w:r>
      <w:proofErr w:type="gramStart"/>
      <w:r w:rsidR="00CC255C" w:rsidRPr="00CF2FCB">
        <w:rPr>
          <w:rFonts w:ascii="Times New Roman" w:hAnsi="Times New Roman" w:cs="Times New Roman"/>
          <w:sz w:val="24"/>
          <w:szCs w:val="24"/>
        </w:rPr>
        <w:t>With</w:t>
      </w:r>
      <w:r w:rsidRPr="00CF2FCB">
        <w:rPr>
          <w:rFonts w:ascii="Times New Roman" w:hAnsi="Times New Roman" w:cs="Times New Roman"/>
          <w:sz w:val="24"/>
          <w:szCs w:val="24"/>
        </w:rPr>
        <w:t xml:space="preserve"> n-1 degree of freedom.</w:t>
      </w:r>
      <w:proofErr w:type="gramEnd"/>
    </w:p>
    <w:p w:rsidR="00C369F8" w:rsidRPr="00CF2FCB" w:rsidRDefault="00C369F8" w:rsidP="004B4016">
      <w:pPr>
        <w:spacing w:before="240" w:line="240" w:lineRule="auto"/>
        <w:ind w:left="360"/>
        <w:jc w:val="both"/>
        <w:rPr>
          <w:rFonts w:ascii="Times New Roman" w:hAnsi="Times New Roman" w:cs="Times New Roman"/>
          <w:b/>
          <w:sz w:val="24"/>
          <w:szCs w:val="24"/>
        </w:rPr>
      </w:pPr>
      <w:r w:rsidRPr="00CF2FCB">
        <w:rPr>
          <w:rFonts w:ascii="Times New Roman" w:hAnsi="Times New Roman" w:cs="Times New Roman"/>
          <w:b/>
          <w:sz w:val="24"/>
          <w:szCs w:val="24"/>
        </w:rPr>
        <w:t>GOODNESS OF FIT:</w:t>
      </w:r>
    </w:p>
    <w:p w:rsidR="00C369F8" w:rsidRPr="00CF2FCB" w:rsidRDefault="00C369F8" w:rsidP="004B4016">
      <w:pPr>
        <w:spacing w:before="240" w:line="240" w:lineRule="auto"/>
        <w:ind w:left="360"/>
        <w:jc w:val="both"/>
        <w:rPr>
          <w:rFonts w:ascii="Times New Roman" w:hAnsi="Times New Roman" w:cs="Times New Roman"/>
          <w:sz w:val="24"/>
          <w:szCs w:val="24"/>
        </w:rPr>
      </w:pPr>
      <w:r w:rsidRPr="00CF2FCB">
        <w:rPr>
          <w:rFonts w:ascii="Times New Roman" w:hAnsi="Times New Roman" w:cs="Times New Roman"/>
          <w:b/>
          <w:sz w:val="24"/>
          <w:szCs w:val="24"/>
        </w:rPr>
        <w:tab/>
      </w:r>
      <w:r w:rsidRPr="00CF2FCB">
        <w:rPr>
          <w:rFonts w:ascii="Times New Roman" w:hAnsi="Times New Roman" w:cs="Times New Roman"/>
          <w:sz w:val="24"/>
          <w:szCs w:val="24"/>
        </w:rPr>
        <w:t xml:space="preserve">The value of </w:t>
      </w:r>
      <w:r w:rsidRPr="00CF2FCB">
        <w:rPr>
          <w:rFonts w:ascii="Times New Roman" w:hAnsi="Times New Roman" w:cs="Times New Roman"/>
          <w:position w:val="-10"/>
          <w:sz w:val="24"/>
          <w:szCs w:val="24"/>
        </w:rPr>
        <w:object w:dxaOrig="279" w:dyaOrig="320">
          <v:shape id="_x0000_i1153" type="#_x0000_t75" style="width:14.25pt;height:15.75pt" o:ole="">
            <v:imagedata r:id="rId231" o:title=""/>
          </v:shape>
          <o:OLEObject Type="Embed" ProgID="Equation.DSMT4" ShapeID="_x0000_i1153" DrawAspect="Content" ObjectID="_1580213084" r:id="rId232"/>
        </w:object>
      </w:r>
      <w:r w:rsidRPr="00CF2FCB">
        <w:rPr>
          <w:rFonts w:ascii="Times New Roman" w:hAnsi="Times New Roman" w:cs="Times New Roman"/>
          <w:sz w:val="24"/>
          <w:szCs w:val="24"/>
        </w:rPr>
        <w:t>is used to test whether the deviations of the observed frequencies from the expected frequencies are significant or not. It provides a test of goodness of fit and may be used to examine the validity of some hypothesis about an observed frequency distribution. Also it is non-parametric test.</w:t>
      </w:r>
    </w:p>
    <w:p w:rsidR="00C369F8" w:rsidRPr="00CF2FCB" w:rsidRDefault="00C369F8" w:rsidP="004B4016">
      <w:pPr>
        <w:spacing w:before="240" w:line="240" w:lineRule="auto"/>
        <w:ind w:left="360"/>
        <w:jc w:val="both"/>
        <w:rPr>
          <w:rFonts w:ascii="Times New Roman" w:hAnsi="Times New Roman" w:cs="Times New Roman"/>
          <w:b/>
          <w:sz w:val="24"/>
          <w:szCs w:val="24"/>
        </w:rPr>
      </w:pPr>
      <w:r w:rsidRPr="00CF2FCB">
        <w:rPr>
          <w:rFonts w:ascii="Times New Roman" w:hAnsi="Times New Roman" w:cs="Times New Roman"/>
          <w:b/>
          <w:sz w:val="24"/>
          <w:szCs w:val="24"/>
        </w:rPr>
        <w:t>PROCEDURE TO TEST SIGNIFICANCE AND GOODNESS OF FIT:</w:t>
      </w:r>
    </w:p>
    <w:p w:rsidR="00C369F8" w:rsidRPr="00CF2FCB" w:rsidRDefault="00C369F8" w:rsidP="004B4016">
      <w:pPr>
        <w:spacing w:before="240" w:line="240" w:lineRule="auto"/>
        <w:ind w:left="360"/>
        <w:jc w:val="both"/>
        <w:rPr>
          <w:rFonts w:ascii="Times New Roman" w:hAnsi="Times New Roman" w:cs="Times New Roman"/>
          <w:sz w:val="24"/>
          <w:szCs w:val="24"/>
        </w:rPr>
      </w:pPr>
      <w:r w:rsidRPr="00CF2FCB">
        <w:rPr>
          <w:rFonts w:ascii="Times New Roman" w:hAnsi="Times New Roman" w:cs="Times New Roman"/>
          <w:sz w:val="24"/>
          <w:szCs w:val="24"/>
        </w:rPr>
        <w:t>(</w:t>
      </w:r>
      <w:proofErr w:type="spellStart"/>
      <w:r w:rsidRPr="00CF2FCB">
        <w:rPr>
          <w:rFonts w:ascii="Times New Roman" w:hAnsi="Times New Roman" w:cs="Times New Roman"/>
          <w:sz w:val="24"/>
          <w:szCs w:val="24"/>
        </w:rPr>
        <w:t>i</w:t>
      </w:r>
      <w:proofErr w:type="spellEnd"/>
      <w:r w:rsidRPr="00CF2FCB">
        <w:rPr>
          <w:rFonts w:ascii="Times New Roman" w:hAnsi="Times New Roman" w:cs="Times New Roman"/>
          <w:sz w:val="24"/>
          <w:szCs w:val="24"/>
        </w:rPr>
        <w:t xml:space="preserve">) Set up a null hypothesis and calculate </w:t>
      </w:r>
      <w:r w:rsidR="00CC255C" w:rsidRPr="00CF2FCB">
        <w:rPr>
          <w:rFonts w:ascii="Times New Roman" w:hAnsi="Times New Roman" w:cs="Times New Roman"/>
          <w:position w:val="-26"/>
          <w:sz w:val="24"/>
          <w:szCs w:val="24"/>
        </w:rPr>
        <w:object w:dxaOrig="1560" w:dyaOrig="620">
          <v:shape id="_x0000_i1154" type="#_x0000_t75" style="width:78pt;height:31.5pt" o:ole="">
            <v:imagedata r:id="rId229" o:title=""/>
          </v:shape>
          <o:OLEObject Type="Embed" ProgID="Equation.DSMT4" ShapeID="_x0000_i1154" DrawAspect="Content" ObjectID="_1580213085" r:id="rId233"/>
        </w:object>
      </w:r>
    </w:p>
    <w:p w:rsidR="00C369F8" w:rsidRPr="00CF2FCB" w:rsidRDefault="00C369F8" w:rsidP="004B4016">
      <w:pPr>
        <w:spacing w:before="240" w:line="240" w:lineRule="auto"/>
        <w:ind w:left="360"/>
        <w:jc w:val="both"/>
        <w:rPr>
          <w:rFonts w:ascii="Times New Roman" w:hAnsi="Times New Roman" w:cs="Times New Roman"/>
          <w:sz w:val="24"/>
          <w:szCs w:val="24"/>
        </w:rPr>
      </w:pPr>
      <w:r w:rsidRPr="00CF2FCB">
        <w:rPr>
          <w:rFonts w:ascii="Times New Roman" w:hAnsi="Times New Roman" w:cs="Times New Roman"/>
          <w:sz w:val="24"/>
          <w:szCs w:val="24"/>
        </w:rPr>
        <w:t xml:space="preserve">(II) Find the degree of freedom and read the corresponding values </w:t>
      </w:r>
      <w:r w:rsidR="004476A4" w:rsidRPr="00CF2FCB">
        <w:rPr>
          <w:rFonts w:ascii="Times New Roman" w:hAnsi="Times New Roman" w:cs="Times New Roman"/>
          <w:sz w:val="24"/>
          <w:szCs w:val="24"/>
        </w:rPr>
        <w:t xml:space="preserve">of </w:t>
      </w:r>
      <w:r w:rsidR="00CC255C" w:rsidRPr="00CF2FCB">
        <w:rPr>
          <w:rFonts w:ascii="Times New Roman" w:hAnsi="Times New Roman" w:cs="Times New Roman"/>
          <w:position w:val="-10"/>
          <w:sz w:val="24"/>
          <w:szCs w:val="24"/>
        </w:rPr>
        <w:object w:dxaOrig="279" w:dyaOrig="320">
          <v:shape id="_x0000_i1155" type="#_x0000_t75" style="width:14.25pt;height:15.75pt" o:ole="">
            <v:imagedata r:id="rId234" o:title=""/>
          </v:shape>
          <o:OLEObject Type="Embed" ProgID="Equation.DSMT4" ShapeID="_x0000_i1155" DrawAspect="Content" ObjectID="_1580213086" r:id="rId235"/>
        </w:object>
      </w:r>
      <w:r w:rsidR="004476A4" w:rsidRPr="00CF2FCB">
        <w:rPr>
          <w:rFonts w:ascii="Times New Roman" w:hAnsi="Times New Roman" w:cs="Times New Roman"/>
          <w:sz w:val="24"/>
          <w:szCs w:val="24"/>
        </w:rPr>
        <w:t xml:space="preserve"> at prescribed significance level from the table.</w:t>
      </w:r>
    </w:p>
    <w:p w:rsidR="004476A4" w:rsidRPr="00CF2FCB" w:rsidRDefault="004476A4" w:rsidP="004B4016">
      <w:pPr>
        <w:spacing w:before="240" w:line="240" w:lineRule="auto"/>
        <w:ind w:left="360"/>
        <w:jc w:val="both"/>
        <w:rPr>
          <w:rFonts w:ascii="Times New Roman" w:hAnsi="Times New Roman" w:cs="Times New Roman"/>
          <w:sz w:val="24"/>
          <w:szCs w:val="24"/>
        </w:rPr>
      </w:pPr>
      <w:r w:rsidRPr="00CF2FCB">
        <w:rPr>
          <w:rFonts w:ascii="Times New Roman" w:hAnsi="Times New Roman" w:cs="Times New Roman"/>
          <w:sz w:val="24"/>
          <w:szCs w:val="24"/>
        </w:rPr>
        <w:t xml:space="preserve">(iii) If </w:t>
      </w:r>
      <w:r w:rsidRPr="00CF2FCB">
        <w:rPr>
          <w:rFonts w:ascii="Times New Roman" w:hAnsi="Times New Roman" w:cs="Times New Roman"/>
          <w:position w:val="-10"/>
          <w:sz w:val="24"/>
          <w:szCs w:val="24"/>
        </w:rPr>
        <w:object w:dxaOrig="279" w:dyaOrig="320">
          <v:shape id="_x0000_i1156" type="#_x0000_t75" style="width:14.25pt;height:15.75pt" o:ole="">
            <v:imagedata r:id="rId236" o:title=""/>
          </v:shape>
          <o:OLEObject Type="Embed" ProgID="Equation.DSMT4" ShapeID="_x0000_i1156" DrawAspect="Content" ObjectID="_1580213087" r:id="rId237"/>
        </w:object>
      </w:r>
      <w:r w:rsidRPr="00CF2FCB">
        <w:rPr>
          <w:rFonts w:ascii="Times New Roman" w:hAnsi="Times New Roman" w:cs="Times New Roman"/>
          <w:sz w:val="24"/>
          <w:szCs w:val="24"/>
        </w:rPr>
        <w:t xml:space="preserve">&lt; </w:t>
      </w:r>
      <w:r w:rsidRPr="00CF2FCB">
        <w:rPr>
          <w:rFonts w:ascii="Times New Roman" w:hAnsi="Times New Roman" w:cs="Times New Roman"/>
          <w:position w:val="-10"/>
          <w:sz w:val="24"/>
          <w:szCs w:val="24"/>
        </w:rPr>
        <w:object w:dxaOrig="400" w:dyaOrig="320">
          <v:shape id="_x0000_i1157" type="#_x0000_t75" style="width:20.25pt;height:15.75pt" o:ole="">
            <v:imagedata r:id="rId238" o:title=""/>
          </v:shape>
          <o:OLEObject Type="Embed" ProgID="Equation.DSMT4" ShapeID="_x0000_i1157" DrawAspect="Content" ObjectID="_1580213088" r:id="rId239"/>
        </w:object>
      </w:r>
      <w:r w:rsidRPr="00CF2FCB">
        <w:rPr>
          <w:rFonts w:ascii="Times New Roman" w:hAnsi="Times New Roman" w:cs="Times New Roman"/>
          <w:sz w:val="24"/>
          <w:szCs w:val="24"/>
        </w:rPr>
        <w:t xml:space="preserve">or </w:t>
      </w:r>
      <w:r w:rsidRPr="00CF2FCB">
        <w:rPr>
          <w:rFonts w:ascii="Times New Roman" w:hAnsi="Times New Roman" w:cs="Times New Roman"/>
          <w:position w:val="-10"/>
          <w:sz w:val="24"/>
          <w:szCs w:val="24"/>
        </w:rPr>
        <w:object w:dxaOrig="279" w:dyaOrig="320">
          <v:shape id="_x0000_i1158" type="#_x0000_t75" style="width:14.25pt;height:15.75pt" o:ole="">
            <v:imagedata r:id="rId236" o:title=""/>
          </v:shape>
          <o:OLEObject Type="Embed" ProgID="Equation.DSMT4" ShapeID="_x0000_i1158" DrawAspect="Content" ObjectID="_1580213089" r:id="rId240"/>
        </w:object>
      </w:r>
      <w:r w:rsidRPr="00CF2FCB">
        <w:rPr>
          <w:rFonts w:ascii="Times New Roman" w:hAnsi="Times New Roman" w:cs="Times New Roman"/>
          <w:sz w:val="24"/>
          <w:szCs w:val="24"/>
        </w:rPr>
        <w:t xml:space="preserve">&lt; </w:t>
      </w:r>
      <w:r w:rsidRPr="00CF2FCB">
        <w:rPr>
          <w:rFonts w:ascii="Times New Roman" w:hAnsi="Times New Roman" w:cs="Times New Roman"/>
          <w:position w:val="-10"/>
          <w:sz w:val="24"/>
          <w:szCs w:val="24"/>
        </w:rPr>
        <w:object w:dxaOrig="400" w:dyaOrig="320">
          <v:shape id="_x0000_i1159" type="#_x0000_t75" style="width:20.25pt;height:15.75pt" o:ole="">
            <v:imagedata r:id="rId241" o:title=""/>
          </v:shape>
          <o:OLEObject Type="Embed" ProgID="Equation.DSMT4" ShapeID="_x0000_i1159" DrawAspect="Content" ObjectID="_1580213090" r:id="rId242"/>
        </w:object>
      </w:r>
      <w:r w:rsidR="00D26444" w:rsidRPr="00CF2FCB">
        <w:rPr>
          <w:rFonts w:ascii="Times New Roman" w:hAnsi="Times New Roman" w:cs="Times New Roman"/>
          <w:sz w:val="24"/>
          <w:szCs w:val="24"/>
        </w:rPr>
        <w:t xml:space="preserve">with given degree of freedom </w:t>
      </w:r>
      <w:r w:rsidRPr="00CF2FCB">
        <w:rPr>
          <w:rFonts w:ascii="Times New Roman" w:hAnsi="Times New Roman" w:cs="Times New Roman"/>
          <w:sz w:val="24"/>
          <w:szCs w:val="24"/>
        </w:rPr>
        <w:t>the</w:t>
      </w:r>
      <w:r w:rsidR="00D26444" w:rsidRPr="00CF2FCB">
        <w:rPr>
          <w:rFonts w:ascii="Times New Roman" w:hAnsi="Times New Roman" w:cs="Times New Roman"/>
          <w:sz w:val="24"/>
          <w:szCs w:val="24"/>
        </w:rPr>
        <w:t>n the</w:t>
      </w:r>
      <w:r w:rsidRPr="00CF2FCB">
        <w:rPr>
          <w:rFonts w:ascii="Times New Roman" w:hAnsi="Times New Roman" w:cs="Times New Roman"/>
          <w:sz w:val="24"/>
          <w:szCs w:val="24"/>
        </w:rPr>
        <w:t xml:space="preserve"> distribution is</w:t>
      </w:r>
      <w:r w:rsidR="00D26444" w:rsidRPr="00CF2FCB">
        <w:rPr>
          <w:rFonts w:ascii="Times New Roman" w:hAnsi="Times New Roman" w:cs="Times New Roman"/>
          <w:sz w:val="24"/>
          <w:szCs w:val="24"/>
        </w:rPr>
        <w:t xml:space="preserve"> a</w:t>
      </w:r>
      <w:r w:rsidRPr="00CF2FCB">
        <w:rPr>
          <w:rFonts w:ascii="Times New Roman" w:hAnsi="Times New Roman" w:cs="Times New Roman"/>
          <w:sz w:val="24"/>
          <w:szCs w:val="24"/>
        </w:rPr>
        <w:t xml:space="preserve"> good fit otherwise not a good fit.</w:t>
      </w:r>
    </w:p>
    <w:p w:rsidR="00E216AD" w:rsidRPr="00CF2FCB" w:rsidRDefault="00E216AD" w:rsidP="00E216AD">
      <w:pPr>
        <w:pStyle w:val="ListParagraph"/>
        <w:numPr>
          <w:ilvl w:val="0"/>
          <w:numId w:val="9"/>
        </w:numPr>
        <w:tabs>
          <w:tab w:val="left" w:pos="682"/>
        </w:tabs>
        <w:kinsoku w:val="0"/>
        <w:overflowPunct w:val="0"/>
        <w:jc w:val="both"/>
        <w:rPr>
          <w:color w:val="000000" w:themeColor="text1"/>
          <w:w w:val="110"/>
        </w:rPr>
      </w:pPr>
      <w:r w:rsidRPr="00CF2FCB">
        <w:rPr>
          <w:color w:val="000000" w:themeColor="text1"/>
          <w:w w:val="110"/>
        </w:rPr>
        <w:t xml:space="preserve">Genetic theory states that children having one parent of </w:t>
      </w:r>
      <w:r w:rsidRPr="00CF2FCB">
        <w:rPr>
          <w:color w:val="000000" w:themeColor="text1"/>
          <w:spacing w:val="-6"/>
          <w:w w:val="110"/>
        </w:rPr>
        <w:t xml:space="preserve">blood </w:t>
      </w:r>
      <w:r w:rsidRPr="00CF2FCB">
        <w:rPr>
          <w:color w:val="000000" w:themeColor="text1"/>
          <w:w w:val="110"/>
        </w:rPr>
        <w:t xml:space="preserve">type M and other blood type </w:t>
      </w:r>
      <w:r w:rsidRPr="00CF2FCB">
        <w:rPr>
          <w:iCs/>
          <w:color w:val="000000" w:themeColor="text1"/>
          <w:w w:val="110"/>
        </w:rPr>
        <w:t xml:space="preserve">N </w:t>
      </w:r>
      <w:r w:rsidRPr="00CF2FCB">
        <w:rPr>
          <w:color w:val="000000" w:themeColor="text1"/>
          <w:w w:val="110"/>
        </w:rPr>
        <w:t xml:space="preserve">will always </w:t>
      </w:r>
      <w:proofErr w:type="gramStart"/>
      <w:r w:rsidRPr="00CF2FCB">
        <w:rPr>
          <w:color w:val="000000" w:themeColor="text1"/>
          <w:w w:val="110"/>
        </w:rPr>
        <w:t>be</w:t>
      </w:r>
      <w:proofErr w:type="gramEnd"/>
      <w:r w:rsidRPr="00CF2FCB">
        <w:rPr>
          <w:color w:val="000000" w:themeColor="text1"/>
          <w:w w:val="110"/>
        </w:rPr>
        <w:t xml:space="preserve"> one of </w:t>
      </w:r>
      <w:r w:rsidRPr="00CF2FCB">
        <w:rPr>
          <w:color w:val="000000" w:themeColor="text1"/>
          <w:w w:val="104"/>
        </w:rPr>
        <w:t>the</w:t>
      </w:r>
      <w:r w:rsidRPr="00CF2FCB">
        <w:rPr>
          <w:color w:val="000000" w:themeColor="text1"/>
          <w:spacing w:val="17"/>
        </w:rPr>
        <w:t xml:space="preserve"> </w:t>
      </w:r>
      <w:r w:rsidRPr="00CF2FCB">
        <w:rPr>
          <w:color w:val="000000" w:themeColor="text1"/>
          <w:w w:val="118"/>
        </w:rPr>
        <w:t>three</w:t>
      </w:r>
      <w:r w:rsidRPr="00CF2FCB">
        <w:rPr>
          <w:color w:val="000000" w:themeColor="text1"/>
        </w:rPr>
        <w:t xml:space="preserve"> </w:t>
      </w:r>
      <w:r w:rsidRPr="00CF2FCB">
        <w:rPr>
          <w:color w:val="000000" w:themeColor="text1"/>
          <w:w w:val="110"/>
        </w:rPr>
        <w:t>types</w:t>
      </w:r>
      <w:r w:rsidRPr="00CF2FCB">
        <w:rPr>
          <w:color w:val="000000" w:themeColor="text1"/>
          <w:spacing w:val="-20"/>
        </w:rPr>
        <w:t xml:space="preserve"> </w:t>
      </w:r>
      <w:r w:rsidRPr="00CF2FCB">
        <w:rPr>
          <w:iCs/>
          <w:color w:val="000000" w:themeColor="text1"/>
          <w:spacing w:val="20"/>
          <w:w w:val="110"/>
        </w:rPr>
        <w:t>M</w:t>
      </w:r>
      <w:r w:rsidRPr="00CF2FCB">
        <w:rPr>
          <w:iCs/>
          <w:color w:val="000000" w:themeColor="text1"/>
          <w:w w:val="110"/>
        </w:rPr>
        <w:t>,</w:t>
      </w:r>
      <w:r w:rsidRPr="00CF2FCB">
        <w:rPr>
          <w:iCs/>
          <w:color w:val="000000" w:themeColor="text1"/>
          <w:spacing w:val="-24"/>
        </w:rPr>
        <w:t xml:space="preserve"> </w:t>
      </w:r>
      <w:r w:rsidRPr="00CF2FCB">
        <w:rPr>
          <w:iCs/>
          <w:color w:val="000000" w:themeColor="text1"/>
          <w:w w:val="110"/>
        </w:rPr>
        <w:t>MN,</w:t>
      </w:r>
      <w:r w:rsidRPr="00CF2FCB">
        <w:rPr>
          <w:iCs/>
          <w:color w:val="000000" w:themeColor="text1"/>
          <w:spacing w:val="-12"/>
        </w:rPr>
        <w:t xml:space="preserve"> </w:t>
      </w:r>
      <w:r w:rsidRPr="00CF2FCB">
        <w:rPr>
          <w:iCs/>
          <w:color w:val="000000" w:themeColor="text1"/>
          <w:w w:val="110"/>
        </w:rPr>
        <w:t>N</w:t>
      </w:r>
      <w:r w:rsidRPr="00CF2FCB">
        <w:rPr>
          <w:iCs/>
          <w:color w:val="000000" w:themeColor="text1"/>
          <w:spacing w:val="8"/>
        </w:rPr>
        <w:t xml:space="preserve"> </w:t>
      </w:r>
      <w:r w:rsidRPr="00CF2FCB">
        <w:rPr>
          <w:color w:val="000000" w:themeColor="text1"/>
          <w:w w:val="110"/>
        </w:rPr>
        <w:t>and</w:t>
      </w:r>
      <w:r w:rsidRPr="00CF2FCB">
        <w:rPr>
          <w:color w:val="000000" w:themeColor="text1"/>
        </w:rPr>
        <w:t xml:space="preserve"> </w:t>
      </w:r>
      <w:r w:rsidRPr="00CF2FCB">
        <w:rPr>
          <w:color w:val="000000" w:themeColor="text1"/>
          <w:w w:val="126"/>
        </w:rPr>
        <w:t>that</w:t>
      </w:r>
      <w:r w:rsidRPr="00CF2FCB">
        <w:rPr>
          <w:color w:val="000000" w:themeColor="text1"/>
          <w:spacing w:val="-16"/>
        </w:rPr>
        <w:t xml:space="preserve"> </w:t>
      </w:r>
      <w:r w:rsidRPr="00CF2FCB">
        <w:rPr>
          <w:color w:val="000000" w:themeColor="text1"/>
          <w:w w:val="126"/>
        </w:rPr>
        <w:t>th</w:t>
      </w:r>
      <w:r w:rsidRPr="00CF2FCB">
        <w:rPr>
          <w:color w:val="000000" w:themeColor="text1"/>
          <w:spacing w:val="24"/>
          <w:w w:val="126"/>
        </w:rPr>
        <w:t xml:space="preserve">e </w:t>
      </w:r>
      <w:r w:rsidRPr="00CF2FCB">
        <w:rPr>
          <w:color w:val="000000" w:themeColor="text1"/>
          <w:spacing w:val="-18"/>
          <w:w w:val="127"/>
        </w:rPr>
        <w:t>p</w:t>
      </w:r>
      <w:r w:rsidRPr="00CF2FCB">
        <w:rPr>
          <w:color w:val="000000" w:themeColor="text1"/>
          <w:spacing w:val="-9"/>
          <w:w w:val="127"/>
        </w:rPr>
        <w:t>r</w:t>
      </w:r>
      <w:r w:rsidRPr="00CF2FCB">
        <w:rPr>
          <w:color w:val="000000" w:themeColor="text1"/>
          <w:w w:val="127"/>
        </w:rPr>
        <w:t>opo</w:t>
      </w:r>
      <w:r w:rsidRPr="00CF2FCB">
        <w:rPr>
          <w:color w:val="000000" w:themeColor="text1"/>
          <w:spacing w:val="-19"/>
          <w:w w:val="127"/>
        </w:rPr>
        <w:t>r</w:t>
      </w:r>
      <w:r w:rsidRPr="00CF2FCB">
        <w:rPr>
          <w:color w:val="000000" w:themeColor="text1"/>
          <w:spacing w:val="-86"/>
          <w:w w:val="126"/>
        </w:rPr>
        <w:t>t</w:t>
      </w:r>
      <w:r w:rsidRPr="00CF2FCB">
        <w:rPr>
          <w:color w:val="000000" w:themeColor="text1"/>
          <w:spacing w:val="-11"/>
          <w:w w:val="126"/>
        </w:rPr>
        <w:t>i</w:t>
      </w:r>
      <w:r w:rsidRPr="00CF2FCB">
        <w:rPr>
          <w:color w:val="000000" w:themeColor="text1"/>
          <w:w w:val="126"/>
        </w:rPr>
        <w:t>on</w:t>
      </w:r>
      <w:r w:rsidRPr="00CF2FCB">
        <w:rPr>
          <w:color w:val="000000" w:themeColor="text1"/>
          <w:spacing w:val="-9"/>
          <w:w w:val="126"/>
        </w:rPr>
        <w:t xml:space="preserve">s </w:t>
      </w:r>
      <w:r w:rsidRPr="00CF2FCB">
        <w:rPr>
          <w:color w:val="000000" w:themeColor="text1"/>
          <w:w w:val="104"/>
        </w:rPr>
        <w:t>of</w:t>
      </w:r>
      <w:r w:rsidRPr="00CF2FCB">
        <w:rPr>
          <w:color w:val="000000" w:themeColor="text1"/>
          <w:spacing w:val="-12"/>
        </w:rPr>
        <w:t xml:space="preserve"> </w:t>
      </w:r>
      <w:r w:rsidRPr="00CF2FCB">
        <w:rPr>
          <w:color w:val="000000" w:themeColor="text1"/>
          <w:w w:val="115"/>
        </w:rPr>
        <w:t>these</w:t>
      </w:r>
      <w:r w:rsidRPr="00CF2FCB">
        <w:rPr>
          <w:color w:val="000000" w:themeColor="text1"/>
          <w:spacing w:val="-11"/>
        </w:rPr>
        <w:t xml:space="preserve"> </w:t>
      </w:r>
      <w:r w:rsidRPr="00CF2FCB">
        <w:rPr>
          <w:color w:val="000000" w:themeColor="text1"/>
          <w:w w:val="112"/>
        </w:rPr>
        <w:t>types</w:t>
      </w:r>
      <w:r w:rsidRPr="00CF2FCB">
        <w:rPr>
          <w:color w:val="000000" w:themeColor="text1"/>
          <w:spacing w:val="-20"/>
        </w:rPr>
        <w:t xml:space="preserve"> </w:t>
      </w:r>
      <w:r w:rsidRPr="00CF2FCB">
        <w:rPr>
          <w:color w:val="000000" w:themeColor="text1"/>
          <w:w w:val="109"/>
        </w:rPr>
        <w:t>will</w:t>
      </w:r>
      <w:r w:rsidRPr="00CF2FCB">
        <w:rPr>
          <w:color w:val="000000" w:themeColor="text1"/>
          <w:spacing w:val="-14"/>
        </w:rPr>
        <w:t xml:space="preserve"> </w:t>
      </w:r>
      <w:r w:rsidRPr="00CF2FCB">
        <w:rPr>
          <w:color w:val="000000" w:themeColor="text1"/>
          <w:w w:val="110"/>
        </w:rPr>
        <w:t>on</w:t>
      </w:r>
      <w:r w:rsidRPr="00CF2FCB">
        <w:rPr>
          <w:color w:val="000000" w:themeColor="text1"/>
          <w:spacing w:val="-9"/>
        </w:rPr>
        <w:t xml:space="preserve"> </w:t>
      </w:r>
      <w:r w:rsidRPr="00CF2FCB">
        <w:rPr>
          <w:color w:val="000000" w:themeColor="text1"/>
          <w:w w:val="112"/>
        </w:rPr>
        <w:t>average</w:t>
      </w:r>
      <w:r w:rsidRPr="00CF2FCB">
        <w:rPr>
          <w:color w:val="000000" w:themeColor="text1"/>
          <w:spacing w:val="-20"/>
        </w:rPr>
        <w:t xml:space="preserve"> </w:t>
      </w:r>
      <w:r w:rsidRPr="00CF2FCB">
        <w:rPr>
          <w:color w:val="000000" w:themeColor="text1"/>
          <w:w w:val="102"/>
        </w:rPr>
        <w:t>be</w:t>
      </w:r>
      <w:r w:rsidRPr="00CF2FCB">
        <w:rPr>
          <w:color w:val="000000" w:themeColor="text1"/>
          <w:spacing w:val="-29"/>
        </w:rPr>
        <w:t xml:space="preserve"> 1</w:t>
      </w:r>
      <w:r w:rsidRPr="00CF2FCB">
        <w:rPr>
          <w:color w:val="000000" w:themeColor="text1"/>
          <w:w w:val="102"/>
        </w:rPr>
        <w:t>:</w:t>
      </w:r>
      <w:r w:rsidRPr="00CF2FCB">
        <w:rPr>
          <w:color w:val="000000" w:themeColor="text1"/>
        </w:rPr>
        <w:t xml:space="preserve"> </w:t>
      </w:r>
      <w:r w:rsidRPr="00CF2FCB">
        <w:rPr>
          <w:color w:val="000000" w:themeColor="text1"/>
          <w:spacing w:val="-19"/>
        </w:rPr>
        <w:t xml:space="preserve"> </w:t>
      </w:r>
      <w:r w:rsidRPr="00CF2FCB">
        <w:rPr>
          <w:color w:val="000000" w:themeColor="text1"/>
          <w:w w:val="102"/>
        </w:rPr>
        <w:t>2:</w:t>
      </w:r>
      <w:r w:rsidRPr="00CF2FCB">
        <w:rPr>
          <w:color w:val="000000" w:themeColor="text1"/>
        </w:rPr>
        <w:t xml:space="preserve"> </w:t>
      </w:r>
      <w:r w:rsidRPr="00CF2FCB">
        <w:rPr>
          <w:color w:val="000000" w:themeColor="text1"/>
          <w:spacing w:val="-14"/>
        </w:rPr>
        <w:t xml:space="preserve"> </w:t>
      </w:r>
      <w:r w:rsidRPr="00CF2FCB">
        <w:rPr>
          <w:color w:val="000000" w:themeColor="text1"/>
          <w:w w:val="102"/>
        </w:rPr>
        <w:t>1.</w:t>
      </w:r>
      <w:r w:rsidRPr="00CF2FCB">
        <w:rPr>
          <w:color w:val="000000" w:themeColor="text1"/>
          <w:spacing w:val="-22"/>
        </w:rPr>
        <w:t xml:space="preserve"> </w:t>
      </w:r>
      <w:r w:rsidRPr="00CF2FCB">
        <w:rPr>
          <w:color w:val="000000" w:themeColor="text1"/>
          <w:w w:val="102"/>
        </w:rPr>
        <w:t>A</w:t>
      </w:r>
      <w:r w:rsidRPr="00CF2FCB">
        <w:rPr>
          <w:color w:val="000000" w:themeColor="text1"/>
          <w:spacing w:val="8"/>
        </w:rPr>
        <w:t xml:space="preserve"> </w:t>
      </w:r>
      <w:r w:rsidRPr="00CF2FCB">
        <w:rPr>
          <w:color w:val="000000" w:themeColor="text1"/>
          <w:w w:val="116"/>
        </w:rPr>
        <w:t>repor</w:t>
      </w:r>
      <w:r w:rsidRPr="00CF2FCB">
        <w:rPr>
          <w:color w:val="000000" w:themeColor="text1"/>
          <w:spacing w:val="26"/>
          <w:w w:val="116"/>
        </w:rPr>
        <w:t xml:space="preserve">t </w:t>
      </w:r>
      <w:r w:rsidRPr="00CF2FCB">
        <w:rPr>
          <w:color w:val="000000" w:themeColor="text1"/>
          <w:w w:val="120"/>
        </w:rPr>
        <w:t>states</w:t>
      </w:r>
      <w:r w:rsidRPr="00CF2FCB">
        <w:rPr>
          <w:color w:val="000000" w:themeColor="text1"/>
          <w:spacing w:val="-15"/>
        </w:rPr>
        <w:t xml:space="preserve"> </w:t>
      </w:r>
      <w:r w:rsidRPr="00CF2FCB">
        <w:rPr>
          <w:color w:val="000000" w:themeColor="text1"/>
          <w:w w:val="126"/>
        </w:rPr>
        <w:t>tha</w:t>
      </w:r>
      <w:r w:rsidRPr="00CF2FCB">
        <w:rPr>
          <w:color w:val="000000" w:themeColor="text1"/>
          <w:spacing w:val="17"/>
          <w:w w:val="126"/>
        </w:rPr>
        <w:t xml:space="preserve">t </w:t>
      </w:r>
      <w:r w:rsidRPr="00CF2FCB">
        <w:rPr>
          <w:color w:val="000000" w:themeColor="text1"/>
          <w:spacing w:val="-28"/>
          <w:w w:val="127"/>
        </w:rPr>
        <w:t>o</w:t>
      </w:r>
      <w:r w:rsidRPr="00CF2FCB">
        <w:rPr>
          <w:color w:val="000000" w:themeColor="text1"/>
          <w:spacing w:val="-8"/>
          <w:w w:val="127"/>
        </w:rPr>
        <w:t>u</w:t>
      </w:r>
      <w:r w:rsidRPr="00CF2FCB">
        <w:rPr>
          <w:color w:val="000000" w:themeColor="text1"/>
          <w:w w:val="126"/>
        </w:rPr>
        <w:t xml:space="preserve">t </w:t>
      </w:r>
      <w:r w:rsidRPr="00CF2FCB">
        <w:rPr>
          <w:color w:val="000000" w:themeColor="text1"/>
          <w:w w:val="110"/>
        </w:rPr>
        <w:t>of 300 children having</w:t>
      </w:r>
      <w:r w:rsidRPr="00CF2FCB">
        <w:rPr>
          <w:color w:val="000000" w:themeColor="text1"/>
          <w:spacing w:val="2"/>
          <w:w w:val="110"/>
        </w:rPr>
        <w:t xml:space="preserve"> </w:t>
      </w:r>
      <w:r w:rsidRPr="00CF2FCB">
        <w:rPr>
          <w:color w:val="000000" w:themeColor="text1"/>
          <w:w w:val="110"/>
        </w:rPr>
        <w:t xml:space="preserve">one </w:t>
      </w:r>
      <w:r w:rsidRPr="00CF2FCB">
        <w:rPr>
          <w:iCs/>
          <w:color w:val="000000" w:themeColor="text1"/>
          <w:w w:val="110"/>
        </w:rPr>
        <w:t>M parent</w:t>
      </w:r>
      <w:r w:rsidRPr="00CF2FCB">
        <w:rPr>
          <w:color w:val="000000" w:themeColor="text1"/>
          <w:w w:val="110"/>
        </w:rPr>
        <w:t xml:space="preserve"> and one </w:t>
      </w:r>
      <w:r w:rsidRPr="00CF2FCB">
        <w:rPr>
          <w:iCs/>
          <w:color w:val="000000" w:themeColor="text1"/>
          <w:w w:val="110"/>
        </w:rPr>
        <w:t>N parent</w:t>
      </w:r>
      <w:r w:rsidRPr="00CF2FCB">
        <w:rPr>
          <w:color w:val="000000" w:themeColor="text1"/>
          <w:spacing w:val="3"/>
          <w:w w:val="110"/>
        </w:rPr>
        <w:t xml:space="preserve">, </w:t>
      </w:r>
      <w:r w:rsidRPr="00CF2FCB">
        <w:rPr>
          <w:color w:val="000000" w:themeColor="text1"/>
          <w:w w:val="110"/>
        </w:rPr>
        <w:t xml:space="preserve">30% were found to be of type </w:t>
      </w:r>
      <w:r w:rsidRPr="00CF2FCB">
        <w:rPr>
          <w:iCs/>
          <w:color w:val="000000" w:themeColor="text1"/>
          <w:w w:val="110"/>
        </w:rPr>
        <w:t xml:space="preserve">M, </w:t>
      </w:r>
      <w:r w:rsidRPr="00CF2FCB">
        <w:rPr>
          <w:color w:val="000000" w:themeColor="text1"/>
          <w:spacing w:val="2"/>
          <w:w w:val="110"/>
        </w:rPr>
        <w:t xml:space="preserve">45%of </w:t>
      </w:r>
      <w:r w:rsidRPr="00CF2FCB">
        <w:rPr>
          <w:color w:val="000000" w:themeColor="text1"/>
          <w:w w:val="110"/>
        </w:rPr>
        <w:t xml:space="preserve">type </w:t>
      </w:r>
      <w:r w:rsidRPr="00CF2FCB">
        <w:rPr>
          <w:iCs/>
          <w:color w:val="000000" w:themeColor="text1"/>
          <w:w w:val="110"/>
        </w:rPr>
        <w:t xml:space="preserve">MN </w:t>
      </w:r>
      <w:r w:rsidRPr="00CF2FCB">
        <w:rPr>
          <w:iCs/>
          <w:color w:val="000000" w:themeColor="text1"/>
          <w:spacing w:val="8"/>
          <w:w w:val="110"/>
        </w:rPr>
        <w:t>and</w:t>
      </w:r>
      <w:r w:rsidRPr="00CF2FCB">
        <w:rPr>
          <w:color w:val="000000" w:themeColor="text1"/>
          <w:w w:val="110"/>
        </w:rPr>
        <w:t xml:space="preserve"> remainder of type </w:t>
      </w:r>
      <w:r w:rsidRPr="00CF2FCB">
        <w:rPr>
          <w:iCs/>
          <w:color w:val="000000" w:themeColor="text1"/>
          <w:w w:val="110"/>
        </w:rPr>
        <w:t xml:space="preserve">N. </w:t>
      </w:r>
      <w:r w:rsidRPr="00CF2FCB">
        <w:rPr>
          <w:color w:val="000000" w:themeColor="text1"/>
          <w:w w:val="110"/>
        </w:rPr>
        <w:t>Test the hypothesis by Chi-square test.</w:t>
      </w:r>
    </w:p>
    <w:p w:rsidR="00E216AD" w:rsidRPr="00CF2FCB" w:rsidRDefault="00E216AD" w:rsidP="00E216AD">
      <w:pPr>
        <w:pStyle w:val="ListParagraph"/>
        <w:tabs>
          <w:tab w:val="left" w:pos="682"/>
        </w:tabs>
        <w:kinsoku w:val="0"/>
        <w:overflowPunct w:val="0"/>
        <w:ind w:left="720" w:firstLine="0"/>
        <w:jc w:val="both"/>
        <w:rPr>
          <w:color w:val="000000" w:themeColor="text1"/>
          <w:w w:val="110"/>
        </w:rPr>
      </w:pPr>
    </w:p>
    <w:p w:rsidR="00E216AD" w:rsidRPr="00CF2FCB" w:rsidRDefault="00E216AD" w:rsidP="00E216AD">
      <w:pPr>
        <w:spacing w:line="240" w:lineRule="auto"/>
        <w:rPr>
          <w:sz w:val="24"/>
          <w:szCs w:val="24"/>
        </w:rPr>
      </w:pPr>
      <w:proofErr w:type="gramStart"/>
      <w:r w:rsidRPr="00CF2FCB">
        <w:rPr>
          <w:sz w:val="24"/>
          <w:szCs w:val="24"/>
        </w:rPr>
        <w:t>Soln.</w:t>
      </w:r>
      <w:proofErr w:type="gramEnd"/>
      <w:r w:rsidRPr="00CF2FCB">
        <w:rPr>
          <w:sz w:val="24"/>
          <w:szCs w:val="24"/>
        </w:rPr>
        <w:t xml:space="preserve"> </w:t>
      </w:r>
      <w:r w:rsidRPr="00CF2FCB">
        <w:rPr>
          <w:sz w:val="24"/>
          <w:szCs w:val="24"/>
        </w:rPr>
        <w:tab/>
        <w:t xml:space="preserve">Null </w:t>
      </w:r>
      <w:proofErr w:type="gramStart"/>
      <w:r w:rsidRPr="00CF2FCB">
        <w:rPr>
          <w:sz w:val="24"/>
          <w:szCs w:val="24"/>
        </w:rPr>
        <w:t xml:space="preserve">hypothesis </w:t>
      </w:r>
      <w:proofErr w:type="gramEnd"/>
      <w:r w:rsidRPr="00CF2FCB">
        <w:rPr>
          <w:position w:val="-12"/>
          <w:sz w:val="24"/>
          <w:szCs w:val="24"/>
        </w:rPr>
        <w:object w:dxaOrig="520" w:dyaOrig="360">
          <v:shape id="_x0000_i1160" type="#_x0000_t75" style="width:25.5pt;height:18pt" o:ole="">
            <v:imagedata r:id="rId59" o:title=""/>
          </v:shape>
          <o:OLEObject Type="Embed" ProgID="Equation.3" ShapeID="_x0000_i1160" DrawAspect="Content" ObjectID="_1580213091" r:id="rId243"/>
        </w:object>
      </w:r>
      <w:r w:rsidRPr="00CF2FCB">
        <w:rPr>
          <w:sz w:val="24"/>
          <w:szCs w:val="24"/>
        </w:rPr>
        <w:t xml:space="preserve">:-    </w:t>
      </w:r>
      <w:r w:rsidRPr="00CF2FCB">
        <w:rPr>
          <w:sz w:val="24"/>
          <w:szCs w:val="24"/>
        </w:rPr>
        <w:tab/>
      </w:r>
      <w:r w:rsidRPr="00CF2FCB">
        <w:rPr>
          <w:position w:val="-12"/>
          <w:sz w:val="24"/>
          <w:szCs w:val="24"/>
        </w:rPr>
        <w:object w:dxaOrig="760" w:dyaOrig="360">
          <v:shape id="_x0000_i1161" type="#_x0000_t75" style="width:38.25pt;height:18pt" o:ole="">
            <v:imagedata r:id="rId244" o:title=""/>
          </v:shape>
          <o:OLEObject Type="Embed" ProgID="Equation.3" ShapeID="_x0000_i1161" DrawAspect="Content" ObjectID="_1580213092" r:id="rId245"/>
        </w:object>
      </w:r>
    </w:p>
    <w:p w:rsidR="00E216AD" w:rsidRPr="00CF2FCB" w:rsidRDefault="00E216AD" w:rsidP="00E216AD">
      <w:pPr>
        <w:spacing w:line="240" w:lineRule="auto"/>
        <w:rPr>
          <w:sz w:val="24"/>
          <w:szCs w:val="24"/>
        </w:rPr>
      </w:pPr>
      <w:r w:rsidRPr="00CF2FCB">
        <w:rPr>
          <w:sz w:val="24"/>
          <w:szCs w:val="24"/>
        </w:rPr>
        <w:tab/>
        <w:t xml:space="preserve">Alternative </w:t>
      </w:r>
      <w:proofErr w:type="gramStart"/>
      <w:r w:rsidRPr="00CF2FCB">
        <w:rPr>
          <w:sz w:val="24"/>
          <w:szCs w:val="24"/>
        </w:rPr>
        <w:t xml:space="preserve">hypothesis </w:t>
      </w:r>
      <w:proofErr w:type="gramEnd"/>
      <w:r w:rsidRPr="00CF2FCB">
        <w:rPr>
          <w:position w:val="-10"/>
          <w:sz w:val="24"/>
          <w:szCs w:val="24"/>
        </w:rPr>
        <w:object w:dxaOrig="499" w:dyaOrig="340">
          <v:shape id="_x0000_i1162" type="#_x0000_t75" style="width:25.5pt;height:17.25pt" o:ole="">
            <v:imagedata r:id="rId63" o:title=""/>
          </v:shape>
          <o:OLEObject Type="Embed" ProgID="Equation.3" ShapeID="_x0000_i1162" DrawAspect="Content" ObjectID="_1580213093" r:id="rId246"/>
        </w:object>
      </w:r>
      <w:r w:rsidRPr="00CF2FCB">
        <w:rPr>
          <w:sz w:val="24"/>
          <w:szCs w:val="24"/>
        </w:rPr>
        <w:t xml:space="preserve">:-     </w:t>
      </w:r>
      <w:r w:rsidRPr="00CF2FCB">
        <w:rPr>
          <w:position w:val="-12"/>
          <w:sz w:val="24"/>
          <w:szCs w:val="24"/>
        </w:rPr>
        <w:object w:dxaOrig="760" w:dyaOrig="360">
          <v:shape id="_x0000_i1163" type="#_x0000_t75" style="width:38.25pt;height:18pt" o:ole="">
            <v:imagedata r:id="rId247" o:title=""/>
          </v:shape>
          <o:OLEObject Type="Embed" ProgID="Equation.3" ShapeID="_x0000_i1163" DrawAspect="Content" ObjectID="_1580213094" r:id="rId248"/>
        </w:object>
      </w:r>
    </w:p>
    <w:p w:rsidR="00E216AD" w:rsidRPr="00CF2FCB" w:rsidRDefault="00E216AD" w:rsidP="00E216AD">
      <w:pPr>
        <w:spacing w:line="240" w:lineRule="auto"/>
        <w:rPr>
          <w:sz w:val="24"/>
          <w:szCs w:val="24"/>
        </w:rPr>
      </w:pPr>
      <w:r w:rsidRPr="00CF2FCB">
        <w:rPr>
          <w:sz w:val="24"/>
          <w:szCs w:val="24"/>
        </w:rPr>
        <w:tab/>
        <w:t>Level of Significance (LOS):-</w:t>
      </w:r>
      <w:r w:rsidRPr="00CF2FCB">
        <w:rPr>
          <w:sz w:val="24"/>
          <w:szCs w:val="24"/>
        </w:rPr>
        <w:tab/>
      </w:r>
      <w:r w:rsidRPr="00CF2FCB">
        <w:rPr>
          <w:position w:val="-6"/>
          <w:sz w:val="24"/>
          <w:szCs w:val="24"/>
        </w:rPr>
        <w:object w:dxaOrig="800" w:dyaOrig="279">
          <v:shape id="_x0000_i1164" type="#_x0000_t75" style="width:40.5pt;height:14.25pt" o:ole="">
            <v:imagedata r:id="rId67" o:title=""/>
          </v:shape>
          <o:OLEObject Type="Embed" ProgID="Equation.3" ShapeID="_x0000_i1164" DrawAspect="Content" ObjectID="_1580213095" r:id="rId249"/>
        </w:object>
      </w:r>
    </w:p>
    <w:p w:rsidR="00E216AD" w:rsidRPr="00CF2FCB" w:rsidRDefault="00E216AD" w:rsidP="00E216AD">
      <w:pPr>
        <w:spacing w:line="240" w:lineRule="auto"/>
        <w:ind w:firstLine="720"/>
        <w:jc w:val="both"/>
        <w:rPr>
          <w:sz w:val="24"/>
          <w:szCs w:val="24"/>
        </w:rPr>
      </w:pPr>
      <w:r w:rsidRPr="00CF2FCB">
        <w:rPr>
          <w:sz w:val="24"/>
          <w:szCs w:val="24"/>
        </w:rPr>
        <w:t>Test Statistics:-</w:t>
      </w:r>
      <w:r w:rsidRPr="00CF2FCB">
        <w:rPr>
          <w:sz w:val="24"/>
          <w:szCs w:val="24"/>
        </w:rPr>
        <w:tab/>
      </w:r>
      <w:r w:rsidRPr="00CF2FCB">
        <w:rPr>
          <w:sz w:val="24"/>
          <w:szCs w:val="24"/>
        </w:rPr>
        <w:tab/>
      </w:r>
      <w:r w:rsidRPr="00CF2FCB">
        <w:rPr>
          <w:sz w:val="24"/>
          <w:szCs w:val="24"/>
        </w:rPr>
        <w:tab/>
      </w:r>
      <w:r w:rsidRPr="00CF2FCB">
        <w:rPr>
          <w:position w:val="-30"/>
          <w:sz w:val="24"/>
          <w:szCs w:val="24"/>
        </w:rPr>
        <w:object w:dxaOrig="2060" w:dyaOrig="740">
          <v:shape id="_x0000_i1165" type="#_x0000_t75" style="width:102.75pt;height:36.75pt" o:ole="">
            <v:imagedata r:id="rId250" o:title=""/>
          </v:shape>
          <o:OLEObject Type="Embed" ProgID="Equation.3" ShapeID="_x0000_i1165" DrawAspect="Content" ObjectID="_1580213096" r:id="rId251"/>
        </w:object>
      </w:r>
    </w:p>
    <w:p w:rsidR="00E216AD" w:rsidRPr="00CF2FCB" w:rsidRDefault="00E216AD" w:rsidP="00E216AD">
      <w:pPr>
        <w:spacing w:line="240" w:lineRule="auto"/>
        <w:ind w:firstLine="720"/>
        <w:rPr>
          <w:sz w:val="24"/>
          <w:szCs w:val="24"/>
        </w:rPr>
      </w:pPr>
      <w:r w:rsidRPr="00CF2FCB">
        <w:rPr>
          <w:sz w:val="24"/>
          <w:szCs w:val="24"/>
        </w:rPr>
        <w:tab/>
        <w:t>The Ratio of M</w:t>
      </w:r>
      <w:proofErr w:type="gramStart"/>
      <w:r w:rsidRPr="00CF2FCB">
        <w:rPr>
          <w:sz w:val="24"/>
          <w:szCs w:val="24"/>
        </w:rPr>
        <w:t>,MN</w:t>
      </w:r>
      <w:proofErr w:type="gramEnd"/>
      <w:r w:rsidRPr="00CF2FCB">
        <w:rPr>
          <w:sz w:val="24"/>
          <w:szCs w:val="24"/>
        </w:rPr>
        <w:t xml:space="preserve">, N are 1:2:1 </w:t>
      </w:r>
    </w:p>
    <w:p w:rsidR="00E216AD" w:rsidRPr="00CF2FCB" w:rsidRDefault="00E216AD" w:rsidP="00E216AD">
      <w:pPr>
        <w:spacing w:line="240" w:lineRule="auto"/>
        <w:ind w:firstLine="720"/>
        <w:rPr>
          <w:sz w:val="24"/>
          <w:szCs w:val="24"/>
        </w:rPr>
      </w:pPr>
      <w:r w:rsidRPr="00CF2FCB">
        <w:rPr>
          <w:sz w:val="24"/>
          <w:szCs w:val="24"/>
        </w:rPr>
        <w:tab/>
        <w:t>1+2+1</w:t>
      </w:r>
      <w:r w:rsidRPr="00CF2FCB">
        <w:rPr>
          <w:sz w:val="24"/>
          <w:szCs w:val="24"/>
        </w:rPr>
        <w:tab/>
        <w:t>=4</w:t>
      </w:r>
    </w:p>
    <w:p w:rsidR="00E216AD" w:rsidRPr="00CF2FCB" w:rsidRDefault="00E216AD" w:rsidP="00E216AD">
      <w:pPr>
        <w:spacing w:line="240" w:lineRule="auto"/>
        <w:ind w:firstLine="720"/>
        <w:rPr>
          <w:sz w:val="24"/>
          <w:szCs w:val="24"/>
        </w:rPr>
      </w:pPr>
      <w:r w:rsidRPr="00CF2FCB">
        <w:rPr>
          <w:sz w:val="24"/>
          <w:szCs w:val="24"/>
        </w:rPr>
        <w:t>Total no. Of children = 300</w:t>
      </w:r>
    </w:p>
    <w:p w:rsidR="00E216AD" w:rsidRPr="00CF2FCB" w:rsidRDefault="00E216AD" w:rsidP="00E216AD">
      <w:pPr>
        <w:spacing w:line="240" w:lineRule="auto"/>
        <w:ind w:firstLine="720"/>
        <w:rPr>
          <w:sz w:val="24"/>
          <w:szCs w:val="24"/>
        </w:rPr>
      </w:pPr>
      <w:r w:rsidRPr="00CF2FCB">
        <w:rPr>
          <w:sz w:val="24"/>
          <w:szCs w:val="24"/>
        </w:rPr>
        <w:t>Expected value of type M =</w:t>
      </w:r>
      <w:r w:rsidRPr="00CF2FCB">
        <w:rPr>
          <w:position w:val="-24"/>
          <w:sz w:val="24"/>
          <w:szCs w:val="24"/>
        </w:rPr>
        <w:object w:dxaOrig="1680" w:dyaOrig="620">
          <v:shape id="_x0000_i1166" type="#_x0000_t75" style="width:84pt;height:31.5pt" o:ole="">
            <v:imagedata r:id="rId252" o:title=""/>
          </v:shape>
          <o:OLEObject Type="Embed" ProgID="Equation.3" ShapeID="_x0000_i1166" DrawAspect="Content" ObjectID="_1580213097" r:id="rId253"/>
        </w:object>
      </w:r>
      <w:r w:rsidRPr="00CF2FCB">
        <w:rPr>
          <w:sz w:val="24"/>
          <w:szCs w:val="24"/>
        </w:rPr>
        <w:tab/>
      </w:r>
    </w:p>
    <w:p w:rsidR="00E216AD" w:rsidRPr="00CF2FCB" w:rsidRDefault="00E216AD" w:rsidP="00E216AD">
      <w:pPr>
        <w:spacing w:line="240" w:lineRule="auto"/>
        <w:ind w:firstLine="720"/>
        <w:rPr>
          <w:sz w:val="24"/>
          <w:szCs w:val="24"/>
        </w:rPr>
      </w:pPr>
      <w:proofErr w:type="gramStart"/>
      <w:r w:rsidRPr="00CF2FCB">
        <w:rPr>
          <w:sz w:val="24"/>
          <w:szCs w:val="24"/>
        </w:rPr>
        <w:lastRenderedPageBreak/>
        <w:t>,,</w:t>
      </w:r>
      <w:r w:rsidRPr="00CF2FCB">
        <w:rPr>
          <w:sz w:val="24"/>
          <w:szCs w:val="24"/>
        </w:rPr>
        <w:tab/>
        <w:t>,,</w:t>
      </w:r>
      <w:proofErr w:type="gramEnd"/>
      <w:r w:rsidRPr="00CF2FCB">
        <w:rPr>
          <w:sz w:val="24"/>
          <w:szCs w:val="24"/>
        </w:rPr>
        <w:tab/>
        <w:t>of type MN =</w:t>
      </w:r>
      <w:r w:rsidRPr="00CF2FCB">
        <w:rPr>
          <w:position w:val="-24"/>
          <w:sz w:val="24"/>
          <w:szCs w:val="24"/>
        </w:rPr>
        <w:object w:dxaOrig="1800" w:dyaOrig="620">
          <v:shape id="_x0000_i1167" type="#_x0000_t75" style="width:90pt;height:31.5pt" o:ole="">
            <v:imagedata r:id="rId254" o:title=""/>
          </v:shape>
          <o:OLEObject Type="Embed" ProgID="Equation.3" ShapeID="_x0000_i1167" DrawAspect="Content" ObjectID="_1580213098" r:id="rId255"/>
        </w:object>
      </w:r>
    </w:p>
    <w:p w:rsidR="00E216AD" w:rsidRPr="00CF2FCB" w:rsidRDefault="00E216AD" w:rsidP="00E216AD">
      <w:pPr>
        <w:spacing w:line="240" w:lineRule="auto"/>
        <w:ind w:firstLine="720"/>
        <w:rPr>
          <w:sz w:val="24"/>
          <w:szCs w:val="24"/>
        </w:rPr>
      </w:pPr>
      <w:proofErr w:type="gramStart"/>
      <w:r w:rsidRPr="00CF2FCB">
        <w:rPr>
          <w:sz w:val="24"/>
          <w:szCs w:val="24"/>
        </w:rPr>
        <w:t>,,</w:t>
      </w:r>
      <w:r w:rsidRPr="00CF2FCB">
        <w:rPr>
          <w:sz w:val="24"/>
          <w:szCs w:val="24"/>
        </w:rPr>
        <w:tab/>
        <w:t>,,</w:t>
      </w:r>
      <w:proofErr w:type="gramEnd"/>
      <w:r w:rsidRPr="00CF2FCB">
        <w:rPr>
          <w:sz w:val="24"/>
          <w:szCs w:val="24"/>
        </w:rPr>
        <w:tab/>
        <w:t>of type N =</w:t>
      </w:r>
      <w:r w:rsidRPr="00CF2FCB">
        <w:rPr>
          <w:position w:val="-24"/>
          <w:sz w:val="24"/>
          <w:szCs w:val="24"/>
        </w:rPr>
        <w:object w:dxaOrig="1700" w:dyaOrig="620">
          <v:shape id="_x0000_i1168" type="#_x0000_t75" style="width:84.75pt;height:31.5pt" o:ole="">
            <v:imagedata r:id="rId256" o:title=""/>
          </v:shape>
          <o:OLEObject Type="Embed" ProgID="Equation.3" ShapeID="_x0000_i1168" DrawAspect="Content" ObjectID="_1580213099" r:id="rId257"/>
        </w:object>
      </w:r>
      <w:r w:rsidRPr="00CF2FCB">
        <w:rPr>
          <w:sz w:val="24"/>
          <w:szCs w:val="24"/>
        </w:rPr>
        <w:tab/>
      </w:r>
    </w:p>
    <w:p w:rsidR="00E216AD" w:rsidRPr="00CF2FCB" w:rsidRDefault="00E216AD" w:rsidP="00E216AD">
      <w:pPr>
        <w:spacing w:line="240" w:lineRule="auto"/>
        <w:ind w:firstLine="720"/>
        <w:rPr>
          <w:sz w:val="24"/>
          <w:szCs w:val="24"/>
        </w:rPr>
      </w:pPr>
      <w:r w:rsidRPr="00CF2FCB">
        <w:rPr>
          <w:sz w:val="24"/>
          <w:szCs w:val="24"/>
        </w:rPr>
        <w:t>Observed value of type M= 30% of 300</w:t>
      </w:r>
    </w:p>
    <w:p w:rsidR="00E216AD" w:rsidRPr="00CF2FCB" w:rsidRDefault="00E216AD" w:rsidP="00E216AD">
      <w:pPr>
        <w:spacing w:line="240" w:lineRule="auto"/>
        <w:ind w:firstLine="720"/>
        <w:rPr>
          <w:sz w:val="24"/>
          <w:szCs w:val="24"/>
        </w:rPr>
      </w:pPr>
      <w:r w:rsidRPr="00CF2FCB">
        <w:rPr>
          <w:sz w:val="24"/>
          <w:szCs w:val="24"/>
        </w:rPr>
        <w:tab/>
      </w:r>
      <w:r w:rsidRPr="00CF2FCB">
        <w:rPr>
          <w:sz w:val="24"/>
          <w:szCs w:val="24"/>
        </w:rPr>
        <w:tab/>
      </w:r>
      <w:r w:rsidRPr="00CF2FCB">
        <w:rPr>
          <w:sz w:val="24"/>
          <w:szCs w:val="24"/>
        </w:rPr>
        <w:tab/>
      </w:r>
      <w:r w:rsidRPr="00CF2FCB">
        <w:rPr>
          <w:position w:val="-24"/>
          <w:sz w:val="24"/>
          <w:szCs w:val="24"/>
        </w:rPr>
        <w:object w:dxaOrig="1939" w:dyaOrig="620">
          <v:shape id="_x0000_i1169" type="#_x0000_t75" style="width:97.5pt;height:31.5pt" o:ole="">
            <v:imagedata r:id="rId258" o:title=""/>
          </v:shape>
          <o:OLEObject Type="Embed" ProgID="Equation.3" ShapeID="_x0000_i1169" DrawAspect="Content" ObjectID="_1580213100" r:id="rId259"/>
        </w:object>
      </w:r>
    </w:p>
    <w:p w:rsidR="00E216AD" w:rsidRPr="00CF2FCB" w:rsidRDefault="00E216AD" w:rsidP="00E216AD">
      <w:pPr>
        <w:spacing w:line="240" w:lineRule="auto"/>
        <w:ind w:firstLine="720"/>
        <w:rPr>
          <w:sz w:val="24"/>
          <w:szCs w:val="24"/>
        </w:rPr>
      </w:pPr>
      <w:r w:rsidRPr="00CF2FCB">
        <w:rPr>
          <w:sz w:val="24"/>
          <w:szCs w:val="24"/>
        </w:rPr>
        <w:t>Observed value of type MN= 45% of 300</w:t>
      </w:r>
    </w:p>
    <w:p w:rsidR="00E216AD" w:rsidRPr="00CF2FCB" w:rsidRDefault="00E216AD" w:rsidP="00E216AD">
      <w:pPr>
        <w:spacing w:line="240" w:lineRule="auto"/>
        <w:ind w:firstLine="720"/>
        <w:rPr>
          <w:sz w:val="24"/>
          <w:szCs w:val="24"/>
        </w:rPr>
      </w:pPr>
      <w:r w:rsidRPr="00CF2FCB">
        <w:rPr>
          <w:sz w:val="24"/>
          <w:szCs w:val="24"/>
        </w:rPr>
        <w:tab/>
      </w:r>
      <w:r w:rsidRPr="00CF2FCB">
        <w:rPr>
          <w:sz w:val="24"/>
          <w:szCs w:val="24"/>
        </w:rPr>
        <w:tab/>
      </w:r>
      <w:r w:rsidRPr="00CF2FCB">
        <w:rPr>
          <w:sz w:val="24"/>
          <w:szCs w:val="24"/>
        </w:rPr>
        <w:tab/>
      </w:r>
      <w:r w:rsidRPr="00CF2FCB">
        <w:rPr>
          <w:position w:val="-24"/>
          <w:sz w:val="24"/>
          <w:szCs w:val="24"/>
        </w:rPr>
        <w:object w:dxaOrig="2079" w:dyaOrig="620">
          <v:shape id="_x0000_i1170" type="#_x0000_t75" style="width:103.5pt;height:31.5pt" o:ole="">
            <v:imagedata r:id="rId260" o:title=""/>
          </v:shape>
          <o:OLEObject Type="Embed" ProgID="Equation.3" ShapeID="_x0000_i1170" DrawAspect="Content" ObjectID="_1580213101" r:id="rId261"/>
        </w:object>
      </w:r>
    </w:p>
    <w:p w:rsidR="00E216AD" w:rsidRPr="00CF2FCB" w:rsidRDefault="00E216AD" w:rsidP="00E216AD">
      <w:pPr>
        <w:spacing w:line="240" w:lineRule="auto"/>
        <w:ind w:firstLine="720"/>
        <w:rPr>
          <w:sz w:val="24"/>
          <w:szCs w:val="24"/>
        </w:rPr>
      </w:pPr>
      <w:r w:rsidRPr="00CF2FCB">
        <w:rPr>
          <w:sz w:val="24"/>
          <w:szCs w:val="24"/>
        </w:rPr>
        <w:t>Observed value of type N= 25% of 300</w:t>
      </w:r>
    </w:p>
    <w:p w:rsidR="00E216AD" w:rsidRPr="00CF2FCB" w:rsidRDefault="00E216AD" w:rsidP="00E216AD">
      <w:pPr>
        <w:spacing w:line="240" w:lineRule="auto"/>
        <w:ind w:firstLine="720"/>
        <w:rPr>
          <w:sz w:val="24"/>
          <w:szCs w:val="24"/>
        </w:rPr>
      </w:pPr>
      <w:r w:rsidRPr="00CF2FCB">
        <w:rPr>
          <w:sz w:val="24"/>
          <w:szCs w:val="24"/>
        </w:rPr>
        <w:tab/>
      </w:r>
      <w:r w:rsidRPr="00CF2FCB">
        <w:rPr>
          <w:sz w:val="24"/>
          <w:szCs w:val="24"/>
        </w:rPr>
        <w:tab/>
      </w:r>
      <w:r w:rsidRPr="00CF2FCB">
        <w:rPr>
          <w:sz w:val="24"/>
          <w:szCs w:val="24"/>
        </w:rPr>
        <w:tab/>
      </w:r>
      <w:r w:rsidRPr="00CF2FCB">
        <w:rPr>
          <w:position w:val="-24"/>
          <w:sz w:val="24"/>
          <w:szCs w:val="24"/>
        </w:rPr>
        <w:object w:dxaOrig="1960" w:dyaOrig="620">
          <v:shape id="_x0000_i1171" type="#_x0000_t75" style="width:97.5pt;height:31.5pt" o:ole="">
            <v:imagedata r:id="rId262" o:title=""/>
          </v:shape>
          <o:OLEObject Type="Embed" ProgID="Equation.3" ShapeID="_x0000_i1171" DrawAspect="Content" ObjectID="_1580213102" r:id="rId263"/>
        </w:object>
      </w:r>
    </w:p>
    <w:p w:rsidR="00E216AD" w:rsidRPr="00CF2FCB" w:rsidRDefault="00E216AD" w:rsidP="00E216AD">
      <w:pPr>
        <w:spacing w:line="240" w:lineRule="auto"/>
        <w:ind w:firstLine="720"/>
        <w:rPr>
          <w:sz w:val="24"/>
          <w:szCs w:val="24"/>
        </w:rPr>
      </w:pPr>
      <w:r w:rsidRPr="00CF2FCB">
        <w:rPr>
          <w:position w:val="-30"/>
          <w:sz w:val="24"/>
          <w:szCs w:val="24"/>
        </w:rPr>
        <w:object w:dxaOrig="6480" w:dyaOrig="740">
          <v:shape id="_x0000_i1172" type="#_x0000_t75" style="width:324pt;height:36.75pt" o:ole="">
            <v:imagedata r:id="rId264" o:title=""/>
          </v:shape>
          <o:OLEObject Type="Embed" ProgID="Equation.3" ShapeID="_x0000_i1172" DrawAspect="Content" ObjectID="_1580213103" r:id="rId265"/>
        </w:object>
      </w:r>
    </w:p>
    <w:p w:rsidR="00E216AD" w:rsidRPr="00CF2FCB" w:rsidRDefault="00E216AD" w:rsidP="00E216AD">
      <w:pPr>
        <w:spacing w:line="240" w:lineRule="auto"/>
        <w:ind w:firstLine="720"/>
        <w:rPr>
          <w:sz w:val="24"/>
          <w:szCs w:val="24"/>
        </w:rPr>
      </w:pPr>
      <w:r w:rsidRPr="00CF2FCB">
        <w:rPr>
          <w:position w:val="-12"/>
          <w:sz w:val="24"/>
          <w:szCs w:val="24"/>
        </w:rPr>
        <w:object w:dxaOrig="499" w:dyaOrig="400">
          <v:shape id="_x0000_i1173" type="#_x0000_t75" style="width:25.5pt;height:20.25pt" o:ole="">
            <v:imagedata r:id="rId266" o:title=""/>
          </v:shape>
          <o:OLEObject Type="Embed" ProgID="Equation.3" ShapeID="_x0000_i1173" DrawAspect="Content" ObjectID="_1580213104" r:id="rId267"/>
        </w:object>
      </w:r>
      <w:proofErr w:type="gramStart"/>
      <w:r w:rsidRPr="00CF2FCB">
        <w:rPr>
          <w:sz w:val="24"/>
          <w:szCs w:val="24"/>
        </w:rPr>
        <w:t>for</w:t>
      </w:r>
      <w:proofErr w:type="gramEnd"/>
      <w:r w:rsidRPr="00CF2FCB">
        <w:rPr>
          <w:sz w:val="24"/>
          <w:szCs w:val="24"/>
        </w:rPr>
        <w:t xml:space="preserve"> n-1 </w:t>
      </w:r>
      <w:proofErr w:type="spellStart"/>
      <w:r w:rsidRPr="00CF2FCB">
        <w:rPr>
          <w:sz w:val="24"/>
          <w:szCs w:val="24"/>
        </w:rPr>
        <w:t>d.o.f</w:t>
      </w:r>
      <w:proofErr w:type="spellEnd"/>
      <w:r w:rsidRPr="00CF2FCB">
        <w:rPr>
          <w:sz w:val="24"/>
          <w:szCs w:val="24"/>
        </w:rPr>
        <w:t xml:space="preserve"> (</w:t>
      </w:r>
      <w:r w:rsidRPr="00CF2FCB">
        <w:rPr>
          <w:position w:val="-10"/>
          <w:sz w:val="24"/>
          <w:szCs w:val="24"/>
        </w:rPr>
        <w:object w:dxaOrig="639" w:dyaOrig="320">
          <v:shape id="_x0000_i1174" type="#_x0000_t75" style="width:31.5pt;height:15.75pt" o:ole="">
            <v:imagedata r:id="rId268" o:title=""/>
          </v:shape>
          <o:OLEObject Type="Embed" ProgID="Equation.3" ShapeID="_x0000_i1174" DrawAspect="Content" ObjectID="_1580213105" r:id="rId269"/>
        </w:object>
      </w:r>
      <w:r w:rsidRPr="00CF2FCB">
        <w:rPr>
          <w:sz w:val="24"/>
          <w:szCs w:val="24"/>
        </w:rPr>
        <w:t xml:space="preserve"> is 5.99</w:t>
      </w:r>
    </w:p>
    <w:p w:rsidR="00E216AD" w:rsidRPr="00CF2FCB" w:rsidRDefault="00E216AD" w:rsidP="00E216AD">
      <w:pPr>
        <w:spacing w:line="240" w:lineRule="auto"/>
        <w:ind w:firstLine="720"/>
        <w:rPr>
          <w:sz w:val="24"/>
          <w:szCs w:val="24"/>
        </w:rPr>
      </w:pPr>
      <w:r w:rsidRPr="00CF2FCB">
        <w:rPr>
          <w:sz w:val="24"/>
          <w:szCs w:val="24"/>
        </w:rPr>
        <w:t>Conclusion</w:t>
      </w:r>
      <w:proofErr w:type="gramStart"/>
      <w:r w:rsidRPr="00CF2FCB">
        <w:rPr>
          <w:sz w:val="24"/>
          <w:szCs w:val="24"/>
        </w:rPr>
        <w:t>:-</w:t>
      </w:r>
      <w:proofErr w:type="gramEnd"/>
      <w:r w:rsidRPr="00CF2FCB">
        <w:rPr>
          <w:sz w:val="24"/>
          <w:szCs w:val="24"/>
        </w:rPr>
        <w:t xml:space="preserve"> </w:t>
      </w:r>
      <w:r w:rsidRPr="00CF2FCB">
        <w:rPr>
          <w:position w:val="-12"/>
          <w:sz w:val="24"/>
          <w:szCs w:val="24"/>
        </w:rPr>
        <w:object w:dxaOrig="1200" w:dyaOrig="400">
          <v:shape id="_x0000_i1175" type="#_x0000_t75" style="width:60pt;height:20.25pt" o:ole="">
            <v:imagedata r:id="rId270" o:title=""/>
          </v:shape>
          <o:OLEObject Type="Embed" ProgID="Equation.3" ShapeID="_x0000_i1175" DrawAspect="Content" ObjectID="_1580213106" r:id="rId271"/>
        </w:object>
      </w:r>
      <w:r w:rsidRPr="00CF2FCB">
        <w:rPr>
          <w:sz w:val="24"/>
          <w:szCs w:val="24"/>
        </w:rPr>
        <w:t xml:space="preserve">, hence </w:t>
      </w:r>
      <w:r w:rsidRPr="00CF2FCB">
        <w:rPr>
          <w:position w:val="-12"/>
          <w:sz w:val="24"/>
          <w:szCs w:val="24"/>
        </w:rPr>
        <w:object w:dxaOrig="360" w:dyaOrig="360">
          <v:shape id="_x0000_i1176" type="#_x0000_t75" style="width:18pt;height:18pt" o:ole="">
            <v:imagedata r:id="rId272" o:title=""/>
          </v:shape>
          <o:OLEObject Type="Embed" ProgID="Equation.3" ShapeID="_x0000_i1176" DrawAspect="Content" ObjectID="_1580213107" r:id="rId273"/>
        </w:object>
      </w:r>
      <w:r w:rsidRPr="00CF2FCB">
        <w:rPr>
          <w:sz w:val="24"/>
          <w:szCs w:val="24"/>
        </w:rPr>
        <w:t>is accepted.</w:t>
      </w:r>
    </w:p>
    <w:p w:rsidR="00E216AD" w:rsidRPr="00CF2FCB" w:rsidRDefault="00E216AD" w:rsidP="00E216AD">
      <w:pPr>
        <w:spacing w:line="240" w:lineRule="auto"/>
        <w:ind w:firstLine="720"/>
        <w:rPr>
          <w:sz w:val="24"/>
          <w:szCs w:val="24"/>
        </w:rPr>
      </w:pPr>
      <w:r w:rsidRPr="00CF2FCB">
        <w:rPr>
          <w:sz w:val="24"/>
          <w:szCs w:val="24"/>
        </w:rPr>
        <w:t>The given data supports the genetic theory.</w:t>
      </w:r>
    </w:p>
    <w:p w:rsidR="00E216AD" w:rsidRPr="00CF2FCB" w:rsidRDefault="00E216AD" w:rsidP="00E216AD">
      <w:pPr>
        <w:spacing w:line="240" w:lineRule="auto"/>
        <w:ind w:firstLine="720"/>
        <w:rPr>
          <w:sz w:val="24"/>
          <w:szCs w:val="24"/>
        </w:rPr>
      </w:pPr>
    </w:p>
    <w:p w:rsidR="00E216AD" w:rsidRPr="00CF2FCB" w:rsidRDefault="00E216AD" w:rsidP="00E216AD">
      <w:pPr>
        <w:pStyle w:val="ListParagraph"/>
        <w:numPr>
          <w:ilvl w:val="0"/>
          <w:numId w:val="9"/>
        </w:numPr>
      </w:pPr>
      <w:r w:rsidRPr="00CF2FCB">
        <w:t xml:space="preserve"> Fit a binomial distribution for the following Data &amp; also test the goodness of fit.</w:t>
      </w:r>
    </w:p>
    <w:tbl>
      <w:tblPr>
        <w:tblW w:w="4194" w:type="dxa"/>
        <w:tblInd w:w="1087" w:type="dxa"/>
        <w:tblLook w:val="04A0"/>
      </w:tblPr>
      <w:tblGrid>
        <w:gridCol w:w="386"/>
        <w:gridCol w:w="372"/>
        <w:gridCol w:w="507"/>
        <w:gridCol w:w="507"/>
        <w:gridCol w:w="507"/>
        <w:gridCol w:w="372"/>
        <w:gridCol w:w="372"/>
        <w:gridCol w:w="372"/>
        <w:gridCol w:w="799"/>
      </w:tblGrid>
      <w:tr w:rsidR="00E216AD" w:rsidRPr="00CF2FCB" w:rsidTr="006F6992">
        <w:trPr>
          <w:trHeight w:val="437"/>
        </w:trPr>
        <w:tc>
          <w:tcPr>
            <w:tcW w:w="0" w:type="auto"/>
          </w:tcPr>
          <w:p w:rsidR="00E216AD" w:rsidRPr="00CF2FCB" w:rsidRDefault="00E216AD" w:rsidP="006F6992">
            <w:pPr>
              <w:spacing w:line="240" w:lineRule="auto"/>
              <w:rPr>
                <w:b/>
                <w:sz w:val="24"/>
                <w:szCs w:val="24"/>
              </w:rPr>
            </w:pPr>
            <w:r w:rsidRPr="00CF2FCB">
              <w:rPr>
                <w:b/>
                <w:sz w:val="24"/>
                <w:szCs w:val="24"/>
              </w:rPr>
              <w:t>X</w:t>
            </w:r>
          </w:p>
        </w:tc>
        <w:tc>
          <w:tcPr>
            <w:tcW w:w="0" w:type="auto"/>
          </w:tcPr>
          <w:p w:rsidR="00E216AD" w:rsidRPr="00CF2FCB" w:rsidRDefault="00E216AD" w:rsidP="006F6992">
            <w:pPr>
              <w:spacing w:line="240" w:lineRule="auto"/>
              <w:rPr>
                <w:b/>
                <w:sz w:val="24"/>
                <w:szCs w:val="24"/>
              </w:rPr>
            </w:pPr>
            <w:r w:rsidRPr="00CF2FCB">
              <w:rPr>
                <w:b/>
                <w:sz w:val="24"/>
                <w:szCs w:val="24"/>
              </w:rPr>
              <w:t>0</w:t>
            </w:r>
          </w:p>
        </w:tc>
        <w:tc>
          <w:tcPr>
            <w:tcW w:w="0" w:type="auto"/>
          </w:tcPr>
          <w:p w:rsidR="00E216AD" w:rsidRPr="00CF2FCB" w:rsidRDefault="00E216AD" w:rsidP="006F6992">
            <w:pPr>
              <w:spacing w:line="240" w:lineRule="auto"/>
              <w:rPr>
                <w:b/>
                <w:sz w:val="24"/>
                <w:szCs w:val="24"/>
              </w:rPr>
            </w:pPr>
            <w:r w:rsidRPr="00CF2FCB">
              <w:rPr>
                <w:b/>
                <w:sz w:val="24"/>
                <w:szCs w:val="24"/>
              </w:rPr>
              <w:t>1</w:t>
            </w:r>
          </w:p>
        </w:tc>
        <w:tc>
          <w:tcPr>
            <w:tcW w:w="0" w:type="auto"/>
          </w:tcPr>
          <w:p w:rsidR="00E216AD" w:rsidRPr="00CF2FCB" w:rsidRDefault="00E216AD" w:rsidP="006F6992">
            <w:pPr>
              <w:spacing w:line="240" w:lineRule="auto"/>
              <w:rPr>
                <w:b/>
                <w:sz w:val="24"/>
                <w:szCs w:val="24"/>
              </w:rPr>
            </w:pPr>
            <w:r w:rsidRPr="00CF2FCB">
              <w:rPr>
                <w:b/>
                <w:sz w:val="24"/>
                <w:szCs w:val="24"/>
              </w:rPr>
              <w:t>2</w:t>
            </w:r>
          </w:p>
        </w:tc>
        <w:tc>
          <w:tcPr>
            <w:tcW w:w="0" w:type="auto"/>
          </w:tcPr>
          <w:p w:rsidR="00E216AD" w:rsidRPr="00CF2FCB" w:rsidRDefault="00E216AD" w:rsidP="006F6992">
            <w:pPr>
              <w:spacing w:line="240" w:lineRule="auto"/>
              <w:rPr>
                <w:b/>
                <w:sz w:val="24"/>
                <w:szCs w:val="24"/>
              </w:rPr>
            </w:pPr>
            <w:r w:rsidRPr="00CF2FCB">
              <w:rPr>
                <w:b/>
                <w:sz w:val="24"/>
                <w:szCs w:val="24"/>
              </w:rPr>
              <w:t>3</w:t>
            </w:r>
          </w:p>
        </w:tc>
        <w:tc>
          <w:tcPr>
            <w:tcW w:w="0" w:type="auto"/>
          </w:tcPr>
          <w:p w:rsidR="00E216AD" w:rsidRPr="00CF2FCB" w:rsidRDefault="00E216AD" w:rsidP="006F6992">
            <w:pPr>
              <w:spacing w:line="240" w:lineRule="auto"/>
              <w:rPr>
                <w:b/>
                <w:sz w:val="24"/>
                <w:szCs w:val="24"/>
              </w:rPr>
            </w:pPr>
            <w:r w:rsidRPr="00CF2FCB">
              <w:rPr>
                <w:b/>
                <w:sz w:val="24"/>
                <w:szCs w:val="24"/>
              </w:rPr>
              <w:t>4</w:t>
            </w:r>
          </w:p>
        </w:tc>
        <w:tc>
          <w:tcPr>
            <w:tcW w:w="0" w:type="auto"/>
          </w:tcPr>
          <w:p w:rsidR="00E216AD" w:rsidRPr="00CF2FCB" w:rsidRDefault="00E216AD" w:rsidP="006F6992">
            <w:pPr>
              <w:spacing w:line="240" w:lineRule="auto"/>
              <w:rPr>
                <w:b/>
                <w:sz w:val="24"/>
                <w:szCs w:val="24"/>
              </w:rPr>
            </w:pPr>
            <w:r w:rsidRPr="00CF2FCB">
              <w:rPr>
                <w:b/>
                <w:sz w:val="24"/>
                <w:szCs w:val="24"/>
              </w:rPr>
              <w:t>5</w:t>
            </w:r>
          </w:p>
        </w:tc>
        <w:tc>
          <w:tcPr>
            <w:tcW w:w="0" w:type="auto"/>
          </w:tcPr>
          <w:p w:rsidR="00E216AD" w:rsidRPr="00CF2FCB" w:rsidRDefault="00E216AD" w:rsidP="006F6992">
            <w:pPr>
              <w:spacing w:line="240" w:lineRule="auto"/>
              <w:rPr>
                <w:b/>
                <w:sz w:val="24"/>
                <w:szCs w:val="24"/>
              </w:rPr>
            </w:pPr>
            <w:r w:rsidRPr="00CF2FCB">
              <w:rPr>
                <w:b/>
                <w:sz w:val="24"/>
                <w:szCs w:val="24"/>
              </w:rPr>
              <w:t>6</w:t>
            </w:r>
          </w:p>
        </w:tc>
        <w:tc>
          <w:tcPr>
            <w:tcW w:w="0" w:type="auto"/>
          </w:tcPr>
          <w:p w:rsidR="00E216AD" w:rsidRPr="00CF2FCB" w:rsidRDefault="00E216AD" w:rsidP="006F6992">
            <w:pPr>
              <w:spacing w:line="240" w:lineRule="auto"/>
              <w:rPr>
                <w:b/>
                <w:sz w:val="24"/>
                <w:szCs w:val="24"/>
              </w:rPr>
            </w:pPr>
            <w:r w:rsidRPr="00CF2FCB">
              <w:rPr>
                <w:b/>
                <w:sz w:val="24"/>
                <w:szCs w:val="24"/>
              </w:rPr>
              <w:t>Total</w:t>
            </w:r>
          </w:p>
        </w:tc>
      </w:tr>
      <w:tr w:rsidR="00E216AD" w:rsidRPr="00CF2FCB" w:rsidTr="006F6992">
        <w:trPr>
          <w:trHeight w:val="448"/>
        </w:trPr>
        <w:tc>
          <w:tcPr>
            <w:tcW w:w="0" w:type="auto"/>
          </w:tcPr>
          <w:p w:rsidR="00E216AD" w:rsidRPr="00CF2FCB" w:rsidRDefault="00E216AD" w:rsidP="006F6992">
            <w:pPr>
              <w:spacing w:line="240" w:lineRule="auto"/>
              <w:rPr>
                <w:b/>
                <w:sz w:val="24"/>
                <w:szCs w:val="24"/>
              </w:rPr>
            </w:pPr>
            <w:r w:rsidRPr="00CF2FCB">
              <w:rPr>
                <w:b/>
                <w:sz w:val="24"/>
                <w:szCs w:val="24"/>
              </w:rPr>
              <w:t>F</w:t>
            </w:r>
          </w:p>
        </w:tc>
        <w:tc>
          <w:tcPr>
            <w:tcW w:w="0" w:type="auto"/>
          </w:tcPr>
          <w:p w:rsidR="00E216AD" w:rsidRPr="00CF2FCB" w:rsidRDefault="00E216AD" w:rsidP="006F6992">
            <w:pPr>
              <w:spacing w:line="240" w:lineRule="auto"/>
              <w:rPr>
                <w:b/>
                <w:sz w:val="24"/>
                <w:szCs w:val="24"/>
              </w:rPr>
            </w:pPr>
            <w:r w:rsidRPr="00CF2FCB">
              <w:rPr>
                <w:b/>
                <w:sz w:val="24"/>
                <w:szCs w:val="24"/>
              </w:rPr>
              <w:t>5</w:t>
            </w:r>
          </w:p>
        </w:tc>
        <w:tc>
          <w:tcPr>
            <w:tcW w:w="0" w:type="auto"/>
          </w:tcPr>
          <w:p w:rsidR="00E216AD" w:rsidRPr="00CF2FCB" w:rsidRDefault="00E216AD" w:rsidP="006F6992">
            <w:pPr>
              <w:spacing w:line="240" w:lineRule="auto"/>
              <w:rPr>
                <w:b/>
                <w:sz w:val="24"/>
                <w:szCs w:val="24"/>
              </w:rPr>
            </w:pPr>
            <w:r w:rsidRPr="00CF2FCB">
              <w:rPr>
                <w:b/>
                <w:sz w:val="24"/>
                <w:szCs w:val="24"/>
              </w:rPr>
              <w:t>18</w:t>
            </w:r>
          </w:p>
        </w:tc>
        <w:tc>
          <w:tcPr>
            <w:tcW w:w="0" w:type="auto"/>
          </w:tcPr>
          <w:p w:rsidR="00E216AD" w:rsidRPr="00CF2FCB" w:rsidRDefault="00E216AD" w:rsidP="006F6992">
            <w:pPr>
              <w:spacing w:line="240" w:lineRule="auto"/>
              <w:rPr>
                <w:b/>
                <w:sz w:val="24"/>
                <w:szCs w:val="24"/>
              </w:rPr>
            </w:pPr>
            <w:r w:rsidRPr="00CF2FCB">
              <w:rPr>
                <w:b/>
                <w:sz w:val="24"/>
                <w:szCs w:val="24"/>
              </w:rPr>
              <w:t>28</w:t>
            </w:r>
          </w:p>
        </w:tc>
        <w:tc>
          <w:tcPr>
            <w:tcW w:w="0" w:type="auto"/>
          </w:tcPr>
          <w:p w:rsidR="00E216AD" w:rsidRPr="00CF2FCB" w:rsidRDefault="00E216AD" w:rsidP="006F6992">
            <w:pPr>
              <w:spacing w:line="240" w:lineRule="auto"/>
              <w:rPr>
                <w:b/>
                <w:sz w:val="24"/>
                <w:szCs w:val="24"/>
              </w:rPr>
            </w:pPr>
            <w:r w:rsidRPr="00CF2FCB">
              <w:rPr>
                <w:b/>
                <w:sz w:val="24"/>
                <w:szCs w:val="24"/>
              </w:rPr>
              <w:t>12</w:t>
            </w:r>
          </w:p>
        </w:tc>
        <w:tc>
          <w:tcPr>
            <w:tcW w:w="0" w:type="auto"/>
          </w:tcPr>
          <w:p w:rsidR="00E216AD" w:rsidRPr="00CF2FCB" w:rsidRDefault="00E216AD" w:rsidP="006F6992">
            <w:pPr>
              <w:spacing w:line="240" w:lineRule="auto"/>
              <w:rPr>
                <w:b/>
                <w:sz w:val="24"/>
                <w:szCs w:val="24"/>
              </w:rPr>
            </w:pPr>
            <w:r w:rsidRPr="00CF2FCB">
              <w:rPr>
                <w:b/>
                <w:sz w:val="24"/>
                <w:szCs w:val="24"/>
              </w:rPr>
              <w:t>7</w:t>
            </w:r>
          </w:p>
        </w:tc>
        <w:tc>
          <w:tcPr>
            <w:tcW w:w="0" w:type="auto"/>
          </w:tcPr>
          <w:p w:rsidR="00E216AD" w:rsidRPr="00CF2FCB" w:rsidRDefault="00E216AD" w:rsidP="006F6992">
            <w:pPr>
              <w:spacing w:line="240" w:lineRule="auto"/>
              <w:rPr>
                <w:b/>
                <w:sz w:val="24"/>
                <w:szCs w:val="24"/>
              </w:rPr>
            </w:pPr>
            <w:r w:rsidRPr="00CF2FCB">
              <w:rPr>
                <w:b/>
                <w:sz w:val="24"/>
                <w:szCs w:val="24"/>
              </w:rPr>
              <w:t>6</w:t>
            </w:r>
          </w:p>
        </w:tc>
        <w:tc>
          <w:tcPr>
            <w:tcW w:w="0" w:type="auto"/>
          </w:tcPr>
          <w:p w:rsidR="00E216AD" w:rsidRPr="00CF2FCB" w:rsidRDefault="00E216AD" w:rsidP="006F6992">
            <w:pPr>
              <w:spacing w:line="240" w:lineRule="auto"/>
              <w:rPr>
                <w:b/>
                <w:sz w:val="24"/>
                <w:szCs w:val="24"/>
              </w:rPr>
            </w:pPr>
            <w:r w:rsidRPr="00CF2FCB">
              <w:rPr>
                <w:b/>
                <w:sz w:val="24"/>
                <w:szCs w:val="24"/>
              </w:rPr>
              <w:t>4</w:t>
            </w:r>
          </w:p>
        </w:tc>
        <w:tc>
          <w:tcPr>
            <w:tcW w:w="0" w:type="auto"/>
          </w:tcPr>
          <w:p w:rsidR="00E216AD" w:rsidRPr="00CF2FCB" w:rsidRDefault="00E216AD" w:rsidP="006F6992">
            <w:pPr>
              <w:spacing w:line="240" w:lineRule="auto"/>
              <w:rPr>
                <w:b/>
                <w:sz w:val="24"/>
                <w:szCs w:val="24"/>
              </w:rPr>
            </w:pPr>
            <w:r w:rsidRPr="00CF2FCB">
              <w:rPr>
                <w:b/>
                <w:sz w:val="24"/>
                <w:szCs w:val="24"/>
              </w:rPr>
              <w:t>80</w:t>
            </w:r>
          </w:p>
        </w:tc>
      </w:tr>
    </w:tbl>
    <w:p w:rsidR="00E216AD" w:rsidRPr="00CF2FCB" w:rsidRDefault="00E216AD" w:rsidP="00E216AD">
      <w:pPr>
        <w:spacing w:line="240" w:lineRule="auto"/>
        <w:ind w:left="284"/>
        <w:rPr>
          <w:sz w:val="24"/>
          <w:szCs w:val="24"/>
        </w:rPr>
      </w:pPr>
      <w:proofErr w:type="gramStart"/>
      <w:r w:rsidRPr="00CF2FCB">
        <w:rPr>
          <w:sz w:val="24"/>
          <w:szCs w:val="24"/>
        </w:rPr>
        <w:t>Soln.</w:t>
      </w:r>
      <w:proofErr w:type="gramEnd"/>
      <w:r w:rsidRPr="00CF2FCB">
        <w:rPr>
          <w:sz w:val="24"/>
          <w:szCs w:val="24"/>
        </w:rPr>
        <w:t xml:space="preserve"> </w:t>
      </w:r>
      <w:r w:rsidRPr="00CF2FCB">
        <w:rPr>
          <w:position w:val="-32"/>
          <w:sz w:val="24"/>
          <w:szCs w:val="24"/>
        </w:rPr>
        <w:object w:dxaOrig="2320" w:dyaOrig="760">
          <v:shape id="_x0000_i1177" type="#_x0000_t75" style="width:116.25pt;height:38.25pt" o:ole="">
            <v:imagedata r:id="rId274" o:title=""/>
          </v:shape>
          <o:OLEObject Type="Embed" ProgID="Equation.3" ShapeID="_x0000_i1177" DrawAspect="Content" ObjectID="_1580213108" r:id="rId275"/>
        </w:object>
      </w:r>
    </w:p>
    <w:p w:rsidR="00E216AD" w:rsidRPr="00CF2FCB" w:rsidRDefault="00E216AD" w:rsidP="00E216AD">
      <w:pPr>
        <w:spacing w:line="240" w:lineRule="auto"/>
        <w:ind w:left="284"/>
        <w:rPr>
          <w:sz w:val="24"/>
          <w:szCs w:val="24"/>
        </w:rPr>
      </w:pPr>
      <w:r w:rsidRPr="00CF2FCB">
        <w:rPr>
          <w:position w:val="-28"/>
          <w:sz w:val="24"/>
          <w:szCs w:val="24"/>
        </w:rPr>
        <w:object w:dxaOrig="2000" w:dyaOrig="680">
          <v:shape id="_x0000_i1178" type="#_x0000_t75" style="width:99.75pt;height:33.75pt" o:ole="">
            <v:imagedata r:id="rId276" o:title=""/>
          </v:shape>
          <o:OLEObject Type="Embed" ProgID="Equation.3" ShapeID="_x0000_i1178" DrawAspect="Content" ObjectID="_1580213109" r:id="rId277"/>
        </w:object>
      </w:r>
    </w:p>
    <w:p w:rsidR="00E216AD" w:rsidRPr="00CF2FCB" w:rsidRDefault="00E216AD" w:rsidP="00E216AD">
      <w:pPr>
        <w:spacing w:line="240" w:lineRule="auto"/>
        <w:ind w:firstLine="720"/>
        <w:rPr>
          <w:sz w:val="24"/>
          <w:szCs w:val="24"/>
        </w:rPr>
      </w:pPr>
      <w:r w:rsidRPr="00CF2FCB">
        <w:rPr>
          <w:sz w:val="24"/>
          <w:szCs w:val="24"/>
        </w:rPr>
        <w:t xml:space="preserve">Null </w:t>
      </w:r>
      <w:proofErr w:type="gramStart"/>
      <w:r w:rsidRPr="00CF2FCB">
        <w:rPr>
          <w:sz w:val="24"/>
          <w:szCs w:val="24"/>
        </w:rPr>
        <w:t xml:space="preserve">hypothesis </w:t>
      </w:r>
      <w:r w:rsidRPr="00CF2FCB">
        <w:rPr>
          <w:position w:val="-12"/>
          <w:sz w:val="24"/>
          <w:szCs w:val="24"/>
        </w:rPr>
        <w:object w:dxaOrig="520" w:dyaOrig="360">
          <v:shape id="_x0000_i1179" type="#_x0000_t75" style="width:25.5pt;height:18pt" o:ole="">
            <v:imagedata r:id="rId59" o:title=""/>
          </v:shape>
          <o:OLEObject Type="Embed" ProgID="Equation.3" ShapeID="_x0000_i1179" DrawAspect="Content" ObjectID="_1580213110" r:id="rId278"/>
        </w:object>
      </w:r>
      <w:r w:rsidRPr="00CF2FCB">
        <w:rPr>
          <w:sz w:val="24"/>
          <w:szCs w:val="24"/>
        </w:rPr>
        <w:t>:-</w:t>
      </w:r>
      <w:proofErr w:type="gramEnd"/>
      <w:r w:rsidRPr="00CF2FCB">
        <w:rPr>
          <w:sz w:val="24"/>
          <w:szCs w:val="24"/>
        </w:rPr>
        <w:t xml:space="preserve">    </w:t>
      </w:r>
      <w:r w:rsidRPr="00CF2FCB">
        <w:rPr>
          <w:sz w:val="24"/>
          <w:szCs w:val="24"/>
        </w:rPr>
        <w:tab/>
        <w:t>Binomial is a good fit</w:t>
      </w:r>
    </w:p>
    <w:p w:rsidR="00E216AD" w:rsidRPr="00CF2FCB" w:rsidRDefault="00E216AD" w:rsidP="00E216AD">
      <w:pPr>
        <w:spacing w:line="240" w:lineRule="auto"/>
        <w:rPr>
          <w:sz w:val="24"/>
          <w:szCs w:val="24"/>
        </w:rPr>
      </w:pPr>
      <w:r w:rsidRPr="00CF2FCB">
        <w:rPr>
          <w:sz w:val="24"/>
          <w:szCs w:val="24"/>
        </w:rPr>
        <w:tab/>
        <w:t xml:space="preserve">Alternative </w:t>
      </w:r>
      <w:proofErr w:type="gramStart"/>
      <w:r w:rsidRPr="00CF2FCB">
        <w:rPr>
          <w:sz w:val="24"/>
          <w:szCs w:val="24"/>
        </w:rPr>
        <w:t xml:space="preserve">hypothesis </w:t>
      </w:r>
      <w:r w:rsidRPr="00CF2FCB">
        <w:rPr>
          <w:position w:val="-10"/>
          <w:sz w:val="24"/>
          <w:szCs w:val="24"/>
        </w:rPr>
        <w:object w:dxaOrig="499" w:dyaOrig="340">
          <v:shape id="_x0000_i1180" type="#_x0000_t75" style="width:25.5pt;height:17.25pt" o:ole="">
            <v:imagedata r:id="rId63" o:title=""/>
          </v:shape>
          <o:OLEObject Type="Embed" ProgID="Equation.3" ShapeID="_x0000_i1180" DrawAspect="Content" ObjectID="_1580213111" r:id="rId279"/>
        </w:object>
      </w:r>
      <w:r w:rsidRPr="00CF2FCB">
        <w:rPr>
          <w:sz w:val="24"/>
          <w:szCs w:val="24"/>
        </w:rPr>
        <w:t>:-</w:t>
      </w:r>
      <w:proofErr w:type="gramEnd"/>
      <w:r w:rsidRPr="00CF2FCB">
        <w:rPr>
          <w:sz w:val="24"/>
          <w:szCs w:val="24"/>
        </w:rPr>
        <w:t xml:space="preserve">     Binomial is not a good fit</w:t>
      </w:r>
    </w:p>
    <w:p w:rsidR="00E216AD" w:rsidRPr="00CF2FCB" w:rsidRDefault="00E216AD" w:rsidP="00E216AD">
      <w:pPr>
        <w:spacing w:line="240" w:lineRule="auto"/>
        <w:rPr>
          <w:sz w:val="24"/>
          <w:szCs w:val="24"/>
        </w:rPr>
      </w:pPr>
      <w:r w:rsidRPr="00CF2FCB">
        <w:rPr>
          <w:sz w:val="24"/>
          <w:szCs w:val="24"/>
        </w:rPr>
        <w:tab/>
        <w:t>Level of Significance (LOS):-</w:t>
      </w:r>
      <w:r w:rsidRPr="00CF2FCB">
        <w:rPr>
          <w:sz w:val="24"/>
          <w:szCs w:val="24"/>
        </w:rPr>
        <w:tab/>
      </w:r>
      <w:r w:rsidRPr="00CF2FCB">
        <w:rPr>
          <w:position w:val="-6"/>
          <w:sz w:val="24"/>
          <w:szCs w:val="24"/>
        </w:rPr>
        <w:object w:dxaOrig="800" w:dyaOrig="279">
          <v:shape id="_x0000_i1181" type="#_x0000_t75" style="width:40.5pt;height:14.25pt" o:ole="">
            <v:imagedata r:id="rId67" o:title=""/>
          </v:shape>
          <o:OLEObject Type="Embed" ProgID="Equation.3" ShapeID="_x0000_i1181" DrawAspect="Content" ObjectID="_1580213112" r:id="rId280"/>
        </w:object>
      </w:r>
    </w:p>
    <w:p w:rsidR="00E216AD" w:rsidRPr="00CF2FCB" w:rsidRDefault="00E216AD" w:rsidP="00E216AD">
      <w:pPr>
        <w:spacing w:line="240" w:lineRule="auto"/>
        <w:ind w:firstLine="720"/>
        <w:jc w:val="both"/>
        <w:rPr>
          <w:sz w:val="24"/>
          <w:szCs w:val="24"/>
        </w:rPr>
      </w:pPr>
      <w:r w:rsidRPr="00CF2FCB">
        <w:rPr>
          <w:sz w:val="24"/>
          <w:szCs w:val="24"/>
        </w:rPr>
        <w:lastRenderedPageBreak/>
        <w:t>Test Statistics:-</w:t>
      </w:r>
      <w:r w:rsidRPr="00CF2FCB">
        <w:rPr>
          <w:sz w:val="24"/>
          <w:szCs w:val="24"/>
        </w:rPr>
        <w:tab/>
      </w:r>
      <w:r w:rsidRPr="00CF2FCB">
        <w:rPr>
          <w:sz w:val="24"/>
          <w:szCs w:val="24"/>
        </w:rPr>
        <w:tab/>
      </w:r>
      <w:r w:rsidRPr="00CF2FCB">
        <w:rPr>
          <w:sz w:val="24"/>
          <w:szCs w:val="24"/>
        </w:rPr>
        <w:tab/>
      </w:r>
      <w:r w:rsidRPr="00CF2FCB">
        <w:rPr>
          <w:position w:val="-30"/>
          <w:sz w:val="24"/>
          <w:szCs w:val="24"/>
        </w:rPr>
        <w:object w:dxaOrig="2060" w:dyaOrig="740">
          <v:shape id="_x0000_i1182" type="#_x0000_t75" style="width:102.75pt;height:36.75pt" o:ole="">
            <v:imagedata r:id="rId250" o:title=""/>
          </v:shape>
          <o:OLEObject Type="Embed" ProgID="Equation.3" ShapeID="_x0000_i1182" DrawAspect="Content" ObjectID="_1580213113" r:id="rId281"/>
        </w:object>
      </w:r>
    </w:p>
    <w:p w:rsidR="00E216AD" w:rsidRPr="00CF2FCB" w:rsidRDefault="00E216AD" w:rsidP="00E216AD">
      <w:pPr>
        <w:spacing w:line="240" w:lineRule="auto"/>
        <w:ind w:firstLine="720"/>
        <w:jc w:val="both"/>
        <w:rPr>
          <w:sz w:val="24"/>
          <w:szCs w:val="24"/>
        </w:rPr>
      </w:pPr>
      <w:r w:rsidRPr="00CF2FCB">
        <w:rPr>
          <w:sz w:val="24"/>
          <w:szCs w:val="24"/>
        </w:rPr>
        <w:t xml:space="preserve">Using </w:t>
      </w:r>
      <w:r w:rsidRPr="00CF2FCB">
        <w:rPr>
          <w:position w:val="-14"/>
          <w:sz w:val="24"/>
          <w:szCs w:val="24"/>
        </w:rPr>
        <w:object w:dxaOrig="2799" w:dyaOrig="400">
          <v:shape id="_x0000_i1183" type="#_x0000_t75" style="width:139.5pt;height:20.25pt" o:ole="">
            <v:imagedata r:id="rId282" o:title=""/>
          </v:shape>
          <o:OLEObject Type="Embed" ProgID="Equation.3" ShapeID="_x0000_i1183" DrawAspect="Content" ObjectID="_1580213114" r:id="rId283"/>
        </w:object>
      </w:r>
    </w:p>
    <w:p w:rsidR="00E216AD" w:rsidRPr="00CF2FCB" w:rsidRDefault="00E216AD" w:rsidP="00E216AD">
      <w:pPr>
        <w:spacing w:line="240" w:lineRule="auto"/>
        <w:ind w:firstLine="720"/>
        <w:jc w:val="both"/>
        <w:rPr>
          <w:sz w:val="24"/>
          <w:szCs w:val="24"/>
        </w:rPr>
      </w:pPr>
      <w:r w:rsidRPr="00CF2FCB">
        <w:rPr>
          <w:sz w:val="24"/>
          <w:szCs w:val="24"/>
        </w:rPr>
        <w:tab/>
      </w:r>
      <w:r w:rsidRPr="00CF2FCB">
        <w:rPr>
          <w:position w:val="-10"/>
          <w:sz w:val="24"/>
          <w:szCs w:val="24"/>
        </w:rPr>
        <w:object w:dxaOrig="2400" w:dyaOrig="340">
          <v:shape id="_x0000_i1184" type="#_x0000_t75" style="width:120pt;height:17.25pt" o:ole="">
            <v:imagedata r:id="rId284" o:title=""/>
          </v:shape>
          <o:OLEObject Type="Embed" ProgID="Equation.3" ShapeID="_x0000_i1184" DrawAspect="Content" ObjectID="_1580213115" r:id="rId285"/>
        </w:object>
      </w:r>
    </w:p>
    <w:p w:rsidR="00E216AD" w:rsidRPr="00CF2FCB" w:rsidRDefault="00E216AD" w:rsidP="00E216AD">
      <w:pPr>
        <w:spacing w:line="240" w:lineRule="auto"/>
        <w:ind w:left="720" w:firstLine="720"/>
        <w:jc w:val="both"/>
        <w:rPr>
          <w:sz w:val="24"/>
          <w:szCs w:val="24"/>
        </w:rPr>
      </w:pPr>
      <w:r w:rsidRPr="00CF2FCB">
        <w:rPr>
          <w:position w:val="-10"/>
          <w:sz w:val="24"/>
          <w:szCs w:val="24"/>
        </w:rPr>
        <w:object w:dxaOrig="2620" w:dyaOrig="340">
          <v:shape id="_x0000_i1185" type="#_x0000_t75" style="width:131.25pt;height:17.25pt" o:ole="">
            <v:imagedata r:id="rId286" o:title=""/>
          </v:shape>
          <o:OLEObject Type="Embed" ProgID="Equation.3" ShapeID="_x0000_i1185" DrawAspect="Content" ObjectID="_1580213116" r:id="rId287"/>
        </w:object>
      </w:r>
    </w:p>
    <w:p w:rsidR="00E216AD" w:rsidRPr="00CF2FCB" w:rsidRDefault="00E216AD" w:rsidP="00E216AD">
      <w:pPr>
        <w:spacing w:line="240" w:lineRule="auto"/>
        <w:ind w:left="720" w:firstLine="720"/>
        <w:jc w:val="both"/>
        <w:rPr>
          <w:sz w:val="24"/>
          <w:szCs w:val="24"/>
        </w:rPr>
      </w:pPr>
      <w:r w:rsidRPr="00CF2FCB">
        <w:rPr>
          <w:position w:val="-12"/>
          <w:sz w:val="24"/>
          <w:szCs w:val="24"/>
        </w:rPr>
        <w:object w:dxaOrig="2659" w:dyaOrig="360">
          <v:shape id="_x0000_i1186" type="#_x0000_t75" style="width:133.5pt;height:18pt" o:ole="">
            <v:imagedata r:id="rId288" o:title=""/>
          </v:shape>
          <o:OLEObject Type="Embed" ProgID="Equation.3" ShapeID="_x0000_i1186" DrawAspect="Content" ObjectID="_1580213117" r:id="rId289"/>
        </w:object>
      </w:r>
    </w:p>
    <w:p w:rsidR="00E216AD" w:rsidRPr="00CF2FCB" w:rsidRDefault="00E216AD" w:rsidP="00E216AD">
      <w:pPr>
        <w:spacing w:line="240" w:lineRule="auto"/>
        <w:ind w:left="720" w:firstLine="720"/>
        <w:jc w:val="both"/>
        <w:rPr>
          <w:sz w:val="24"/>
          <w:szCs w:val="24"/>
        </w:rPr>
      </w:pPr>
      <w:r w:rsidRPr="00CF2FCB">
        <w:rPr>
          <w:position w:val="-10"/>
          <w:sz w:val="24"/>
          <w:szCs w:val="24"/>
        </w:rPr>
        <w:object w:dxaOrig="2680" w:dyaOrig="340">
          <v:shape id="_x0000_i1187" type="#_x0000_t75" style="width:133.5pt;height:17.25pt" o:ole="">
            <v:imagedata r:id="rId290" o:title=""/>
          </v:shape>
          <o:OLEObject Type="Embed" ProgID="Equation.3" ShapeID="_x0000_i1187" DrawAspect="Content" ObjectID="_1580213118" r:id="rId291"/>
        </w:object>
      </w:r>
    </w:p>
    <w:p w:rsidR="00E216AD" w:rsidRPr="00CF2FCB" w:rsidRDefault="00E216AD" w:rsidP="00E216AD">
      <w:pPr>
        <w:spacing w:line="240" w:lineRule="auto"/>
        <w:ind w:left="720" w:firstLine="720"/>
        <w:jc w:val="both"/>
        <w:rPr>
          <w:sz w:val="24"/>
          <w:szCs w:val="24"/>
        </w:rPr>
      </w:pPr>
      <w:r w:rsidRPr="00CF2FCB">
        <w:rPr>
          <w:position w:val="-12"/>
          <w:sz w:val="24"/>
          <w:szCs w:val="24"/>
        </w:rPr>
        <w:object w:dxaOrig="2600" w:dyaOrig="360">
          <v:shape id="_x0000_i1188" type="#_x0000_t75" style="width:129.75pt;height:18pt" o:ole="">
            <v:imagedata r:id="rId292" o:title=""/>
          </v:shape>
          <o:OLEObject Type="Embed" ProgID="Equation.3" ShapeID="_x0000_i1188" DrawAspect="Content" ObjectID="_1580213119" r:id="rId293"/>
        </w:object>
      </w:r>
    </w:p>
    <w:p w:rsidR="00E216AD" w:rsidRPr="00CF2FCB" w:rsidRDefault="00E216AD" w:rsidP="00E216AD">
      <w:pPr>
        <w:spacing w:line="240" w:lineRule="auto"/>
        <w:ind w:left="720" w:firstLine="720"/>
        <w:jc w:val="both"/>
        <w:rPr>
          <w:sz w:val="24"/>
          <w:szCs w:val="24"/>
        </w:rPr>
      </w:pPr>
      <w:r w:rsidRPr="00CF2FCB">
        <w:rPr>
          <w:position w:val="-12"/>
          <w:sz w:val="24"/>
          <w:szCs w:val="24"/>
        </w:rPr>
        <w:object w:dxaOrig="2420" w:dyaOrig="360">
          <v:shape id="_x0000_i1189" type="#_x0000_t75" style="width:120.75pt;height:18pt" o:ole="">
            <v:imagedata r:id="rId294" o:title=""/>
          </v:shape>
          <o:OLEObject Type="Embed" ProgID="Equation.3" ShapeID="_x0000_i1189" DrawAspect="Content" ObjectID="_1580213120" r:id="rId295"/>
        </w:object>
      </w:r>
    </w:p>
    <w:p w:rsidR="00E216AD" w:rsidRPr="00CF2FCB" w:rsidRDefault="00E216AD" w:rsidP="00E216AD">
      <w:pPr>
        <w:spacing w:line="240" w:lineRule="auto"/>
        <w:ind w:left="720" w:firstLine="720"/>
        <w:jc w:val="both"/>
        <w:rPr>
          <w:sz w:val="24"/>
          <w:szCs w:val="24"/>
        </w:rPr>
      </w:pPr>
      <w:r w:rsidRPr="00CF2FCB">
        <w:rPr>
          <w:position w:val="-12"/>
          <w:sz w:val="24"/>
          <w:szCs w:val="24"/>
        </w:rPr>
        <w:object w:dxaOrig="2439" w:dyaOrig="360">
          <v:shape id="_x0000_i1190" type="#_x0000_t75" style="width:122.25pt;height:18pt" o:ole="">
            <v:imagedata r:id="rId296" o:title=""/>
          </v:shape>
          <o:OLEObject Type="Embed" ProgID="Equation.3" ShapeID="_x0000_i1190" DrawAspect="Content" ObjectID="_1580213121" r:id="rId297"/>
        </w:object>
      </w:r>
    </w:p>
    <w:tbl>
      <w:tblPr>
        <w:tblW w:w="4952" w:type="dxa"/>
        <w:tblInd w:w="720" w:type="dxa"/>
        <w:tblLook w:val="04A0"/>
      </w:tblPr>
      <w:tblGrid>
        <w:gridCol w:w="626"/>
        <w:gridCol w:w="513"/>
        <w:gridCol w:w="698"/>
        <w:gridCol w:w="697"/>
        <w:gridCol w:w="697"/>
        <w:gridCol w:w="697"/>
        <w:gridCol w:w="512"/>
        <w:gridCol w:w="512"/>
      </w:tblGrid>
      <w:tr w:rsidR="00E216AD" w:rsidRPr="00CF2FCB" w:rsidTr="006F6992">
        <w:trPr>
          <w:trHeight w:val="335"/>
        </w:trPr>
        <w:tc>
          <w:tcPr>
            <w:tcW w:w="0" w:type="auto"/>
          </w:tcPr>
          <w:p w:rsidR="00E216AD" w:rsidRPr="00CF2FCB" w:rsidRDefault="00E216AD" w:rsidP="006F6992">
            <w:pPr>
              <w:spacing w:line="240" w:lineRule="auto"/>
              <w:jc w:val="both"/>
              <w:rPr>
                <w:sz w:val="24"/>
                <w:szCs w:val="24"/>
                <w:vertAlign w:val="subscript"/>
              </w:rPr>
            </w:pPr>
            <w:proofErr w:type="spellStart"/>
            <w:r w:rsidRPr="00CF2FCB">
              <w:rPr>
                <w:sz w:val="24"/>
                <w:szCs w:val="24"/>
              </w:rPr>
              <w:t>O</w:t>
            </w:r>
            <w:r w:rsidRPr="00CF2FCB">
              <w:rPr>
                <w:sz w:val="24"/>
                <w:szCs w:val="24"/>
                <w:vertAlign w:val="subscript"/>
              </w:rPr>
              <w:t>i</w:t>
            </w:r>
            <w:proofErr w:type="spellEnd"/>
          </w:p>
        </w:tc>
        <w:tc>
          <w:tcPr>
            <w:tcW w:w="0" w:type="auto"/>
          </w:tcPr>
          <w:p w:rsidR="00E216AD" w:rsidRPr="00CF2FCB" w:rsidRDefault="00E216AD" w:rsidP="006F6992">
            <w:pPr>
              <w:spacing w:line="240" w:lineRule="auto"/>
              <w:jc w:val="both"/>
              <w:rPr>
                <w:sz w:val="24"/>
                <w:szCs w:val="24"/>
              </w:rPr>
            </w:pPr>
            <w:r w:rsidRPr="00CF2FCB">
              <w:rPr>
                <w:sz w:val="24"/>
                <w:szCs w:val="24"/>
              </w:rPr>
              <w:t>5</w:t>
            </w:r>
          </w:p>
        </w:tc>
        <w:tc>
          <w:tcPr>
            <w:tcW w:w="0" w:type="auto"/>
          </w:tcPr>
          <w:p w:rsidR="00E216AD" w:rsidRPr="00CF2FCB" w:rsidRDefault="00E216AD" w:rsidP="006F6992">
            <w:pPr>
              <w:spacing w:line="240" w:lineRule="auto"/>
              <w:jc w:val="both"/>
              <w:rPr>
                <w:sz w:val="24"/>
                <w:szCs w:val="24"/>
              </w:rPr>
            </w:pPr>
            <w:r w:rsidRPr="00CF2FCB">
              <w:rPr>
                <w:sz w:val="24"/>
                <w:szCs w:val="24"/>
              </w:rPr>
              <w:t>18</w:t>
            </w:r>
          </w:p>
        </w:tc>
        <w:tc>
          <w:tcPr>
            <w:tcW w:w="0" w:type="auto"/>
          </w:tcPr>
          <w:p w:rsidR="00E216AD" w:rsidRPr="00CF2FCB" w:rsidRDefault="00E216AD" w:rsidP="006F6992">
            <w:pPr>
              <w:spacing w:line="240" w:lineRule="auto"/>
              <w:jc w:val="both"/>
              <w:rPr>
                <w:sz w:val="24"/>
                <w:szCs w:val="24"/>
              </w:rPr>
            </w:pPr>
            <w:r w:rsidRPr="00CF2FCB">
              <w:rPr>
                <w:sz w:val="24"/>
                <w:szCs w:val="24"/>
              </w:rPr>
              <w:t>28</w:t>
            </w:r>
          </w:p>
        </w:tc>
        <w:tc>
          <w:tcPr>
            <w:tcW w:w="0" w:type="auto"/>
          </w:tcPr>
          <w:p w:rsidR="00E216AD" w:rsidRPr="00CF2FCB" w:rsidRDefault="00E216AD" w:rsidP="006F6992">
            <w:pPr>
              <w:spacing w:line="240" w:lineRule="auto"/>
              <w:jc w:val="both"/>
              <w:rPr>
                <w:sz w:val="24"/>
                <w:szCs w:val="24"/>
              </w:rPr>
            </w:pPr>
            <w:r w:rsidRPr="00CF2FCB">
              <w:rPr>
                <w:sz w:val="24"/>
                <w:szCs w:val="24"/>
              </w:rPr>
              <w:t>12</w:t>
            </w:r>
          </w:p>
        </w:tc>
        <w:tc>
          <w:tcPr>
            <w:tcW w:w="0" w:type="auto"/>
          </w:tcPr>
          <w:p w:rsidR="00E216AD" w:rsidRPr="00CF2FCB" w:rsidRDefault="00E216AD" w:rsidP="006F6992">
            <w:pPr>
              <w:spacing w:line="240" w:lineRule="auto"/>
              <w:jc w:val="both"/>
              <w:rPr>
                <w:sz w:val="24"/>
                <w:szCs w:val="24"/>
              </w:rPr>
            </w:pPr>
            <w:r w:rsidRPr="00CF2FCB">
              <w:rPr>
                <w:sz w:val="24"/>
                <w:szCs w:val="24"/>
              </w:rPr>
              <w:t>7</w:t>
            </w:r>
          </w:p>
        </w:tc>
        <w:tc>
          <w:tcPr>
            <w:tcW w:w="0" w:type="auto"/>
          </w:tcPr>
          <w:p w:rsidR="00E216AD" w:rsidRPr="00CF2FCB" w:rsidRDefault="00E216AD" w:rsidP="006F6992">
            <w:pPr>
              <w:spacing w:line="240" w:lineRule="auto"/>
              <w:jc w:val="both"/>
              <w:rPr>
                <w:sz w:val="24"/>
                <w:szCs w:val="24"/>
              </w:rPr>
            </w:pPr>
            <w:r w:rsidRPr="00CF2FCB">
              <w:rPr>
                <w:sz w:val="24"/>
                <w:szCs w:val="24"/>
              </w:rPr>
              <w:t>6</w:t>
            </w:r>
          </w:p>
        </w:tc>
        <w:tc>
          <w:tcPr>
            <w:tcW w:w="0" w:type="auto"/>
          </w:tcPr>
          <w:p w:rsidR="00E216AD" w:rsidRPr="00CF2FCB" w:rsidRDefault="00E216AD" w:rsidP="006F6992">
            <w:pPr>
              <w:spacing w:line="240" w:lineRule="auto"/>
              <w:jc w:val="both"/>
              <w:rPr>
                <w:sz w:val="24"/>
                <w:szCs w:val="24"/>
              </w:rPr>
            </w:pPr>
            <w:r w:rsidRPr="00CF2FCB">
              <w:rPr>
                <w:sz w:val="24"/>
                <w:szCs w:val="24"/>
              </w:rPr>
              <w:t>4</w:t>
            </w:r>
          </w:p>
        </w:tc>
      </w:tr>
      <w:tr w:rsidR="00E216AD" w:rsidRPr="00CF2FCB" w:rsidTr="006F6992">
        <w:trPr>
          <w:trHeight w:val="335"/>
        </w:trPr>
        <w:tc>
          <w:tcPr>
            <w:tcW w:w="0" w:type="auto"/>
          </w:tcPr>
          <w:p w:rsidR="00E216AD" w:rsidRPr="00CF2FCB" w:rsidRDefault="00E216AD" w:rsidP="006F6992">
            <w:pPr>
              <w:spacing w:line="240" w:lineRule="auto"/>
              <w:jc w:val="both"/>
              <w:rPr>
                <w:sz w:val="24"/>
                <w:szCs w:val="24"/>
                <w:vertAlign w:val="subscript"/>
              </w:rPr>
            </w:pPr>
            <w:proofErr w:type="spellStart"/>
            <w:r w:rsidRPr="00CF2FCB">
              <w:rPr>
                <w:sz w:val="24"/>
                <w:szCs w:val="24"/>
              </w:rPr>
              <w:t>E</w:t>
            </w:r>
            <w:r w:rsidRPr="00CF2FCB">
              <w:rPr>
                <w:sz w:val="24"/>
                <w:szCs w:val="24"/>
                <w:vertAlign w:val="subscript"/>
              </w:rPr>
              <w:t>i</w:t>
            </w:r>
            <w:proofErr w:type="spellEnd"/>
          </w:p>
        </w:tc>
        <w:tc>
          <w:tcPr>
            <w:tcW w:w="0" w:type="auto"/>
          </w:tcPr>
          <w:p w:rsidR="00E216AD" w:rsidRPr="00CF2FCB" w:rsidRDefault="00E216AD" w:rsidP="006F6992">
            <w:pPr>
              <w:spacing w:line="240" w:lineRule="auto"/>
              <w:jc w:val="both"/>
              <w:rPr>
                <w:sz w:val="24"/>
                <w:szCs w:val="24"/>
              </w:rPr>
            </w:pPr>
            <w:r w:rsidRPr="00CF2FCB">
              <w:rPr>
                <w:sz w:val="24"/>
                <w:szCs w:val="24"/>
              </w:rPr>
              <w:t>4</w:t>
            </w:r>
          </w:p>
        </w:tc>
        <w:tc>
          <w:tcPr>
            <w:tcW w:w="0" w:type="auto"/>
          </w:tcPr>
          <w:p w:rsidR="00E216AD" w:rsidRPr="00CF2FCB" w:rsidRDefault="00E216AD" w:rsidP="006F6992">
            <w:pPr>
              <w:spacing w:line="240" w:lineRule="auto"/>
              <w:jc w:val="both"/>
              <w:rPr>
                <w:sz w:val="24"/>
                <w:szCs w:val="24"/>
              </w:rPr>
            </w:pPr>
            <w:r w:rsidRPr="00CF2FCB">
              <w:rPr>
                <w:sz w:val="24"/>
                <w:szCs w:val="24"/>
              </w:rPr>
              <w:t>15</w:t>
            </w:r>
          </w:p>
        </w:tc>
        <w:tc>
          <w:tcPr>
            <w:tcW w:w="0" w:type="auto"/>
          </w:tcPr>
          <w:p w:rsidR="00E216AD" w:rsidRPr="00CF2FCB" w:rsidRDefault="00E216AD" w:rsidP="006F6992">
            <w:pPr>
              <w:spacing w:line="240" w:lineRule="auto"/>
              <w:jc w:val="both"/>
              <w:rPr>
                <w:sz w:val="24"/>
                <w:szCs w:val="24"/>
              </w:rPr>
            </w:pPr>
            <w:r w:rsidRPr="00CF2FCB">
              <w:rPr>
                <w:sz w:val="24"/>
                <w:szCs w:val="24"/>
              </w:rPr>
              <w:t>25</w:t>
            </w:r>
          </w:p>
        </w:tc>
        <w:tc>
          <w:tcPr>
            <w:tcW w:w="0" w:type="auto"/>
          </w:tcPr>
          <w:p w:rsidR="00E216AD" w:rsidRPr="00CF2FCB" w:rsidRDefault="00E216AD" w:rsidP="006F6992">
            <w:pPr>
              <w:spacing w:line="240" w:lineRule="auto"/>
              <w:jc w:val="both"/>
              <w:rPr>
                <w:sz w:val="24"/>
                <w:szCs w:val="24"/>
              </w:rPr>
            </w:pPr>
            <w:r w:rsidRPr="00CF2FCB">
              <w:rPr>
                <w:sz w:val="24"/>
                <w:szCs w:val="24"/>
              </w:rPr>
              <w:t>22</w:t>
            </w:r>
          </w:p>
        </w:tc>
        <w:tc>
          <w:tcPr>
            <w:tcW w:w="0" w:type="auto"/>
          </w:tcPr>
          <w:p w:rsidR="00E216AD" w:rsidRPr="00CF2FCB" w:rsidRDefault="00E216AD" w:rsidP="006F6992">
            <w:pPr>
              <w:spacing w:line="240" w:lineRule="auto"/>
              <w:jc w:val="both"/>
              <w:rPr>
                <w:sz w:val="24"/>
                <w:szCs w:val="24"/>
              </w:rPr>
            </w:pPr>
            <w:r w:rsidRPr="00CF2FCB">
              <w:rPr>
                <w:sz w:val="24"/>
                <w:szCs w:val="24"/>
              </w:rPr>
              <w:t>11</w:t>
            </w:r>
          </w:p>
        </w:tc>
        <w:tc>
          <w:tcPr>
            <w:tcW w:w="0" w:type="auto"/>
          </w:tcPr>
          <w:p w:rsidR="00E216AD" w:rsidRPr="00CF2FCB" w:rsidRDefault="00E216AD" w:rsidP="006F6992">
            <w:pPr>
              <w:spacing w:line="240" w:lineRule="auto"/>
              <w:jc w:val="both"/>
              <w:rPr>
                <w:sz w:val="24"/>
                <w:szCs w:val="24"/>
              </w:rPr>
            </w:pPr>
            <w:r w:rsidRPr="00CF2FCB">
              <w:rPr>
                <w:sz w:val="24"/>
                <w:szCs w:val="24"/>
              </w:rPr>
              <w:t>3</w:t>
            </w:r>
          </w:p>
        </w:tc>
        <w:tc>
          <w:tcPr>
            <w:tcW w:w="0" w:type="auto"/>
          </w:tcPr>
          <w:p w:rsidR="00E216AD" w:rsidRPr="00CF2FCB" w:rsidRDefault="00E216AD" w:rsidP="006F6992">
            <w:pPr>
              <w:spacing w:line="240" w:lineRule="auto"/>
              <w:jc w:val="both"/>
              <w:rPr>
                <w:sz w:val="24"/>
                <w:szCs w:val="24"/>
              </w:rPr>
            </w:pPr>
            <w:r w:rsidRPr="00CF2FCB">
              <w:rPr>
                <w:sz w:val="24"/>
                <w:szCs w:val="24"/>
              </w:rPr>
              <w:t>0</w:t>
            </w:r>
          </w:p>
        </w:tc>
      </w:tr>
    </w:tbl>
    <w:p w:rsidR="00E216AD" w:rsidRPr="00CF2FCB" w:rsidRDefault="00E216AD" w:rsidP="00E216AD">
      <w:pPr>
        <w:spacing w:line="240" w:lineRule="auto"/>
        <w:ind w:left="720" w:firstLine="720"/>
        <w:jc w:val="both"/>
        <w:rPr>
          <w:sz w:val="24"/>
          <w:szCs w:val="24"/>
          <w:u w:val="single"/>
        </w:rPr>
      </w:pPr>
      <w:r w:rsidRPr="00CF2FCB">
        <w:rPr>
          <w:sz w:val="24"/>
          <w:szCs w:val="24"/>
        </w:rPr>
        <w:t xml:space="preserve">The first class is combined with the second &amp; the last classes are combined with the last, but second class in order to make the expected frequency in each class </w:t>
      </w:r>
      <w:r w:rsidRPr="00CF2FCB">
        <w:rPr>
          <w:sz w:val="24"/>
          <w:szCs w:val="24"/>
          <w:u w:val="single"/>
        </w:rPr>
        <w:t>&gt;</w:t>
      </w:r>
      <w:r w:rsidRPr="00CF2FCB">
        <w:rPr>
          <w:sz w:val="24"/>
          <w:szCs w:val="24"/>
        </w:rPr>
        <w:t>10, we have</w:t>
      </w:r>
      <w:r w:rsidRPr="00CF2FCB">
        <w:rPr>
          <w:sz w:val="24"/>
          <w:szCs w:val="24"/>
          <w:u w:val="single"/>
        </w:rPr>
        <w:t xml:space="preserve"> </w:t>
      </w:r>
    </w:p>
    <w:tbl>
      <w:tblPr>
        <w:tblW w:w="3282" w:type="dxa"/>
        <w:tblInd w:w="720" w:type="dxa"/>
        <w:tblLook w:val="04A0"/>
      </w:tblPr>
      <w:tblGrid>
        <w:gridCol w:w="601"/>
        <w:gridCol w:w="671"/>
        <w:gridCol w:w="670"/>
        <w:gridCol w:w="670"/>
        <w:gridCol w:w="670"/>
      </w:tblGrid>
      <w:tr w:rsidR="00E216AD" w:rsidRPr="00CF2FCB" w:rsidTr="006F6992">
        <w:trPr>
          <w:trHeight w:val="335"/>
        </w:trPr>
        <w:tc>
          <w:tcPr>
            <w:tcW w:w="0" w:type="auto"/>
          </w:tcPr>
          <w:p w:rsidR="00E216AD" w:rsidRPr="00CF2FCB" w:rsidRDefault="00E216AD" w:rsidP="006F6992">
            <w:pPr>
              <w:spacing w:line="240" w:lineRule="auto"/>
              <w:jc w:val="both"/>
              <w:rPr>
                <w:sz w:val="24"/>
                <w:szCs w:val="24"/>
                <w:vertAlign w:val="subscript"/>
              </w:rPr>
            </w:pPr>
            <w:proofErr w:type="spellStart"/>
            <w:r w:rsidRPr="00CF2FCB">
              <w:rPr>
                <w:sz w:val="24"/>
                <w:szCs w:val="24"/>
              </w:rPr>
              <w:t>O</w:t>
            </w:r>
            <w:r w:rsidRPr="00CF2FCB">
              <w:rPr>
                <w:sz w:val="24"/>
                <w:szCs w:val="24"/>
                <w:vertAlign w:val="subscript"/>
              </w:rPr>
              <w:t>i</w:t>
            </w:r>
            <w:proofErr w:type="spellEnd"/>
          </w:p>
        </w:tc>
        <w:tc>
          <w:tcPr>
            <w:tcW w:w="0" w:type="auto"/>
          </w:tcPr>
          <w:p w:rsidR="00E216AD" w:rsidRPr="00CF2FCB" w:rsidRDefault="00E216AD" w:rsidP="006F6992">
            <w:pPr>
              <w:spacing w:line="240" w:lineRule="auto"/>
              <w:jc w:val="both"/>
              <w:rPr>
                <w:sz w:val="24"/>
                <w:szCs w:val="24"/>
              </w:rPr>
            </w:pPr>
            <w:r w:rsidRPr="00CF2FCB">
              <w:rPr>
                <w:sz w:val="24"/>
                <w:szCs w:val="24"/>
              </w:rPr>
              <w:t>23</w:t>
            </w:r>
          </w:p>
        </w:tc>
        <w:tc>
          <w:tcPr>
            <w:tcW w:w="0" w:type="auto"/>
          </w:tcPr>
          <w:p w:rsidR="00E216AD" w:rsidRPr="00CF2FCB" w:rsidRDefault="00E216AD" w:rsidP="006F6992">
            <w:pPr>
              <w:spacing w:line="240" w:lineRule="auto"/>
              <w:jc w:val="both"/>
              <w:rPr>
                <w:sz w:val="24"/>
                <w:szCs w:val="24"/>
              </w:rPr>
            </w:pPr>
            <w:r w:rsidRPr="00CF2FCB">
              <w:rPr>
                <w:sz w:val="24"/>
                <w:szCs w:val="24"/>
              </w:rPr>
              <w:t>28</w:t>
            </w:r>
          </w:p>
        </w:tc>
        <w:tc>
          <w:tcPr>
            <w:tcW w:w="0" w:type="auto"/>
          </w:tcPr>
          <w:p w:rsidR="00E216AD" w:rsidRPr="00CF2FCB" w:rsidRDefault="00E216AD" w:rsidP="006F6992">
            <w:pPr>
              <w:spacing w:line="240" w:lineRule="auto"/>
              <w:jc w:val="both"/>
              <w:rPr>
                <w:sz w:val="24"/>
                <w:szCs w:val="24"/>
              </w:rPr>
            </w:pPr>
            <w:r w:rsidRPr="00CF2FCB">
              <w:rPr>
                <w:sz w:val="24"/>
                <w:szCs w:val="24"/>
              </w:rPr>
              <w:t>12</w:t>
            </w:r>
          </w:p>
        </w:tc>
        <w:tc>
          <w:tcPr>
            <w:tcW w:w="0" w:type="auto"/>
          </w:tcPr>
          <w:p w:rsidR="00E216AD" w:rsidRPr="00CF2FCB" w:rsidRDefault="00E216AD" w:rsidP="006F6992">
            <w:pPr>
              <w:spacing w:line="240" w:lineRule="auto"/>
              <w:jc w:val="both"/>
              <w:rPr>
                <w:sz w:val="24"/>
                <w:szCs w:val="24"/>
              </w:rPr>
            </w:pPr>
            <w:r w:rsidRPr="00CF2FCB">
              <w:rPr>
                <w:sz w:val="24"/>
                <w:szCs w:val="24"/>
              </w:rPr>
              <w:t>17</w:t>
            </w:r>
          </w:p>
        </w:tc>
      </w:tr>
      <w:tr w:rsidR="00E216AD" w:rsidRPr="00CF2FCB" w:rsidTr="006F6992">
        <w:trPr>
          <w:trHeight w:val="335"/>
        </w:trPr>
        <w:tc>
          <w:tcPr>
            <w:tcW w:w="0" w:type="auto"/>
          </w:tcPr>
          <w:p w:rsidR="00E216AD" w:rsidRPr="00CF2FCB" w:rsidRDefault="00E216AD" w:rsidP="006F6992">
            <w:pPr>
              <w:spacing w:line="240" w:lineRule="auto"/>
              <w:jc w:val="both"/>
              <w:rPr>
                <w:sz w:val="24"/>
                <w:szCs w:val="24"/>
                <w:vertAlign w:val="subscript"/>
              </w:rPr>
            </w:pPr>
            <w:proofErr w:type="spellStart"/>
            <w:r w:rsidRPr="00CF2FCB">
              <w:rPr>
                <w:sz w:val="24"/>
                <w:szCs w:val="24"/>
              </w:rPr>
              <w:t>E</w:t>
            </w:r>
            <w:r w:rsidRPr="00CF2FCB">
              <w:rPr>
                <w:sz w:val="24"/>
                <w:szCs w:val="24"/>
                <w:vertAlign w:val="subscript"/>
              </w:rPr>
              <w:t>i</w:t>
            </w:r>
            <w:proofErr w:type="spellEnd"/>
          </w:p>
        </w:tc>
        <w:tc>
          <w:tcPr>
            <w:tcW w:w="0" w:type="auto"/>
          </w:tcPr>
          <w:p w:rsidR="00E216AD" w:rsidRPr="00CF2FCB" w:rsidRDefault="00E216AD" w:rsidP="006F6992">
            <w:pPr>
              <w:spacing w:line="240" w:lineRule="auto"/>
              <w:jc w:val="both"/>
              <w:rPr>
                <w:sz w:val="24"/>
                <w:szCs w:val="24"/>
              </w:rPr>
            </w:pPr>
            <w:r w:rsidRPr="00CF2FCB">
              <w:rPr>
                <w:sz w:val="24"/>
                <w:szCs w:val="24"/>
              </w:rPr>
              <w:t>19</w:t>
            </w:r>
          </w:p>
        </w:tc>
        <w:tc>
          <w:tcPr>
            <w:tcW w:w="0" w:type="auto"/>
          </w:tcPr>
          <w:p w:rsidR="00E216AD" w:rsidRPr="00CF2FCB" w:rsidRDefault="00E216AD" w:rsidP="006F6992">
            <w:pPr>
              <w:spacing w:line="240" w:lineRule="auto"/>
              <w:jc w:val="both"/>
              <w:rPr>
                <w:sz w:val="24"/>
                <w:szCs w:val="24"/>
              </w:rPr>
            </w:pPr>
            <w:r w:rsidRPr="00CF2FCB">
              <w:rPr>
                <w:sz w:val="24"/>
                <w:szCs w:val="24"/>
              </w:rPr>
              <w:t>25</w:t>
            </w:r>
          </w:p>
        </w:tc>
        <w:tc>
          <w:tcPr>
            <w:tcW w:w="0" w:type="auto"/>
          </w:tcPr>
          <w:p w:rsidR="00E216AD" w:rsidRPr="00CF2FCB" w:rsidRDefault="00E216AD" w:rsidP="006F6992">
            <w:pPr>
              <w:spacing w:line="240" w:lineRule="auto"/>
              <w:jc w:val="both"/>
              <w:rPr>
                <w:sz w:val="24"/>
                <w:szCs w:val="24"/>
              </w:rPr>
            </w:pPr>
            <w:r w:rsidRPr="00CF2FCB">
              <w:rPr>
                <w:sz w:val="24"/>
                <w:szCs w:val="24"/>
              </w:rPr>
              <w:t>22</w:t>
            </w:r>
          </w:p>
        </w:tc>
        <w:tc>
          <w:tcPr>
            <w:tcW w:w="0" w:type="auto"/>
          </w:tcPr>
          <w:p w:rsidR="00E216AD" w:rsidRPr="00CF2FCB" w:rsidRDefault="00E216AD" w:rsidP="006F6992">
            <w:pPr>
              <w:spacing w:line="240" w:lineRule="auto"/>
              <w:jc w:val="both"/>
              <w:rPr>
                <w:sz w:val="24"/>
                <w:szCs w:val="24"/>
              </w:rPr>
            </w:pPr>
            <w:r w:rsidRPr="00CF2FCB">
              <w:rPr>
                <w:sz w:val="24"/>
                <w:szCs w:val="24"/>
              </w:rPr>
              <w:t>14</w:t>
            </w:r>
          </w:p>
        </w:tc>
      </w:tr>
    </w:tbl>
    <w:p w:rsidR="00E216AD" w:rsidRPr="00CF2FCB" w:rsidRDefault="00E216AD" w:rsidP="00E216AD">
      <w:pPr>
        <w:spacing w:line="240" w:lineRule="auto"/>
        <w:ind w:left="720" w:firstLine="720"/>
        <w:jc w:val="both"/>
        <w:rPr>
          <w:sz w:val="24"/>
          <w:szCs w:val="24"/>
        </w:rPr>
      </w:pPr>
    </w:p>
    <w:p w:rsidR="00E216AD" w:rsidRPr="00CF2FCB" w:rsidRDefault="00E216AD" w:rsidP="00E216AD">
      <w:pPr>
        <w:spacing w:line="240" w:lineRule="auto"/>
        <w:ind w:left="284"/>
        <w:rPr>
          <w:sz w:val="24"/>
          <w:szCs w:val="24"/>
        </w:rPr>
      </w:pPr>
      <w:r w:rsidRPr="00CF2FCB">
        <w:rPr>
          <w:position w:val="-30"/>
          <w:sz w:val="24"/>
          <w:szCs w:val="24"/>
        </w:rPr>
        <w:object w:dxaOrig="2720" w:dyaOrig="740">
          <v:shape id="_x0000_i1191" type="#_x0000_t75" style="width:135.75pt;height:36.75pt" o:ole="">
            <v:imagedata r:id="rId298" o:title=""/>
          </v:shape>
          <o:OLEObject Type="Embed" ProgID="Equation.3" ShapeID="_x0000_i1191" DrawAspect="Content" ObjectID="_1580213122" r:id="rId299"/>
        </w:object>
      </w:r>
    </w:p>
    <w:p w:rsidR="00E216AD" w:rsidRPr="00CF2FCB" w:rsidRDefault="00E216AD" w:rsidP="00E216AD">
      <w:pPr>
        <w:spacing w:line="240" w:lineRule="auto"/>
        <w:ind w:firstLine="720"/>
        <w:rPr>
          <w:sz w:val="24"/>
          <w:szCs w:val="24"/>
        </w:rPr>
      </w:pPr>
      <w:r w:rsidRPr="00CF2FCB">
        <w:rPr>
          <w:position w:val="-12"/>
          <w:sz w:val="24"/>
          <w:szCs w:val="24"/>
        </w:rPr>
        <w:object w:dxaOrig="499" w:dyaOrig="400">
          <v:shape id="_x0000_i1192" type="#_x0000_t75" style="width:25.5pt;height:20.25pt" o:ole="">
            <v:imagedata r:id="rId300" o:title=""/>
          </v:shape>
          <o:OLEObject Type="Embed" ProgID="Equation.3" ShapeID="_x0000_i1192" DrawAspect="Content" ObjectID="_1580213123" r:id="rId301"/>
        </w:object>
      </w:r>
      <w:proofErr w:type="gramStart"/>
      <w:r w:rsidRPr="00CF2FCB">
        <w:rPr>
          <w:sz w:val="24"/>
          <w:szCs w:val="24"/>
        </w:rPr>
        <w:t>for</w:t>
      </w:r>
      <w:proofErr w:type="gramEnd"/>
      <w:r w:rsidRPr="00CF2FCB">
        <w:rPr>
          <w:sz w:val="24"/>
          <w:szCs w:val="24"/>
        </w:rPr>
        <w:t xml:space="preserve"> 5%, </w:t>
      </w:r>
      <w:proofErr w:type="spellStart"/>
      <w:r w:rsidRPr="00CF2FCB">
        <w:rPr>
          <w:sz w:val="24"/>
          <w:szCs w:val="24"/>
        </w:rPr>
        <w:t>d.o.f</w:t>
      </w:r>
      <w:proofErr w:type="spellEnd"/>
      <w:r w:rsidRPr="00CF2FCB">
        <w:rPr>
          <w:sz w:val="24"/>
          <w:szCs w:val="24"/>
        </w:rPr>
        <w:t xml:space="preserve"> =4-2=2 is given by 5.99</w:t>
      </w:r>
    </w:p>
    <w:p w:rsidR="00E216AD" w:rsidRPr="00CF2FCB" w:rsidRDefault="00E216AD" w:rsidP="00E216AD">
      <w:pPr>
        <w:spacing w:line="240" w:lineRule="auto"/>
        <w:ind w:firstLine="720"/>
        <w:rPr>
          <w:sz w:val="24"/>
          <w:szCs w:val="24"/>
        </w:rPr>
      </w:pPr>
      <w:r w:rsidRPr="00CF2FCB">
        <w:rPr>
          <w:sz w:val="24"/>
          <w:szCs w:val="24"/>
        </w:rPr>
        <w:t xml:space="preserve">Conclusion:- </w:t>
      </w:r>
    </w:p>
    <w:p w:rsidR="00E216AD" w:rsidRPr="00CF2FCB" w:rsidRDefault="00E216AD" w:rsidP="00E216AD">
      <w:pPr>
        <w:spacing w:line="240" w:lineRule="auto"/>
        <w:ind w:firstLine="720"/>
        <w:rPr>
          <w:sz w:val="24"/>
          <w:szCs w:val="24"/>
        </w:rPr>
      </w:pPr>
      <w:r w:rsidRPr="00CF2FCB">
        <w:rPr>
          <w:position w:val="-12"/>
          <w:sz w:val="24"/>
          <w:szCs w:val="24"/>
        </w:rPr>
        <w:object w:dxaOrig="1200" w:dyaOrig="400">
          <v:shape id="_x0000_i1193" type="#_x0000_t75" style="width:60pt;height:20.25pt" o:ole="">
            <v:imagedata r:id="rId302" o:title=""/>
          </v:shape>
          <o:OLEObject Type="Embed" ProgID="Equation.3" ShapeID="_x0000_i1193" DrawAspect="Content" ObjectID="_1580213124" r:id="rId303"/>
        </w:object>
      </w:r>
      <w:r w:rsidRPr="00CF2FCB">
        <w:rPr>
          <w:sz w:val="24"/>
          <w:szCs w:val="24"/>
        </w:rPr>
        <w:t xml:space="preserve">, hence </w:t>
      </w:r>
      <w:r w:rsidRPr="00CF2FCB">
        <w:rPr>
          <w:position w:val="-12"/>
          <w:sz w:val="24"/>
          <w:szCs w:val="24"/>
        </w:rPr>
        <w:object w:dxaOrig="360" w:dyaOrig="360">
          <v:shape id="_x0000_i1194" type="#_x0000_t75" style="width:18pt;height:18pt" o:ole="">
            <v:imagedata r:id="rId272" o:title=""/>
          </v:shape>
          <o:OLEObject Type="Embed" ProgID="Equation.3" ShapeID="_x0000_i1194" DrawAspect="Content" ObjectID="_1580213125" r:id="rId304"/>
        </w:object>
      </w:r>
      <w:r w:rsidRPr="00CF2FCB">
        <w:rPr>
          <w:sz w:val="24"/>
          <w:szCs w:val="24"/>
        </w:rPr>
        <w:t>is rejected.</w:t>
      </w:r>
    </w:p>
    <w:p w:rsidR="00E216AD" w:rsidRPr="00CF2FCB" w:rsidRDefault="00E216AD" w:rsidP="00E216AD">
      <w:pPr>
        <w:spacing w:line="240" w:lineRule="auto"/>
        <w:ind w:firstLine="720"/>
        <w:rPr>
          <w:sz w:val="24"/>
          <w:szCs w:val="24"/>
        </w:rPr>
      </w:pPr>
      <w:r w:rsidRPr="00CF2FCB">
        <w:rPr>
          <w:sz w:val="24"/>
          <w:szCs w:val="24"/>
        </w:rPr>
        <w:t>Hence Binomial is not a good fit.</w:t>
      </w:r>
    </w:p>
    <w:p w:rsidR="003A7DF7" w:rsidRPr="00CF2FCB" w:rsidRDefault="003A7DF7" w:rsidP="00E216AD">
      <w:pPr>
        <w:spacing w:line="240" w:lineRule="auto"/>
        <w:ind w:firstLine="720"/>
        <w:rPr>
          <w:b/>
          <w:sz w:val="24"/>
          <w:szCs w:val="24"/>
          <w:u w:val="single"/>
        </w:rPr>
      </w:pPr>
    </w:p>
    <w:p w:rsidR="003A7DF7" w:rsidRPr="00CF2FCB" w:rsidRDefault="003A7DF7" w:rsidP="00E216AD">
      <w:pPr>
        <w:spacing w:line="240" w:lineRule="auto"/>
        <w:ind w:firstLine="720"/>
        <w:rPr>
          <w:b/>
          <w:sz w:val="24"/>
          <w:szCs w:val="24"/>
          <w:u w:val="single"/>
        </w:rPr>
      </w:pPr>
    </w:p>
    <w:p w:rsidR="003A7DF7" w:rsidRPr="00CF2FCB" w:rsidRDefault="003A7DF7" w:rsidP="00E216AD">
      <w:pPr>
        <w:spacing w:line="240" w:lineRule="auto"/>
        <w:ind w:firstLine="720"/>
        <w:rPr>
          <w:b/>
          <w:sz w:val="24"/>
          <w:szCs w:val="24"/>
          <w:u w:val="single"/>
        </w:rPr>
      </w:pPr>
    </w:p>
    <w:p w:rsidR="003A7DF7" w:rsidRPr="00CF2FCB" w:rsidRDefault="003A7DF7" w:rsidP="00E216AD">
      <w:pPr>
        <w:spacing w:line="240" w:lineRule="auto"/>
        <w:ind w:firstLine="720"/>
        <w:rPr>
          <w:b/>
          <w:sz w:val="24"/>
          <w:szCs w:val="24"/>
          <w:u w:val="single"/>
        </w:rPr>
      </w:pPr>
    </w:p>
    <w:p w:rsidR="003A7DF7" w:rsidRPr="00CF2FCB" w:rsidRDefault="003A7DF7" w:rsidP="00E216AD">
      <w:pPr>
        <w:spacing w:line="240" w:lineRule="auto"/>
        <w:ind w:firstLine="720"/>
        <w:rPr>
          <w:b/>
          <w:sz w:val="24"/>
          <w:szCs w:val="24"/>
          <w:u w:val="single"/>
        </w:rPr>
      </w:pPr>
    </w:p>
    <w:p w:rsidR="003A7DF7" w:rsidRPr="00CF2FCB" w:rsidRDefault="003A7DF7" w:rsidP="00E216AD">
      <w:pPr>
        <w:spacing w:line="240" w:lineRule="auto"/>
        <w:ind w:firstLine="720"/>
        <w:rPr>
          <w:b/>
          <w:sz w:val="24"/>
          <w:szCs w:val="24"/>
          <w:u w:val="single"/>
        </w:rPr>
      </w:pPr>
    </w:p>
    <w:p w:rsidR="003A7DF7" w:rsidRPr="00CF2FCB" w:rsidRDefault="003A7DF7" w:rsidP="003A7DF7">
      <w:pPr>
        <w:spacing w:line="240" w:lineRule="auto"/>
        <w:ind w:firstLine="720"/>
        <w:jc w:val="center"/>
        <w:rPr>
          <w:b/>
          <w:sz w:val="24"/>
          <w:szCs w:val="24"/>
          <w:u w:val="single"/>
        </w:rPr>
      </w:pPr>
    </w:p>
    <w:p w:rsidR="003A7DF7" w:rsidRPr="00CF2FCB" w:rsidRDefault="003A7DF7" w:rsidP="003A7DF7">
      <w:pPr>
        <w:spacing w:line="240" w:lineRule="auto"/>
        <w:ind w:firstLine="720"/>
        <w:jc w:val="center"/>
        <w:rPr>
          <w:b/>
          <w:sz w:val="24"/>
          <w:szCs w:val="24"/>
          <w:u w:val="single"/>
        </w:rPr>
      </w:pPr>
    </w:p>
    <w:p w:rsidR="003A7DF7" w:rsidRPr="00CF2FCB" w:rsidRDefault="003A7DF7" w:rsidP="003A7DF7">
      <w:pPr>
        <w:spacing w:line="240" w:lineRule="auto"/>
        <w:ind w:firstLine="720"/>
        <w:jc w:val="center"/>
        <w:rPr>
          <w:b/>
          <w:sz w:val="24"/>
          <w:szCs w:val="24"/>
          <w:u w:val="single"/>
        </w:rPr>
      </w:pPr>
      <w:r w:rsidRPr="00CF2FCB">
        <w:rPr>
          <w:b/>
          <w:sz w:val="24"/>
          <w:szCs w:val="24"/>
          <w:u w:val="single"/>
        </w:rPr>
        <w:t>\</w:t>
      </w:r>
    </w:p>
    <w:p w:rsidR="003A7DF7" w:rsidRPr="00CF2FCB" w:rsidRDefault="003A7DF7" w:rsidP="003A7DF7">
      <w:pPr>
        <w:spacing w:line="240" w:lineRule="auto"/>
        <w:ind w:firstLine="720"/>
        <w:jc w:val="center"/>
        <w:rPr>
          <w:b/>
          <w:sz w:val="24"/>
          <w:szCs w:val="24"/>
          <w:u w:val="single"/>
        </w:rPr>
      </w:pPr>
      <w:r w:rsidRPr="00CF2FCB">
        <w:rPr>
          <w:b/>
          <w:sz w:val="24"/>
          <w:szCs w:val="24"/>
          <w:u w:val="single"/>
        </w:rPr>
        <w:t>ASSIGNMENT QUESTIONS</w:t>
      </w:r>
    </w:p>
    <w:p w:rsidR="003A7DF7" w:rsidRPr="00CF2FCB" w:rsidRDefault="003A7DF7" w:rsidP="003A7DF7">
      <w:pPr>
        <w:spacing w:after="0" w:line="240" w:lineRule="auto"/>
        <w:jc w:val="center"/>
        <w:rPr>
          <w:rFonts w:ascii="Times New Roman" w:hAnsi="Times New Roman" w:cs="Times New Roman"/>
          <w:b/>
          <w:color w:val="000000" w:themeColor="text1"/>
          <w:sz w:val="24"/>
          <w:szCs w:val="24"/>
        </w:rPr>
      </w:pPr>
    </w:p>
    <w:p w:rsidR="003A7DF7" w:rsidRPr="00CF2FCB" w:rsidRDefault="003A7DF7" w:rsidP="003A7DF7">
      <w:pPr>
        <w:pStyle w:val="ListParagraph"/>
        <w:numPr>
          <w:ilvl w:val="0"/>
          <w:numId w:val="18"/>
        </w:numPr>
        <w:jc w:val="both"/>
        <w:rPr>
          <w:iCs/>
          <w:color w:val="000000" w:themeColor="text1"/>
          <w:w w:val="110"/>
        </w:rPr>
      </w:pPr>
      <w:r w:rsidRPr="00CF2FCB">
        <w:rPr>
          <w:color w:val="000000" w:themeColor="text1"/>
          <w:w w:val="115"/>
        </w:rPr>
        <w:t xml:space="preserve">A </w:t>
      </w:r>
      <w:r w:rsidRPr="00CF2FCB">
        <w:rPr>
          <w:color w:val="000000" w:themeColor="text1"/>
          <w:w w:val="105"/>
        </w:rPr>
        <w:t>sample of 900 members is found to have a mean of 3.4 cm. Can it be reasonably regarded as a truly random sample from a large population with mean 3.25 cm and S.D. 1.61 cm?</w:t>
      </w:r>
    </w:p>
    <w:p w:rsidR="003A7DF7" w:rsidRPr="00CF2FCB" w:rsidRDefault="003A7DF7" w:rsidP="003A7DF7">
      <w:pPr>
        <w:pStyle w:val="ListParagraph"/>
        <w:numPr>
          <w:ilvl w:val="0"/>
          <w:numId w:val="18"/>
        </w:numPr>
        <w:ind w:left="720"/>
        <w:jc w:val="both"/>
        <w:rPr>
          <w:iCs/>
          <w:color w:val="000000" w:themeColor="text1"/>
          <w:w w:val="110"/>
        </w:rPr>
      </w:pPr>
      <w:r w:rsidRPr="00CF2FCB">
        <w:rPr>
          <w:color w:val="000000" w:themeColor="text1"/>
          <w:w w:val="110"/>
        </w:rPr>
        <w:t>An</w:t>
      </w:r>
      <w:r w:rsidRPr="00CF2FCB">
        <w:rPr>
          <w:color w:val="000000" w:themeColor="text1"/>
          <w:spacing w:val="-7"/>
          <w:w w:val="110"/>
        </w:rPr>
        <w:t xml:space="preserve"> </w:t>
      </w:r>
      <w:r w:rsidRPr="00CF2FCB">
        <w:rPr>
          <w:iCs/>
          <w:color w:val="000000" w:themeColor="text1"/>
          <w:w w:val="110"/>
        </w:rPr>
        <w:t>unbiased</w:t>
      </w:r>
      <w:r w:rsidRPr="00CF2FCB">
        <w:rPr>
          <w:iCs/>
          <w:color w:val="000000" w:themeColor="text1"/>
          <w:spacing w:val="3"/>
          <w:w w:val="110"/>
        </w:rPr>
        <w:t xml:space="preserve"> </w:t>
      </w:r>
      <w:r w:rsidRPr="00CF2FCB">
        <w:rPr>
          <w:iCs/>
          <w:color w:val="000000" w:themeColor="text1"/>
          <w:w w:val="110"/>
        </w:rPr>
        <w:t>coin</w:t>
      </w:r>
      <w:r w:rsidRPr="00CF2FCB">
        <w:rPr>
          <w:iCs/>
          <w:color w:val="000000" w:themeColor="text1"/>
          <w:spacing w:val="-25"/>
          <w:w w:val="110"/>
        </w:rPr>
        <w:t xml:space="preserve"> </w:t>
      </w:r>
      <w:r w:rsidRPr="00CF2FCB">
        <w:rPr>
          <w:iCs/>
          <w:color w:val="000000" w:themeColor="text1"/>
          <w:w w:val="110"/>
        </w:rPr>
        <w:t>is</w:t>
      </w:r>
      <w:r w:rsidRPr="00CF2FCB">
        <w:rPr>
          <w:iCs/>
          <w:color w:val="000000" w:themeColor="text1"/>
          <w:spacing w:val="-22"/>
          <w:w w:val="110"/>
        </w:rPr>
        <w:t xml:space="preserve"> </w:t>
      </w:r>
      <w:r w:rsidRPr="00CF2FCB">
        <w:rPr>
          <w:iCs/>
          <w:color w:val="000000" w:themeColor="text1"/>
          <w:w w:val="110"/>
        </w:rPr>
        <w:t>thrown</w:t>
      </w:r>
      <w:r w:rsidRPr="00CF2FCB">
        <w:rPr>
          <w:iCs/>
          <w:color w:val="000000" w:themeColor="text1"/>
          <w:spacing w:val="-24"/>
          <w:w w:val="110"/>
        </w:rPr>
        <w:t xml:space="preserve"> </w:t>
      </w:r>
      <w:r w:rsidRPr="00CF2FCB">
        <w:rPr>
          <w:iCs/>
          <w:color w:val="000000" w:themeColor="text1"/>
          <w:w w:val="110"/>
        </w:rPr>
        <w:t>n</w:t>
      </w:r>
      <w:r w:rsidRPr="00CF2FCB">
        <w:rPr>
          <w:iCs/>
          <w:color w:val="000000" w:themeColor="text1"/>
          <w:spacing w:val="-11"/>
          <w:w w:val="110"/>
        </w:rPr>
        <w:t xml:space="preserve"> </w:t>
      </w:r>
      <w:r w:rsidRPr="00CF2FCB">
        <w:rPr>
          <w:iCs/>
          <w:color w:val="000000" w:themeColor="text1"/>
          <w:w w:val="110"/>
        </w:rPr>
        <w:t>times.</w:t>
      </w:r>
      <w:r w:rsidRPr="00CF2FCB">
        <w:rPr>
          <w:iCs/>
          <w:color w:val="000000" w:themeColor="text1"/>
          <w:spacing w:val="-24"/>
          <w:w w:val="110"/>
        </w:rPr>
        <w:t xml:space="preserve"> </w:t>
      </w:r>
      <w:r w:rsidRPr="00CF2FCB">
        <w:rPr>
          <w:iCs/>
          <w:color w:val="000000" w:themeColor="text1"/>
          <w:w w:val="110"/>
        </w:rPr>
        <w:t>It</w:t>
      </w:r>
      <w:r w:rsidRPr="00CF2FCB">
        <w:rPr>
          <w:iCs/>
          <w:color w:val="000000" w:themeColor="text1"/>
          <w:spacing w:val="-3"/>
          <w:w w:val="110"/>
        </w:rPr>
        <w:t xml:space="preserve"> </w:t>
      </w:r>
      <w:r w:rsidRPr="00CF2FCB">
        <w:rPr>
          <w:iCs/>
          <w:color w:val="000000" w:themeColor="text1"/>
          <w:w w:val="110"/>
        </w:rPr>
        <w:t>is</w:t>
      </w:r>
      <w:r w:rsidRPr="00CF2FCB">
        <w:rPr>
          <w:iCs/>
          <w:color w:val="000000" w:themeColor="text1"/>
          <w:spacing w:val="-21"/>
          <w:w w:val="110"/>
        </w:rPr>
        <w:t xml:space="preserve"> </w:t>
      </w:r>
      <w:r w:rsidRPr="00CF2FCB">
        <w:rPr>
          <w:iCs/>
          <w:color w:val="000000" w:themeColor="text1"/>
          <w:w w:val="110"/>
        </w:rPr>
        <w:t>desired</w:t>
      </w:r>
      <w:r w:rsidRPr="00CF2FCB">
        <w:rPr>
          <w:iCs/>
          <w:color w:val="000000" w:themeColor="text1"/>
          <w:spacing w:val="-7"/>
          <w:w w:val="110"/>
        </w:rPr>
        <w:t xml:space="preserve"> </w:t>
      </w:r>
      <w:r w:rsidRPr="00CF2FCB">
        <w:rPr>
          <w:iCs/>
          <w:color w:val="000000" w:themeColor="text1"/>
          <w:w w:val="110"/>
        </w:rPr>
        <w:t>that</w:t>
      </w:r>
      <w:r w:rsidRPr="00CF2FCB">
        <w:rPr>
          <w:iCs/>
          <w:color w:val="000000" w:themeColor="text1"/>
          <w:spacing w:val="-20"/>
          <w:w w:val="110"/>
        </w:rPr>
        <w:t xml:space="preserve"> </w:t>
      </w:r>
      <w:r w:rsidRPr="00CF2FCB">
        <w:rPr>
          <w:iCs/>
          <w:color w:val="000000" w:themeColor="text1"/>
          <w:spacing w:val="2"/>
          <w:w w:val="110"/>
        </w:rPr>
        <w:t>the relative</w:t>
      </w:r>
      <w:r w:rsidRPr="00CF2FCB">
        <w:rPr>
          <w:iCs/>
          <w:color w:val="000000" w:themeColor="text1"/>
          <w:spacing w:val="12"/>
          <w:w w:val="110"/>
        </w:rPr>
        <w:t xml:space="preserve"> </w:t>
      </w:r>
      <w:r w:rsidRPr="00CF2FCB">
        <w:rPr>
          <w:iCs/>
          <w:color w:val="000000" w:themeColor="text1"/>
          <w:w w:val="110"/>
        </w:rPr>
        <w:t>frequency</w:t>
      </w:r>
      <w:r w:rsidRPr="00CF2FCB">
        <w:rPr>
          <w:iCs/>
          <w:color w:val="000000" w:themeColor="text1"/>
          <w:spacing w:val="-24"/>
          <w:w w:val="110"/>
        </w:rPr>
        <w:t xml:space="preserve"> </w:t>
      </w:r>
      <w:r w:rsidRPr="00CF2FCB">
        <w:rPr>
          <w:iCs/>
          <w:color w:val="000000" w:themeColor="text1"/>
          <w:w w:val="110"/>
        </w:rPr>
        <w:t>of</w:t>
      </w:r>
      <w:r w:rsidRPr="00CF2FCB">
        <w:rPr>
          <w:iCs/>
          <w:color w:val="000000" w:themeColor="text1"/>
          <w:spacing w:val="-20"/>
          <w:w w:val="110"/>
        </w:rPr>
        <w:t xml:space="preserve"> </w:t>
      </w:r>
      <w:r w:rsidRPr="00CF2FCB">
        <w:rPr>
          <w:iCs/>
          <w:color w:val="000000" w:themeColor="text1"/>
          <w:w w:val="110"/>
        </w:rPr>
        <w:t>the</w:t>
      </w:r>
      <w:r w:rsidRPr="00CF2FCB">
        <w:rPr>
          <w:iCs/>
          <w:color w:val="000000" w:themeColor="text1"/>
          <w:spacing w:val="-19"/>
          <w:w w:val="110"/>
        </w:rPr>
        <w:t xml:space="preserve"> </w:t>
      </w:r>
      <w:r w:rsidRPr="00CF2FCB">
        <w:rPr>
          <w:iCs/>
          <w:color w:val="000000" w:themeColor="text1"/>
          <w:w w:val="110"/>
        </w:rPr>
        <w:t xml:space="preserve">appearance of heads should lie between 0.49 and 0.51. Find the smallest value of n that will ensure this result with </w:t>
      </w:r>
      <w:r w:rsidRPr="00CF2FCB">
        <w:rPr>
          <w:iCs/>
          <w:color w:val="000000" w:themeColor="text1"/>
          <w:w w:val="105"/>
        </w:rPr>
        <w:t>90%</w:t>
      </w:r>
      <w:r w:rsidRPr="00CF2FCB">
        <w:rPr>
          <w:iCs/>
          <w:color w:val="000000" w:themeColor="text1"/>
          <w:spacing w:val="-19"/>
          <w:w w:val="105"/>
        </w:rPr>
        <w:t xml:space="preserve"> </w:t>
      </w:r>
      <w:r w:rsidRPr="00CF2FCB">
        <w:rPr>
          <w:iCs/>
          <w:color w:val="000000" w:themeColor="text1"/>
          <w:w w:val="105"/>
        </w:rPr>
        <w:t>confidence.</w:t>
      </w:r>
    </w:p>
    <w:p w:rsidR="003A7DF7" w:rsidRPr="00CF2FCB" w:rsidRDefault="003A7DF7" w:rsidP="003A7DF7">
      <w:pPr>
        <w:pStyle w:val="ListParagraph"/>
        <w:numPr>
          <w:ilvl w:val="0"/>
          <w:numId w:val="18"/>
        </w:numPr>
        <w:ind w:left="720"/>
        <w:jc w:val="both"/>
        <w:rPr>
          <w:iCs/>
          <w:color w:val="000000" w:themeColor="text1"/>
          <w:w w:val="110"/>
        </w:rPr>
      </w:pPr>
      <w:r w:rsidRPr="00CF2FCB">
        <w:rPr>
          <w:color w:val="000000" w:themeColor="text1"/>
          <w:w w:val="105"/>
        </w:rPr>
        <w:t>A sample of height of 6400 soldiers has a mean of 67.85inches and a standard deviation of 2.56 inches while a simple sample of h-eights of 1600 sailors has a mean of 68.55 inches and a standard deviation of 2.52 inches. Do the data indicate that the sailors are on the average taller than soldiers?</w:t>
      </w:r>
    </w:p>
    <w:p w:rsidR="003A7DF7" w:rsidRPr="00CF2FCB" w:rsidRDefault="003A7DF7" w:rsidP="003A7DF7">
      <w:pPr>
        <w:pStyle w:val="ListParagraph"/>
        <w:numPr>
          <w:ilvl w:val="0"/>
          <w:numId w:val="18"/>
        </w:numPr>
        <w:ind w:left="720"/>
        <w:jc w:val="both"/>
        <w:rPr>
          <w:iCs/>
          <w:color w:val="000000" w:themeColor="text1"/>
          <w:w w:val="110"/>
        </w:rPr>
      </w:pPr>
      <w:r w:rsidRPr="00CF2FCB">
        <w:rPr>
          <w:color w:val="000000" w:themeColor="text1"/>
          <w:w w:val="110"/>
        </w:rPr>
        <w:t>A sample of 400 items is taken from a normal population whose mean is 4 and variance 4. If the sample mean is 4.45, can the samples be regarded as a simple sample?</w:t>
      </w:r>
    </w:p>
    <w:p w:rsidR="003A7DF7" w:rsidRPr="00CF2FCB" w:rsidRDefault="003A7DF7" w:rsidP="003A7DF7">
      <w:pPr>
        <w:pStyle w:val="ListParagraph"/>
        <w:numPr>
          <w:ilvl w:val="0"/>
          <w:numId w:val="18"/>
        </w:numPr>
        <w:ind w:left="720"/>
        <w:jc w:val="both"/>
        <w:rPr>
          <w:iCs/>
          <w:color w:val="000000" w:themeColor="text1"/>
          <w:w w:val="110"/>
        </w:rPr>
      </w:pPr>
      <w:r w:rsidRPr="00CF2FCB">
        <w:rPr>
          <w:color w:val="000000" w:themeColor="text1"/>
          <w:spacing w:val="3"/>
          <w:w w:val="110"/>
        </w:rPr>
        <w:t>To know</w:t>
      </w:r>
      <w:r w:rsidRPr="00CF2FCB">
        <w:rPr>
          <w:color w:val="000000" w:themeColor="text1"/>
          <w:spacing w:val="-3"/>
          <w:w w:val="110"/>
        </w:rPr>
        <w:t xml:space="preserve"> </w:t>
      </w:r>
      <w:r w:rsidRPr="00CF2FCB">
        <w:rPr>
          <w:color w:val="000000" w:themeColor="text1"/>
          <w:w w:val="110"/>
        </w:rPr>
        <w:t>the</w:t>
      </w:r>
      <w:r w:rsidRPr="00CF2FCB">
        <w:rPr>
          <w:color w:val="000000" w:themeColor="text1"/>
          <w:spacing w:val="20"/>
          <w:w w:val="110"/>
        </w:rPr>
        <w:t xml:space="preserve"> </w:t>
      </w:r>
      <w:r w:rsidRPr="00CF2FCB">
        <w:rPr>
          <w:color w:val="000000" w:themeColor="text1"/>
          <w:w w:val="110"/>
        </w:rPr>
        <w:t>mean</w:t>
      </w:r>
      <w:r w:rsidRPr="00CF2FCB">
        <w:rPr>
          <w:color w:val="000000" w:themeColor="text1"/>
          <w:spacing w:val="-1"/>
          <w:w w:val="110"/>
        </w:rPr>
        <w:t xml:space="preserve"> </w:t>
      </w:r>
      <w:r w:rsidRPr="00CF2FCB">
        <w:rPr>
          <w:color w:val="000000" w:themeColor="text1"/>
          <w:w w:val="110"/>
        </w:rPr>
        <w:t>weights</w:t>
      </w:r>
      <w:r w:rsidRPr="00CF2FCB">
        <w:rPr>
          <w:color w:val="000000" w:themeColor="text1"/>
          <w:spacing w:val="-15"/>
          <w:w w:val="110"/>
        </w:rPr>
        <w:t xml:space="preserve"> </w:t>
      </w:r>
      <w:r w:rsidRPr="00CF2FCB">
        <w:rPr>
          <w:color w:val="000000" w:themeColor="text1"/>
          <w:w w:val="110"/>
        </w:rPr>
        <w:t>of</w:t>
      </w:r>
      <w:r w:rsidRPr="00CF2FCB">
        <w:rPr>
          <w:color w:val="000000" w:themeColor="text1"/>
          <w:spacing w:val="-13"/>
          <w:w w:val="110"/>
        </w:rPr>
        <w:t xml:space="preserve"> </w:t>
      </w:r>
      <w:r w:rsidRPr="00CF2FCB">
        <w:rPr>
          <w:color w:val="000000" w:themeColor="text1"/>
          <w:w w:val="110"/>
        </w:rPr>
        <w:t>all</w:t>
      </w:r>
      <w:r w:rsidRPr="00CF2FCB">
        <w:rPr>
          <w:color w:val="000000" w:themeColor="text1"/>
          <w:spacing w:val="6"/>
          <w:w w:val="110"/>
        </w:rPr>
        <w:t xml:space="preserve"> </w:t>
      </w:r>
      <w:r w:rsidRPr="00CF2FCB">
        <w:rPr>
          <w:color w:val="000000" w:themeColor="text1"/>
          <w:w w:val="110"/>
        </w:rPr>
        <w:t>10-year</w:t>
      </w:r>
      <w:r w:rsidRPr="00CF2FCB">
        <w:rPr>
          <w:color w:val="000000" w:themeColor="text1"/>
          <w:spacing w:val="-3"/>
          <w:w w:val="110"/>
        </w:rPr>
        <w:t xml:space="preserve"> </w:t>
      </w:r>
      <w:r w:rsidRPr="00CF2FCB">
        <w:rPr>
          <w:color w:val="000000" w:themeColor="text1"/>
          <w:w w:val="110"/>
        </w:rPr>
        <w:t>old</w:t>
      </w:r>
      <w:r w:rsidRPr="00CF2FCB">
        <w:rPr>
          <w:color w:val="000000" w:themeColor="text1"/>
          <w:spacing w:val="-1"/>
          <w:w w:val="110"/>
        </w:rPr>
        <w:t xml:space="preserve"> </w:t>
      </w:r>
      <w:r w:rsidRPr="00CF2FCB">
        <w:rPr>
          <w:color w:val="000000" w:themeColor="text1"/>
          <w:w w:val="110"/>
        </w:rPr>
        <w:t>boys</w:t>
      </w:r>
      <w:r w:rsidRPr="00CF2FCB">
        <w:rPr>
          <w:color w:val="000000" w:themeColor="text1"/>
          <w:spacing w:val="-15"/>
          <w:w w:val="110"/>
        </w:rPr>
        <w:t xml:space="preserve"> </w:t>
      </w:r>
      <w:r w:rsidRPr="00CF2FCB">
        <w:rPr>
          <w:color w:val="000000" w:themeColor="text1"/>
          <w:w w:val="110"/>
        </w:rPr>
        <w:t>in</w:t>
      </w:r>
      <w:r w:rsidRPr="00CF2FCB">
        <w:rPr>
          <w:color w:val="000000" w:themeColor="text1"/>
          <w:spacing w:val="12"/>
          <w:w w:val="110"/>
        </w:rPr>
        <w:t xml:space="preserve"> </w:t>
      </w:r>
      <w:r w:rsidRPr="00CF2FCB">
        <w:rPr>
          <w:color w:val="000000" w:themeColor="text1"/>
          <w:w w:val="110"/>
        </w:rPr>
        <w:t>Delhi,</w:t>
      </w:r>
      <w:r w:rsidRPr="00CF2FCB">
        <w:rPr>
          <w:color w:val="000000" w:themeColor="text1"/>
          <w:spacing w:val="-21"/>
          <w:w w:val="110"/>
        </w:rPr>
        <w:t xml:space="preserve"> </w:t>
      </w:r>
      <w:r w:rsidRPr="00CF2FCB">
        <w:rPr>
          <w:color w:val="000000" w:themeColor="text1"/>
          <w:w w:val="110"/>
        </w:rPr>
        <w:t xml:space="preserve">a </w:t>
      </w:r>
      <w:r w:rsidRPr="00CF2FCB">
        <w:rPr>
          <w:color w:val="000000" w:themeColor="text1"/>
          <w:spacing w:val="2"/>
          <w:w w:val="110"/>
        </w:rPr>
        <w:t>sample of 225</w:t>
      </w:r>
      <w:r w:rsidRPr="00CF2FCB">
        <w:rPr>
          <w:color w:val="000000" w:themeColor="text1"/>
          <w:spacing w:val="-24"/>
          <w:w w:val="110"/>
        </w:rPr>
        <w:t xml:space="preserve"> </w:t>
      </w:r>
      <w:r w:rsidRPr="00CF2FCB">
        <w:rPr>
          <w:color w:val="000000" w:themeColor="text1"/>
          <w:w w:val="110"/>
        </w:rPr>
        <w:t>is taken.</w:t>
      </w:r>
      <w:r w:rsidRPr="00CF2FCB">
        <w:rPr>
          <w:color w:val="000000" w:themeColor="text1"/>
          <w:spacing w:val="-23"/>
          <w:w w:val="110"/>
        </w:rPr>
        <w:t xml:space="preserve"> </w:t>
      </w:r>
      <w:r w:rsidRPr="00CF2FCB">
        <w:rPr>
          <w:color w:val="000000" w:themeColor="text1"/>
          <w:w w:val="110"/>
        </w:rPr>
        <w:t>The</w:t>
      </w:r>
      <w:r w:rsidRPr="00CF2FCB">
        <w:rPr>
          <w:color w:val="000000" w:themeColor="text1"/>
          <w:spacing w:val="-15"/>
          <w:w w:val="110"/>
        </w:rPr>
        <w:t xml:space="preserve"> </w:t>
      </w:r>
      <w:r w:rsidRPr="00CF2FCB">
        <w:rPr>
          <w:color w:val="000000" w:themeColor="text1"/>
          <w:spacing w:val="2"/>
          <w:w w:val="110"/>
        </w:rPr>
        <w:t>mean weight</w:t>
      </w:r>
      <w:r w:rsidRPr="00CF2FCB">
        <w:rPr>
          <w:color w:val="000000" w:themeColor="text1"/>
          <w:spacing w:val="-14"/>
          <w:w w:val="110"/>
        </w:rPr>
        <w:t xml:space="preserve"> </w:t>
      </w:r>
      <w:r w:rsidRPr="00CF2FCB">
        <w:rPr>
          <w:color w:val="000000" w:themeColor="text1"/>
          <w:w w:val="110"/>
        </w:rPr>
        <w:t>of</w:t>
      </w:r>
      <w:r w:rsidRPr="00CF2FCB">
        <w:rPr>
          <w:color w:val="000000" w:themeColor="text1"/>
          <w:spacing w:val="-18"/>
          <w:w w:val="110"/>
        </w:rPr>
        <w:t xml:space="preserve"> </w:t>
      </w:r>
      <w:r w:rsidRPr="00CF2FCB">
        <w:rPr>
          <w:color w:val="000000" w:themeColor="text1"/>
          <w:w w:val="110"/>
        </w:rPr>
        <w:t>the</w:t>
      </w:r>
      <w:r w:rsidRPr="00CF2FCB">
        <w:rPr>
          <w:color w:val="000000" w:themeColor="text1"/>
          <w:spacing w:val="9"/>
          <w:w w:val="110"/>
        </w:rPr>
        <w:t xml:space="preserve"> </w:t>
      </w:r>
      <w:r w:rsidRPr="00CF2FCB">
        <w:rPr>
          <w:color w:val="000000" w:themeColor="text1"/>
          <w:w w:val="110"/>
        </w:rPr>
        <w:t>sample is</w:t>
      </w:r>
      <w:r w:rsidRPr="00CF2FCB">
        <w:rPr>
          <w:color w:val="000000" w:themeColor="text1"/>
          <w:spacing w:val="2"/>
          <w:w w:val="110"/>
        </w:rPr>
        <w:t xml:space="preserve"> </w:t>
      </w:r>
      <w:r w:rsidRPr="00CF2FCB">
        <w:rPr>
          <w:color w:val="000000" w:themeColor="text1"/>
          <w:w w:val="110"/>
        </w:rPr>
        <w:t>found</w:t>
      </w:r>
      <w:r w:rsidRPr="00CF2FCB">
        <w:rPr>
          <w:color w:val="000000" w:themeColor="text1"/>
          <w:spacing w:val="-4"/>
          <w:w w:val="110"/>
        </w:rPr>
        <w:t xml:space="preserve"> </w:t>
      </w:r>
      <w:r w:rsidRPr="00CF2FCB">
        <w:rPr>
          <w:color w:val="000000" w:themeColor="text1"/>
          <w:w w:val="110"/>
        </w:rPr>
        <w:t>to</w:t>
      </w:r>
      <w:r w:rsidRPr="00CF2FCB">
        <w:rPr>
          <w:color w:val="000000" w:themeColor="text1"/>
          <w:spacing w:val="6"/>
          <w:w w:val="110"/>
        </w:rPr>
        <w:t xml:space="preserve"> </w:t>
      </w:r>
      <w:r w:rsidRPr="00CF2FCB">
        <w:rPr>
          <w:color w:val="000000" w:themeColor="text1"/>
          <w:w w:val="110"/>
        </w:rPr>
        <w:t>be</w:t>
      </w:r>
      <w:r w:rsidRPr="00CF2FCB">
        <w:rPr>
          <w:color w:val="000000" w:themeColor="text1"/>
          <w:spacing w:val="-23"/>
          <w:w w:val="110"/>
        </w:rPr>
        <w:t xml:space="preserve"> </w:t>
      </w:r>
      <w:r w:rsidRPr="00CF2FCB">
        <w:rPr>
          <w:color w:val="000000" w:themeColor="text1"/>
          <w:w w:val="110"/>
        </w:rPr>
        <w:t>67</w:t>
      </w:r>
      <w:r w:rsidRPr="00CF2FCB">
        <w:rPr>
          <w:color w:val="000000" w:themeColor="text1"/>
          <w:spacing w:val="3"/>
          <w:w w:val="110"/>
        </w:rPr>
        <w:t xml:space="preserve"> </w:t>
      </w:r>
      <w:r w:rsidRPr="00CF2FCB">
        <w:rPr>
          <w:color w:val="000000" w:themeColor="text1"/>
          <w:w w:val="110"/>
        </w:rPr>
        <w:t>pounds</w:t>
      </w:r>
      <w:r w:rsidRPr="00CF2FCB">
        <w:rPr>
          <w:color w:val="000000" w:themeColor="text1"/>
          <w:spacing w:val="-10"/>
          <w:w w:val="110"/>
        </w:rPr>
        <w:t xml:space="preserve"> </w:t>
      </w:r>
      <w:r w:rsidRPr="00CF2FCB">
        <w:rPr>
          <w:color w:val="000000" w:themeColor="text1"/>
          <w:w w:val="110"/>
        </w:rPr>
        <w:t>with</w:t>
      </w:r>
      <w:r w:rsidRPr="00CF2FCB">
        <w:rPr>
          <w:color w:val="000000" w:themeColor="text1"/>
          <w:spacing w:val="-12"/>
          <w:w w:val="110"/>
        </w:rPr>
        <w:t xml:space="preserve"> </w:t>
      </w:r>
      <w:r w:rsidRPr="00CF2FCB">
        <w:rPr>
          <w:color w:val="000000" w:themeColor="text1"/>
          <w:w w:val="110"/>
        </w:rPr>
        <w:t>a</w:t>
      </w:r>
      <w:r w:rsidRPr="00CF2FCB">
        <w:rPr>
          <w:color w:val="000000" w:themeColor="text1"/>
          <w:spacing w:val="-18"/>
          <w:w w:val="110"/>
        </w:rPr>
        <w:t xml:space="preserve"> </w:t>
      </w:r>
      <w:r w:rsidRPr="00CF2FCB">
        <w:rPr>
          <w:color w:val="000000" w:themeColor="text1"/>
          <w:w w:val="110"/>
        </w:rPr>
        <w:t>S.D.</w:t>
      </w:r>
      <w:r w:rsidRPr="00CF2FCB">
        <w:rPr>
          <w:color w:val="000000" w:themeColor="text1"/>
          <w:spacing w:val="-31"/>
          <w:w w:val="110"/>
        </w:rPr>
        <w:t xml:space="preserve"> </w:t>
      </w:r>
      <w:r w:rsidRPr="00CF2FCB">
        <w:rPr>
          <w:color w:val="000000" w:themeColor="text1"/>
          <w:w w:val="110"/>
        </w:rPr>
        <w:t>of</w:t>
      </w:r>
      <w:r w:rsidRPr="00CF2FCB">
        <w:rPr>
          <w:color w:val="000000" w:themeColor="text1"/>
          <w:spacing w:val="-22"/>
          <w:w w:val="110"/>
        </w:rPr>
        <w:t xml:space="preserve"> </w:t>
      </w:r>
      <w:r w:rsidRPr="00CF2FCB">
        <w:rPr>
          <w:color w:val="000000" w:themeColor="text1"/>
          <w:w w:val="110"/>
        </w:rPr>
        <w:t>12</w:t>
      </w:r>
      <w:r w:rsidRPr="00CF2FCB">
        <w:rPr>
          <w:color w:val="000000" w:themeColor="text1"/>
          <w:spacing w:val="2"/>
          <w:w w:val="110"/>
        </w:rPr>
        <w:t xml:space="preserve"> </w:t>
      </w:r>
      <w:r w:rsidRPr="00CF2FCB">
        <w:rPr>
          <w:color w:val="000000" w:themeColor="text1"/>
          <w:w w:val="110"/>
        </w:rPr>
        <w:t>pounds.</w:t>
      </w:r>
      <w:r w:rsidRPr="00CF2FCB">
        <w:rPr>
          <w:color w:val="000000" w:themeColor="text1"/>
          <w:spacing w:val="-10"/>
          <w:w w:val="110"/>
        </w:rPr>
        <w:t xml:space="preserve"> </w:t>
      </w:r>
      <w:r w:rsidRPr="00CF2FCB">
        <w:rPr>
          <w:color w:val="000000" w:themeColor="text1"/>
          <w:w w:val="110"/>
        </w:rPr>
        <w:t>Can</w:t>
      </w:r>
      <w:r w:rsidRPr="00CF2FCB">
        <w:rPr>
          <w:color w:val="000000" w:themeColor="text1"/>
          <w:spacing w:val="-8"/>
          <w:w w:val="110"/>
        </w:rPr>
        <w:t xml:space="preserve"> </w:t>
      </w:r>
      <w:r w:rsidRPr="00CF2FCB">
        <w:rPr>
          <w:color w:val="000000" w:themeColor="text1"/>
          <w:w w:val="110"/>
        </w:rPr>
        <w:t>you</w:t>
      </w:r>
      <w:r w:rsidRPr="00CF2FCB">
        <w:rPr>
          <w:color w:val="000000" w:themeColor="text1"/>
          <w:spacing w:val="-16"/>
          <w:w w:val="110"/>
        </w:rPr>
        <w:t xml:space="preserve"> </w:t>
      </w:r>
      <w:r w:rsidRPr="00CF2FCB">
        <w:rPr>
          <w:color w:val="000000" w:themeColor="text1"/>
          <w:spacing w:val="3"/>
          <w:w w:val="110"/>
        </w:rPr>
        <w:t>draw any</w:t>
      </w:r>
      <w:r w:rsidRPr="00CF2FCB">
        <w:rPr>
          <w:color w:val="000000" w:themeColor="text1"/>
          <w:spacing w:val="-15"/>
          <w:w w:val="110"/>
        </w:rPr>
        <w:t xml:space="preserve"> </w:t>
      </w:r>
      <w:r w:rsidRPr="00CF2FCB">
        <w:rPr>
          <w:color w:val="000000" w:themeColor="text1"/>
          <w:w w:val="110"/>
        </w:rPr>
        <w:t>inference</w:t>
      </w:r>
      <w:r w:rsidRPr="00CF2FCB">
        <w:rPr>
          <w:color w:val="000000" w:themeColor="text1"/>
          <w:spacing w:val="-15"/>
          <w:w w:val="110"/>
        </w:rPr>
        <w:t xml:space="preserve"> </w:t>
      </w:r>
      <w:r w:rsidRPr="00CF2FCB">
        <w:rPr>
          <w:color w:val="000000" w:themeColor="text1"/>
          <w:w w:val="110"/>
        </w:rPr>
        <w:t>from</w:t>
      </w:r>
      <w:r w:rsidRPr="00CF2FCB">
        <w:rPr>
          <w:color w:val="000000" w:themeColor="text1"/>
          <w:spacing w:val="-24"/>
          <w:w w:val="110"/>
        </w:rPr>
        <w:t xml:space="preserve"> </w:t>
      </w:r>
      <w:r w:rsidRPr="00CF2FCB">
        <w:rPr>
          <w:color w:val="000000" w:themeColor="text1"/>
          <w:w w:val="110"/>
        </w:rPr>
        <w:t>it</w:t>
      </w:r>
      <w:r w:rsidRPr="00CF2FCB">
        <w:rPr>
          <w:color w:val="000000" w:themeColor="text1"/>
          <w:spacing w:val="5"/>
          <w:w w:val="110"/>
        </w:rPr>
        <w:t xml:space="preserve"> </w:t>
      </w:r>
      <w:r w:rsidRPr="00CF2FCB">
        <w:rPr>
          <w:color w:val="000000" w:themeColor="text1"/>
          <w:w w:val="110"/>
        </w:rPr>
        <w:t>about</w:t>
      </w:r>
      <w:r w:rsidRPr="00CF2FCB">
        <w:rPr>
          <w:color w:val="000000" w:themeColor="text1"/>
          <w:spacing w:val="-6"/>
          <w:w w:val="110"/>
        </w:rPr>
        <w:t xml:space="preserve"> </w:t>
      </w:r>
      <w:r w:rsidRPr="00CF2FCB">
        <w:rPr>
          <w:color w:val="000000" w:themeColor="text1"/>
          <w:w w:val="110"/>
        </w:rPr>
        <w:t>the</w:t>
      </w:r>
      <w:r w:rsidRPr="00CF2FCB">
        <w:rPr>
          <w:color w:val="000000" w:themeColor="text1"/>
          <w:spacing w:val="-1"/>
          <w:w w:val="110"/>
        </w:rPr>
        <w:t xml:space="preserve"> </w:t>
      </w:r>
      <w:r w:rsidRPr="00CF2FCB">
        <w:rPr>
          <w:color w:val="000000" w:themeColor="text1"/>
          <w:w w:val="110"/>
        </w:rPr>
        <w:t>mean</w:t>
      </w:r>
      <w:r w:rsidRPr="00CF2FCB">
        <w:rPr>
          <w:color w:val="000000" w:themeColor="text1"/>
          <w:spacing w:val="-4"/>
          <w:w w:val="110"/>
        </w:rPr>
        <w:t xml:space="preserve"> </w:t>
      </w:r>
      <w:r w:rsidRPr="00CF2FCB">
        <w:rPr>
          <w:color w:val="000000" w:themeColor="text1"/>
          <w:spacing w:val="2"/>
          <w:w w:val="110"/>
        </w:rPr>
        <w:t>weight of</w:t>
      </w:r>
      <w:r w:rsidRPr="00CF2FCB">
        <w:rPr>
          <w:color w:val="000000" w:themeColor="text1"/>
          <w:spacing w:val="-22"/>
          <w:w w:val="110"/>
        </w:rPr>
        <w:t xml:space="preserve"> </w:t>
      </w:r>
      <w:r w:rsidRPr="00CF2FCB">
        <w:rPr>
          <w:bCs/>
          <w:color w:val="000000" w:themeColor="text1"/>
          <w:w w:val="110"/>
        </w:rPr>
        <w:t>the</w:t>
      </w:r>
      <w:r w:rsidRPr="00CF2FCB">
        <w:rPr>
          <w:b/>
          <w:bCs/>
          <w:color w:val="000000" w:themeColor="text1"/>
          <w:w w:val="110"/>
        </w:rPr>
        <w:t xml:space="preserve"> </w:t>
      </w:r>
      <w:r w:rsidRPr="00CF2FCB">
        <w:rPr>
          <w:color w:val="000000" w:themeColor="text1"/>
          <w:w w:val="110"/>
        </w:rPr>
        <w:t>population?</w:t>
      </w:r>
    </w:p>
    <w:p w:rsidR="003A7DF7" w:rsidRPr="00CF2FCB" w:rsidRDefault="003A7DF7" w:rsidP="003A7DF7">
      <w:pPr>
        <w:pStyle w:val="ListParagraph"/>
        <w:numPr>
          <w:ilvl w:val="0"/>
          <w:numId w:val="18"/>
        </w:numPr>
        <w:ind w:left="720"/>
        <w:jc w:val="both"/>
        <w:rPr>
          <w:iCs/>
          <w:color w:val="000000" w:themeColor="text1"/>
          <w:w w:val="110"/>
        </w:rPr>
      </w:pPr>
      <w:r w:rsidRPr="00CF2FCB">
        <w:rPr>
          <w:color w:val="000000" w:themeColor="text1"/>
          <w:w w:val="110"/>
        </w:rPr>
        <w:t xml:space="preserve">If 60 new </w:t>
      </w:r>
      <w:r w:rsidRPr="00CF2FCB">
        <w:rPr>
          <w:color w:val="000000" w:themeColor="text1"/>
          <w:spacing w:val="2"/>
          <w:w w:val="110"/>
        </w:rPr>
        <w:t>entra</w:t>
      </w:r>
      <w:r w:rsidRPr="00CF2FCB">
        <w:rPr>
          <w:color w:val="000000" w:themeColor="text1"/>
          <w:w w:val="110"/>
        </w:rPr>
        <w:t xml:space="preserve">nts in a given </w:t>
      </w:r>
      <w:r w:rsidRPr="00CF2FCB">
        <w:rPr>
          <w:color w:val="000000" w:themeColor="text1"/>
          <w:spacing w:val="3"/>
          <w:w w:val="110"/>
        </w:rPr>
        <w:t xml:space="preserve">university </w:t>
      </w:r>
      <w:r w:rsidRPr="00CF2FCB">
        <w:rPr>
          <w:color w:val="000000" w:themeColor="text1"/>
          <w:w w:val="110"/>
        </w:rPr>
        <w:t xml:space="preserve">are found to have a mean height of 68.60 inches </w:t>
      </w:r>
      <w:r w:rsidRPr="00CF2FCB">
        <w:rPr>
          <w:color w:val="000000" w:themeColor="text1"/>
          <w:spacing w:val="4"/>
          <w:w w:val="110"/>
        </w:rPr>
        <w:t xml:space="preserve">and </w:t>
      </w:r>
      <w:r w:rsidRPr="00CF2FCB">
        <w:rPr>
          <w:color w:val="000000" w:themeColor="text1"/>
          <w:w w:val="110"/>
        </w:rPr>
        <w:t xml:space="preserve">50 seniors a </w:t>
      </w:r>
      <w:r w:rsidRPr="00CF2FCB">
        <w:rPr>
          <w:color w:val="000000" w:themeColor="text1"/>
          <w:spacing w:val="-3"/>
          <w:w w:val="110"/>
        </w:rPr>
        <w:t xml:space="preserve">mean height </w:t>
      </w:r>
      <w:r w:rsidRPr="00CF2FCB">
        <w:rPr>
          <w:color w:val="000000" w:themeColor="text1"/>
          <w:w w:val="110"/>
        </w:rPr>
        <w:t xml:space="preserve">of </w:t>
      </w:r>
      <w:r w:rsidRPr="00CF2FCB">
        <w:rPr>
          <w:color w:val="000000" w:themeColor="text1"/>
          <w:spacing w:val="3"/>
          <w:w w:val="110"/>
        </w:rPr>
        <w:t xml:space="preserve">69.51 inches; </w:t>
      </w:r>
      <w:r w:rsidRPr="00CF2FCB">
        <w:rPr>
          <w:color w:val="000000" w:themeColor="text1"/>
          <w:w w:val="110"/>
        </w:rPr>
        <w:t xml:space="preserve">is the evidence </w:t>
      </w:r>
      <w:r w:rsidRPr="00CF2FCB">
        <w:rPr>
          <w:color w:val="000000" w:themeColor="text1"/>
          <w:spacing w:val="-3"/>
          <w:w w:val="110"/>
        </w:rPr>
        <w:t xml:space="preserve">conclusive </w:t>
      </w:r>
      <w:r w:rsidRPr="00CF2FCB">
        <w:rPr>
          <w:color w:val="000000" w:themeColor="text1"/>
          <w:w w:val="110"/>
        </w:rPr>
        <w:t xml:space="preserve">that </w:t>
      </w:r>
      <w:r w:rsidRPr="00CF2FCB">
        <w:rPr>
          <w:color w:val="000000" w:themeColor="text1"/>
          <w:spacing w:val="-9"/>
          <w:w w:val="110"/>
        </w:rPr>
        <w:t xml:space="preserve">the </w:t>
      </w:r>
      <w:r w:rsidRPr="00CF2FCB">
        <w:rPr>
          <w:color w:val="000000" w:themeColor="text1"/>
          <w:w w:val="110"/>
        </w:rPr>
        <w:t xml:space="preserve">mean </w:t>
      </w:r>
      <w:r w:rsidRPr="00CF2FCB">
        <w:rPr>
          <w:color w:val="000000" w:themeColor="text1"/>
          <w:spacing w:val="3"/>
          <w:w w:val="110"/>
        </w:rPr>
        <w:t xml:space="preserve">height of </w:t>
      </w:r>
      <w:r w:rsidRPr="00CF2FCB">
        <w:rPr>
          <w:color w:val="000000" w:themeColor="text1"/>
          <w:w w:val="110"/>
        </w:rPr>
        <w:t xml:space="preserve">the </w:t>
      </w:r>
      <w:r w:rsidRPr="00CF2FCB">
        <w:rPr>
          <w:color w:val="000000" w:themeColor="text1"/>
          <w:spacing w:val="2"/>
          <w:w w:val="110"/>
        </w:rPr>
        <w:t xml:space="preserve">seniors is greater </w:t>
      </w:r>
      <w:r w:rsidRPr="00CF2FCB">
        <w:rPr>
          <w:color w:val="000000" w:themeColor="text1"/>
          <w:spacing w:val="6"/>
          <w:w w:val="110"/>
        </w:rPr>
        <w:t xml:space="preserve">than </w:t>
      </w:r>
      <w:r w:rsidRPr="00CF2FCB">
        <w:rPr>
          <w:color w:val="000000" w:themeColor="text1"/>
          <w:w w:val="110"/>
        </w:rPr>
        <w:t xml:space="preserve">that </w:t>
      </w:r>
      <w:r w:rsidRPr="00CF2FCB">
        <w:rPr>
          <w:color w:val="000000" w:themeColor="text1"/>
          <w:spacing w:val="-16"/>
          <w:w w:val="110"/>
        </w:rPr>
        <w:t>of the</w:t>
      </w:r>
      <w:r w:rsidRPr="00CF2FCB">
        <w:rPr>
          <w:color w:val="000000" w:themeColor="text1"/>
          <w:w w:val="110"/>
        </w:rPr>
        <w:t xml:space="preserve"> new entrants?</w:t>
      </w:r>
      <w:r w:rsidRPr="00CF2FCB">
        <w:rPr>
          <w:color w:val="000000" w:themeColor="text1"/>
          <w:spacing w:val="-18"/>
          <w:w w:val="110"/>
        </w:rPr>
        <w:t xml:space="preserve"> </w:t>
      </w:r>
      <w:r w:rsidRPr="00CF2FCB">
        <w:rPr>
          <w:color w:val="000000" w:themeColor="text1"/>
          <w:w w:val="110"/>
        </w:rPr>
        <w:t>Assume</w:t>
      </w:r>
      <w:r w:rsidRPr="00CF2FCB">
        <w:rPr>
          <w:color w:val="000000" w:themeColor="text1"/>
          <w:spacing w:val="-6"/>
          <w:w w:val="110"/>
        </w:rPr>
        <w:t xml:space="preserve"> </w:t>
      </w:r>
      <w:r w:rsidRPr="00CF2FCB">
        <w:rPr>
          <w:color w:val="000000" w:themeColor="text1"/>
          <w:w w:val="110"/>
        </w:rPr>
        <w:t>the</w:t>
      </w:r>
      <w:r w:rsidRPr="00CF2FCB">
        <w:rPr>
          <w:color w:val="000000" w:themeColor="text1"/>
          <w:spacing w:val="-2"/>
          <w:w w:val="110"/>
        </w:rPr>
        <w:t xml:space="preserve"> </w:t>
      </w:r>
      <w:r w:rsidRPr="00CF2FCB">
        <w:rPr>
          <w:color w:val="000000" w:themeColor="text1"/>
          <w:w w:val="110"/>
        </w:rPr>
        <w:t>standard</w:t>
      </w:r>
      <w:r w:rsidRPr="00CF2FCB">
        <w:rPr>
          <w:color w:val="000000" w:themeColor="text1"/>
          <w:spacing w:val="-9"/>
          <w:w w:val="110"/>
        </w:rPr>
        <w:t xml:space="preserve"> </w:t>
      </w:r>
      <w:r w:rsidRPr="00CF2FCB">
        <w:rPr>
          <w:color w:val="000000" w:themeColor="text1"/>
          <w:w w:val="110"/>
        </w:rPr>
        <w:t>deviation</w:t>
      </w:r>
      <w:r w:rsidRPr="00CF2FCB">
        <w:rPr>
          <w:color w:val="000000" w:themeColor="text1"/>
          <w:spacing w:val="13"/>
          <w:w w:val="110"/>
        </w:rPr>
        <w:t xml:space="preserve"> </w:t>
      </w:r>
      <w:r w:rsidRPr="00CF2FCB">
        <w:rPr>
          <w:color w:val="000000" w:themeColor="text1"/>
          <w:w w:val="110"/>
        </w:rPr>
        <w:t>of</w:t>
      </w:r>
      <w:r w:rsidRPr="00CF2FCB">
        <w:rPr>
          <w:color w:val="000000" w:themeColor="text1"/>
          <w:spacing w:val="-16"/>
          <w:w w:val="110"/>
        </w:rPr>
        <w:t xml:space="preserve"> </w:t>
      </w:r>
      <w:r w:rsidRPr="00CF2FCB">
        <w:rPr>
          <w:color w:val="000000" w:themeColor="text1"/>
          <w:spacing w:val="4"/>
          <w:w w:val="110"/>
        </w:rPr>
        <w:t>height</w:t>
      </w:r>
      <w:r w:rsidRPr="00CF2FCB">
        <w:rPr>
          <w:color w:val="000000" w:themeColor="text1"/>
          <w:spacing w:val="7"/>
          <w:w w:val="110"/>
        </w:rPr>
        <w:t xml:space="preserve"> </w:t>
      </w:r>
      <w:r w:rsidRPr="00CF2FCB">
        <w:rPr>
          <w:color w:val="000000" w:themeColor="text1"/>
          <w:w w:val="110"/>
        </w:rPr>
        <w:t>to</w:t>
      </w:r>
      <w:r w:rsidRPr="00CF2FCB">
        <w:rPr>
          <w:color w:val="000000" w:themeColor="text1"/>
          <w:spacing w:val="-16"/>
          <w:w w:val="110"/>
        </w:rPr>
        <w:t xml:space="preserve"> </w:t>
      </w:r>
      <w:r w:rsidRPr="00CF2FCB">
        <w:rPr>
          <w:color w:val="000000" w:themeColor="text1"/>
          <w:w w:val="110"/>
        </w:rPr>
        <w:t>be</w:t>
      </w:r>
      <w:r w:rsidRPr="00CF2FCB">
        <w:rPr>
          <w:color w:val="000000" w:themeColor="text1"/>
          <w:spacing w:val="-9"/>
          <w:w w:val="110"/>
        </w:rPr>
        <w:t xml:space="preserve"> </w:t>
      </w:r>
      <w:r w:rsidRPr="00CF2FCB">
        <w:rPr>
          <w:color w:val="000000" w:themeColor="text1"/>
          <w:w w:val="110"/>
        </w:rPr>
        <w:t>2.48</w:t>
      </w:r>
      <w:r w:rsidRPr="00CF2FCB">
        <w:rPr>
          <w:color w:val="000000" w:themeColor="text1"/>
          <w:spacing w:val="-22"/>
          <w:w w:val="110"/>
        </w:rPr>
        <w:t xml:space="preserve"> </w:t>
      </w:r>
      <w:r w:rsidRPr="00CF2FCB">
        <w:rPr>
          <w:color w:val="000000" w:themeColor="text1"/>
          <w:w w:val="110"/>
        </w:rPr>
        <w:t>inches.</w:t>
      </w:r>
    </w:p>
    <w:p w:rsidR="003A7DF7" w:rsidRPr="00CF2FCB" w:rsidRDefault="003A7DF7" w:rsidP="003A7DF7">
      <w:pPr>
        <w:pStyle w:val="ListParagraph"/>
        <w:numPr>
          <w:ilvl w:val="0"/>
          <w:numId w:val="18"/>
        </w:numPr>
        <w:ind w:left="720"/>
        <w:jc w:val="both"/>
        <w:rPr>
          <w:iCs/>
          <w:color w:val="000000" w:themeColor="text1"/>
          <w:w w:val="110"/>
        </w:rPr>
      </w:pPr>
      <w:r w:rsidRPr="00CF2FCB">
        <w:rPr>
          <w:bCs/>
          <w:color w:val="000000" w:themeColor="text1"/>
          <w:w w:val="115"/>
        </w:rPr>
        <w:t>A</w:t>
      </w:r>
      <w:r w:rsidRPr="00CF2FCB">
        <w:rPr>
          <w:b/>
          <w:bCs/>
          <w:color w:val="000000" w:themeColor="text1"/>
          <w:spacing w:val="-36"/>
          <w:w w:val="115"/>
        </w:rPr>
        <w:t xml:space="preserve"> </w:t>
      </w:r>
      <w:r w:rsidRPr="00CF2FCB">
        <w:rPr>
          <w:color w:val="000000" w:themeColor="text1"/>
          <w:w w:val="115"/>
        </w:rPr>
        <w:t>sample</w:t>
      </w:r>
      <w:r w:rsidRPr="00CF2FCB">
        <w:rPr>
          <w:color w:val="000000" w:themeColor="text1"/>
          <w:spacing w:val="-12"/>
          <w:w w:val="115"/>
        </w:rPr>
        <w:t xml:space="preserve"> </w:t>
      </w:r>
      <w:r w:rsidRPr="00CF2FCB">
        <w:rPr>
          <w:color w:val="000000" w:themeColor="text1"/>
          <w:w w:val="115"/>
        </w:rPr>
        <w:t>of</w:t>
      </w:r>
      <w:r w:rsidRPr="00CF2FCB">
        <w:rPr>
          <w:color w:val="000000" w:themeColor="text1"/>
          <w:spacing w:val="-30"/>
          <w:w w:val="115"/>
        </w:rPr>
        <w:t xml:space="preserve"> </w:t>
      </w:r>
      <w:proofErr w:type="gramStart"/>
      <w:r w:rsidRPr="00CF2FCB">
        <w:rPr>
          <w:color w:val="000000" w:themeColor="text1"/>
          <w:w w:val="115"/>
        </w:rPr>
        <w:t xml:space="preserve">100 </w:t>
      </w:r>
      <w:r w:rsidRPr="00CF2FCB">
        <w:rPr>
          <w:color w:val="000000" w:themeColor="text1"/>
          <w:spacing w:val="-29"/>
          <w:w w:val="115"/>
        </w:rPr>
        <w:t xml:space="preserve"> </w:t>
      </w:r>
      <w:r w:rsidRPr="00CF2FCB">
        <w:rPr>
          <w:color w:val="000000" w:themeColor="text1"/>
          <w:w w:val="115"/>
        </w:rPr>
        <w:t>electric</w:t>
      </w:r>
      <w:proofErr w:type="gramEnd"/>
      <w:r w:rsidRPr="00CF2FCB">
        <w:rPr>
          <w:color w:val="000000" w:themeColor="text1"/>
          <w:spacing w:val="-19"/>
          <w:w w:val="115"/>
        </w:rPr>
        <w:t xml:space="preserve"> </w:t>
      </w:r>
      <w:r w:rsidRPr="00CF2FCB">
        <w:rPr>
          <w:color w:val="000000" w:themeColor="text1"/>
          <w:w w:val="115"/>
        </w:rPr>
        <w:t>bulbs</w:t>
      </w:r>
      <w:r w:rsidRPr="00CF2FCB">
        <w:rPr>
          <w:color w:val="000000" w:themeColor="text1"/>
          <w:spacing w:val="-8"/>
          <w:w w:val="115"/>
        </w:rPr>
        <w:t xml:space="preserve"> </w:t>
      </w:r>
      <w:r w:rsidRPr="00CF2FCB">
        <w:rPr>
          <w:color w:val="000000" w:themeColor="text1"/>
          <w:spacing w:val="-4"/>
          <w:w w:val="115"/>
        </w:rPr>
        <w:t>produced</w:t>
      </w:r>
      <w:r w:rsidRPr="00CF2FCB">
        <w:rPr>
          <w:color w:val="000000" w:themeColor="text1"/>
          <w:spacing w:val="-8"/>
          <w:w w:val="115"/>
        </w:rPr>
        <w:t xml:space="preserve"> </w:t>
      </w:r>
      <w:r w:rsidRPr="00CF2FCB">
        <w:rPr>
          <w:color w:val="000000" w:themeColor="text1"/>
          <w:spacing w:val="-10"/>
          <w:w w:val="115"/>
        </w:rPr>
        <w:t>by</w:t>
      </w:r>
      <w:r w:rsidRPr="00CF2FCB">
        <w:rPr>
          <w:color w:val="000000" w:themeColor="text1"/>
          <w:spacing w:val="-15"/>
          <w:w w:val="115"/>
        </w:rPr>
        <w:t xml:space="preserve"> </w:t>
      </w:r>
      <w:r w:rsidRPr="00CF2FCB">
        <w:rPr>
          <w:color w:val="000000" w:themeColor="text1"/>
          <w:w w:val="115"/>
        </w:rPr>
        <w:t>manufacturer</w:t>
      </w:r>
      <w:r w:rsidRPr="00CF2FCB">
        <w:rPr>
          <w:color w:val="000000" w:themeColor="text1"/>
          <w:spacing w:val="-25"/>
          <w:w w:val="115"/>
        </w:rPr>
        <w:t xml:space="preserve"> </w:t>
      </w:r>
      <w:r w:rsidRPr="00CF2FCB">
        <w:rPr>
          <w:iCs/>
          <w:color w:val="000000" w:themeColor="text1"/>
          <w:w w:val="115"/>
        </w:rPr>
        <w:t>A</w:t>
      </w:r>
      <w:r w:rsidRPr="00CF2FCB">
        <w:rPr>
          <w:iCs/>
          <w:color w:val="000000" w:themeColor="text1"/>
          <w:spacing w:val="-21"/>
          <w:w w:val="115"/>
        </w:rPr>
        <w:t xml:space="preserve"> </w:t>
      </w:r>
      <w:r w:rsidRPr="00CF2FCB">
        <w:rPr>
          <w:color w:val="000000" w:themeColor="text1"/>
          <w:w w:val="115"/>
        </w:rPr>
        <w:t>showed a</w:t>
      </w:r>
      <w:r w:rsidRPr="00CF2FCB">
        <w:rPr>
          <w:color w:val="000000" w:themeColor="text1"/>
          <w:spacing w:val="-18"/>
          <w:w w:val="115"/>
        </w:rPr>
        <w:t xml:space="preserve"> </w:t>
      </w:r>
      <w:r w:rsidRPr="00CF2FCB">
        <w:rPr>
          <w:color w:val="000000" w:themeColor="text1"/>
          <w:w w:val="115"/>
        </w:rPr>
        <w:t>mean</w:t>
      </w:r>
      <w:r w:rsidRPr="00CF2FCB">
        <w:rPr>
          <w:color w:val="000000" w:themeColor="text1"/>
          <w:spacing w:val="-26"/>
          <w:w w:val="115"/>
        </w:rPr>
        <w:t xml:space="preserve"> </w:t>
      </w:r>
      <w:r w:rsidRPr="00CF2FCB">
        <w:rPr>
          <w:color w:val="000000" w:themeColor="text1"/>
          <w:w w:val="115"/>
        </w:rPr>
        <w:t>life</w:t>
      </w:r>
      <w:r w:rsidRPr="00CF2FCB">
        <w:rPr>
          <w:color w:val="000000" w:themeColor="text1"/>
          <w:spacing w:val="-24"/>
          <w:w w:val="115"/>
        </w:rPr>
        <w:t xml:space="preserve"> </w:t>
      </w:r>
      <w:r w:rsidRPr="00CF2FCB">
        <w:rPr>
          <w:color w:val="000000" w:themeColor="text1"/>
          <w:w w:val="115"/>
        </w:rPr>
        <w:t>time</w:t>
      </w:r>
      <w:r w:rsidRPr="00CF2FCB">
        <w:rPr>
          <w:color w:val="000000" w:themeColor="text1"/>
          <w:spacing w:val="-32"/>
          <w:w w:val="115"/>
        </w:rPr>
        <w:t xml:space="preserve"> </w:t>
      </w:r>
      <w:r w:rsidRPr="00CF2FCB">
        <w:rPr>
          <w:color w:val="000000" w:themeColor="text1"/>
          <w:w w:val="115"/>
        </w:rPr>
        <w:t>of</w:t>
      </w:r>
      <w:r w:rsidRPr="00CF2FCB">
        <w:rPr>
          <w:color w:val="000000" w:themeColor="text1"/>
          <w:spacing w:val="-33"/>
          <w:w w:val="115"/>
        </w:rPr>
        <w:t xml:space="preserve"> </w:t>
      </w:r>
      <w:r w:rsidRPr="00CF2FCB">
        <w:rPr>
          <w:color w:val="000000" w:themeColor="text1"/>
          <w:w w:val="115"/>
        </w:rPr>
        <w:t>1190</w:t>
      </w:r>
      <w:r w:rsidRPr="00CF2FCB">
        <w:rPr>
          <w:color w:val="000000" w:themeColor="text1"/>
          <w:spacing w:val="-32"/>
          <w:w w:val="115"/>
        </w:rPr>
        <w:t xml:space="preserve"> </w:t>
      </w:r>
      <w:r w:rsidRPr="00CF2FCB">
        <w:rPr>
          <w:color w:val="000000" w:themeColor="text1"/>
          <w:w w:val="115"/>
        </w:rPr>
        <w:t>hours</w:t>
      </w:r>
      <w:r w:rsidRPr="00CF2FCB">
        <w:rPr>
          <w:color w:val="000000" w:themeColor="text1"/>
          <w:spacing w:val="-31"/>
          <w:w w:val="115"/>
        </w:rPr>
        <w:t xml:space="preserve"> </w:t>
      </w:r>
      <w:r w:rsidRPr="00CF2FCB">
        <w:rPr>
          <w:color w:val="000000" w:themeColor="text1"/>
          <w:w w:val="115"/>
        </w:rPr>
        <w:t>and</w:t>
      </w:r>
      <w:r w:rsidRPr="00CF2FCB">
        <w:rPr>
          <w:color w:val="000000" w:themeColor="text1"/>
          <w:spacing w:val="-33"/>
          <w:w w:val="115"/>
        </w:rPr>
        <w:t xml:space="preserve"> </w:t>
      </w:r>
      <w:r w:rsidRPr="00CF2FCB">
        <w:rPr>
          <w:color w:val="000000" w:themeColor="text1"/>
          <w:w w:val="115"/>
        </w:rPr>
        <w:t>a</w:t>
      </w:r>
      <w:r w:rsidRPr="00CF2FCB">
        <w:rPr>
          <w:color w:val="000000" w:themeColor="text1"/>
          <w:spacing w:val="-18"/>
          <w:w w:val="115"/>
        </w:rPr>
        <w:t xml:space="preserve"> </w:t>
      </w:r>
      <w:r w:rsidRPr="00CF2FCB">
        <w:rPr>
          <w:color w:val="000000" w:themeColor="text1"/>
          <w:w w:val="115"/>
        </w:rPr>
        <w:t xml:space="preserve">standard </w:t>
      </w:r>
      <w:r w:rsidRPr="00CF2FCB">
        <w:rPr>
          <w:color w:val="000000" w:themeColor="text1"/>
          <w:spacing w:val="-3"/>
          <w:w w:val="115"/>
        </w:rPr>
        <w:t>deviation</w:t>
      </w:r>
      <w:r w:rsidRPr="00CF2FCB">
        <w:rPr>
          <w:color w:val="000000" w:themeColor="text1"/>
          <w:spacing w:val="-39"/>
          <w:w w:val="115"/>
        </w:rPr>
        <w:t xml:space="preserve"> </w:t>
      </w:r>
      <w:r w:rsidRPr="00CF2FCB">
        <w:rPr>
          <w:color w:val="000000" w:themeColor="text1"/>
          <w:w w:val="115"/>
        </w:rPr>
        <w:t>of</w:t>
      </w:r>
      <w:r w:rsidRPr="00CF2FCB">
        <w:rPr>
          <w:color w:val="000000" w:themeColor="text1"/>
          <w:spacing w:val="-31"/>
          <w:w w:val="115"/>
        </w:rPr>
        <w:t xml:space="preserve"> </w:t>
      </w:r>
      <w:r w:rsidRPr="00CF2FCB">
        <w:rPr>
          <w:color w:val="000000" w:themeColor="text1"/>
          <w:w w:val="115"/>
        </w:rPr>
        <w:t>90</w:t>
      </w:r>
      <w:r w:rsidRPr="00CF2FCB">
        <w:rPr>
          <w:color w:val="000000" w:themeColor="text1"/>
          <w:spacing w:val="-21"/>
          <w:w w:val="115"/>
        </w:rPr>
        <w:t xml:space="preserve"> </w:t>
      </w:r>
      <w:r w:rsidRPr="00CF2FCB">
        <w:rPr>
          <w:color w:val="000000" w:themeColor="text1"/>
          <w:w w:val="115"/>
        </w:rPr>
        <w:t>hours.</w:t>
      </w:r>
      <w:r w:rsidRPr="00CF2FCB">
        <w:rPr>
          <w:color w:val="000000" w:themeColor="text1"/>
          <w:spacing w:val="-27"/>
          <w:w w:val="115"/>
        </w:rPr>
        <w:t xml:space="preserve"> </w:t>
      </w:r>
      <w:r w:rsidRPr="00CF2FCB">
        <w:rPr>
          <w:bCs/>
          <w:color w:val="000000" w:themeColor="text1"/>
          <w:w w:val="115"/>
        </w:rPr>
        <w:t>A</w:t>
      </w:r>
      <w:r w:rsidRPr="00CF2FCB">
        <w:rPr>
          <w:b/>
          <w:bCs/>
          <w:color w:val="000000" w:themeColor="text1"/>
          <w:spacing w:val="-33"/>
          <w:w w:val="115"/>
        </w:rPr>
        <w:t xml:space="preserve"> </w:t>
      </w:r>
      <w:r w:rsidRPr="00CF2FCB">
        <w:rPr>
          <w:color w:val="000000" w:themeColor="text1"/>
          <w:spacing w:val="4"/>
          <w:w w:val="115"/>
        </w:rPr>
        <w:t>sample</w:t>
      </w:r>
      <w:r w:rsidRPr="00CF2FCB">
        <w:rPr>
          <w:color w:val="000000" w:themeColor="text1"/>
          <w:spacing w:val="-19"/>
          <w:w w:val="115"/>
        </w:rPr>
        <w:t xml:space="preserve"> </w:t>
      </w:r>
      <w:r w:rsidRPr="00CF2FCB">
        <w:rPr>
          <w:color w:val="000000" w:themeColor="text1"/>
          <w:w w:val="115"/>
        </w:rPr>
        <w:t>of</w:t>
      </w:r>
      <w:r w:rsidRPr="00CF2FCB">
        <w:rPr>
          <w:color w:val="000000" w:themeColor="text1"/>
          <w:spacing w:val="-31"/>
          <w:w w:val="115"/>
        </w:rPr>
        <w:t xml:space="preserve"> </w:t>
      </w:r>
      <w:r w:rsidRPr="00CF2FCB">
        <w:rPr>
          <w:color w:val="000000" w:themeColor="text1"/>
          <w:spacing w:val="-3"/>
          <w:w w:val="115"/>
        </w:rPr>
        <w:t>75</w:t>
      </w:r>
      <w:r w:rsidRPr="00CF2FCB">
        <w:rPr>
          <w:color w:val="000000" w:themeColor="text1"/>
          <w:spacing w:val="-20"/>
          <w:w w:val="115"/>
        </w:rPr>
        <w:t xml:space="preserve"> </w:t>
      </w:r>
      <w:r w:rsidRPr="00CF2FCB">
        <w:rPr>
          <w:color w:val="000000" w:themeColor="text1"/>
          <w:spacing w:val="3"/>
          <w:w w:val="115"/>
        </w:rPr>
        <w:t>bulbs</w:t>
      </w:r>
      <w:r w:rsidRPr="00CF2FCB">
        <w:rPr>
          <w:color w:val="000000" w:themeColor="text1"/>
          <w:spacing w:val="-12"/>
          <w:w w:val="115"/>
        </w:rPr>
        <w:t xml:space="preserve"> </w:t>
      </w:r>
      <w:r w:rsidRPr="00CF2FCB">
        <w:rPr>
          <w:color w:val="000000" w:themeColor="text1"/>
          <w:w w:val="115"/>
        </w:rPr>
        <w:t>produced</w:t>
      </w:r>
      <w:r w:rsidRPr="00CF2FCB">
        <w:rPr>
          <w:color w:val="000000" w:themeColor="text1"/>
          <w:spacing w:val="-19"/>
          <w:w w:val="115"/>
        </w:rPr>
        <w:t xml:space="preserve"> </w:t>
      </w:r>
      <w:r w:rsidRPr="00CF2FCB">
        <w:rPr>
          <w:color w:val="000000" w:themeColor="text1"/>
          <w:w w:val="115"/>
        </w:rPr>
        <w:t>by</w:t>
      </w:r>
      <w:r w:rsidRPr="00CF2FCB">
        <w:rPr>
          <w:color w:val="000000" w:themeColor="text1"/>
          <w:spacing w:val="-26"/>
          <w:w w:val="115"/>
        </w:rPr>
        <w:t xml:space="preserve"> </w:t>
      </w:r>
      <w:r w:rsidRPr="00CF2FCB">
        <w:rPr>
          <w:color w:val="000000" w:themeColor="text1"/>
          <w:spacing w:val="4"/>
          <w:w w:val="115"/>
        </w:rPr>
        <w:t>manufactu</w:t>
      </w:r>
      <w:r w:rsidRPr="00CF2FCB">
        <w:rPr>
          <w:color w:val="000000" w:themeColor="text1"/>
          <w:spacing w:val="2"/>
          <w:w w:val="115"/>
        </w:rPr>
        <w:t>rer</w:t>
      </w:r>
      <w:r w:rsidRPr="00CF2FCB">
        <w:rPr>
          <w:color w:val="000000" w:themeColor="text1"/>
          <w:spacing w:val="-14"/>
          <w:w w:val="115"/>
        </w:rPr>
        <w:t xml:space="preserve"> </w:t>
      </w:r>
      <w:r w:rsidRPr="00CF2FCB">
        <w:rPr>
          <w:iCs/>
          <w:color w:val="000000" w:themeColor="text1"/>
          <w:w w:val="115"/>
        </w:rPr>
        <w:t>B</w:t>
      </w:r>
      <w:r w:rsidRPr="00CF2FCB">
        <w:rPr>
          <w:iCs/>
          <w:color w:val="000000" w:themeColor="text1"/>
          <w:spacing w:val="-26"/>
          <w:w w:val="115"/>
        </w:rPr>
        <w:t xml:space="preserve"> </w:t>
      </w:r>
      <w:r w:rsidRPr="00CF2FCB">
        <w:rPr>
          <w:color w:val="000000" w:themeColor="text1"/>
          <w:w w:val="115"/>
        </w:rPr>
        <w:t>showed</w:t>
      </w:r>
      <w:r w:rsidRPr="00CF2FCB">
        <w:rPr>
          <w:color w:val="000000" w:themeColor="text1"/>
          <w:spacing w:val="-27"/>
          <w:w w:val="115"/>
        </w:rPr>
        <w:t xml:space="preserve"> a</w:t>
      </w:r>
      <w:r w:rsidRPr="00CF2FCB">
        <w:rPr>
          <w:color w:val="000000" w:themeColor="text1"/>
          <w:spacing w:val="-19"/>
          <w:w w:val="115"/>
        </w:rPr>
        <w:t xml:space="preserve"> </w:t>
      </w:r>
      <w:r w:rsidRPr="00CF2FCB">
        <w:rPr>
          <w:color w:val="000000" w:themeColor="text1"/>
          <w:w w:val="115"/>
        </w:rPr>
        <w:t>mean</w:t>
      </w:r>
      <w:r w:rsidRPr="00CF2FCB">
        <w:rPr>
          <w:color w:val="000000" w:themeColor="text1"/>
          <w:spacing w:val="-22"/>
          <w:w w:val="115"/>
        </w:rPr>
        <w:t xml:space="preserve"> </w:t>
      </w:r>
      <w:r w:rsidRPr="00CF2FCB">
        <w:rPr>
          <w:color w:val="000000" w:themeColor="text1"/>
          <w:w w:val="115"/>
        </w:rPr>
        <w:t>life</w:t>
      </w:r>
      <w:r w:rsidRPr="00CF2FCB">
        <w:rPr>
          <w:color w:val="000000" w:themeColor="text1"/>
          <w:spacing w:val="-25"/>
          <w:w w:val="115"/>
        </w:rPr>
        <w:t xml:space="preserve"> </w:t>
      </w:r>
      <w:r w:rsidRPr="00CF2FCB">
        <w:rPr>
          <w:color w:val="000000" w:themeColor="text1"/>
          <w:w w:val="115"/>
        </w:rPr>
        <w:t>time</w:t>
      </w:r>
      <w:r w:rsidRPr="00CF2FCB">
        <w:rPr>
          <w:color w:val="000000" w:themeColor="text1"/>
          <w:spacing w:val="-31"/>
          <w:w w:val="115"/>
        </w:rPr>
        <w:t xml:space="preserve"> </w:t>
      </w:r>
      <w:r w:rsidRPr="00CF2FCB">
        <w:rPr>
          <w:color w:val="000000" w:themeColor="text1"/>
          <w:w w:val="115"/>
        </w:rPr>
        <w:t>of</w:t>
      </w:r>
      <w:r w:rsidRPr="00CF2FCB">
        <w:rPr>
          <w:color w:val="000000" w:themeColor="text1"/>
          <w:spacing w:val="-33"/>
          <w:w w:val="115"/>
        </w:rPr>
        <w:t xml:space="preserve"> </w:t>
      </w:r>
      <w:r w:rsidRPr="00CF2FCB">
        <w:rPr>
          <w:color w:val="000000" w:themeColor="text1"/>
          <w:w w:val="115"/>
        </w:rPr>
        <w:t>1230</w:t>
      </w:r>
      <w:r w:rsidRPr="00CF2FCB">
        <w:rPr>
          <w:color w:val="000000" w:themeColor="text1"/>
          <w:spacing w:val="-25"/>
          <w:w w:val="115"/>
        </w:rPr>
        <w:t xml:space="preserve"> </w:t>
      </w:r>
      <w:r w:rsidRPr="00CF2FCB">
        <w:rPr>
          <w:bCs/>
          <w:color w:val="000000" w:themeColor="text1"/>
          <w:spacing w:val="-4"/>
          <w:w w:val="115"/>
        </w:rPr>
        <w:t>hours</w:t>
      </w:r>
      <w:r w:rsidRPr="00CF2FCB">
        <w:rPr>
          <w:b/>
          <w:bCs/>
          <w:color w:val="000000" w:themeColor="text1"/>
          <w:spacing w:val="-4"/>
          <w:w w:val="115"/>
        </w:rPr>
        <w:t xml:space="preserve">, </w:t>
      </w:r>
      <w:r w:rsidRPr="00CF2FCB">
        <w:rPr>
          <w:color w:val="000000" w:themeColor="text1"/>
          <w:w w:val="115"/>
        </w:rPr>
        <w:t xml:space="preserve">with a standard deviation </w:t>
      </w:r>
      <w:r w:rsidRPr="00CF2FCB">
        <w:rPr>
          <w:color w:val="000000" w:themeColor="text1"/>
          <w:spacing w:val="-6"/>
          <w:w w:val="115"/>
        </w:rPr>
        <w:t xml:space="preserve">of </w:t>
      </w:r>
      <w:r w:rsidRPr="00CF2FCB">
        <w:rPr>
          <w:color w:val="000000" w:themeColor="text1"/>
          <w:w w:val="115"/>
        </w:rPr>
        <w:t xml:space="preserve">120 hours. Is </w:t>
      </w:r>
      <w:r w:rsidRPr="00CF2FCB">
        <w:rPr>
          <w:color w:val="000000" w:themeColor="text1"/>
          <w:spacing w:val="3"/>
          <w:w w:val="115"/>
        </w:rPr>
        <w:t xml:space="preserve">there </w:t>
      </w:r>
      <w:r w:rsidRPr="00CF2FCB">
        <w:rPr>
          <w:color w:val="000000" w:themeColor="text1"/>
          <w:w w:val="115"/>
        </w:rPr>
        <w:t>a difference between the mean life time of two brands at a significance</w:t>
      </w:r>
      <w:r w:rsidRPr="00CF2FCB">
        <w:rPr>
          <w:color w:val="000000" w:themeColor="text1"/>
          <w:spacing w:val="-34"/>
          <w:w w:val="115"/>
        </w:rPr>
        <w:t xml:space="preserve"> </w:t>
      </w:r>
      <w:r w:rsidRPr="00CF2FCB">
        <w:rPr>
          <w:color w:val="000000" w:themeColor="text1"/>
          <w:w w:val="115"/>
        </w:rPr>
        <w:t>level</w:t>
      </w:r>
      <w:r w:rsidRPr="00CF2FCB">
        <w:rPr>
          <w:color w:val="000000" w:themeColor="text1"/>
          <w:spacing w:val="-35"/>
          <w:w w:val="115"/>
        </w:rPr>
        <w:t xml:space="preserve"> </w:t>
      </w:r>
      <w:r w:rsidRPr="00CF2FCB">
        <w:rPr>
          <w:color w:val="000000" w:themeColor="text1"/>
          <w:w w:val="115"/>
        </w:rPr>
        <w:t>of</w:t>
      </w:r>
      <w:r w:rsidRPr="00CF2FCB">
        <w:rPr>
          <w:color w:val="000000" w:themeColor="text1"/>
          <w:spacing w:val="-40"/>
          <w:w w:val="115"/>
        </w:rPr>
        <w:t xml:space="preserve"> </w:t>
      </w:r>
      <w:r w:rsidRPr="00CF2FCB">
        <w:rPr>
          <w:color w:val="000000" w:themeColor="text1"/>
          <w:w w:val="115"/>
        </w:rPr>
        <w:t>(</w:t>
      </w:r>
      <w:proofErr w:type="spellStart"/>
      <w:r w:rsidRPr="00CF2FCB">
        <w:rPr>
          <w:color w:val="000000" w:themeColor="text1"/>
          <w:w w:val="115"/>
        </w:rPr>
        <w:t>i</w:t>
      </w:r>
      <w:proofErr w:type="spellEnd"/>
      <w:r w:rsidRPr="00CF2FCB">
        <w:rPr>
          <w:color w:val="000000" w:themeColor="text1"/>
          <w:w w:val="115"/>
        </w:rPr>
        <w:t>)</w:t>
      </w:r>
      <w:r w:rsidRPr="00CF2FCB">
        <w:rPr>
          <w:color w:val="000000" w:themeColor="text1"/>
          <w:spacing w:val="-17"/>
          <w:w w:val="115"/>
        </w:rPr>
        <w:t xml:space="preserve"> </w:t>
      </w:r>
      <w:r w:rsidRPr="00CF2FCB">
        <w:rPr>
          <w:color w:val="000000" w:themeColor="text1"/>
          <w:w w:val="115"/>
        </w:rPr>
        <w:t>0.05</w:t>
      </w:r>
      <w:r w:rsidRPr="00CF2FCB">
        <w:rPr>
          <w:color w:val="000000" w:themeColor="text1"/>
          <w:spacing w:val="-42"/>
          <w:w w:val="115"/>
        </w:rPr>
        <w:t xml:space="preserve"> </w:t>
      </w:r>
      <w:r w:rsidRPr="00CF2FCB">
        <w:rPr>
          <w:color w:val="000000" w:themeColor="text1"/>
          <w:w w:val="115"/>
        </w:rPr>
        <w:t>(ii)</w:t>
      </w:r>
      <w:r w:rsidRPr="00CF2FCB">
        <w:rPr>
          <w:color w:val="000000" w:themeColor="text1"/>
          <w:spacing w:val="-34"/>
          <w:w w:val="115"/>
        </w:rPr>
        <w:t xml:space="preserve"> </w:t>
      </w:r>
      <w:r w:rsidRPr="00CF2FCB">
        <w:rPr>
          <w:color w:val="000000" w:themeColor="text1"/>
          <w:w w:val="115"/>
        </w:rPr>
        <w:t>0.01.</w:t>
      </w:r>
    </w:p>
    <w:p w:rsidR="003A7DF7" w:rsidRPr="00CF2FCB" w:rsidRDefault="003A7DF7" w:rsidP="003A7DF7">
      <w:pPr>
        <w:pStyle w:val="ListParagraph"/>
        <w:numPr>
          <w:ilvl w:val="0"/>
          <w:numId w:val="18"/>
        </w:numPr>
        <w:ind w:left="720"/>
        <w:jc w:val="both"/>
        <w:rPr>
          <w:iCs/>
          <w:color w:val="000000" w:themeColor="text1"/>
          <w:w w:val="110"/>
        </w:rPr>
      </w:pPr>
      <w:r w:rsidRPr="00CF2FCB">
        <w:rPr>
          <w:color w:val="000000" w:themeColor="text1"/>
          <w:w w:val="110"/>
        </w:rPr>
        <w:t xml:space="preserve">A random sample of 1000 men from </w:t>
      </w:r>
      <w:r w:rsidRPr="00CF2FCB">
        <w:rPr>
          <w:color w:val="000000" w:themeColor="text1"/>
          <w:spacing w:val="-3"/>
          <w:w w:val="110"/>
        </w:rPr>
        <w:t xml:space="preserve">North </w:t>
      </w:r>
      <w:r w:rsidRPr="00CF2FCB">
        <w:rPr>
          <w:color w:val="000000" w:themeColor="text1"/>
          <w:w w:val="110"/>
        </w:rPr>
        <w:t xml:space="preserve">India shows </w:t>
      </w:r>
      <w:r w:rsidRPr="00CF2FCB">
        <w:rPr>
          <w:color w:val="000000" w:themeColor="text1"/>
          <w:spacing w:val="2"/>
          <w:w w:val="110"/>
        </w:rPr>
        <w:t xml:space="preserve">that </w:t>
      </w:r>
      <w:r w:rsidRPr="00CF2FCB">
        <w:rPr>
          <w:color w:val="000000" w:themeColor="text1"/>
          <w:w w:val="110"/>
        </w:rPr>
        <w:t xml:space="preserve">their mean wage is Rs. 5 per day with a </w:t>
      </w:r>
      <w:r w:rsidRPr="00CF2FCB">
        <w:rPr>
          <w:color w:val="000000" w:themeColor="text1"/>
          <w:spacing w:val="-4"/>
          <w:w w:val="110"/>
        </w:rPr>
        <w:t xml:space="preserve">S.D. </w:t>
      </w:r>
      <w:r w:rsidRPr="00CF2FCB">
        <w:rPr>
          <w:color w:val="000000" w:themeColor="text1"/>
          <w:spacing w:val="-6"/>
          <w:w w:val="110"/>
        </w:rPr>
        <w:t xml:space="preserve">of Rs. </w:t>
      </w:r>
      <w:r w:rsidRPr="00CF2FCB">
        <w:rPr>
          <w:color w:val="000000" w:themeColor="text1"/>
          <w:spacing w:val="-3"/>
          <w:w w:val="110"/>
        </w:rPr>
        <w:t xml:space="preserve">1.50. </w:t>
      </w:r>
      <w:r w:rsidRPr="00CF2FCB">
        <w:rPr>
          <w:bCs/>
          <w:color w:val="000000" w:themeColor="text1"/>
          <w:w w:val="110"/>
        </w:rPr>
        <w:t>A</w:t>
      </w:r>
      <w:r w:rsidRPr="00CF2FCB">
        <w:rPr>
          <w:b/>
          <w:bCs/>
          <w:color w:val="000000" w:themeColor="text1"/>
          <w:w w:val="110"/>
        </w:rPr>
        <w:t xml:space="preserve"> </w:t>
      </w:r>
      <w:r w:rsidRPr="00CF2FCB">
        <w:rPr>
          <w:color w:val="000000" w:themeColor="text1"/>
          <w:w w:val="110"/>
        </w:rPr>
        <w:t>sample</w:t>
      </w:r>
      <w:r w:rsidRPr="00CF2FCB">
        <w:rPr>
          <w:color w:val="000000" w:themeColor="text1"/>
          <w:spacing w:val="-4"/>
          <w:w w:val="110"/>
        </w:rPr>
        <w:t xml:space="preserve"> </w:t>
      </w:r>
      <w:r w:rsidRPr="00CF2FCB">
        <w:rPr>
          <w:color w:val="000000" w:themeColor="text1"/>
          <w:w w:val="110"/>
        </w:rPr>
        <w:t>of</w:t>
      </w:r>
      <w:r w:rsidRPr="00CF2FCB">
        <w:rPr>
          <w:color w:val="000000" w:themeColor="text1"/>
          <w:spacing w:val="-32"/>
          <w:w w:val="110"/>
        </w:rPr>
        <w:t xml:space="preserve"> </w:t>
      </w:r>
      <w:r w:rsidRPr="00CF2FCB">
        <w:rPr>
          <w:color w:val="000000" w:themeColor="text1"/>
          <w:spacing w:val="2"/>
          <w:w w:val="110"/>
        </w:rPr>
        <w:t xml:space="preserve">1500 </w:t>
      </w:r>
      <w:r w:rsidRPr="00CF2FCB">
        <w:rPr>
          <w:color w:val="000000" w:themeColor="text1"/>
          <w:w w:val="110"/>
        </w:rPr>
        <w:t>men</w:t>
      </w:r>
      <w:r w:rsidRPr="00CF2FCB">
        <w:rPr>
          <w:color w:val="000000" w:themeColor="text1"/>
          <w:spacing w:val="-15"/>
          <w:w w:val="110"/>
        </w:rPr>
        <w:t xml:space="preserve"> </w:t>
      </w:r>
      <w:r w:rsidRPr="00CF2FCB">
        <w:rPr>
          <w:color w:val="000000" w:themeColor="text1"/>
          <w:w w:val="110"/>
        </w:rPr>
        <w:t>from</w:t>
      </w:r>
      <w:r w:rsidRPr="00CF2FCB">
        <w:rPr>
          <w:color w:val="000000" w:themeColor="text1"/>
          <w:spacing w:val="-22"/>
          <w:w w:val="110"/>
        </w:rPr>
        <w:t xml:space="preserve"> </w:t>
      </w:r>
      <w:r w:rsidRPr="00CF2FCB">
        <w:rPr>
          <w:color w:val="000000" w:themeColor="text1"/>
          <w:w w:val="110"/>
        </w:rPr>
        <w:t>South</w:t>
      </w:r>
      <w:r w:rsidRPr="00CF2FCB">
        <w:rPr>
          <w:color w:val="000000" w:themeColor="text1"/>
          <w:spacing w:val="-3"/>
          <w:w w:val="110"/>
        </w:rPr>
        <w:t xml:space="preserve"> </w:t>
      </w:r>
      <w:r w:rsidRPr="00CF2FCB">
        <w:rPr>
          <w:color w:val="000000" w:themeColor="text1"/>
          <w:w w:val="110"/>
        </w:rPr>
        <w:t>India</w:t>
      </w:r>
      <w:r w:rsidRPr="00CF2FCB">
        <w:rPr>
          <w:color w:val="000000" w:themeColor="text1"/>
          <w:spacing w:val="-14"/>
          <w:w w:val="110"/>
        </w:rPr>
        <w:t xml:space="preserve"> </w:t>
      </w:r>
      <w:r w:rsidRPr="00CF2FCB">
        <w:rPr>
          <w:color w:val="000000" w:themeColor="text1"/>
          <w:w w:val="110"/>
        </w:rPr>
        <w:t>gives</w:t>
      </w:r>
      <w:r w:rsidRPr="00CF2FCB">
        <w:rPr>
          <w:color w:val="000000" w:themeColor="text1"/>
          <w:spacing w:val="-22"/>
          <w:w w:val="110"/>
        </w:rPr>
        <w:t xml:space="preserve"> </w:t>
      </w:r>
      <w:r w:rsidRPr="00CF2FCB">
        <w:rPr>
          <w:color w:val="000000" w:themeColor="text1"/>
          <w:w w:val="110"/>
        </w:rPr>
        <w:t>a</w:t>
      </w:r>
      <w:r w:rsidRPr="00CF2FCB">
        <w:rPr>
          <w:color w:val="000000" w:themeColor="text1"/>
          <w:spacing w:val="3"/>
          <w:w w:val="110"/>
        </w:rPr>
        <w:t xml:space="preserve"> </w:t>
      </w:r>
      <w:r w:rsidRPr="00CF2FCB">
        <w:rPr>
          <w:color w:val="000000" w:themeColor="text1"/>
          <w:w w:val="110"/>
        </w:rPr>
        <w:t>mean</w:t>
      </w:r>
      <w:r w:rsidRPr="00CF2FCB">
        <w:rPr>
          <w:color w:val="000000" w:themeColor="text1"/>
          <w:spacing w:val="-17"/>
          <w:w w:val="110"/>
        </w:rPr>
        <w:t xml:space="preserve"> </w:t>
      </w:r>
      <w:r w:rsidRPr="00CF2FCB">
        <w:rPr>
          <w:color w:val="000000" w:themeColor="text1"/>
          <w:w w:val="110"/>
        </w:rPr>
        <w:t>wage</w:t>
      </w:r>
      <w:r w:rsidRPr="00CF2FCB">
        <w:rPr>
          <w:color w:val="000000" w:themeColor="text1"/>
          <w:spacing w:val="-18"/>
          <w:w w:val="110"/>
        </w:rPr>
        <w:t xml:space="preserve"> </w:t>
      </w:r>
      <w:r w:rsidRPr="00CF2FCB">
        <w:rPr>
          <w:color w:val="000000" w:themeColor="text1"/>
          <w:w w:val="110"/>
        </w:rPr>
        <w:t>of</w:t>
      </w:r>
      <w:r w:rsidRPr="00CF2FCB">
        <w:rPr>
          <w:color w:val="000000" w:themeColor="text1"/>
          <w:spacing w:val="3"/>
          <w:w w:val="110"/>
        </w:rPr>
        <w:t xml:space="preserve"> Rs. </w:t>
      </w:r>
      <w:r w:rsidRPr="00CF2FCB">
        <w:rPr>
          <w:color w:val="000000" w:themeColor="text1"/>
          <w:w w:val="110"/>
        </w:rPr>
        <w:t>4.50</w:t>
      </w:r>
      <w:r w:rsidRPr="00CF2FCB">
        <w:rPr>
          <w:color w:val="000000" w:themeColor="text1"/>
          <w:spacing w:val="-24"/>
          <w:w w:val="110"/>
        </w:rPr>
        <w:t xml:space="preserve"> </w:t>
      </w:r>
      <w:r w:rsidRPr="00CF2FCB">
        <w:rPr>
          <w:color w:val="000000" w:themeColor="text1"/>
          <w:w w:val="110"/>
        </w:rPr>
        <w:t>per</w:t>
      </w:r>
      <w:r w:rsidRPr="00CF2FCB">
        <w:rPr>
          <w:color w:val="000000" w:themeColor="text1"/>
          <w:spacing w:val="-1"/>
          <w:w w:val="110"/>
        </w:rPr>
        <w:t xml:space="preserve"> </w:t>
      </w:r>
      <w:r w:rsidRPr="00CF2FCB">
        <w:rPr>
          <w:color w:val="000000" w:themeColor="text1"/>
          <w:w w:val="110"/>
        </w:rPr>
        <w:t>day</w:t>
      </w:r>
      <w:r w:rsidRPr="00CF2FCB">
        <w:rPr>
          <w:color w:val="000000" w:themeColor="text1"/>
          <w:spacing w:val="-17"/>
          <w:w w:val="110"/>
        </w:rPr>
        <w:t xml:space="preserve"> </w:t>
      </w:r>
      <w:r w:rsidRPr="00CF2FCB">
        <w:rPr>
          <w:color w:val="000000" w:themeColor="text1"/>
          <w:w w:val="110"/>
        </w:rPr>
        <w:t>with</w:t>
      </w:r>
      <w:r w:rsidRPr="00CF2FCB">
        <w:rPr>
          <w:color w:val="000000" w:themeColor="text1"/>
          <w:spacing w:val="-23"/>
          <w:w w:val="110"/>
        </w:rPr>
        <w:t xml:space="preserve"> </w:t>
      </w:r>
      <w:r w:rsidRPr="00CF2FCB">
        <w:rPr>
          <w:color w:val="000000" w:themeColor="text1"/>
          <w:w w:val="110"/>
        </w:rPr>
        <w:t>a</w:t>
      </w:r>
      <w:r w:rsidRPr="00CF2FCB">
        <w:rPr>
          <w:color w:val="000000" w:themeColor="text1"/>
          <w:spacing w:val="3"/>
          <w:w w:val="110"/>
        </w:rPr>
        <w:t xml:space="preserve"> </w:t>
      </w:r>
      <w:r w:rsidRPr="00CF2FCB">
        <w:rPr>
          <w:color w:val="000000" w:themeColor="text1"/>
          <w:w w:val="110"/>
        </w:rPr>
        <w:t>standard</w:t>
      </w:r>
      <w:r w:rsidRPr="00CF2FCB">
        <w:rPr>
          <w:color w:val="000000" w:themeColor="text1"/>
          <w:spacing w:val="-7"/>
          <w:w w:val="110"/>
        </w:rPr>
        <w:t xml:space="preserve"> </w:t>
      </w:r>
      <w:r w:rsidRPr="00CF2FCB">
        <w:rPr>
          <w:color w:val="000000" w:themeColor="text1"/>
          <w:w w:val="110"/>
        </w:rPr>
        <w:t>deviation</w:t>
      </w:r>
      <w:r w:rsidRPr="00CF2FCB">
        <w:rPr>
          <w:color w:val="000000" w:themeColor="text1"/>
          <w:spacing w:val="-18"/>
          <w:w w:val="110"/>
        </w:rPr>
        <w:t xml:space="preserve"> </w:t>
      </w:r>
      <w:r w:rsidRPr="00CF2FCB">
        <w:rPr>
          <w:color w:val="000000" w:themeColor="text1"/>
          <w:w w:val="110"/>
        </w:rPr>
        <w:t>of Rs. 2.</w:t>
      </w:r>
      <w:r w:rsidRPr="00CF2FCB">
        <w:rPr>
          <w:color w:val="000000" w:themeColor="text1"/>
          <w:spacing w:val="-29"/>
          <w:w w:val="110"/>
        </w:rPr>
        <w:t xml:space="preserve"> </w:t>
      </w:r>
      <w:r w:rsidRPr="00CF2FCB">
        <w:rPr>
          <w:color w:val="000000" w:themeColor="text1"/>
          <w:w w:val="110"/>
        </w:rPr>
        <w:t>Does</w:t>
      </w:r>
      <w:r w:rsidRPr="00CF2FCB">
        <w:rPr>
          <w:color w:val="000000" w:themeColor="text1"/>
          <w:spacing w:val="-23"/>
          <w:w w:val="110"/>
        </w:rPr>
        <w:t xml:space="preserve"> </w:t>
      </w:r>
      <w:r w:rsidRPr="00CF2FCB">
        <w:rPr>
          <w:color w:val="000000" w:themeColor="text1"/>
          <w:spacing w:val="6"/>
          <w:w w:val="110"/>
        </w:rPr>
        <w:t xml:space="preserve">the </w:t>
      </w:r>
      <w:r w:rsidRPr="00CF2FCB">
        <w:rPr>
          <w:color w:val="000000" w:themeColor="text1"/>
          <w:w w:val="110"/>
        </w:rPr>
        <w:t xml:space="preserve">mean </w:t>
      </w:r>
      <w:r w:rsidRPr="00CF2FCB">
        <w:rPr>
          <w:color w:val="000000" w:themeColor="text1"/>
          <w:spacing w:val="5"/>
          <w:w w:val="110"/>
        </w:rPr>
        <w:t xml:space="preserve">rate </w:t>
      </w:r>
      <w:r w:rsidRPr="00CF2FCB">
        <w:rPr>
          <w:color w:val="000000" w:themeColor="text1"/>
          <w:w w:val="110"/>
        </w:rPr>
        <w:t xml:space="preserve">of wages </w:t>
      </w:r>
      <w:proofErr w:type="gramStart"/>
      <w:r w:rsidRPr="00CF2FCB">
        <w:rPr>
          <w:color w:val="000000" w:themeColor="text1"/>
          <w:w w:val="110"/>
        </w:rPr>
        <w:t>varies</w:t>
      </w:r>
      <w:proofErr w:type="gramEnd"/>
      <w:r w:rsidRPr="00CF2FCB">
        <w:rPr>
          <w:color w:val="000000" w:themeColor="text1"/>
          <w:w w:val="110"/>
        </w:rPr>
        <w:t xml:space="preserve"> as between the two</w:t>
      </w:r>
      <w:r w:rsidRPr="00CF2FCB">
        <w:rPr>
          <w:color w:val="000000" w:themeColor="text1"/>
          <w:spacing w:val="-33"/>
          <w:w w:val="110"/>
        </w:rPr>
        <w:t xml:space="preserve"> </w:t>
      </w:r>
      <w:r w:rsidRPr="00CF2FCB">
        <w:rPr>
          <w:color w:val="000000" w:themeColor="text1"/>
          <w:w w:val="110"/>
        </w:rPr>
        <w:t>regions?</w:t>
      </w:r>
    </w:p>
    <w:p w:rsidR="003A7DF7" w:rsidRPr="00CF2FCB" w:rsidRDefault="003A7DF7" w:rsidP="003A7DF7">
      <w:pPr>
        <w:pStyle w:val="ListParagraph"/>
        <w:numPr>
          <w:ilvl w:val="0"/>
          <w:numId w:val="18"/>
        </w:numPr>
        <w:ind w:left="720"/>
        <w:jc w:val="both"/>
        <w:rPr>
          <w:iCs/>
          <w:color w:val="000000" w:themeColor="text1"/>
          <w:w w:val="110"/>
        </w:rPr>
      </w:pPr>
      <w:r w:rsidRPr="00CF2FCB">
        <w:rPr>
          <w:iCs/>
          <w:color w:val="000000" w:themeColor="text1"/>
          <w:w w:val="110"/>
        </w:rPr>
        <w:t xml:space="preserve">A certain stimulus administered to each of 12 patients resulted </w:t>
      </w:r>
      <w:r w:rsidRPr="00CF2FCB">
        <w:rPr>
          <w:iCs/>
          <w:color w:val="000000" w:themeColor="text1"/>
          <w:spacing w:val="10"/>
          <w:w w:val="110"/>
        </w:rPr>
        <w:t xml:space="preserve">in </w:t>
      </w:r>
      <w:r w:rsidRPr="00CF2FCB">
        <w:rPr>
          <w:iCs/>
          <w:color w:val="000000" w:themeColor="text1"/>
          <w:w w:val="110"/>
        </w:rPr>
        <w:t xml:space="preserve">the </w:t>
      </w:r>
      <w:r w:rsidRPr="00CF2FCB">
        <w:rPr>
          <w:iCs/>
          <w:color w:val="000000" w:themeColor="text1"/>
          <w:spacing w:val="-4"/>
          <w:w w:val="110"/>
        </w:rPr>
        <w:t xml:space="preserve">following </w:t>
      </w:r>
      <w:r w:rsidRPr="00CF2FCB">
        <w:rPr>
          <w:iCs/>
          <w:color w:val="000000" w:themeColor="text1"/>
          <w:w w:val="110"/>
        </w:rPr>
        <w:t>in</w:t>
      </w:r>
      <w:r w:rsidRPr="00CF2FCB">
        <w:rPr>
          <w:iCs/>
          <w:color w:val="000000" w:themeColor="text1"/>
          <w:spacing w:val="2"/>
          <w:w w:val="110"/>
        </w:rPr>
        <w:t>creases of</w:t>
      </w:r>
      <w:r w:rsidRPr="00CF2FCB">
        <w:rPr>
          <w:iCs/>
          <w:color w:val="000000" w:themeColor="text1"/>
          <w:spacing w:val="-35"/>
          <w:w w:val="110"/>
        </w:rPr>
        <w:t xml:space="preserve"> </w:t>
      </w:r>
      <w:r w:rsidRPr="00CF2FCB">
        <w:rPr>
          <w:iCs/>
          <w:color w:val="000000" w:themeColor="text1"/>
          <w:w w:val="110"/>
        </w:rPr>
        <w:t>blood</w:t>
      </w:r>
      <w:r w:rsidRPr="00CF2FCB">
        <w:rPr>
          <w:iCs/>
          <w:color w:val="000000" w:themeColor="text1"/>
          <w:spacing w:val="-17"/>
          <w:w w:val="110"/>
        </w:rPr>
        <w:t xml:space="preserve"> </w:t>
      </w:r>
      <w:r w:rsidRPr="00CF2FCB">
        <w:rPr>
          <w:iCs/>
          <w:color w:val="000000" w:themeColor="text1"/>
          <w:spacing w:val="2"/>
          <w:w w:val="110"/>
        </w:rPr>
        <w:t>pressure:</w:t>
      </w:r>
      <w:r w:rsidRPr="00CF2FCB">
        <w:rPr>
          <w:iCs/>
          <w:color w:val="000000" w:themeColor="text1"/>
          <w:spacing w:val="-40"/>
          <w:w w:val="110"/>
        </w:rPr>
        <w:t xml:space="preserve"> </w:t>
      </w:r>
      <w:r w:rsidRPr="00CF2FCB">
        <w:rPr>
          <w:iCs/>
          <w:color w:val="000000" w:themeColor="text1"/>
          <w:w w:val="110"/>
        </w:rPr>
        <w:t>5,</w:t>
      </w:r>
      <w:r w:rsidRPr="00CF2FCB">
        <w:rPr>
          <w:iCs/>
          <w:color w:val="000000" w:themeColor="text1"/>
          <w:spacing w:val="-34"/>
          <w:w w:val="110"/>
        </w:rPr>
        <w:t xml:space="preserve"> </w:t>
      </w:r>
      <w:r w:rsidRPr="00CF2FCB">
        <w:rPr>
          <w:iCs/>
          <w:color w:val="000000" w:themeColor="text1"/>
          <w:spacing w:val="4"/>
          <w:w w:val="110"/>
        </w:rPr>
        <w:t>2,</w:t>
      </w:r>
      <w:r w:rsidRPr="00CF2FCB">
        <w:rPr>
          <w:iCs/>
          <w:color w:val="000000" w:themeColor="text1"/>
          <w:spacing w:val="-33"/>
          <w:w w:val="110"/>
        </w:rPr>
        <w:t xml:space="preserve"> </w:t>
      </w:r>
      <w:r w:rsidRPr="00CF2FCB">
        <w:rPr>
          <w:iCs/>
          <w:color w:val="000000" w:themeColor="text1"/>
          <w:spacing w:val="6"/>
          <w:w w:val="110"/>
        </w:rPr>
        <w:t>8,</w:t>
      </w:r>
      <w:r w:rsidRPr="00CF2FCB">
        <w:rPr>
          <w:iCs/>
          <w:color w:val="000000" w:themeColor="text1"/>
          <w:spacing w:val="-38"/>
          <w:w w:val="110"/>
        </w:rPr>
        <w:t xml:space="preserve"> </w:t>
      </w:r>
      <w:r w:rsidRPr="00CF2FCB">
        <w:rPr>
          <w:iCs/>
          <w:color w:val="000000" w:themeColor="text1"/>
          <w:w w:val="110"/>
        </w:rPr>
        <w:t>-1,</w:t>
      </w:r>
      <w:r w:rsidRPr="00CF2FCB">
        <w:rPr>
          <w:iCs/>
          <w:color w:val="000000" w:themeColor="text1"/>
          <w:spacing w:val="26"/>
          <w:w w:val="110"/>
        </w:rPr>
        <w:t xml:space="preserve"> </w:t>
      </w:r>
      <w:r w:rsidRPr="00CF2FCB">
        <w:rPr>
          <w:iCs/>
          <w:color w:val="000000" w:themeColor="text1"/>
          <w:w w:val="110"/>
        </w:rPr>
        <w:t>3,</w:t>
      </w:r>
      <w:r w:rsidRPr="00CF2FCB">
        <w:rPr>
          <w:iCs/>
          <w:color w:val="000000" w:themeColor="text1"/>
          <w:spacing w:val="-34"/>
          <w:w w:val="110"/>
        </w:rPr>
        <w:t xml:space="preserve"> </w:t>
      </w:r>
      <w:r w:rsidRPr="00CF2FCB">
        <w:rPr>
          <w:iCs/>
          <w:color w:val="000000" w:themeColor="text1"/>
          <w:w w:val="110"/>
        </w:rPr>
        <w:t>0,</w:t>
      </w:r>
      <w:r w:rsidRPr="00CF2FCB">
        <w:rPr>
          <w:iCs/>
          <w:color w:val="000000" w:themeColor="text1"/>
          <w:spacing w:val="-32"/>
          <w:w w:val="110"/>
        </w:rPr>
        <w:t xml:space="preserve"> </w:t>
      </w:r>
      <w:r w:rsidRPr="00CF2FCB">
        <w:rPr>
          <w:iCs/>
          <w:color w:val="000000" w:themeColor="text1"/>
          <w:w w:val="110"/>
        </w:rPr>
        <w:t>-2,</w:t>
      </w:r>
      <w:r w:rsidRPr="00CF2FCB">
        <w:rPr>
          <w:iCs/>
          <w:color w:val="000000" w:themeColor="text1"/>
          <w:spacing w:val="22"/>
          <w:w w:val="110"/>
        </w:rPr>
        <w:t xml:space="preserve"> </w:t>
      </w:r>
      <w:r w:rsidRPr="00CF2FCB">
        <w:rPr>
          <w:iCs/>
          <w:color w:val="000000" w:themeColor="text1"/>
          <w:spacing w:val="4"/>
          <w:w w:val="110"/>
        </w:rPr>
        <w:t>1,</w:t>
      </w:r>
      <w:r w:rsidRPr="00CF2FCB">
        <w:rPr>
          <w:iCs/>
          <w:color w:val="000000" w:themeColor="text1"/>
          <w:spacing w:val="-27"/>
          <w:w w:val="110"/>
        </w:rPr>
        <w:t xml:space="preserve"> </w:t>
      </w:r>
      <w:r w:rsidRPr="00CF2FCB">
        <w:rPr>
          <w:iCs/>
          <w:color w:val="000000" w:themeColor="text1"/>
          <w:w w:val="110"/>
        </w:rPr>
        <w:t>5,</w:t>
      </w:r>
      <w:r w:rsidRPr="00CF2FCB">
        <w:rPr>
          <w:iCs/>
          <w:color w:val="000000" w:themeColor="text1"/>
          <w:spacing w:val="-34"/>
          <w:w w:val="110"/>
        </w:rPr>
        <w:t xml:space="preserve"> </w:t>
      </w:r>
      <w:r w:rsidRPr="00CF2FCB">
        <w:rPr>
          <w:iCs/>
          <w:color w:val="000000" w:themeColor="text1"/>
          <w:w w:val="110"/>
        </w:rPr>
        <w:t>0,</w:t>
      </w:r>
      <w:r w:rsidRPr="00CF2FCB">
        <w:rPr>
          <w:iCs/>
          <w:color w:val="000000" w:themeColor="text1"/>
          <w:spacing w:val="-28"/>
          <w:w w:val="110"/>
        </w:rPr>
        <w:t xml:space="preserve"> </w:t>
      </w:r>
      <w:r w:rsidRPr="00CF2FCB">
        <w:rPr>
          <w:iCs/>
          <w:color w:val="000000" w:themeColor="text1"/>
          <w:spacing w:val="-4"/>
          <w:w w:val="110"/>
        </w:rPr>
        <w:t>4,</w:t>
      </w:r>
      <w:r w:rsidRPr="00CF2FCB">
        <w:rPr>
          <w:iCs/>
          <w:color w:val="000000" w:themeColor="text1"/>
          <w:spacing w:val="-30"/>
          <w:w w:val="110"/>
        </w:rPr>
        <w:t xml:space="preserve"> </w:t>
      </w:r>
      <w:r w:rsidRPr="00CF2FCB">
        <w:rPr>
          <w:iCs/>
          <w:color w:val="000000" w:themeColor="text1"/>
          <w:w w:val="110"/>
        </w:rPr>
        <w:t>6.</w:t>
      </w:r>
      <w:r w:rsidRPr="00CF2FCB">
        <w:rPr>
          <w:iCs/>
          <w:color w:val="000000" w:themeColor="text1"/>
          <w:spacing w:val="-32"/>
          <w:w w:val="110"/>
        </w:rPr>
        <w:t xml:space="preserve"> </w:t>
      </w:r>
      <w:r w:rsidRPr="00CF2FCB">
        <w:rPr>
          <w:iCs/>
          <w:color w:val="000000" w:themeColor="text1"/>
          <w:w w:val="110"/>
        </w:rPr>
        <w:t>Can</w:t>
      </w:r>
      <w:r w:rsidRPr="00CF2FCB">
        <w:rPr>
          <w:iCs/>
          <w:color w:val="000000" w:themeColor="text1"/>
          <w:spacing w:val="-34"/>
          <w:w w:val="110"/>
        </w:rPr>
        <w:t xml:space="preserve"> </w:t>
      </w:r>
      <w:r w:rsidRPr="00CF2FCB">
        <w:rPr>
          <w:iCs/>
          <w:color w:val="000000" w:themeColor="text1"/>
          <w:w w:val="110"/>
        </w:rPr>
        <w:t>it</w:t>
      </w:r>
      <w:r w:rsidRPr="00CF2FCB">
        <w:rPr>
          <w:iCs/>
          <w:color w:val="000000" w:themeColor="text1"/>
          <w:spacing w:val="-26"/>
          <w:w w:val="110"/>
        </w:rPr>
        <w:t xml:space="preserve"> </w:t>
      </w:r>
      <w:r w:rsidRPr="00CF2FCB">
        <w:rPr>
          <w:iCs/>
          <w:color w:val="000000" w:themeColor="text1"/>
          <w:spacing w:val="2"/>
          <w:w w:val="110"/>
        </w:rPr>
        <w:t>be concluded</w:t>
      </w:r>
      <w:r w:rsidRPr="00CF2FCB">
        <w:rPr>
          <w:iCs/>
          <w:color w:val="000000" w:themeColor="text1"/>
          <w:spacing w:val="-19"/>
          <w:w w:val="110"/>
        </w:rPr>
        <w:t xml:space="preserve"> </w:t>
      </w:r>
      <w:r w:rsidRPr="00CF2FCB">
        <w:rPr>
          <w:iCs/>
          <w:color w:val="000000" w:themeColor="text1"/>
          <w:spacing w:val="8"/>
          <w:w w:val="110"/>
        </w:rPr>
        <w:t>that</w:t>
      </w:r>
      <w:r w:rsidRPr="00CF2FCB">
        <w:rPr>
          <w:iCs/>
          <w:color w:val="000000" w:themeColor="text1"/>
          <w:spacing w:val="-25"/>
          <w:w w:val="110"/>
        </w:rPr>
        <w:t xml:space="preserve"> </w:t>
      </w:r>
      <w:r w:rsidRPr="00CF2FCB">
        <w:rPr>
          <w:iCs/>
          <w:color w:val="000000" w:themeColor="text1"/>
          <w:w w:val="110"/>
        </w:rPr>
        <w:t>the</w:t>
      </w:r>
      <w:r w:rsidRPr="00CF2FCB">
        <w:rPr>
          <w:iCs/>
          <w:color w:val="000000" w:themeColor="text1"/>
          <w:spacing w:val="-34"/>
          <w:w w:val="110"/>
        </w:rPr>
        <w:t xml:space="preserve"> </w:t>
      </w:r>
      <w:r w:rsidRPr="00CF2FCB">
        <w:rPr>
          <w:iCs/>
          <w:color w:val="000000" w:themeColor="text1"/>
          <w:w w:val="110"/>
        </w:rPr>
        <w:t>stimulus</w:t>
      </w:r>
      <w:r w:rsidRPr="00CF2FCB">
        <w:rPr>
          <w:iCs/>
          <w:color w:val="000000" w:themeColor="text1"/>
          <w:spacing w:val="-31"/>
          <w:w w:val="110"/>
        </w:rPr>
        <w:t xml:space="preserve"> </w:t>
      </w:r>
      <w:r w:rsidRPr="00CF2FCB">
        <w:rPr>
          <w:iCs/>
          <w:color w:val="000000" w:themeColor="text1"/>
          <w:w w:val="110"/>
        </w:rPr>
        <w:t>will</w:t>
      </w:r>
      <w:r w:rsidRPr="00CF2FCB">
        <w:rPr>
          <w:iCs/>
          <w:color w:val="000000" w:themeColor="text1"/>
          <w:spacing w:val="-30"/>
          <w:w w:val="110"/>
        </w:rPr>
        <w:t xml:space="preserve"> </w:t>
      </w:r>
      <w:r w:rsidRPr="00CF2FCB">
        <w:rPr>
          <w:iCs/>
          <w:color w:val="000000" w:themeColor="text1"/>
          <w:spacing w:val="4"/>
          <w:w w:val="110"/>
        </w:rPr>
        <w:t>in</w:t>
      </w:r>
      <w:r w:rsidRPr="00CF2FCB">
        <w:rPr>
          <w:iCs/>
          <w:color w:val="000000" w:themeColor="text1"/>
          <w:spacing w:val="-30"/>
          <w:w w:val="110"/>
        </w:rPr>
        <w:t xml:space="preserve"> </w:t>
      </w:r>
      <w:r w:rsidRPr="00CF2FCB">
        <w:rPr>
          <w:iCs/>
          <w:color w:val="000000" w:themeColor="text1"/>
          <w:w w:val="110"/>
        </w:rPr>
        <w:t>general be</w:t>
      </w:r>
      <w:r w:rsidRPr="00CF2FCB">
        <w:rPr>
          <w:iCs/>
          <w:color w:val="000000" w:themeColor="text1"/>
          <w:spacing w:val="-45"/>
          <w:w w:val="110"/>
        </w:rPr>
        <w:t xml:space="preserve"> </w:t>
      </w:r>
      <w:r w:rsidRPr="00CF2FCB">
        <w:rPr>
          <w:iCs/>
          <w:color w:val="000000" w:themeColor="text1"/>
          <w:w w:val="110"/>
        </w:rPr>
        <w:t>accompanied</w:t>
      </w:r>
      <w:r w:rsidRPr="00CF2FCB">
        <w:rPr>
          <w:iCs/>
          <w:color w:val="000000" w:themeColor="text1"/>
          <w:spacing w:val="-26"/>
          <w:w w:val="110"/>
        </w:rPr>
        <w:t xml:space="preserve"> </w:t>
      </w:r>
      <w:r w:rsidRPr="00CF2FCB">
        <w:rPr>
          <w:iCs/>
          <w:color w:val="000000" w:themeColor="text1"/>
          <w:w w:val="110"/>
        </w:rPr>
        <w:t>by</w:t>
      </w:r>
      <w:r w:rsidRPr="00CF2FCB">
        <w:rPr>
          <w:iCs/>
          <w:color w:val="000000" w:themeColor="text1"/>
          <w:spacing w:val="-39"/>
          <w:w w:val="110"/>
        </w:rPr>
        <w:t xml:space="preserve"> </w:t>
      </w:r>
      <w:r w:rsidRPr="00CF2FCB">
        <w:rPr>
          <w:iCs/>
          <w:color w:val="000000" w:themeColor="text1"/>
          <w:w w:val="110"/>
        </w:rPr>
        <w:t>an</w:t>
      </w:r>
      <w:r w:rsidRPr="00CF2FCB">
        <w:rPr>
          <w:iCs/>
          <w:color w:val="000000" w:themeColor="text1"/>
          <w:spacing w:val="-37"/>
          <w:w w:val="110"/>
        </w:rPr>
        <w:t xml:space="preserve"> </w:t>
      </w:r>
      <w:r w:rsidRPr="00CF2FCB">
        <w:rPr>
          <w:iCs/>
          <w:color w:val="000000" w:themeColor="text1"/>
          <w:w w:val="110"/>
        </w:rPr>
        <w:t>increase</w:t>
      </w:r>
      <w:r w:rsidRPr="00CF2FCB">
        <w:rPr>
          <w:iCs/>
          <w:color w:val="000000" w:themeColor="text1"/>
          <w:spacing w:val="-33"/>
          <w:w w:val="110"/>
        </w:rPr>
        <w:t xml:space="preserve"> </w:t>
      </w:r>
      <w:r w:rsidRPr="00CF2FCB">
        <w:rPr>
          <w:iCs/>
          <w:color w:val="000000" w:themeColor="text1"/>
          <w:w w:val="110"/>
        </w:rPr>
        <w:t>in</w:t>
      </w:r>
      <w:r w:rsidRPr="00CF2FCB">
        <w:rPr>
          <w:iCs/>
          <w:color w:val="000000" w:themeColor="text1"/>
          <w:spacing w:val="-29"/>
          <w:w w:val="110"/>
        </w:rPr>
        <w:t xml:space="preserve"> </w:t>
      </w:r>
      <w:r w:rsidRPr="00CF2FCB">
        <w:rPr>
          <w:iCs/>
          <w:color w:val="000000" w:themeColor="text1"/>
          <w:w w:val="110"/>
        </w:rPr>
        <w:t>blood</w:t>
      </w:r>
      <w:r w:rsidRPr="00CF2FCB">
        <w:rPr>
          <w:iCs/>
          <w:color w:val="000000" w:themeColor="text1"/>
          <w:spacing w:val="-25"/>
          <w:w w:val="110"/>
        </w:rPr>
        <w:t xml:space="preserve"> </w:t>
      </w:r>
      <w:r w:rsidRPr="00CF2FCB">
        <w:rPr>
          <w:iCs/>
          <w:color w:val="000000" w:themeColor="text1"/>
          <w:spacing w:val="-3"/>
          <w:w w:val="110"/>
        </w:rPr>
        <w:t>pressure.</w:t>
      </w:r>
    </w:p>
    <w:p w:rsidR="003A7DF7" w:rsidRPr="00CF2FCB" w:rsidRDefault="003A7DF7" w:rsidP="003A7DF7">
      <w:pPr>
        <w:pStyle w:val="ListParagraph"/>
        <w:numPr>
          <w:ilvl w:val="0"/>
          <w:numId w:val="18"/>
        </w:numPr>
        <w:ind w:left="720"/>
        <w:jc w:val="both"/>
        <w:rPr>
          <w:iCs/>
          <w:color w:val="000000" w:themeColor="text1"/>
          <w:w w:val="110"/>
        </w:rPr>
      </w:pPr>
      <w:r w:rsidRPr="00CF2FCB">
        <w:rPr>
          <w:iCs/>
          <w:color w:val="000000" w:themeColor="text1"/>
          <w:w w:val="110"/>
        </w:rPr>
        <w:t>From</w:t>
      </w:r>
      <w:r w:rsidRPr="00CF2FCB">
        <w:rPr>
          <w:iCs/>
          <w:color w:val="000000" w:themeColor="text1"/>
          <w:spacing w:val="-25"/>
          <w:w w:val="110"/>
        </w:rPr>
        <w:t xml:space="preserve"> </w:t>
      </w:r>
      <w:r w:rsidRPr="00CF2FCB">
        <w:rPr>
          <w:iCs/>
          <w:color w:val="000000" w:themeColor="text1"/>
          <w:w w:val="110"/>
        </w:rPr>
        <w:t>a</w:t>
      </w:r>
      <w:r w:rsidRPr="00CF2FCB">
        <w:rPr>
          <w:iCs/>
          <w:color w:val="000000" w:themeColor="text1"/>
          <w:spacing w:val="-11"/>
          <w:w w:val="110"/>
        </w:rPr>
        <w:t xml:space="preserve"> </w:t>
      </w:r>
      <w:r w:rsidRPr="00CF2FCB">
        <w:rPr>
          <w:iCs/>
          <w:color w:val="000000" w:themeColor="text1"/>
          <w:w w:val="110"/>
        </w:rPr>
        <w:t>random</w:t>
      </w:r>
      <w:r w:rsidRPr="00CF2FCB">
        <w:rPr>
          <w:iCs/>
          <w:color w:val="000000" w:themeColor="text1"/>
          <w:spacing w:val="-23"/>
          <w:w w:val="110"/>
        </w:rPr>
        <w:t xml:space="preserve"> </w:t>
      </w:r>
      <w:r w:rsidRPr="00CF2FCB">
        <w:rPr>
          <w:iCs/>
          <w:color w:val="000000" w:themeColor="text1"/>
          <w:spacing w:val="4"/>
          <w:w w:val="110"/>
        </w:rPr>
        <w:t>sample of</w:t>
      </w:r>
      <w:r w:rsidRPr="00CF2FCB">
        <w:rPr>
          <w:iCs/>
          <w:color w:val="000000" w:themeColor="text1"/>
          <w:spacing w:val="-12"/>
          <w:w w:val="110"/>
        </w:rPr>
        <w:t xml:space="preserve"> </w:t>
      </w:r>
      <w:r w:rsidRPr="00CF2FCB">
        <w:rPr>
          <w:iCs/>
          <w:color w:val="000000" w:themeColor="text1"/>
          <w:w w:val="110"/>
        </w:rPr>
        <w:t>10</w:t>
      </w:r>
      <w:r w:rsidRPr="00CF2FCB">
        <w:rPr>
          <w:iCs/>
          <w:color w:val="000000" w:themeColor="text1"/>
          <w:spacing w:val="-11"/>
          <w:w w:val="110"/>
        </w:rPr>
        <w:t xml:space="preserve"> </w:t>
      </w:r>
      <w:r w:rsidRPr="00CF2FCB">
        <w:rPr>
          <w:iCs/>
          <w:color w:val="000000" w:themeColor="text1"/>
          <w:w w:val="110"/>
        </w:rPr>
        <w:t>pigs</w:t>
      </w:r>
      <w:r w:rsidRPr="00CF2FCB">
        <w:rPr>
          <w:iCs/>
          <w:color w:val="000000" w:themeColor="text1"/>
          <w:spacing w:val="10"/>
          <w:w w:val="110"/>
        </w:rPr>
        <w:t xml:space="preserve"> </w:t>
      </w:r>
      <w:r w:rsidRPr="00CF2FCB">
        <w:rPr>
          <w:iCs/>
          <w:color w:val="000000" w:themeColor="text1"/>
          <w:w w:val="110"/>
        </w:rPr>
        <w:t>fed</w:t>
      </w:r>
      <w:r w:rsidRPr="00CF2FCB">
        <w:rPr>
          <w:iCs/>
          <w:color w:val="000000" w:themeColor="text1"/>
          <w:spacing w:val="-15"/>
          <w:w w:val="110"/>
        </w:rPr>
        <w:t xml:space="preserve"> </w:t>
      </w:r>
      <w:r w:rsidRPr="00CF2FCB">
        <w:rPr>
          <w:iCs/>
          <w:color w:val="000000" w:themeColor="text1"/>
          <w:w w:val="110"/>
        </w:rPr>
        <w:t>on</w:t>
      </w:r>
      <w:r w:rsidRPr="00CF2FCB">
        <w:rPr>
          <w:iCs/>
          <w:color w:val="000000" w:themeColor="text1"/>
          <w:spacing w:val="1"/>
          <w:w w:val="110"/>
        </w:rPr>
        <w:t xml:space="preserve"> </w:t>
      </w:r>
      <w:r w:rsidRPr="00CF2FCB">
        <w:rPr>
          <w:iCs/>
          <w:color w:val="000000" w:themeColor="text1"/>
          <w:w w:val="110"/>
        </w:rPr>
        <w:t>diet</w:t>
      </w:r>
      <w:r w:rsidRPr="00CF2FCB">
        <w:rPr>
          <w:iCs/>
          <w:color w:val="000000" w:themeColor="text1"/>
          <w:spacing w:val="-28"/>
          <w:w w:val="110"/>
        </w:rPr>
        <w:t xml:space="preserve"> </w:t>
      </w:r>
      <w:r w:rsidRPr="00CF2FCB">
        <w:rPr>
          <w:iCs/>
          <w:color w:val="000000" w:themeColor="text1"/>
          <w:w w:val="110"/>
        </w:rPr>
        <w:t>A,</w:t>
      </w:r>
      <w:r w:rsidRPr="00CF2FCB">
        <w:rPr>
          <w:iCs/>
          <w:color w:val="000000" w:themeColor="text1"/>
          <w:spacing w:val="-29"/>
          <w:w w:val="110"/>
        </w:rPr>
        <w:t xml:space="preserve"> </w:t>
      </w:r>
      <w:r w:rsidRPr="00CF2FCB">
        <w:rPr>
          <w:iCs/>
          <w:color w:val="000000" w:themeColor="text1"/>
          <w:w w:val="110"/>
        </w:rPr>
        <w:t>the</w:t>
      </w:r>
      <w:r w:rsidRPr="00CF2FCB">
        <w:rPr>
          <w:iCs/>
          <w:color w:val="000000" w:themeColor="text1"/>
          <w:spacing w:val="-24"/>
          <w:w w:val="110"/>
        </w:rPr>
        <w:t xml:space="preserve"> </w:t>
      </w:r>
      <w:r w:rsidRPr="00CF2FCB">
        <w:rPr>
          <w:iCs/>
          <w:color w:val="000000" w:themeColor="text1"/>
          <w:w w:val="110"/>
        </w:rPr>
        <w:t>increases in</w:t>
      </w:r>
      <w:r w:rsidRPr="00CF2FCB">
        <w:rPr>
          <w:iCs/>
          <w:color w:val="000000" w:themeColor="text1"/>
          <w:spacing w:val="11"/>
          <w:w w:val="110"/>
        </w:rPr>
        <w:t xml:space="preserve"> </w:t>
      </w:r>
      <w:r w:rsidRPr="00CF2FCB">
        <w:rPr>
          <w:iCs/>
          <w:color w:val="000000" w:themeColor="text1"/>
          <w:w w:val="110"/>
        </w:rPr>
        <w:t>weight</w:t>
      </w:r>
      <w:r w:rsidRPr="00CF2FCB">
        <w:rPr>
          <w:iCs/>
          <w:color w:val="000000" w:themeColor="text1"/>
          <w:spacing w:val="18"/>
          <w:w w:val="110"/>
        </w:rPr>
        <w:t xml:space="preserve"> </w:t>
      </w:r>
      <w:r w:rsidRPr="00CF2FCB">
        <w:rPr>
          <w:iCs/>
          <w:color w:val="000000" w:themeColor="text1"/>
          <w:w w:val="110"/>
        </w:rPr>
        <w:t>in</w:t>
      </w:r>
      <w:r w:rsidRPr="00CF2FCB">
        <w:rPr>
          <w:iCs/>
          <w:color w:val="000000" w:themeColor="text1"/>
          <w:spacing w:val="-9"/>
          <w:w w:val="110"/>
        </w:rPr>
        <w:t xml:space="preserve"> </w:t>
      </w:r>
      <w:r w:rsidRPr="00CF2FCB">
        <w:rPr>
          <w:iCs/>
          <w:color w:val="000000" w:themeColor="text1"/>
          <w:w w:val="110"/>
        </w:rPr>
        <w:t>a</w:t>
      </w:r>
      <w:r w:rsidRPr="00CF2FCB">
        <w:rPr>
          <w:iCs/>
          <w:color w:val="000000" w:themeColor="text1"/>
          <w:spacing w:val="-11"/>
          <w:w w:val="110"/>
        </w:rPr>
        <w:t xml:space="preserve"> </w:t>
      </w:r>
      <w:r w:rsidRPr="00CF2FCB">
        <w:rPr>
          <w:iCs/>
          <w:color w:val="000000" w:themeColor="text1"/>
          <w:w w:val="110"/>
        </w:rPr>
        <w:t>certain</w:t>
      </w:r>
      <w:r w:rsidRPr="00CF2FCB">
        <w:rPr>
          <w:iCs/>
          <w:color w:val="000000" w:themeColor="text1"/>
          <w:spacing w:val="-23"/>
          <w:w w:val="110"/>
        </w:rPr>
        <w:t xml:space="preserve"> </w:t>
      </w:r>
      <w:r w:rsidRPr="00CF2FCB">
        <w:rPr>
          <w:iCs/>
          <w:color w:val="000000" w:themeColor="text1"/>
          <w:w w:val="110"/>
        </w:rPr>
        <w:t>period were</w:t>
      </w:r>
      <w:r w:rsidRPr="00CF2FCB">
        <w:rPr>
          <w:iCs/>
          <w:color w:val="000000" w:themeColor="text1"/>
          <w:spacing w:val="-20"/>
          <w:w w:val="110"/>
        </w:rPr>
        <w:t xml:space="preserve">     </w:t>
      </w:r>
      <w:r w:rsidRPr="00CF2FCB">
        <w:rPr>
          <w:iCs/>
          <w:color w:val="000000" w:themeColor="text1"/>
          <w:w w:val="110"/>
        </w:rPr>
        <w:t>10,</w:t>
      </w:r>
      <w:r w:rsidRPr="00CF2FCB">
        <w:rPr>
          <w:iCs/>
          <w:color w:val="000000" w:themeColor="text1"/>
          <w:spacing w:val="-38"/>
          <w:w w:val="110"/>
        </w:rPr>
        <w:t xml:space="preserve"> </w:t>
      </w:r>
      <w:r w:rsidRPr="00CF2FCB">
        <w:rPr>
          <w:iCs/>
          <w:color w:val="000000" w:themeColor="text1"/>
          <w:w w:val="110"/>
        </w:rPr>
        <w:t>6,</w:t>
      </w:r>
      <w:r w:rsidRPr="00CF2FCB">
        <w:rPr>
          <w:iCs/>
          <w:color w:val="000000" w:themeColor="text1"/>
          <w:spacing w:val="-7"/>
          <w:w w:val="110"/>
        </w:rPr>
        <w:t xml:space="preserve"> </w:t>
      </w:r>
      <w:r w:rsidRPr="00CF2FCB">
        <w:rPr>
          <w:iCs/>
          <w:color w:val="000000" w:themeColor="text1"/>
          <w:w w:val="110"/>
        </w:rPr>
        <w:t>16,</w:t>
      </w:r>
      <w:r w:rsidRPr="00CF2FCB">
        <w:rPr>
          <w:iCs/>
          <w:color w:val="000000" w:themeColor="text1"/>
          <w:spacing w:val="-17"/>
          <w:w w:val="110"/>
        </w:rPr>
        <w:t xml:space="preserve"> </w:t>
      </w:r>
      <w:r w:rsidRPr="00CF2FCB">
        <w:rPr>
          <w:iCs/>
          <w:color w:val="000000" w:themeColor="text1"/>
          <w:w w:val="110"/>
        </w:rPr>
        <w:t>17,</w:t>
      </w:r>
      <w:r w:rsidRPr="00CF2FCB">
        <w:rPr>
          <w:iCs/>
          <w:color w:val="000000" w:themeColor="text1"/>
          <w:spacing w:val="-17"/>
          <w:w w:val="110"/>
        </w:rPr>
        <w:t xml:space="preserve"> </w:t>
      </w:r>
      <w:r w:rsidRPr="00CF2FCB">
        <w:rPr>
          <w:iCs/>
          <w:color w:val="000000" w:themeColor="text1"/>
          <w:w w:val="110"/>
        </w:rPr>
        <w:t>13,</w:t>
      </w:r>
      <w:r w:rsidRPr="00CF2FCB">
        <w:rPr>
          <w:iCs/>
          <w:color w:val="000000" w:themeColor="text1"/>
          <w:spacing w:val="-17"/>
          <w:w w:val="110"/>
        </w:rPr>
        <w:t xml:space="preserve"> </w:t>
      </w:r>
      <w:r w:rsidRPr="00CF2FCB">
        <w:rPr>
          <w:iCs/>
          <w:color w:val="000000" w:themeColor="text1"/>
          <w:w w:val="110"/>
        </w:rPr>
        <w:t>12,</w:t>
      </w:r>
      <w:r w:rsidRPr="00CF2FCB">
        <w:rPr>
          <w:iCs/>
          <w:color w:val="000000" w:themeColor="text1"/>
          <w:spacing w:val="-22"/>
          <w:w w:val="110"/>
        </w:rPr>
        <w:t xml:space="preserve"> </w:t>
      </w:r>
      <w:r w:rsidRPr="00CF2FCB">
        <w:rPr>
          <w:iCs/>
          <w:color w:val="000000" w:themeColor="text1"/>
          <w:w w:val="110"/>
        </w:rPr>
        <w:t>8,</w:t>
      </w:r>
      <w:r w:rsidRPr="00CF2FCB">
        <w:rPr>
          <w:iCs/>
          <w:color w:val="000000" w:themeColor="text1"/>
          <w:spacing w:val="-2"/>
          <w:w w:val="110"/>
        </w:rPr>
        <w:t xml:space="preserve"> </w:t>
      </w:r>
      <w:r w:rsidRPr="00CF2FCB">
        <w:rPr>
          <w:iCs/>
          <w:color w:val="000000" w:themeColor="text1"/>
          <w:w w:val="110"/>
        </w:rPr>
        <w:t>14,</w:t>
      </w:r>
      <w:r w:rsidRPr="00CF2FCB">
        <w:rPr>
          <w:iCs/>
          <w:color w:val="000000" w:themeColor="text1"/>
          <w:spacing w:val="-17"/>
          <w:w w:val="110"/>
        </w:rPr>
        <w:t xml:space="preserve"> </w:t>
      </w:r>
      <w:r w:rsidRPr="00CF2FCB">
        <w:rPr>
          <w:iCs/>
          <w:color w:val="000000" w:themeColor="text1"/>
          <w:w w:val="110"/>
        </w:rPr>
        <w:t>15,</w:t>
      </w:r>
      <w:r w:rsidRPr="00CF2FCB">
        <w:rPr>
          <w:iCs/>
          <w:color w:val="000000" w:themeColor="text1"/>
          <w:spacing w:val="-20"/>
          <w:w w:val="110"/>
        </w:rPr>
        <w:t xml:space="preserve"> </w:t>
      </w:r>
      <w:r w:rsidRPr="00CF2FCB">
        <w:rPr>
          <w:iCs/>
          <w:color w:val="000000" w:themeColor="text1"/>
          <w:w w:val="110"/>
        </w:rPr>
        <w:t>9</w:t>
      </w:r>
      <w:r w:rsidRPr="00CF2FCB">
        <w:rPr>
          <w:iCs/>
          <w:color w:val="000000" w:themeColor="text1"/>
          <w:spacing w:val="-14"/>
          <w:w w:val="110"/>
        </w:rPr>
        <w:t xml:space="preserve"> </w:t>
      </w:r>
      <w:r w:rsidRPr="00CF2FCB">
        <w:rPr>
          <w:iCs/>
          <w:color w:val="000000" w:themeColor="text1"/>
          <w:w w:val="110"/>
        </w:rPr>
        <w:t>lbs.</w:t>
      </w:r>
      <w:r w:rsidRPr="00CF2FCB">
        <w:rPr>
          <w:iCs/>
          <w:color w:val="000000" w:themeColor="text1"/>
          <w:spacing w:val="-20"/>
          <w:w w:val="110"/>
        </w:rPr>
        <w:t xml:space="preserve"> </w:t>
      </w:r>
      <w:r w:rsidRPr="00CF2FCB">
        <w:rPr>
          <w:iCs/>
          <w:color w:val="000000" w:themeColor="text1"/>
          <w:w w:val="110"/>
        </w:rPr>
        <w:t>For</w:t>
      </w:r>
      <w:r w:rsidRPr="00CF2FCB">
        <w:rPr>
          <w:iCs/>
          <w:color w:val="000000" w:themeColor="text1"/>
          <w:spacing w:val="-25"/>
          <w:w w:val="110"/>
        </w:rPr>
        <w:t xml:space="preserve"> </w:t>
      </w:r>
      <w:r w:rsidRPr="00CF2FCB">
        <w:rPr>
          <w:iCs/>
          <w:color w:val="000000" w:themeColor="text1"/>
          <w:w w:val="110"/>
        </w:rPr>
        <w:t>another</w:t>
      </w:r>
      <w:r w:rsidRPr="00CF2FCB">
        <w:rPr>
          <w:iCs/>
          <w:color w:val="000000" w:themeColor="text1"/>
          <w:spacing w:val="-17"/>
          <w:w w:val="110"/>
        </w:rPr>
        <w:t xml:space="preserve"> </w:t>
      </w:r>
      <w:r w:rsidRPr="00CF2FCB">
        <w:rPr>
          <w:iCs/>
          <w:color w:val="000000" w:themeColor="text1"/>
          <w:w w:val="110"/>
        </w:rPr>
        <w:t>random</w:t>
      </w:r>
      <w:r w:rsidRPr="00CF2FCB">
        <w:rPr>
          <w:iCs/>
          <w:color w:val="000000" w:themeColor="text1"/>
          <w:spacing w:val="-15"/>
          <w:w w:val="110"/>
        </w:rPr>
        <w:t xml:space="preserve"> </w:t>
      </w:r>
      <w:r w:rsidRPr="00CF2FCB">
        <w:rPr>
          <w:iCs/>
          <w:color w:val="000000" w:themeColor="text1"/>
          <w:spacing w:val="4"/>
          <w:w w:val="110"/>
        </w:rPr>
        <w:t>sample of</w:t>
      </w:r>
      <w:r w:rsidRPr="00CF2FCB">
        <w:rPr>
          <w:iCs/>
          <w:color w:val="000000" w:themeColor="text1"/>
          <w:spacing w:val="-1"/>
          <w:w w:val="110"/>
        </w:rPr>
        <w:t xml:space="preserve"> </w:t>
      </w:r>
      <w:r w:rsidRPr="00CF2FCB">
        <w:rPr>
          <w:iCs/>
          <w:color w:val="000000" w:themeColor="text1"/>
          <w:w w:val="110"/>
        </w:rPr>
        <w:t>12</w:t>
      </w:r>
      <w:r w:rsidRPr="00CF2FCB">
        <w:rPr>
          <w:iCs/>
          <w:color w:val="000000" w:themeColor="text1"/>
          <w:spacing w:val="-9"/>
          <w:w w:val="110"/>
        </w:rPr>
        <w:t xml:space="preserve"> </w:t>
      </w:r>
      <w:r w:rsidRPr="00CF2FCB">
        <w:rPr>
          <w:iCs/>
          <w:color w:val="000000" w:themeColor="text1"/>
          <w:w w:val="110"/>
        </w:rPr>
        <w:t>pigs</w:t>
      </w:r>
      <w:r w:rsidRPr="00CF2FCB">
        <w:rPr>
          <w:iCs/>
          <w:color w:val="000000" w:themeColor="text1"/>
          <w:spacing w:val="16"/>
          <w:w w:val="110"/>
        </w:rPr>
        <w:t xml:space="preserve"> </w:t>
      </w:r>
      <w:r w:rsidRPr="00CF2FCB">
        <w:rPr>
          <w:iCs/>
          <w:color w:val="000000" w:themeColor="text1"/>
          <w:w w:val="110"/>
        </w:rPr>
        <w:t>fed</w:t>
      </w:r>
      <w:r w:rsidRPr="00CF2FCB">
        <w:rPr>
          <w:iCs/>
          <w:color w:val="000000" w:themeColor="text1"/>
          <w:spacing w:val="-4"/>
          <w:w w:val="110"/>
        </w:rPr>
        <w:t xml:space="preserve"> </w:t>
      </w:r>
      <w:r w:rsidRPr="00CF2FCB">
        <w:rPr>
          <w:iCs/>
          <w:color w:val="000000" w:themeColor="text1"/>
          <w:w w:val="110"/>
        </w:rPr>
        <w:t>on</w:t>
      </w:r>
      <w:r w:rsidRPr="00CF2FCB">
        <w:rPr>
          <w:iCs/>
          <w:color w:val="000000" w:themeColor="text1"/>
          <w:spacing w:val="-2"/>
          <w:w w:val="110"/>
        </w:rPr>
        <w:t xml:space="preserve"> </w:t>
      </w:r>
      <w:r w:rsidRPr="00CF2FCB">
        <w:rPr>
          <w:iCs/>
          <w:color w:val="000000" w:themeColor="text1"/>
          <w:w w:val="110"/>
        </w:rPr>
        <w:t>diet</w:t>
      </w:r>
      <w:r w:rsidRPr="00CF2FCB">
        <w:rPr>
          <w:iCs/>
          <w:color w:val="000000" w:themeColor="text1"/>
          <w:spacing w:val="-12"/>
          <w:w w:val="110"/>
        </w:rPr>
        <w:t xml:space="preserve"> </w:t>
      </w:r>
      <w:r w:rsidRPr="00CF2FCB">
        <w:rPr>
          <w:iCs/>
          <w:color w:val="000000" w:themeColor="text1"/>
          <w:spacing w:val="-5"/>
          <w:w w:val="110"/>
        </w:rPr>
        <w:t>B,</w:t>
      </w:r>
      <w:r w:rsidRPr="00CF2FCB">
        <w:rPr>
          <w:iCs/>
          <w:color w:val="000000" w:themeColor="text1"/>
          <w:spacing w:val="-3"/>
          <w:w w:val="110"/>
        </w:rPr>
        <w:t xml:space="preserve"> </w:t>
      </w:r>
      <w:r w:rsidRPr="00CF2FCB">
        <w:rPr>
          <w:iCs/>
          <w:color w:val="000000" w:themeColor="text1"/>
          <w:w w:val="110"/>
        </w:rPr>
        <w:t>the increases in</w:t>
      </w:r>
      <w:r w:rsidRPr="00CF2FCB">
        <w:rPr>
          <w:iCs/>
          <w:color w:val="000000" w:themeColor="text1"/>
          <w:spacing w:val="-5"/>
          <w:w w:val="110"/>
        </w:rPr>
        <w:t xml:space="preserve"> </w:t>
      </w:r>
      <w:r w:rsidRPr="00CF2FCB">
        <w:rPr>
          <w:iCs/>
          <w:color w:val="000000" w:themeColor="text1"/>
          <w:w w:val="110"/>
        </w:rPr>
        <w:t>the same period</w:t>
      </w:r>
      <w:r w:rsidRPr="00CF2FCB">
        <w:rPr>
          <w:iCs/>
          <w:color w:val="000000" w:themeColor="text1"/>
          <w:spacing w:val="-10"/>
          <w:w w:val="110"/>
        </w:rPr>
        <w:t xml:space="preserve"> </w:t>
      </w:r>
      <w:r w:rsidRPr="00CF2FCB">
        <w:rPr>
          <w:iCs/>
          <w:color w:val="000000" w:themeColor="text1"/>
          <w:w w:val="110"/>
        </w:rPr>
        <w:t>were</w:t>
      </w:r>
      <w:r w:rsidRPr="00CF2FCB">
        <w:rPr>
          <w:iCs/>
          <w:color w:val="000000" w:themeColor="text1"/>
          <w:spacing w:val="-10"/>
          <w:w w:val="110"/>
        </w:rPr>
        <w:t xml:space="preserve"> </w:t>
      </w:r>
      <w:r w:rsidRPr="00CF2FCB">
        <w:rPr>
          <w:color w:val="000000" w:themeColor="text1"/>
          <w:w w:val="110"/>
        </w:rPr>
        <w:t>7,</w:t>
      </w:r>
      <w:r w:rsidRPr="00CF2FCB">
        <w:rPr>
          <w:color w:val="000000" w:themeColor="text1"/>
          <w:spacing w:val="-5"/>
          <w:w w:val="110"/>
        </w:rPr>
        <w:t xml:space="preserve"> </w:t>
      </w:r>
      <w:r w:rsidRPr="00CF2FCB">
        <w:rPr>
          <w:iCs/>
          <w:color w:val="000000" w:themeColor="text1"/>
          <w:w w:val="110"/>
        </w:rPr>
        <w:t>13,</w:t>
      </w:r>
      <w:r w:rsidRPr="00CF2FCB">
        <w:rPr>
          <w:iCs/>
          <w:color w:val="000000" w:themeColor="text1"/>
          <w:spacing w:val="-15"/>
          <w:w w:val="110"/>
        </w:rPr>
        <w:t xml:space="preserve"> </w:t>
      </w:r>
      <w:r w:rsidRPr="00CF2FCB">
        <w:rPr>
          <w:iCs/>
          <w:color w:val="000000" w:themeColor="text1"/>
          <w:w w:val="110"/>
        </w:rPr>
        <w:t>22,</w:t>
      </w:r>
      <w:r w:rsidRPr="00CF2FCB">
        <w:rPr>
          <w:iCs/>
          <w:color w:val="000000" w:themeColor="text1"/>
          <w:spacing w:val="2"/>
          <w:w w:val="110"/>
        </w:rPr>
        <w:t xml:space="preserve"> </w:t>
      </w:r>
      <w:r w:rsidRPr="00CF2FCB">
        <w:rPr>
          <w:iCs/>
          <w:color w:val="000000" w:themeColor="text1"/>
          <w:w w:val="110"/>
        </w:rPr>
        <w:t>15,</w:t>
      </w:r>
      <w:r w:rsidRPr="00CF2FCB">
        <w:rPr>
          <w:iCs/>
          <w:color w:val="000000" w:themeColor="text1"/>
          <w:spacing w:val="-6"/>
          <w:w w:val="110"/>
        </w:rPr>
        <w:t xml:space="preserve"> </w:t>
      </w:r>
      <w:r w:rsidRPr="00CF2FCB">
        <w:rPr>
          <w:iCs/>
          <w:color w:val="000000" w:themeColor="text1"/>
          <w:w w:val="110"/>
        </w:rPr>
        <w:t>12,</w:t>
      </w:r>
      <w:r w:rsidRPr="00CF2FCB">
        <w:rPr>
          <w:iCs/>
          <w:color w:val="000000" w:themeColor="text1"/>
          <w:spacing w:val="-6"/>
          <w:w w:val="110"/>
        </w:rPr>
        <w:t xml:space="preserve"> </w:t>
      </w:r>
      <w:r w:rsidRPr="00CF2FCB">
        <w:rPr>
          <w:iCs/>
          <w:color w:val="000000" w:themeColor="text1"/>
          <w:spacing w:val="-3"/>
          <w:w w:val="110"/>
        </w:rPr>
        <w:t>14,</w:t>
      </w:r>
      <w:r w:rsidRPr="00CF2FCB">
        <w:rPr>
          <w:iCs/>
          <w:color w:val="000000" w:themeColor="text1"/>
          <w:spacing w:val="-1"/>
          <w:w w:val="110"/>
        </w:rPr>
        <w:t xml:space="preserve"> </w:t>
      </w:r>
      <w:r w:rsidRPr="00CF2FCB">
        <w:rPr>
          <w:iCs/>
          <w:color w:val="000000" w:themeColor="text1"/>
          <w:spacing w:val="-3"/>
          <w:w w:val="110"/>
        </w:rPr>
        <w:t>18,</w:t>
      </w:r>
      <w:r w:rsidRPr="00CF2FCB">
        <w:rPr>
          <w:iCs/>
          <w:color w:val="000000" w:themeColor="text1"/>
          <w:spacing w:val="-15"/>
          <w:w w:val="110"/>
        </w:rPr>
        <w:t xml:space="preserve"> </w:t>
      </w:r>
      <w:r w:rsidRPr="00CF2FCB">
        <w:rPr>
          <w:iCs/>
          <w:color w:val="000000" w:themeColor="text1"/>
          <w:w w:val="110"/>
        </w:rPr>
        <w:t>8,</w:t>
      </w:r>
      <w:r w:rsidRPr="00CF2FCB">
        <w:rPr>
          <w:iCs/>
          <w:color w:val="000000" w:themeColor="text1"/>
          <w:spacing w:val="-6"/>
          <w:w w:val="110"/>
        </w:rPr>
        <w:t xml:space="preserve"> </w:t>
      </w:r>
      <w:r w:rsidRPr="00CF2FCB">
        <w:rPr>
          <w:iCs/>
          <w:color w:val="000000" w:themeColor="text1"/>
          <w:w w:val="110"/>
        </w:rPr>
        <w:t>21,</w:t>
      </w:r>
      <w:r w:rsidRPr="00CF2FCB">
        <w:rPr>
          <w:iCs/>
          <w:color w:val="000000" w:themeColor="text1"/>
          <w:spacing w:val="-15"/>
          <w:w w:val="110"/>
        </w:rPr>
        <w:t xml:space="preserve"> </w:t>
      </w:r>
      <w:r w:rsidRPr="00CF2FCB">
        <w:rPr>
          <w:iCs/>
          <w:color w:val="000000" w:themeColor="text1"/>
          <w:w w:val="110"/>
        </w:rPr>
        <w:t>23,</w:t>
      </w:r>
      <w:r w:rsidRPr="00CF2FCB">
        <w:rPr>
          <w:iCs/>
          <w:color w:val="000000" w:themeColor="text1"/>
          <w:spacing w:val="-6"/>
          <w:w w:val="110"/>
        </w:rPr>
        <w:t xml:space="preserve"> </w:t>
      </w:r>
      <w:r w:rsidRPr="00CF2FCB">
        <w:rPr>
          <w:iCs/>
          <w:color w:val="000000" w:themeColor="text1"/>
          <w:w w:val="110"/>
        </w:rPr>
        <w:t>10,</w:t>
      </w:r>
      <w:r w:rsidRPr="00CF2FCB">
        <w:rPr>
          <w:iCs/>
          <w:color w:val="000000" w:themeColor="text1"/>
          <w:spacing w:val="-6"/>
          <w:w w:val="110"/>
        </w:rPr>
        <w:t xml:space="preserve"> </w:t>
      </w:r>
      <w:r w:rsidRPr="00CF2FCB">
        <w:rPr>
          <w:iCs/>
          <w:color w:val="000000" w:themeColor="text1"/>
          <w:w w:val="110"/>
        </w:rPr>
        <w:t>17</w:t>
      </w:r>
      <w:r w:rsidRPr="00CF2FCB">
        <w:rPr>
          <w:iCs/>
          <w:color w:val="000000" w:themeColor="text1"/>
          <w:spacing w:val="-25"/>
          <w:w w:val="110"/>
        </w:rPr>
        <w:t xml:space="preserve"> </w:t>
      </w:r>
      <w:r w:rsidRPr="00CF2FCB">
        <w:rPr>
          <w:iCs/>
          <w:color w:val="000000" w:themeColor="text1"/>
          <w:w w:val="110"/>
        </w:rPr>
        <w:t>lbs.</w:t>
      </w:r>
      <w:r w:rsidRPr="00CF2FCB">
        <w:rPr>
          <w:iCs/>
          <w:color w:val="000000" w:themeColor="text1"/>
          <w:spacing w:val="-26"/>
          <w:w w:val="110"/>
        </w:rPr>
        <w:t xml:space="preserve"> </w:t>
      </w:r>
      <w:r w:rsidRPr="00CF2FCB">
        <w:rPr>
          <w:iCs/>
          <w:color w:val="000000" w:themeColor="text1"/>
          <w:spacing w:val="-8"/>
          <w:w w:val="110"/>
        </w:rPr>
        <w:t>Test</w:t>
      </w:r>
      <w:r w:rsidRPr="00CF2FCB">
        <w:rPr>
          <w:iCs/>
          <w:color w:val="000000" w:themeColor="text1"/>
          <w:spacing w:val="-4"/>
          <w:w w:val="110"/>
        </w:rPr>
        <w:t xml:space="preserve"> </w:t>
      </w:r>
      <w:r w:rsidRPr="00CF2FCB">
        <w:rPr>
          <w:iCs/>
          <w:color w:val="000000" w:themeColor="text1"/>
          <w:w w:val="110"/>
        </w:rPr>
        <w:t>whether</w:t>
      </w:r>
      <w:r w:rsidRPr="00CF2FCB">
        <w:rPr>
          <w:iCs/>
          <w:color w:val="000000" w:themeColor="text1"/>
          <w:spacing w:val="-14"/>
          <w:w w:val="110"/>
        </w:rPr>
        <w:t xml:space="preserve"> </w:t>
      </w:r>
      <w:r w:rsidRPr="00CF2FCB">
        <w:rPr>
          <w:iCs/>
          <w:color w:val="000000" w:themeColor="text1"/>
          <w:w w:val="110"/>
        </w:rPr>
        <w:t>diets</w:t>
      </w:r>
      <w:r w:rsidRPr="00CF2FCB">
        <w:rPr>
          <w:iCs/>
          <w:color w:val="000000" w:themeColor="text1"/>
          <w:spacing w:val="-24"/>
          <w:w w:val="110"/>
        </w:rPr>
        <w:t xml:space="preserve"> </w:t>
      </w:r>
      <w:r w:rsidRPr="00CF2FCB">
        <w:rPr>
          <w:iCs/>
          <w:color w:val="000000" w:themeColor="text1"/>
          <w:w w:val="110"/>
        </w:rPr>
        <w:t>A</w:t>
      </w:r>
      <w:r w:rsidRPr="00CF2FCB">
        <w:rPr>
          <w:iCs/>
          <w:color w:val="000000" w:themeColor="text1"/>
          <w:spacing w:val="-15"/>
          <w:w w:val="110"/>
        </w:rPr>
        <w:t xml:space="preserve"> </w:t>
      </w:r>
      <w:r w:rsidRPr="00CF2FCB">
        <w:rPr>
          <w:iCs/>
          <w:color w:val="000000" w:themeColor="text1"/>
          <w:w w:val="110"/>
        </w:rPr>
        <w:t>and</w:t>
      </w:r>
      <w:r w:rsidRPr="00CF2FCB">
        <w:rPr>
          <w:iCs/>
          <w:color w:val="000000" w:themeColor="text1"/>
          <w:spacing w:val="-5"/>
          <w:w w:val="110"/>
        </w:rPr>
        <w:t xml:space="preserve"> </w:t>
      </w:r>
      <w:r w:rsidRPr="00CF2FCB">
        <w:rPr>
          <w:iCs/>
          <w:color w:val="000000" w:themeColor="text1"/>
          <w:w w:val="110"/>
        </w:rPr>
        <w:t>B</w:t>
      </w:r>
      <w:r w:rsidRPr="00CF2FCB">
        <w:rPr>
          <w:iCs/>
          <w:color w:val="000000" w:themeColor="text1"/>
          <w:spacing w:val="-9"/>
          <w:w w:val="110"/>
        </w:rPr>
        <w:t xml:space="preserve"> </w:t>
      </w:r>
      <w:r w:rsidRPr="00CF2FCB">
        <w:rPr>
          <w:iCs/>
          <w:color w:val="000000" w:themeColor="text1"/>
          <w:w w:val="110"/>
        </w:rPr>
        <w:t>differ</w:t>
      </w:r>
      <w:r w:rsidRPr="00CF2FCB">
        <w:rPr>
          <w:iCs/>
          <w:color w:val="000000" w:themeColor="text1"/>
          <w:spacing w:val="-10"/>
          <w:w w:val="110"/>
        </w:rPr>
        <w:t xml:space="preserve"> </w:t>
      </w:r>
      <w:r w:rsidRPr="00CF2FCB">
        <w:rPr>
          <w:iCs/>
          <w:color w:val="000000" w:themeColor="text1"/>
          <w:w w:val="110"/>
        </w:rPr>
        <w:lastRenderedPageBreak/>
        <w:t>significantly</w:t>
      </w:r>
      <w:r w:rsidRPr="00CF2FCB">
        <w:rPr>
          <w:iCs/>
          <w:color w:val="000000" w:themeColor="text1"/>
          <w:spacing w:val="37"/>
          <w:w w:val="110"/>
        </w:rPr>
        <w:t xml:space="preserve"> </w:t>
      </w:r>
      <w:r w:rsidRPr="00CF2FCB">
        <w:rPr>
          <w:iCs/>
          <w:color w:val="000000" w:themeColor="text1"/>
          <w:w w:val="110"/>
        </w:rPr>
        <w:t xml:space="preserve">as </w:t>
      </w:r>
      <w:r w:rsidRPr="00CF2FCB">
        <w:rPr>
          <w:iCs/>
          <w:color w:val="000000" w:themeColor="text1"/>
          <w:w w:val="105"/>
        </w:rPr>
        <w:t>regard  s their effect on increases in weight?</w:t>
      </w:r>
    </w:p>
    <w:p w:rsidR="003A7DF7" w:rsidRPr="00CF2FCB" w:rsidRDefault="003A7DF7" w:rsidP="003A7DF7">
      <w:pPr>
        <w:pStyle w:val="ListParagraph"/>
        <w:numPr>
          <w:ilvl w:val="0"/>
          <w:numId w:val="18"/>
        </w:numPr>
        <w:ind w:left="720"/>
        <w:jc w:val="both"/>
        <w:rPr>
          <w:iCs/>
          <w:color w:val="000000" w:themeColor="text1"/>
          <w:w w:val="110"/>
        </w:rPr>
      </w:pPr>
      <w:r w:rsidRPr="00CF2FCB">
        <w:rPr>
          <w:color w:val="000000" w:themeColor="text1"/>
          <w:w w:val="115"/>
        </w:rPr>
        <w:t>Find</w:t>
      </w:r>
      <w:r w:rsidRPr="00CF2FCB">
        <w:rPr>
          <w:color w:val="000000" w:themeColor="text1"/>
          <w:spacing w:val="-10"/>
          <w:w w:val="115"/>
        </w:rPr>
        <w:t xml:space="preserve"> </w:t>
      </w:r>
      <w:r w:rsidRPr="00CF2FCB">
        <w:rPr>
          <w:color w:val="000000" w:themeColor="text1"/>
          <w:w w:val="115"/>
        </w:rPr>
        <w:t>the</w:t>
      </w:r>
      <w:r w:rsidRPr="00CF2FCB">
        <w:rPr>
          <w:color w:val="000000" w:themeColor="text1"/>
          <w:spacing w:val="-16"/>
          <w:w w:val="115"/>
        </w:rPr>
        <w:t xml:space="preserve"> </w:t>
      </w:r>
      <w:r w:rsidRPr="00CF2FCB">
        <w:rPr>
          <w:color w:val="000000" w:themeColor="text1"/>
          <w:w w:val="115"/>
        </w:rPr>
        <w:t>student's</w:t>
      </w:r>
      <w:r w:rsidRPr="00CF2FCB">
        <w:rPr>
          <w:color w:val="000000" w:themeColor="text1"/>
          <w:spacing w:val="-22"/>
          <w:w w:val="115"/>
        </w:rPr>
        <w:t xml:space="preserve"> </w:t>
      </w:r>
      <w:r w:rsidRPr="00CF2FCB">
        <w:rPr>
          <w:iCs/>
          <w:color w:val="000000" w:themeColor="text1"/>
          <w:w w:val="115"/>
        </w:rPr>
        <w:t>t</w:t>
      </w:r>
      <w:r w:rsidRPr="00CF2FCB">
        <w:rPr>
          <w:iCs/>
          <w:color w:val="000000" w:themeColor="text1"/>
          <w:spacing w:val="-11"/>
          <w:w w:val="115"/>
        </w:rPr>
        <w:t xml:space="preserve"> </w:t>
      </w:r>
      <w:r w:rsidRPr="00CF2FCB">
        <w:rPr>
          <w:color w:val="000000" w:themeColor="text1"/>
          <w:w w:val="115"/>
        </w:rPr>
        <w:t>for</w:t>
      </w:r>
      <w:r w:rsidRPr="00CF2FCB">
        <w:rPr>
          <w:color w:val="000000" w:themeColor="text1"/>
          <w:spacing w:val="-22"/>
          <w:w w:val="115"/>
        </w:rPr>
        <w:t xml:space="preserve"> </w:t>
      </w:r>
      <w:r w:rsidRPr="00CF2FCB">
        <w:rPr>
          <w:color w:val="000000" w:themeColor="text1"/>
          <w:w w:val="115"/>
        </w:rPr>
        <w:t>the</w:t>
      </w:r>
      <w:r w:rsidRPr="00CF2FCB">
        <w:rPr>
          <w:color w:val="000000" w:themeColor="text1"/>
          <w:spacing w:val="7"/>
          <w:w w:val="115"/>
        </w:rPr>
        <w:t xml:space="preserve"> </w:t>
      </w:r>
      <w:r w:rsidRPr="00CF2FCB">
        <w:rPr>
          <w:color w:val="000000" w:themeColor="text1"/>
          <w:w w:val="115"/>
        </w:rPr>
        <w:t>following</w:t>
      </w:r>
      <w:r w:rsidRPr="00CF2FCB">
        <w:rPr>
          <w:color w:val="000000" w:themeColor="text1"/>
          <w:spacing w:val="-18"/>
          <w:w w:val="115"/>
        </w:rPr>
        <w:t xml:space="preserve"> </w:t>
      </w:r>
      <w:r w:rsidRPr="00CF2FCB">
        <w:rPr>
          <w:color w:val="000000" w:themeColor="text1"/>
          <w:w w:val="115"/>
        </w:rPr>
        <w:t>variable</w:t>
      </w:r>
      <w:r w:rsidRPr="00CF2FCB">
        <w:rPr>
          <w:color w:val="000000" w:themeColor="text1"/>
          <w:spacing w:val="-22"/>
          <w:w w:val="115"/>
        </w:rPr>
        <w:t xml:space="preserve"> </w:t>
      </w:r>
      <w:r w:rsidRPr="00CF2FCB">
        <w:rPr>
          <w:color w:val="000000" w:themeColor="text1"/>
          <w:w w:val="115"/>
        </w:rPr>
        <w:t>values</w:t>
      </w:r>
      <w:r w:rsidRPr="00CF2FCB">
        <w:rPr>
          <w:color w:val="000000" w:themeColor="text1"/>
          <w:spacing w:val="-21"/>
          <w:w w:val="115"/>
        </w:rPr>
        <w:t xml:space="preserve"> </w:t>
      </w:r>
      <w:r w:rsidRPr="00CF2FCB">
        <w:rPr>
          <w:color w:val="000000" w:themeColor="text1"/>
          <w:w w:val="115"/>
        </w:rPr>
        <w:t>in</w:t>
      </w:r>
      <w:r w:rsidRPr="00CF2FCB">
        <w:rPr>
          <w:color w:val="000000" w:themeColor="text1"/>
          <w:spacing w:val="-13"/>
          <w:w w:val="115"/>
        </w:rPr>
        <w:t xml:space="preserve"> </w:t>
      </w:r>
      <w:r w:rsidRPr="00CF2FCB">
        <w:rPr>
          <w:color w:val="000000" w:themeColor="text1"/>
          <w:w w:val="115"/>
        </w:rPr>
        <w:t>a</w:t>
      </w:r>
      <w:r w:rsidRPr="00CF2FCB">
        <w:rPr>
          <w:color w:val="000000" w:themeColor="text1"/>
          <w:spacing w:val="-9"/>
          <w:w w:val="115"/>
        </w:rPr>
        <w:t xml:space="preserve"> </w:t>
      </w:r>
      <w:r w:rsidRPr="00CF2FCB">
        <w:rPr>
          <w:color w:val="000000" w:themeColor="text1"/>
          <w:w w:val="115"/>
        </w:rPr>
        <w:t>sample</w:t>
      </w:r>
      <w:r w:rsidRPr="00CF2FCB">
        <w:rPr>
          <w:color w:val="000000" w:themeColor="text1"/>
          <w:spacing w:val="-21"/>
          <w:w w:val="115"/>
        </w:rPr>
        <w:t xml:space="preserve"> </w:t>
      </w:r>
      <w:r w:rsidRPr="00CF2FCB">
        <w:rPr>
          <w:color w:val="000000" w:themeColor="text1"/>
          <w:spacing w:val="4"/>
          <w:w w:val="115"/>
        </w:rPr>
        <w:t>of eight: -</w:t>
      </w:r>
      <w:r w:rsidRPr="00CF2FCB">
        <w:rPr>
          <w:bCs/>
          <w:color w:val="000000" w:themeColor="text1"/>
          <w:w w:val="115"/>
        </w:rPr>
        <w:t>4</w:t>
      </w:r>
      <w:r w:rsidRPr="00CF2FCB">
        <w:rPr>
          <w:b/>
          <w:bCs/>
          <w:color w:val="000000" w:themeColor="text1"/>
          <w:w w:val="115"/>
        </w:rPr>
        <w:t>,</w:t>
      </w:r>
      <w:r w:rsidRPr="00CF2FCB">
        <w:rPr>
          <w:color w:val="000000" w:themeColor="text1"/>
          <w:w w:val="115"/>
        </w:rPr>
        <w:t xml:space="preserve"> -2,-</w:t>
      </w:r>
      <w:r w:rsidRPr="00CF2FCB">
        <w:rPr>
          <w:color w:val="000000" w:themeColor="text1"/>
          <w:spacing w:val="4"/>
          <w:w w:val="115"/>
        </w:rPr>
        <w:t xml:space="preserve">2, 0, 2, </w:t>
      </w:r>
      <w:r w:rsidRPr="00CF2FCB">
        <w:rPr>
          <w:color w:val="000000" w:themeColor="text1"/>
          <w:spacing w:val="-31"/>
          <w:w w:val="115"/>
        </w:rPr>
        <w:t>2</w:t>
      </w:r>
      <w:r w:rsidRPr="00CF2FCB">
        <w:rPr>
          <w:color w:val="000000" w:themeColor="text1"/>
          <w:spacing w:val="2"/>
          <w:w w:val="115"/>
        </w:rPr>
        <w:t>, 3,</w:t>
      </w:r>
      <w:r w:rsidRPr="00CF2FCB">
        <w:rPr>
          <w:color w:val="000000" w:themeColor="text1"/>
          <w:spacing w:val="-31"/>
          <w:w w:val="115"/>
        </w:rPr>
        <w:t xml:space="preserve"> </w:t>
      </w:r>
      <w:r w:rsidRPr="00CF2FCB">
        <w:rPr>
          <w:color w:val="000000" w:themeColor="text1"/>
          <w:w w:val="115"/>
        </w:rPr>
        <w:t>3;</w:t>
      </w:r>
      <w:r w:rsidRPr="00CF2FCB">
        <w:rPr>
          <w:color w:val="000000" w:themeColor="text1"/>
          <w:spacing w:val="9"/>
          <w:w w:val="115"/>
        </w:rPr>
        <w:t xml:space="preserve"> </w:t>
      </w:r>
      <w:r w:rsidRPr="00CF2FCB">
        <w:rPr>
          <w:color w:val="000000" w:themeColor="text1"/>
          <w:w w:val="115"/>
        </w:rPr>
        <w:t>taking</w:t>
      </w:r>
      <w:r w:rsidRPr="00CF2FCB">
        <w:rPr>
          <w:color w:val="000000" w:themeColor="text1"/>
          <w:spacing w:val="-13"/>
          <w:w w:val="115"/>
        </w:rPr>
        <w:t xml:space="preserve"> </w:t>
      </w:r>
      <w:r w:rsidRPr="00CF2FCB">
        <w:rPr>
          <w:color w:val="000000" w:themeColor="text1"/>
          <w:w w:val="115"/>
        </w:rPr>
        <w:t>the</w:t>
      </w:r>
      <w:r w:rsidRPr="00CF2FCB">
        <w:rPr>
          <w:color w:val="000000" w:themeColor="text1"/>
          <w:spacing w:val="-23"/>
          <w:w w:val="115"/>
        </w:rPr>
        <w:t xml:space="preserve"> </w:t>
      </w:r>
      <w:r w:rsidRPr="00CF2FCB">
        <w:rPr>
          <w:color w:val="000000" w:themeColor="text1"/>
          <w:w w:val="115"/>
        </w:rPr>
        <w:t>mean of</w:t>
      </w:r>
      <w:r w:rsidRPr="00CF2FCB">
        <w:rPr>
          <w:color w:val="000000" w:themeColor="text1"/>
          <w:spacing w:val="-31"/>
          <w:w w:val="115"/>
        </w:rPr>
        <w:t xml:space="preserve"> </w:t>
      </w:r>
      <w:r w:rsidRPr="00CF2FCB">
        <w:rPr>
          <w:color w:val="000000" w:themeColor="text1"/>
          <w:w w:val="115"/>
        </w:rPr>
        <w:t>the</w:t>
      </w:r>
      <w:r w:rsidRPr="00CF2FCB">
        <w:rPr>
          <w:color w:val="000000" w:themeColor="text1"/>
          <w:spacing w:val="-12"/>
          <w:w w:val="115"/>
        </w:rPr>
        <w:t xml:space="preserve"> </w:t>
      </w:r>
      <w:r w:rsidRPr="00CF2FCB">
        <w:rPr>
          <w:color w:val="000000" w:themeColor="text1"/>
          <w:w w:val="115"/>
        </w:rPr>
        <w:t>universe</w:t>
      </w:r>
      <w:r w:rsidRPr="00CF2FCB">
        <w:rPr>
          <w:color w:val="000000" w:themeColor="text1"/>
          <w:spacing w:val="-19"/>
          <w:w w:val="115"/>
        </w:rPr>
        <w:t xml:space="preserve"> </w:t>
      </w:r>
      <w:r w:rsidRPr="00CF2FCB">
        <w:rPr>
          <w:color w:val="000000" w:themeColor="text1"/>
          <w:w w:val="115"/>
        </w:rPr>
        <w:t>to</w:t>
      </w:r>
      <w:r w:rsidRPr="00CF2FCB">
        <w:rPr>
          <w:color w:val="000000" w:themeColor="text1"/>
          <w:spacing w:val="-29"/>
          <w:w w:val="115"/>
        </w:rPr>
        <w:t xml:space="preserve"> </w:t>
      </w:r>
      <w:r w:rsidRPr="00CF2FCB">
        <w:rPr>
          <w:color w:val="000000" w:themeColor="text1"/>
          <w:w w:val="115"/>
        </w:rPr>
        <w:t>be</w:t>
      </w:r>
      <w:r w:rsidRPr="00CF2FCB">
        <w:rPr>
          <w:color w:val="000000" w:themeColor="text1"/>
          <w:spacing w:val="-30"/>
          <w:w w:val="115"/>
        </w:rPr>
        <w:t xml:space="preserve"> </w:t>
      </w:r>
      <w:r w:rsidRPr="00CF2FCB">
        <w:rPr>
          <w:color w:val="000000" w:themeColor="text1"/>
          <w:w w:val="115"/>
        </w:rPr>
        <w:t>zero.</w:t>
      </w:r>
    </w:p>
    <w:p w:rsidR="003A7DF7" w:rsidRPr="00CF2FCB" w:rsidRDefault="003A7DF7" w:rsidP="003A7DF7">
      <w:pPr>
        <w:pStyle w:val="ListParagraph"/>
        <w:numPr>
          <w:ilvl w:val="0"/>
          <w:numId w:val="18"/>
        </w:numPr>
        <w:tabs>
          <w:tab w:val="left" w:pos="682"/>
        </w:tabs>
        <w:kinsoku w:val="0"/>
        <w:overflowPunct w:val="0"/>
        <w:ind w:left="720"/>
        <w:jc w:val="both"/>
        <w:rPr>
          <w:color w:val="000000" w:themeColor="text1"/>
          <w:w w:val="110"/>
        </w:rPr>
      </w:pPr>
      <w:r w:rsidRPr="00CF2FCB">
        <w:rPr>
          <w:bCs/>
          <w:color w:val="000000" w:themeColor="text1"/>
          <w:w w:val="115"/>
        </w:rPr>
        <w:t>A</w:t>
      </w:r>
      <w:r w:rsidRPr="00CF2FCB">
        <w:rPr>
          <w:b/>
          <w:bCs/>
          <w:color w:val="000000" w:themeColor="text1"/>
          <w:spacing w:val="-34"/>
          <w:w w:val="115"/>
        </w:rPr>
        <w:t xml:space="preserve"> </w:t>
      </w:r>
      <w:r w:rsidRPr="00CF2FCB">
        <w:rPr>
          <w:color w:val="000000" w:themeColor="text1"/>
          <w:w w:val="115"/>
        </w:rPr>
        <w:t>sample</w:t>
      </w:r>
      <w:r w:rsidRPr="00CF2FCB">
        <w:rPr>
          <w:color w:val="000000" w:themeColor="text1"/>
          <w:spacing w:val="-23"/>
          <w:w w:val="115"/>
        </w:rPr>
        <w:t xml:space="preserve"> </w:t>
      </w:r>
      <w:r w:rsidRPr="00CF2FCB">
        <w:rPr>
          <w:color w:val="000000" w:themeColor="text1"/>
          <w:w w:val="115"/>
        </w:rPr>
        <w:t>of</w:t>
      </w:r>
      <w:r w:rsidRPr="00CF2FCB">
        <w:rPr>
          <w:color w:val="000000" w:themeColor="text1"/>
          <w:spacing w:val="-32"/>
          <w:w w:val="115"/>
        </w:rPr>
        <w:t xml:space="preserve"> </w:t>
      </w:r>
      <w:r w:rsidRPr="00CF2FCB">
        <w:rPr>
          <w:color w:val="000000" w:themeColor="text1"/>
          <w:w w:val="115"/>
        </w:rPr>
        <w:t>10</w:t>
      </w:r>
      <w:r w:rsidRPr="00CF2FCB">
        <w:rPr>
          <w:color w:val="000000" w:themeColor="text1"/>
          <w:spacing w:val="-27"/>
          <w:w w:val="115"/>
        </w:rPr>
        <w:t xml:space="preserve"> </w:t>
      </w:r>
      <w:r w:rsidRPr="00CF2FCB">
        <w:rPr>
          <w:color w:val="000000" w:themeColor="text1"/>
          <w:w w:val="115"/>
        </w:rPr>
        <w:t>measurements</w:t>
      </w:r>
      <w:r w:rsidRPr="00CF2FCB">
        <w:rPr>
          <w:color w:val="000000" w:themeColor="text1"/>
          <w:spacing w:val="-25"/>
          <w:w w:val="115"/>
        </w:rPr>
        <w:t xml:space="preserve"> </w:t>
      </w:r>
      <w:r w:rsidRPr="00CF2FCB">
        <w:rPr>
          <w:color w:val="000000" w:themeColor="text1"/>
          <w:w w:val="115"/>
        </w:rPr>
        <w:t>of</w:t>
      </w:r>
      <w:r w:rsidRPr="00CF2FCB">
        <w:rPr>
          <w:color w:val="000000" w:themeColor="text1"/>
          <w:spacing w:val="-25"/>
          <w:w w:val="115"/>
        </w:rPr>
        <w:t xml:space="preserve"> </w:t>
      </w:r>
      <w:r w:rsidRPr="00CF2FCB">
        <w:rPr>
          <w:color w:val="000000" w:themeColor="text1"/>
          <w:w w:val="115"/>
        </w:rPr>
        <w:t>the</w:t>
      </w:r>
      <w:r w:rsidRPr="00CF2FCB">
        <w:rPr>
          <w:color w:val="000000" w:themeColor="text1"/>
          <w:spacing w:val="-16"/>
          <w:w w:val="115"/>
        </w:rPr>
        <w:t xml:space="preserve"> </w:t>
      </w:r>
      <w:r w:rsidRPr="00CF2FCB">
        <w:rPr>
          <w:color w:val="000000" w:themeColor="text1"/>
          <w:w w:val="115"/>
        </w:rPr>
        <w:t>diameter</w:t>
      </w:r>
      <w:r w:rsidRPr="00CF2FCB">
        <w:rPr>
          <w:color w:val="000000" w:themeColor="text1"/>
          <w:spacing w:val="-23"/>
          <w:w w:val="115"/>
        </w:rPr>
        <w:t xml:space="preserve"> </w:t>
      </w:r>
      <w:r w:rsidRPr="00CF2FCB">
        <w:rPr>
          <w:color w:val="000000" w:themeColor="text1"/>
          <w:w w:val="115"/>
        </w:rPr>
        <w:t>of</w:t>
      </w:r>
      <w:r w:rsidRPr="00CF2FCB">
        <w:rPr>
          <w:color w:val="000000" w:themeColor="text1"/>
          <w:spacing w:val="-30"/>
          <w:w w:val="115"/>
        </w:rPr>
        <w:t xml:space="preserve"> </w:t>
      </w:r>
      <w:r w:rsidRPr="00CF2FCB">
        <w:rPr>
          <w:color w:val="000000" w:themeColor="text1"/>
          <w:w w:val="115"/>
        </w:rPr>
        <w:t>a</w:t>
      </w:r>
      <w:r w:rsidRPr="00CF2FCB">
        <w:rPr>
          <w:color w:val="000000" w:themeColor="text1"/>
          <w:spacing w:val="-21"/>
          <w:w w:val="115"/>
        </w:rPr>
        <w:t xml:space="preserve"> </w:t>
      </w:r>
      <w:r w:rsidRPr="00CF2FCB">
        <w:rPr>
          <w:color w:val="000000" w:themeColor="text1"/>
          <w:spacing w:val="2"/>
          <w:w w:val="115"/>
        </w:rPr>
        <w:t>sphere gave</w:t>
      </w:r>
      <w:r w:rsidRPr="00CF2FCB">
        <w:rPr>
          <w:color w:val="000000" w:themeColor="text1"/>
          <w:spacing w:val="-32"/>
          <w:w w:val="115"/>
        </w:rPr>
        <w:t xml:space="preserve"> </w:t>
      </w:r>
      <w:r w:rsidRPr="00CF2FCB">
        <w:rPr>
          <w:color w:val="000000" w:themeColor="text1"/>
          <w:w w:val="115"/>
        </w:rPr>
        <w:t>a</w:t>
      </w:r>
      <w:r w:rsidRPr="00CF2FCB">
        <w:rPr>
          <w:color w:val="000000" w:themeColor="text1"/>
          <w:spacing w:val="-10"/>
          <w:w w:val="115"/>
        </w:rPr>
        <w:t xml:space="preserve"> </w:t>
      </w:r>
      <w:r w:rsidRPr="00CF2FCB">
        <w:rPr>
          <w:color w:val="000000" w:themeColor="text1"/>
          <w:w w:val="115"/>
        </w:rPr>
        <w:t>mean</w:t>
      </w:r>
      <w:r w:rsidRPr="00CF2FCB">
        <w:rPr>
          <w:color w:val="000000" w:themeColor="text1"/>
          <w:spacing w:val="-14"/>
          <w:w w:val="115"/>
        </w:rPr>
        <w:t xml:space="preserve"> </w:t>
      </w:r>
      <w:r w:rsidRPr="00CF2FCB">
        <w:rPr>
          <w:color w:val="000000" w:themeColor="text1"/>
          <w:w w:val="115"/>
        </w:rPr>
        <w:t>of</w:t>
      </w:r>
      <w:r w:rsidRPr="00CF2FCB">
        <w:rPr>
          <w:color w:val="000000" w:themeColor="text1"/>
          <w:spacing w:val="-34"/>
          <w:w w:val="115"/>
        </w:rPr>
        <w:t xml:space="preserve"> </w:t>
      </w:r>
      <w:r w:rsidRPr="00CF2FCB">
        <w:rPr>
          <w:color w:val="000000" w:themeColor="text1"/>
          <w:w w:val="115"/>
        </w:rPr>
        <w:t>12</w:t>
      </w:r>
      <w:r w:rsidRPr="00CF2FCB">
        <w:rPr>
          <w:color w:val="000000" w:themeColor="text1"/>
          <w:spacing w:val="-16"/>
          <w:w w:val="115"/>
        </w:rPr>
        <w:t xml:space="preserve"> </w:t>
      </w:r>
      <w:r w:rsidRPr="00CF2FCB">
        <w:rPr>
          <w:color w:val="000000" w:themeColor="text1"/>
          <w:w w:val="115"/>
        </w:rPr>
        <w:t>cm</w:t>
      </w:r>
      <w:r w:rsidRPr="00CF2FCB">
        <w:rPr>
          <w:color w:val="000000" w:themeColor="text1"/>
          <w:spacing w:val="-30"/>
          <w:w w:val="115"/>
        </w:rPr>
        <w:t xml:space="preserve"> </w:t>
      </w:r>
      <w:r w:rsidRPr="00CF2FCB">
        <w:rPr>
          <w:color w:val="000000" w:themeColor="text1"/>
          <w:w w:val="115"/>
        </w:rPr>
        <w:t>and</w:t>
      </w:r>
      <w:r w:rsidRPr="00CF2FCB">
        <w:rPr>
          <w:color w:val="000000" w:themeColor="text1"/>
          <w:spacing w:val="-7"/>
          <w:w w:val="115"/>
        </w:rPr>
        <w:t xml:space="preserve"> </w:t>
      </w:r>
      <w:r w:rsidRPr="00CF2FCB">
        <w:rPr>
          <w:color w:val="000000" w:themeColor="text1"/>
          <w:w w:val="115"/>
        </w:rPr>
        <w:t>standard</w:t>
      </w:r>
      <w:r w:rsidRPr="00CF2FCB">
        <w:rPr>
          <w:color w:val="000000" w:themeColor="text1"/>
          <w:spacing w:val="-24"/>
          <w:w w:val="115"/>
        </w:rPr>
        <w:t xml:space="preserve"> </w:t>
      </w:r>
      <w:r w:rsidRPr="00CF2FCB">
        <w:rPr>
          <w:color w:val="000000" w:themeColor="text1"/>
          <w:w w:val="115"/>
        </w:rPr>
        <w:t>deviation</w:t>
      </w:r>
      <w:r w:rsidRPr="00CF2FCB">
        <w:rPr>
          <w:color w:val="000000" w:themeColor="text1"/>
          <w:spacing w:val="-17"/>
          <w:w w:val="115"/>
        </w:rPr>
        <w:t xml:space="preserve"> </w:t>
      </w:r>
      <w:r w:rsidRPr="00CF2FCB">
        <w:rPr>
          <w:color w:val="000000" w:themeColor="text1"/>
          <w:w w:val="115"/>
        </w:rPr>
        <w:t>0.15</w:t>
      </w:r>
      <w:r w:rsidRPr="00CF2FCB">
        <w:rPr>
          <w:color w:val="000000" w:themeColor="text1"/>
          <w:spacing w:val="-38"/>
          <w:w w:val="115"/>
        </w:rPr>
        <w:t xml:space="preserve"> </w:t>
      </w:r>
      <w:r w:rsidRPr="00CF2FCB">
        <w:rPr>
          <w:color w:val="000000" w:themeColor="text1"/>
          <w:w w:val="115"/>
        </w:rPr>
        <w:t>cm. Find</w:t>
      </w:r>
      <w:r w:rsidRPr="00CF2FCB">
        <w:rPr>
          <w:color w:val="000000" w:themeColor="text1"/>
          <w:spacing w:val="-34"/>
          <w:w w:val="115"/>
        </w:rPr>
        <w:t xml:space="preserve"> </w:t>
      </w:r>
      <w:r w:rsidRPr="00CF2FCB">
        <w:rPr>
          <w:color w:val="000000" w:themeColor="text1"/>
          <w:w w:val="115"/>
        </w:rPr>
        <w:t>95%</w:t>
      </w:r>
      <w:r w:rsidRPr="00CF2FCB">
        <w:rPr>
          <w:color w:val="000000" w:themeColor="text1"/>
          <w:spacing w:val="-37"/>
          <w:w w:val="115"/>
        </w:rPr>
        <w:t xml:space="preserve"> </w:t>
      </w:r>
      <w:r w:rsidRPr="00CF2FCB">
        <w:rPr>
          <w:color w:val="000000" w:themeColor="text1"/>
          <w:w w:val="115"/>
        </w:rPr>
        <w:t>confidence</w:t>
      </w:r>
      <w:r w:rsidRPr="00CF2FCB">
        <w:rPr>
          <w:color w:val="000000" w:themeColor="text1"/>
          <w:spacing w:val="-31"/>
          <w:w w:val="115"/>
        </w:rPr>
        <w:t xml:space="preserve"> </w:t>
      </w:r>
      <w:r w:rsidRPr="00CF2FCB">
        <w:rPr>
          <w:color w:val="000000" w:themeColor="text1"/>
          <w:spacing w:val="2"/>
          <w:w w:val="115"/>
        </w:rPr>
        <w:t>limits</w:t>
      </w:r>
      <w:r w:rsidRPr="00CF2FCB">
        <w:rPr>
          <w:color w:val="000000" w:themeColor="text1"/>
          <w:spacing w:val="7"/>
          <w:w w:val="115"/>
        </w:rPr>
        <w:t xml:space="preserve"> </w:t>
      </w:r>
      <w:r w:rsidRPr="00CF2FCB">
        <w:rPr>
          <w:color w:val="000000" w:themeColor="text1"/>
          <w:w w:val="115"/>
        </w:rPr>
        <w:t>for</w:t>
      </w:r>
      <w:r w:rsidRPr="00CF2FCB">
        <w:rPr>
          <w:color w:val="000000" w:themeColor="text1"/>
          <w:spacing w:val="-30"/>
          <w:w w:val="115"/>
        </w:rPr>
        <w:t xml:space="preserve"> </w:t>
      </w:r>
      <w:r w:rsidRPr="00CF2FCB">
        <w:rPr>
          <w:color w:val="000000" w:themeColor="text1"/>
          <w:w w:val="115"/>
        </w:rPr>
        <w:t>the</w:t>
      </w:r>
      <w:r w:rsidRPr="00CF2FCB">
        <w:rPr>
          <w:color w:val="000000" w:themeColor="text1"/>
          <w:spacing w:val="-18"/>
          <w:w w:val="115"/>
        </w:rPr>
        <w:t xml:space="preserve"> </w:t>
      </w:r>
      <w:r w:rsidRPr="00CF2FCB">
        <w:rPr>
          <w:color w:val="000000" w:themeColor="text1"/>
          <w:w w:val="115"/>
        </w:rPr>
        <w:t>actual</w:t>
      </w:r>
      <w:r w:rsidRPr="00CF2FCB">
        <w:rPr>
          <w:color w:val="000000" w:themeColor="text1"/>
          <w:spacing w:val="-33"/>
          <w:w w:val="115"/>
        </w:rPr>
        <w:t xml:space="preserve"> </w:t>
      </w:r>
      <w:r w:rsidRPr="00CF2FCB">
        <w:rPr>
          <w:color w:val="000000" w:themeColor="text1"/>
          <w:w w:val="115"/>
        </w:rPr>
        <w:t>diameter.</w:t>
      </w:r>
    </w:p>
    <w:p w:rsidR="003A7DF7" w:rsidRPr="00CF2FCB" w:rsidRDefault="003A7DF7" w:rsidP="003A7DF7">
      <w:pPr>
        <w:pStyle w:val="ListParagraph"/>
        <w:numPr>
          <w:ilvl w:val="0"/>
          <w:numId w:val="18"/>
        </w:numPr>
        <w:tabs>
          <w:tab w:val="left" w:pos="682"/>
        </w:tabs>
        <w:kinsoku w:val="0"/>
        <w:overflowPunct w:val="0"/>
        <w:ind w:left="720"/>
        <w:jc w:val="both"/>
        <w:rPr>
          <w:color w:val="000000" w:themeColor="text1"/>
          <w:w w:val="110"/>
        </w:rPr>
      </w:pPr>
      <w:r w:rsidRPr="00CF2FCB">
        <w:rPr>
          <w:bCs/>
          <w:color w:val="000000" w:themeColor="text1"/>
          <w:w w:val="110"/>
        </w:rPr>
        <w:t>A</w:t>
      </w:r>
      <w:r w:rsidRPr="00CF2FCB">
        <w:rPr>
          <w:b/>
          <w:bCs/>
          <w:color w:val="000000" w:themeColor="text1"/>
          <w:spacing w:val="-19"/>
          <w:w w:val="110"/>
        </w:rPr>
        <w:t xml:space="preserve"> </w:t>
      </w:r>
      <w:r w:rsidRPr="00CF2FCB">
        <w:rPr>
          <w:color w:val="000000" w:themeColor="text1"/>
          <w:w w:val="110"/>
        </w:rPr>
        <w:t>random</w:t>
      </w:r>
      <w:r w:rsidRPr="00CF2FCB">
        <w:rPr>
          <w:color w:val="000000" w:themeColor="text1"/>
          <w:spacing w:val="-16"/>
          <w:w w:val="110"/>
        </w:rPr>
        <w:t xml:space="preserve"> </w:t>
      </w:r>
      <w:r w:rsidRPr="00CF2FCB">
        <w:rPr>
          <w:color w:val="000000" w:themeColor="text1"/>
          <w:w w:val="110"/>
        </w:rPr>
        <w:t>sample</w:t>
      </w:r>
      <w:r w:rsidRPr="00CF2FCB">
        <w:rPr>
          <w:color w:val="000000" w:themeColor="text1"/>
          <w:spacing w:val="-28"/>
          <w:w w:val="110"/>
        </w:rPr>
        <w:t xml:space="preserve"> </w:t>
      </w:r>
      <w:r w:rsidRPr="00CF2FCB">
        <w:rPr>
          <w:color w:val="000000" w:themeColor="text1"/>
          <w:spacing w:val="3"/>
          <w:w w:val="110"/>
        </w:rPr>
        <w:t>of size</w:t>
      </w:r>
      <w:r w:rsidRPr="00CF2FCB">
        <w:rPr>
          <w:color w:val="000000" w:themeColor="text1"/>
          <w:spacing w:val="-13"/>
          <w:w w:val="110"/>
        </w:rPr>
        <w:t xml:space="preserve"> </w:t>
      </w:r>
      <w:r w:rsidRPr="00CF2FCB">
        <w:rPr>
          <w:color w:val="000000" w:themeColor="text1"/>
          <w:w w:val="110"/>
        </w:rPr>
        <w:t>25</w:t>
      </w:r>
      <w:r w:rsidRPr="00CF2FCB">
        <w:rPr>
          <w:color w:val="000000" w:themeColor="text1"/>
          <w:spacing w:val="-34"/>
          <w:w w:val="110"/>
        </w:rPr>
        <w:t xml:space="preserve"> </w:t>
      </w:r>
      <w:r w:rsidRPr="00CF2FCB">
        <w:rPr>
          <w:color w:val="000000" w:themeColor="text1"/>
          <w:w w:val="110"/>
        </w:rPr>
        <w:t>from</w:t>
      </w:r>
      <w:r w:rsidRPr="00CF2FCB">
        <w:rPr>
          <w:color w:val="000000" w:themeColor="text1"/>
          <w:spacing w:val="-19"/>
          <w:w w:val="110"/>
        </w:rPr>
        <w:t xml:space="preserve"> </w:t>
      </w:r>
      <w:r w:rsidRPr="00CF2FCB">
        <w:rPr>
          <w:color w:val="000000" w:themeColor="text1"/>
          <w:w w:val="110"/>
        </w:rPr>
        <w:t>a</w:t>
      </w:r>
      <w:r w:rsidRPr="00CF2FCB">
        <w:rPr>
          <w:color w:val="000000" w:themeColor="text1"/>
          <w:spacing w:val="-1"/>
          <w:w w:val="110"/>
        </w:rPr>
        <w:t xml:space="preserve"> </w:t>
      </w:r>
      <w:r w:rsidRPr="00CF2FCB">
        <w:rPr>
          <w:color w:val="000000" w:themeColor="text1"/>
          <w:w w:val="110"/>
        </w:rPr>
        <w:t>normal population</w:t>
      </w:r>
      <w:r w:rsidRPr="00CF2FCB">
        <w:rPr>
          <w:color w:val="000000" w:themeColor="text1"/>
          <w:spacing w:val="-3"/>
          <w:w w:val="110"/>
        </w:rPr>
        <w:t xml:space="preserve"> </w:t>
      </w:r>
      <w:r w:rsidRPr="00CF2FCB">
        <w:rPr>
          <w:color w:val="000000" w:themeColor="text1"/>
          <w:w w:val="110"/>
        </w:rPr>
        <w:t>has</w:t>
      </w:r>
      <w:r w:rsidRPr="00CF2FCB">
        <w:rPr>
          <w:color w:val="000000" w:themeColor="text1"/>
          <w:spacing w:val="2"/>
          <w:w w:val="110"/>
        </w:rPr>
        <w:t xml:space="preserve"> </w:t>
      </w:r>
      <w:r w:rsidRPr="00CF2FCB">
        <w:rPr>
          <w:color w:val="000000" w:themeColor="text1"/>
          <w:w w:val="110"/>
        </w:rPr>
        <w:t>the</w:t>
      </w:r>
      <w:r w:rsidRPr="00CF2FCB">
        <w:rPr>
          <w:color w:val="000000" w:themeColor="text1"/>
          <w:spacing w:val="-3"/>
          <w:w w:val="110"/>
        </w:rPr>
        <w:t xml:space="preserve"> </w:t>
      </w:r>
      <w:r w:rsidRPr="00CF2FCB">
        <w:rPr>
          <w:color w:val="000000" w:themeColor="text1"/>
          <w:w w:val="110"/>
        </w:rPr>
        <w:t>mean</w:t>
      </w:r>
      <w:r w:rsidRPr="00CF2FCB">
        <w:rPr>
          <w:color w:val="000000" w:themeColor="text1"/>
          <w:spacing w:val="17"/>
          <w:w w:val="110"/>
        </w:rPr>
        <w:t xml:space="preserve"> </w:t>
      </w:r>
      <w:r w:rsidRPr="00CF2FCB">
        <w:rPr>
          <w:color w:val="000000" w:themeColor="text1"/>
          <w:spacing w:val="3"/>
          <w:w w:val="110"/>
        </w:rPr>
        <w:t>47.5</w:t>
      </w:r>
      <w:r w:rsidRPr="00CF2FCB">
        <w:rPr>
          <w:color w:val="000000" w:themeColor="text1"/>
          <w:spacing w:val="15"/>
          <w:w w:val="110"/>
        </w:rPr>
        <w:t xml:space="preserve"> </w:t>
      </w:r>
      <w:r w:rsidRPr="00CF2FCB">
        <w:rPr>
          <w:color w:val="000000" w:themeColor="text1"/>
          <w:w w:val="110"/>
        </w:rPr>
        <w:t>and</w:t>
      </w:r>
      <w:r w:rsidRPr="00CF2FCB">
        <w:rPr>
          <w:color w:val="000000" w:themeColor="text1"/>
          <w:spacing w:val="29"/>
          <w:w w:val="110"/>
        </w:rPr>
        <w:t xml:space="preserve"> </w:t>
      </w:r>
      <w:r w:rsidRPr="00CF2FCB">
        <w:rPr>
          <w:color w:val="000000" w:themeColor="text1"/>
          <w:w w:val="115"/>
        </w:rPr>
        <w:t>standard</w:t>
      </w:r>
      <w:r w:rsidRPr="00CF2FCB">
        <w:rPr>
          <w:color w:val="000000" w:themeColor="text1"/>
          <w:spacing w:val="-24"/>
          <w:w w:val="115"/>
        </w:rPr>
        <w:t xml:space="preserve"> </w:t>
      </w:r>
      <w:r w:rsidRPr="00CF2FCB">
        <w:rPr>
          <w:color w:val="000000" w:themeColor="text1"/>
          <w:w w:val="115"/>
        </w:rPr>
        <w:t>deviation</w:t>
      </w:r>
      <w:r w:rsidRPr="00CF2FCB">
        <w:rPr>
          <w:color w:val="000000" w:themeColor="text1"/>
          <w:w w:val="110"/>
        </w:rPr>
        <w:t xml:space="preserve"> 8.4.</w:t>
      </w:r>
      <w:r w:rsidRPr="00CF2FCB">
        <w:rPr>
          <w:color w:val="000000" w:themeColor="text1"/>
          <w:spacing w:val="-22"/>
          <w:w w:val="110"/>
        </w:rPr>
        <w:t xml:space="preserve"> </w:t>
      </w:r>
      <w:r w:rsidRPr="00CF2FCB">
        <w:rPr>
          <w:color w:val="000000" w:themeColor="text1"/>
          <w:w w:val="110"/>
        </w:rPr>
        <w:t>Does</w:t>
      </w:r>
      <w:r w:rsidRPr="00CF2FCB">
        <w:rPr>
          <w:color w:val="000000" w:themeColor="text1"/>
          <w:spacing w:val="-21"/>
          <w:w w:val="110"/>
        </w:rPr>
        <w:t xml:space="preserve"> </w:t>
      </w:r>
      <w:r w:rsidRPr="00CF2FCB">
        <w:rPr>
          <w:color w:val="000000" w:themeColor="text1"/>
          <w:w w:val="110"/>
        </w:rPr>
        <w:t>this</w:t>
      </w:r>
      <w:r w:rsidRPr="00CF2FCB">
        <w:rPr>
          <w:color w:val="000000" w:themeColor="text1"/>
          <w:spacing w:val="-26"/>
          <w:w w:val="110"/>
        </w:rPr>
        <w:t xml:space="preserve"> </w:t>
      </w:r>
      <w:r w:rsidRPr="00CF2FCB">
        <w:rPr>
          <w:color w:val="000000" w:themeColor="text1"/>
          <w:w w:val="110"/>
        </w:rPr>
        <w:t>information refute the claim that the mean of the population is µ</w:t>
      </w:r>
      <w:r w:rsidRPr="00CF2FCB">
        <w:rPr>
          <w:color w:val="000000" w:themeColor="text1"/>
          <w:spacing w:val="-21"/>
          <w:w w:val="110"/>
        </w:rPr>
        <w:t xml:space="preserve"> </w:t>
      </w:r>
      <w:r w:rsidRPr="00CF2FCB">
        <w:rPr>
          <w:color w:val="000000" w:themeColor="text1"/>
          <w:w w:val="110"/>
        </w:rPr>
        <w:t>=</w:t>
      </w:r>
      <w:r w:rsidRPr="00CF2FCB">
        <w:rPr>
          <w:color w:val="000000" w:themeColor="text1"/>
          <w:spacing w:val="-38"/>
          <w:w w:val="110"/>
        </w:rPr>
        <w:t xml:space="preserve"> </w:t>
      </w:r>
      <w:r w:rsidRPr="00CF2FCB">
        <w:rPr>
          <w:color w:val="000000" w:themeColor="text1"/>
          <w:w w:val="110"/>
        </w:rPr>
        <w:t>42.1.</w:t>
      </w:r>
    </w:p>
    <w:p w:rsidR="003A7DF7" w:rsidRPr="00CF2FCB" w:rsidRDefault="003A7DF7" w:rsidP="003A7DF7">
      <w:pPr>
        <w:pStyle w:val="ListParagraph"/>
        <w:numPr>
          <w:ilvl w:val="0"/>
          <w:numId w:val="18"/>
        </w:numPr>
        <w:tabs>
          <w:tab w:val="left" w:pos="650"/>
        </w:tabs>
        <w:kinsoku w:val="0"/>
        <w:overflowPunct w:val="0"/>
        <w:ind w:left="720" w:right="274"/>
        <w:jc w:val="both"/>
        <w:rPr>
          <w:iCs/>
          <w:color w:val="000000" w:themeColor="text1"/>
          <w:w w:val="110"/>
        </w:rPr>
      </w:pPr>
      <w:r w:rsidRPr="00CF2FCB">
        <w:rPr>
          <w:color w:val="000000" w:themeColor="text1"/>
          <w:w w:val="110"/>
        </w:rPr>
        <w:t xml:space="preserve">Find out the reliability of the sample mean of the following data: </w:t>
      </w:r>
      <w:r w:rsidRPr="00CF2FCB">
        <w:rPr>
          <w:iCs/>
          <w:color w:val="000000" w:themeColor="text1"/>
          <w:w w:val="110"/>
        </w:rPr>
        <w:t xml:space="preserve">Breaking strength of 10 specimens of 1.04 </w:t>
      </w:r>
      <w:proofErr w:type="spellStart"/>
      <w:r w:rsidRPr="00CF2FCB">
        <w:rPr>
          <w:iCs/>
          <w:color w:val="000000" w:themeColor="text1"/>
          <w:w w:val="110"/>
        </w:rPr>
        <w:t>cms</w:t>
      </w:r>
      <w:proofErr w:type="spellEnd"/>
      <w:r w:rsidRPr="00CF2FCB">
        <w:rPr>
          <w:iCs/>
          <w:color w:val="000000" w:themeColor="text1"/>
          <w:w w:val="110"/>
        </w:rPr>
        <w:t xml:space="preserve"> diameter hard-drawn copper wire</w:t>
      </w:r>
      <w:r w:rsidRPr="00CF2FCB">
        <w:rPr>
          <w:iCs/>
          <w:color w:val="000000" w:themeColor="text1"/>
          <w:spacing w:val="-29"/>
          <w:w w:val="110"/>
        </w:rPr>
        <w:t>:</w:t>
      </w:r>
    </w:p>
    <w:tbl>
      <w:tblPr>
        <w:tblW w:w="6837" w:type="dxa"/>
        <w:tblInd w:w="1103" w:type="dxa"/>
        <w:tblLayout w:type="fixed"/>
        <w:tblCellMar>
          <w:left w:w="0" w:type="dxa"/>
          <w:right w:w="0" w:type="dxa"/>
        </w:tblCellMar>
        <w:tblLook w:val="0000"/>
      </w:tblPr>
      <w:tblGrid>
        <w:gridCol w:w="2205"/>
        <w:gridCol w:w="526"/>
        <w:gridCol w:w="526"/>
        <w:gridCol w:w="530"/>
        <w:gridCol w:w="530"/>
        <w:gridCol w:w="526"/>
        <w:gridCol w:w="526"/>
        <w:gridCol w:w="532"/>
        <w:gridCol w:w="526"/>
        <w:gridCol w:w="410"/>
      </w:tblGrid>
      <w:tr w:rsidR="003A7DF7" w:rsidRPr="00CF2FCB" w:rsidTr="006F6992">
        <w:trPr>
          <w:trHeight w:hRule="exact" w:val="269"/>
        </w:trPr>
        <w:tc>
          <w:tcPr>
            <w:tcW w:w="2205"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tabs>
                <w:tab w:val="left" w:pos="2597"/>
              </w:tabs>
              <w:kinsoku w:val="0"/>
              <w:overflowPunct w:val="0"/>
              <w:ind w:left="50"/>
              <w:jc w:val="both"/>
              <w:rPr>
                <w:color w:val="000000" w:themeColor="text1"/>
              </w:rPr>
            </w:pPr>
            <w:r w:rsidRPr="00CF2FCB">
              <w:rPr>
                <w:color w:val="000000" w:themeColor="text1"/>
                <w:w w:val="110"/>
              </w:rPr>
              <w:t>Specimen</w:t>
            </w:r>
            <w:r w:rsidRPr="00CF2FCB">
              <w:rPr>
                <w:color w:val="000000" w:themeColor="text1"/>
                <w:w w:val="110"/>
              </w:rPr>
              <w:tab/>
              <w:t>l</w:t>
            </w:r>
          </w:p>
        </w:tc>
        <w:tc>
          <w:tcPr>
            <w:tcW w:w="52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
              <w:jc w:val="both"/>
              <w:rPr>
                <w:color w:val="000000" w:themeColor="text1"/>
              </w:rPr>
            </w:pPr>
            <w:r w:rsidRPr="00CF2FCB">
              <w:rPr>
                <w:color w:val="000000" w:themeColor="text1"/>
                <w:w w:val="108"/>
              </w:rPr>
              <w:t xml:space="preserve">     2</w:t>
            </w:r>
          </w:p>
        </w:tc>
        <w:tc>
          <w:tcPr>
            <w:tcW w:w="52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2"/>
              <w:jc w:val="both"/>
              <w:rPr>
                <w:color w:val="000000" w:themeColor="text1"/>
              </w:rPr>
            </w:pPr>
            <w:r w:rsidRPr="00CF2FCB">
              <w:rPr>
                <w:color w:val="000000" w:themeColor="text1"/>
                <w:w w:val="108"/>
              </w:rPr>
              <w:t xml:space="preserve">     3</w:t>
            </w:r>
          </w:p>
        </w:tc>
        <w:tc>
          <w:tcPr>
            <w:tcW w:w="530"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9"/>
              <w:jc w:val="both"/>
              <w:rPr>
                <w:color w:val="000000" w:themeColor="text1"/>
              </w:rPr>
            </w:pPr>
            <w:r w:rsidRPr="00CF2FCB">
              <w:rPr>
                <w:color w:val="000000" w:themeColor="text1"/>
                <w:w w:val="108"/>
              </w:rPr>
              <w:t xml:space="preserve">    4</w:t>
            </w:r>
          </w:p>
        </w:tc>
        <w:tc>
          <w:tcPr>
            <w:tcW w:w="530"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jc w:val="both"/>
              <w:rPr>
                <w:color w:val="000000" w:themeColor="text1"/>
              </w:rPr>
            </w:pPr>
            <w:r w:rsidRPr="00CF2FCB">
              <w:rPr>
                <w:color w:val="000000" w:themeColor="text1"/>
                <w:w w:val="108"/>
              </w:rPr>
              <w:t xml:space="preserve">    5</w:t>
            </w:r>
          </w:p>
        </w:tc>
        <w:tc>
          <w:tcPr>
            <w:tcW w:w="52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
              <w:jc w:val="both"/>
              <w:rPr>
                <w:color w:val="000000" w:themeColor="text1"/>
              </w:rPr>
            </w:pPr>
            <w:r w:rsidRPr="00CF2FCB">
              <w:rPr>
                <w:color w:val="000000" w:themeColor="text1"/>
                <w:w w:val="108"/>
              </w:rPr>
              <w:t xml:space="preserve">     6</w:t>
            </w:r>
          </w:p>
        </w:tc>
        <w:tc>
          <w:tcPr>
            <w:tcW w:w="52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5"/>
              <w:jc w:val="both"/>
              <w:rPr>
                <w:color w:val="000000" w:themeColor="text1"/>
              </w:rPr>
            </w:pPr>
            <w:r w:rsidRPr="00CF2FCB">
              <w:rPr>
                <w:color w:val="000000" w:themeColor="text1"/>
                <w:w w:val="108"/>
              </w:rPr>
              <w:t xml:space="preserve">    7</w:t>
            </w:r>
          </w:p>
        </w:tc>
        <w:tc>
          <w:tcPr>
            <w:tcW w:w="532"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10"/>
              <w:jc w:val="both"/>
              <w:rPr>
                <w:color w:val="000000" w:themeColor="text1"/>
              </w:rPr>
            </w:pPr>
            <w:r w:rsidRPr="00CF2FCB">
              <w:rPr>
                <w:color w:val="000000" w:themeColor="text1"/>
                <w:w w:val="108"/>
              </w:rPr>
              <w:t xml:space="preserve">    8</w:t>
            </w:r>
          </w:p>
        </w:tc>
        <w:tc>
          <w:tcPr>
            <w:tcW w:w="52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2"/>
              <w:jc w:val="both"/>
              <w:rPr>
                <w:color w:val="000000" w:themeColor="text1"/>
              </w:rPr>
            </w:pPr>
            <w:r w:rsidRPr="00CF2FCB">
              <w:rPr>
                <w:color w:val="000000" w:themeColor="text1"/>
                <w:w w:val="108"/>
              </w:rPr>
              <w:t xml:space="preserve">      9</w:t>
            </w:r>
          </w:p>
        </w:tc>
        <w:tc>
          <w:tcPr>
            <w:tcW w:w="410"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246"/>
              <w:jc w:val="both"/>
              <w:rPr>
                <w:color w:val="000000" w:themeColor="text1"/>
              </w:rPr>
            </w:pPr>
            <w:r w:rsidRPr="00CF2FCB">
              <w:rPr>
                <w:color w:val="000000" w:themeColor="text1"/>
                <w:w w:val="110"/>
              </w:rPr>
              <w:t>10</w:t>
            </w:r>
          </w:p>
        </w:tc>
      </w:tr>
      <w:tr w:rsidR="003A7DF7" w:rsidRPr="00CF2FCB" w:rsidTr="006F6992">
        <w:trPr>
          <w:trHeight w:hRule="exact" w:val="269"/>
        </w:trPr>
        <w:tc>
          <w:tcPr>
            <w:tcW w:w="2205"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tabs>
                <w:tab w:val="left" w:pos="2479"/>
              </w:tabs>
              <w:kinsoku w:val="0"/>
              <w:overflowPunct w:val="0"/>
              <w:ind w:left="58"/>
              <w:jc w:val="both"/>
              <w:rPr>
                <w:color w:val="000000" w:themeColor="text1"/>
              </w:rPr>
            </w:pPr>
            <w:r w:rsidRPr="00CF2FCB">
              <w:rPr>
                <w:color w:val="000000" w:themeColor="text1"/>
                <w:w w:val="110"/>
              </w:rPr>
              <w:t>Breaking Strength</w:t>
            </w:r>
            <w:r w:rsidRPr="00CF2FCB">
              <w:rPr>
                <w:color w:val="000000" w:themeColor="text1"/>
                <w:spacing w:val="2"/>
                <w:w w:val="110"/>
              </w:rPr>
              <w:t xml:space="preserve"> </w:t>
            </w:r>
            <w:r w:rsidRPr="00CF2FCB">
              <w:rPr>
                <w:color w:val="000000" w:themeColor="text1"/>
                <w:w w:val="110"/>
              </w:rPr>
              <w:t>(</w:t>
            </w:r>
            <w:proofErr w:type="spellStart"/>
            <w:r w:rsidRPr="00CF2FCB">
              <w:rPr>
                <w:color w:val="000000" w:themeColor="text1"/>
                <w:w w:val="110"/>
              </w:rPr>
              <w:t>kgs</w:t>
            </w:r>
            <w:proofErr w:type="spellEnd"/>
            <w:r w:rsidRPr="00CF2FCB">
              <w:rPr>
                <w:color w:val="000000" w:themeColor="text1"/>
                <w:w w:val="110"/>
              </w:rPr>
              <w:t>)</w:t>
            </w:r>
            <w:r w:rsidRPr="00CF2FCB">
              <w:rPr>
                <w:color w:val="000000" w:themeColor="text1"/>
                <w:spacing w:val="30"/>
                <w:w w:val="110"/>
              </w:rPr>
              <w:t xml:space="preserve"> </w:t>
            </w:r>
            <w:r w:rsidRPr="00CF2FCB">
              <w:rPr>
                <w:color w:val="000000" w:themeColor="text1"/>
                <w:w w:val="110"/>
              </w:rPr>
              <w:t>:</w:t>
            </w:r>
            <w:r w:rsidRPr="00CF2FCB">
              <w:rPr>
                <w:color w:val="000000" w:themeColor="text1"/>
                <w:w w:val="110"/>
              </w:rPr>
              <w:tab/>
              <w:t>578</w:t>
            </w:r>
          </w:p>
        </w:tc>
        <w:tc>
          <w:tcPr>
            <w:tcW w:w="52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77" w:right="173"/>
              <w:jc w:val="both"/>
              <w:rPr>
                <w:color w:val="000000" w:themeColor="text1"/>
              </w:rPr>
            </w:pPr>
            <w:r w:rsidRPr="00CF2FCB">
              <w:rPr>
                <w:color w:val="000000" w:themeColor="text1"/>
                <w:w w:val="110"/>
              </w:rPr>
              <w:t>572</w:t>
            </w:r>
          </w:p>
        </w:tc>
        <w:tc>
          <w:tcPr>
            <w:tcW w:w="52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71" w:right="173"/>
              <w:jc w:val="both"/>
              <w:rPr>
                <w:color w:val="000000" w:themeColor="text1"/>
              </w:rPr>
            </w:pPr>
            <w:r w:rsidRPr="00CF2FCB">
              <w:rPr>
                <w:color w:val="000000" w:themeColor="text1"/>
                <w:w w:val="110"/>
              </w:rPr>
              <w:t>570</w:t>
            </w:r>
          </w:p>
        </w:tc>
        <w:tc>
          <w:tcPr>
            <w:tcW w:w="530"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82" w:right="182"/>
              <w:jc w:val="both"/>
              <w:rPr>
                <w:color w:val="000000" w:themeColor="text1"/>
              </w:rPr>
            </w:pPr>
            <w:r w:rsidRPr="00CF2FCB">
              <w:rPr>
                <w:color w:val="000000" w:themeColor="text1"/>
                <w:w w:val="110"/>
              </w:rPr>
              <w:t>568</w:t>
            </w:r>
          </w:p>
        </w:tc>
        <w:tc>
          <w:tcPr>
            <w:tcW w:w="530"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82" w:right="182"/>
              <w:jc w:val="both"/>
              <w:rPr>
                <w:color w:val="000000" w:themeColor="text1"/>
              </w:rPr>
            </w:pPr>
            <w:r w:rsidRPr="00CF2FCB">
              <w:rPr>
                <w:color w:val="000000" w:themeColor="text1"/>
                <w:w w:val="110"/>
              </w:rPr>
              <w:t>572</w:t>
            </w:r>
          </w:p>
        </w:tc>
        <w:tc>
          <w:tcPr>
            <w:tcW w:w="52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77" w:right="173"/>
              <w:jc w:val="both"/>
              <w:rPr>
                <w:color w:val="000000" w:themeColor="text1"/>
              </w:rPr>
            </w:pPr>
            <w:r w:rsidRPr="00CF2FCB">
              <w:rPr>
                <w:color w:val="000000" w:themeColor="text1"/>
                <w:w w:val="110"/>
              </w:rPr>
              <w:t>570</w:t>
            </w:r>
          </w:p>
        </w:tc>
        <w:tc>
          <w:tcPr>
            <w:tcW w:w="52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71" w:right="173"/>
              <w:jc w:val="both"/>
              <w:rPr>
                <w:color w:val="000000" w:themeColor="text1"/>
              </w:rPr>
            </w:pPr>
            <w:r w:rsidRPr="00CF2FCB">
              <w:rPr>
                <w:color w:val="000000" w:themeColor="text1"/>
                <w:w w:val="110"/>
              </w:rPr>
              <w:t>570</w:t>
            </w:r>
          </w:p>
        </w:tc>
        <w:tc>
          <w:tcPr>
            <w:tcW w:w="532"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84" w:right="186"/>
              <w:jc w:val="both"/>
              <w:rPr>
                <w:color w:val="000000" w:themeColor="text1"/>
              </w:rPr>
            </w:pPr>
            <w:r w:rsidRPr="00CF2FCB">
              <w:rPr>
                <w:color w:val="000000" w:themeColor="text1"/>
                <w:w w:val="110"/>
              </w:rPr>
              <w:t>572</w:t>
            </w:r>
          </w:p>
        </w:tc>
        <w:tc>
          <w:tcPr>
            <w:tcW w:w="52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79" w:right="165"/>
              <w:jc w:val="both"/>
              <w:rPr>
                <w:color w:val="000000" w:themeColor="text1"/>
              </w:rPr>
            </w:pPr>
            <w:r w:rsidRPr="00CF2FCB">
              <w:rPr>
                <w:color w:val="000000" w:themeColor="text1"/>
                <w:w w:val="110"/>
              </w:rPr>
              <w:t>526</w:t>
            </w:r>
          </w:p>
        </w:tc>
        <w:tc>
          <w:tcPr>
            <w:tcW w:w="410"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91"/>
              <w:jc w:val="both"/>
              <w:rPr>
                <w:color w:val="000000" w:themeColor="text1"/>
              </w:rPr>
            </w:pPr>
            <w:r w:rsidRPr="00CF2FCB">
              <w:rPr>
                <w:color w:val="000000" w:themeColor="text1"/>
                <w:w w:val="110"/>
              </w:rPr>
              <w:t>584</w:t>
            </w:r>
          </w:p>
        </w:tc>
      </w:tr>
    </w:tbl>
    <w:p w:rsidR="003A7DF7" w:rsidRPr="00CF2FCB" w:rsidRDefault="003A7DF7" w:rsidP="003A7DF7">
      <w:pPr>
        <w:pStyle w:val="ListParagraph"/>
        <w:numPr>
          <w:ilvl w:val="0"/>
          <w:numId w:val="18"/>
        </w:numPr>
        <w:tabs>
          <w:tab w:val="left" w:pos="682"/>
        </w:tabs>
        <w:kinsoku w:val="0"/>
        <w:overflowPunct w:val="0"/>
        <w:ind w:left="720"/>
        <w:jc w:val="both"/>
        <w:rPr>
          <w:color w:val="000000" w:themeColor="text1"/>
          <w:w w:val="110"/>
        </w:rPr>
      </w:pPr>
      <w:r w:rsidRPr="00CF2FCB">
        <w:rPr>
          <w:color w:val="000000" w:themeColor="text1"/>
          <w:w w:val="115"/>
        </w:rPr>
        <w:t xml:space="preserve">Two horses </w:t>
      </w:r>
      <w:r w:rsidRPr="00CF2FCB">
        <w:rPr>
          <w:iCs/>
          <w:color w:val="000000" w:themeColor="text1"/>
          <w:w w:val="115"/>
        </w:rPr>
        <w:t xml:space="preserve">A </w:t>
      </w:r>
      <w:r w:rsidRPr="00CF2FCB">
        <w:rPr>
          <w:color w:val="000000" w:themeColor="text1"/>
          <w:w w:val="115"/>
        </w:rPr>
        <w:t xml:space="preserve">and </w:t>
      </w:r>
      <w:r w:rsidRPr="00CF2FCB">
        <w:rPr>
          <w:iCs/>
          <w:color w:val="000000" w:themeColor="text1"/>
          <w:w w:val="115"/>
        </w:rPr>
        <w:t xml:space="preserve">B </w:t>
      </w:r>
      <w:r w:rsidRPr="00CF2FCB">
        <w:rPr>
          <w:color w:val="000000" w:themeColor="text1"/>
          <w:w w:val="115"/>
        </w:rPr>
        <w:t>were tested according to the time (in seconds) to run a particular race with the</w:t>
      </w:r>
      <w:r w:rsidRPr="00CF2FCB">
        <w:rPr>
          <w:color w:val="000000" w:themeColor="text1"/>
          <w:spacing w:val="-39"/>
          <w:w w:val="115"/>
        </w:rPr>
        <w:t xml:space="preserve"> </w:t>
      </w:r>
      <w:r w:rsidRPr="00CF2FCB">
        <w:rPr>
          <w:color w:val="000000" w:themeColor="text1"/>
          <w:w w:val="115"/>
        </w:rPr>
        <w:t>following results:</w:t>
      </w:r>
    </w:p>
    <w:tbl>
      <w:tblPr>
        <w:tblW w:w="6748" w:type="dxa"/>
        <w:tblInd w:w="1143" w:type="dxa"/>
        <w:tblLayout w:type="fixed"/>
        <w:tblCellMar>
          <w:left w:w="0" w:type="dxa"/>
          <w:right w:w="0" w:type="dxa"/>
        </w:tblCellMar>
        <w:tblLook w:val="0000"/>
      </w:tblPr>
      <w:tblGrid>
        <w:gridCol w:w="964"/>
        <w:gridCol w:w="758"/>
        <w:gridCol w:w="866"/>
        <w:gridCol w:w="871"/>
        <w:gridCol w:w="864"/>
        <w:gridCol w:w="795"/>
        <w:gridCol w:w="932"/>
        <w:gridCol w:w="698"/>
      </w:tblGrid>
      <w:tr w:rsidR="003A7DF7" w:rsidRPr="00CF2FCB" w:rsidTr="006F6992">
        <w:trPr>
          <w:trHeight w:hRule="exact" w:val="208"/>
        </w:trPr>
        <w:tc>
          <w:tcPr>
            <w:tcW w:w="964"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50"/>
              <w:jc w:val="both"/>
              <w:rPr>
                <w:color w:val="000000" w:themeColor="text1"/>
              </w:rPr>
            </w:pPr>
            <w:r w:rsidRPr="00CF2FCB">
              <w:rPr>
                <w:color w:val="000000" w:themeColor="text1"/>
                <w:w w:val="110"/>
              </w:rPr>
              <w:t xml:space="preserve">Horse </w:t>
            </w:r>
            <w:r w:rsidRPr="00CF2FCB">
              <w:rPr>
                <w:iCs/>
                <w:color w:val="000000" w:themeColor="text1"/>
                <w:w w:val="110"/>
              </w:rPr>
              <w:t xml:space="preserve">A  </w:t>
            </w:r>
            <w:r w:rsidRPr="00CF2FCB">
              <w:rPr>
                <w:color w:val="000000" w:themeColor="text1"/>
                <w:w w:val="110"/>
              </w:rPr>
              <w:t>:</w:t>
            </w:r>
          </w:p>
        </w:tc>
        <w:tc>
          <w:tcPr>
            <w:tcW w:w="758"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04"/>
              <w:jc w:val="both"/>
              <w:rPr>
                <w:color w:val="000000" w:themeColor="text1"/>
              </w:rPr>
            </w:pPr>
            <w:r w:rsidRPr="00CF2FCB">
              <w:rPr>
                <w:color w:val="000000" w:themeColor="text1"/>
                <w:w w:val="110"/>
              </w:rPr>
              <w:t>28</w:t>
            </w:r>
          </w:p>
        </w:tc>
        <w:tc>
          <w:tcPr>
            <w:tcW w:w="86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38"/>
              <w:jc w:val="both"/>
              <w:rPr>
                <w:color w:val="000000" w:themeColor="text1"/>
              </w:rPr>
            </w:pPr>
            <w:r w:rsidRPr="00CF2FCB">
              <w:rPr>
                <w:color w:val="000000" w:themeColor="text1"/>
                <w:w w:val="110"/>
              </w:rPr>
              <w:t>30</w:t>
            </w:r>
          </w:p>
        </w:tc>
        <w:tc>
          <w:tcPr>
            <w:tcW w:w="871"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415" w:right="422"/>
              <w:jc w:val="both"/>
              <w:rPr>
                <w:color w:val="000000" w:themeColor="text1"/>
              </w:rPr>
            </w:pPr>
            <w:r w:rsidRPr="00CF2FCB">
              <w:rPr>
                <w:color w:val="000000" w:themeColor="text1"/>
                <w:w w:val="110"/>
              </w:rPr>
              <w:t>32</w:t>
            </w:r>
          </w:p>
        </w:tc>
        <w:tc>
          <w:tcPr>
            <w:tcW w:w="864"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440"/>
              <w:jc w:val="both"/>
              <w:rPr>
                <w:color w:val="000000" w:themeColor="text1"/>
              </w:rPr>
            </w:pPr>
            <w:r w:rsidRPr="00CF2FCB">
              <w:rPr>
                <w:color w:val="000000" w:themeColor="text1"/>
                <w:w w:val="110"/>
              </w:rPr>
              <w:t>33</w:t>
            </w:r>
          </w:p>
        </w:tc>
        <w:tc>
          <w:tcPr>
            <w:tcW w:w="795"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352"/>
              <w:jc w:val="both"/>
              <w:rPr>
                <w:color w:val="000000" w:themeColor="text1"/>
              </w:rPr>
            </w:pPr>
            <w:r w:rsidRPr="00CF2FCB">
              <w:rPr>
                <w:color w:val="000000" w:themeColor="text1"/>
                <w:w w:val="110"/>
              </w:rPr>
              <w:t>33</w:t>
            </w:r>
          </w:p>
        </w:tc>
        <w:tc>
          <w:tcPr>
            <w:tcW w:w="932"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31" w:right="239"/>
              <w:jc w:val="both"/>
              <w:rPr>
                <w:color w:val="000000" w:themeColor="text1"/>
              </w:rPr>
            </w:pPr>
            <w:r w:rsidRPr="00CF2FCB">
              <w:rPr>
                <w:color w:val="000000" w:themeColor="text1"/>
                <w:w w:val="110"/>
              </w:rPr>
              <w:t>29</w:t>
            </w:r>
          </w:p>
        </w:tc>
        <w:tc>
          <w:tcPr>
            <w:tcW w:w="698"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258"/>
              <w:jc w:val="both"/>
              <w:rPr>
                <w:color w:val="000000" w:themeColor="text1"/>
              </w:rPr>
            </w:pPr>
            <w:r w:rsidRPr="00CF2FCB">
              <w:rPr>
                <w:color w:val="000000" w:themeColor="text1"/>
                <w:w w:val="110"/>
              </w:rPr>
              <w:t>and 34</w:t>
            </w:r>
          </w:p>
        </w:tc>
      </w:tr>
      <w:tr w:rsidR="003A7DF7" w:rsidRPr="00CF2FCB" w:rsidTr="006F6992">
        <w:trPr>
          <w:trHeight w:hRule="exact" w:val="208"/>
        </w:trPr>
        <w:tc>
          <w:tcPr>
            <w:tcW w:w="964"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50"/>
              <w:jc w:val="both"/>
              <w:rPr>
                <w:color w:val="000000" w:themeColor="text1"/>
              </w:rPr>
            </w:pPr>
            <w:r w:rsidRPr="00CF2FCB">
              <w:rPr>
                <w:color w:val="000000" w:themeColor="text1"/>
                <w:w w:val="110"/>
              </w:rPr>
              <w:t xml:space="preserve">Horse </w:t>
            </w:r>
            <w:r w:rsidRPr="00CF2FCB">
              <w:rPr>
                <w:iCs/>
                <w:color w:val="000000" w:themeColor="text1"/>
                <w:w w:val="110"/>
              </w:rPr>
              <w:t xml:space="preserve">B  </w:t>
            </w:r>
            <w:r w:rsidRPr="00CF2FCB">
              <w:rPr>
                <w:color w:val="000000" w:themeColor="text1"/>
                <w:w w:val="110"/>
              </w:rPr>
              <w:t>:</w:t>
            </w:r>
          </w:p>
        </w:tc>
        <w:tc>
          <w:tcPr>
            <w:tcW w:w="758"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04"/>
              <w:jc w:val="both"/>
              <w:rPr>
                <w:color w:val="000000" w:themeColor="text1"/>
              </w:rPr>
            </w:pPr>
            <w:r w:rsidRPr="00CF2FCB">
              <w:rPr>
                <w:color w:val="000000" w:themeColor="text1"/>
                <w:w w:val="110"/>
              </w:rPr>
              <w:t>29</w:t>
            </w:r>
          </w:p>
        </w:tc>
        <w:tc>
          <w:tcPr>
            <w:tcW w:w="86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38"/>
              <w:jc w:val="both"/>
              <w:rPr>
                <w:color w:val="000000" w:themeColor="text1"/>
              </w:rPr>
            </w:pPr>
            <w:r w:rsidRPr="00CF2FCB">
              <w:rPr>
                <w:color w:val="000000" w:themeColor="text1"/>
                <w:w w:val="110"/>
              </w:rPr>
              <w:t>30</w:t>
            </w:r>
          </w:p>
        </w:tc>
        <w:tc>
          <w:tcPr>
            <w:tcW w:w="871"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423" w:right="414"/>
              <w:jc w:val="both"/>
              <w:rPr>
                <w:color w:val="000000" w:themeColor="text1"/>
              </w:rPr>
            </w:pPr>
            <w:r w:rsidRPr="00CF2FCB">
              <w:rPr>
                <w:color w:val="000000" w:themeColor="text1"/>
                <w:w w:val="110"/>
              </w:rPr>
              <w:t>30</w:t>
            </w:r>
          </w:p>
        </w:tc>
        <w:tc>
          <w:tcPr>
            <w:tcW w:w="864"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443"/>
              <w:jc w:val="both"/>
              <w:rPr>
                <w:color w:val="000000" w:themeColor="text1"/>
              </w:rPr>
            </w:pPr>
            <w:r w:rsidRPr="00CF2FCB">
              <w:rPr>
                <w:color w:val="000000" w:themeColor="text1"/>
                <w:w w:val="110"/>
              </w:rPr>
              <w:t>24</w:t>
            </w:r>
          </w:p>
        </w:tc>
        <w:tc>
          <w:tcPr>
            <w:tcW w:w="795"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343"/>
              <w:jc w:val="both"/>
              <w:rPr>
                <w:color w:val="000000" w:themeColor="text1"/>
              </w:rPr>
            </w:pPr>
            <w:r w:rsidRPr="00CF2FCB">
              <w:rPr>
                <w:color w:val="000000" w:themeColor="text1"/>
                <w:w w:val="110"/>
              </w:rPr>
              <w:t>27</w:t>
            </w:r>
          </w:p>
        </w:tc>
        <w:tc>
          <w:tcPr>
            <w:tcW w:w="932"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31" w:right="245"/>
              <w:jc w:val="both"/>
              <w:rPr>
                <w:color w:val="000000" w:themeColor="text1"/>
              </w:rPr>
            </w:pPr>
            <w:r w:rsidRPr="00CF2FCB">
              <w:rPr>
                <w:color w:val="000000" w:themeColor="text1"/>
                <w:w w:val="110"/>
              </w:rPr>
              <w:t>and 29</w:t>
            </w:r>
          </w:p>
        </w:tc>
        <w:tc>
          <w:tcPr>
            <w:tcW w:w="698" w:type="dxa"/>
            <w:tcBorders>
              <w:top w:val="none" w:sz="6" w:space="0" w:color="auto"/>
              <w:left w:val="none" w:sz="6" w:space="0" w:color="auto"/>
              <w:bottom w:val="none" w:sz="6" w:space="0" w:color="auto"/>
              <w:right w:val="none" w:sz="6" w:space="0" w:color="auto"/>
            </w:tcBorders>
          </w:tcPr>
          <w:p w:rsidR="003A7DF7" w:rsidRPr="00CF2FCB" w:rsidRDefault="003A7DF7" w:rsidP="006F6992">
            <w:pPr>
              <w:spacing w:after="0" w:line="240" w:lineRule="auto"/>
              <w:jc w:val="both"/>
              <w:rPr>
                <w:rFonts w:ascii="Times New Roman" w:hAnsi="Times New Roman" w:cs="Times New Roman"/>
                <w:color w:val="000000" w:themeColor="text1"/>
                <w:sz w:val="24"/>
                <w:szCs w:val="24"/>
              </w:rPr>
            </w:pPr>
          </w:p>
        </w:tc>
      </w:tr>
    </w:tbl>
    <w:p w:rsidR="003A7DF7" w:rsidRPr="00CF2FCB" w:rsidRDefault="003A7DF7" w:rsidP="003A7DF7">
      <w:pPr>
        <w:pStyle w:val="ListParagraph"/>
        <w:tabs>
          <w:tab w:val="left" w:pos="682"/>
        </w:tabs>
        <w:kinsoku w:val="0"/>
        <w:overflowPunct w:val="0"/>
        <w:ind w:left="720" w:firstLine="0"/>
        <w:jc w:val="both"/>
        <w:rPr>
          <w:color w:val="000000" w:themeColor="text1"/>
          <w:w w:val="110"/>
        </w:rPr>
      </w:pPr>
      <w:r w:rsidRPr="00CF2FCB">
        <w:rPr>
          <w:color w:val="000000" w:themeColor="text1"/>
          <w:w w:val="115"/>
        </w:rPr>
        <w:t>Test</w:t>
      </w:r>
      <w:r w:rsidRPr="00CF2FCB">
        <w:rPr>
          <w:color w:val="000000" w:themeColor="text1"/>
          <w:spacing w:val="-19"/>
          <w:w w:val="115"/>
        </w:rPr>
        <w:t xml:space="preserve"> </w:t>
      </w:r>
      <w:r w:rsidRPr="00CF2FCB">
        <w:rPr>
          <w:color w:val="000000" w:themeColor="text1"/>
          <w:w w:val="115"/>
        </w:rPr>
        <w:t>whether</w:t>
      </w:r>
      <w:r w:rsidRPr="00CF2FCB">
        <w:rPr>
          <w:color w:val="000000" w:themeColor="text1"/>
          <w:spacing w:val="-21"/>
          <w:w w:val="115"/>
        </w:rPr>
        <w:t xml:space="preserve"> </w:t>
      </w:r>
      <w:r w:rsidRPr="00CF2FCB">
        <w:rPr>
          <w:color w:val="000000" w:themeColor="text1"/>
          <w:w w:val="115"/>
        </w:rPr>
        <w:t>you</w:t>
      </w:r>
      <w:r w:rsidRPr="00CF2FCB">
        <w:rPr>
          <w:color w:val="000000" w:themeColor="text1"/>
          <w:spacing w:val="-16"/>
          <w:w w:val="115"/>
        </w:rPr>
        <w:t xml:space="preserve"> </w:t>
      </w:r>
      <w:r w:rsidRPr="00CF2FCB">
        <w:rPr>
          <w:color w:val="000000" w:themeColor="text1"/>
          <w:w w:val="115"/>
        </w:rPr>
        <w:t>can</w:t>
      </w:r>
      <w:r w:rsidRPr="00CF2FCB">
        <w:rPr>
          <w:color w:val="000000" w:themeColor="text1"/>
          <w:spacing w:val="-8"/>
          <w:w w:val="115"/>
        </w:rPr>
        <w:t xml:space="preserve"> </w:t>
      </w:r>
      <w:r w:rsidRPr="00CF2FCB">
        <w:rPr>
          <w:color w:val="000000" w:themeColor="text1"/>
          <w:w w:val="115"/>
        </w:rPr>
        <w:t>discriminate</w:t>
      </w:r>
      <w:r w:rsidRPr="00CF2FCB">
        <w:rPr>
          <w:color w:val="000000" w:themeColor="text1"/>
          <w:spacing w:val="-6"/>
          <w:w w:val="115"/>
        </w:rPr>
        <w:t xml:space="preserve"> </w:t>
      </w:r>
      <w:r w:rsidRPr="00CF2FCB">
        <w:rPr>
          <w:color w:val="000000" w:themeColor="text1"/>
          <w:w w:val="115"/>
        </w:rPr>
        <w:t>between</w:t>
      </w:r>
      <w:r w:rsidRPr="00CF2FCB">
        <w:rPr>
          <w:color w:val="000000" w:themeColor="text1"/>
          <w:spacing w:val="-8"/>
          <w:w w:val="115"/>
        </w:rPr>
        <w:t xml:space="preserve"> </w:t>
      </w:r>
      <w:r w:rsidRPr="00CF2FCB">
        <w:rPr>
          <w:color w:val="000000" w:themeColor="text1"/>
          <w:w w:val="115"/>
        </w:rPr>
        <w:t>two</w:t>
      </w:r>
      <w:r w:rsidRPr="00CF2FCB">
        <w:rPr>
          <w:color w:val="000000" w:themeColor="text1"/>
          <w:spacing w:val="-21"/>
          <w:w w:val="115"/>
        </w:rPr>
        <w:t xml:space="preserve"> </w:t>
      </w:r>
      <w:r w:rsidRPr="00CF2FCB">
        <w:rPr>
          <w:color w:val="000000" w:themeColor="text1"/>
          <w:w w:val="115"/>
        </w:rPr>
        <w:t>horses?</w:t>
      </w:r>
    </w:p>
    <w:p w:rsidR="003A7DF7" w:rsidRPr="00CF2FCB" w:rsidRDefault="003A7DF7" w:rsidP="003A7DF7">
      <w:pPr>
        <w:pStyle w:val="ListParagraph"/>
        <w:numPr>
          <w:ilvl w:val="0"/>
          <w:numId w:val="18"/>
        </w:numPr>
        <w:tabs>
          <w:tab w:val="left" w:pos="682"/>
        </w:tabs>
        <w:kinsoku w:val="0"/>
        <w:overflowPunct w:val="0"/>
        <w:ind w:left="720"/>
        <w:jc w:val="both"/>
        <w:rPr>
          <w:color w:val="000000" w:themeColor="text1"/>
          <w:w w:val="110"/>
        </w:rPr>
      </w:pPr>
      <w:r w:rsidRPr="00CF2FCB">
        <w:rPr>
          <w:bCs/>
          <w:color w:val="000000" w:themeColor="text1"/>
          <w:w w:val="115"/>
        </w:rPr>
        <w:t>A</w:t>
      </w:r>
      <w:r w:rsidRPr="00CF2FCB">
        <w:rPr>
          <w:b/>
          <w:bCs/>
          <w:color w:val="000000" w:themeColor="text1"/>
          <w:spacing w:val="-20"/>
          <w:w w:val="115"/>
        </w:rPr>
        <w:t xml:space="preserve"> </w:t>
      </w:r>
      <w:r w:rsidRPr="00CF2FCB">
        <w:rPr>
          <w:color w:val="000000" w:themeColor="text1"/>
          <w:w w:val="115"/>
        </w:rPr>
        <w:t>group</w:t>
      </w:r>
      <w:r w:rsidRPr="00CF2FCB">
        <w:rPr>
          <w:color w:val="000000" w:themeColor="text1"/>
          <w:spacing w:val="-10"/>
          <w:w w:val="115"/>
        </w:rPr>
        <w:t xml:space="preserve"> </w:t>
      </w:r>
      <w:r w:rsidRPr="00CF2FCB">
        <w:rPr>
          <w:color w:val="000000" w:themeColor="text1"/>
          <w:w w:val="115"/>
        </w:rPr>
        <w:t>of</w:t>
      </w:r>
      <w:r w:rsidRPr="00CF2FCB">
        <w:rPr>
          <w:color w:val="000000" w:themeColor="text1"/>
          <w:spacing w:val="-8"/>
          <w:w w:val="115"/>
        </w:rPr>
        <w:t xml:space="preserve"> </w:t>
      </w:r>
      <w:r w:rsidRPr="00CF2FCB">
        <w:rPr>
          <w:color w:val="000000" w:themeColor="text1"/>
          <w:w w:val="115"/>
        </w:rPr>
        <w:t>10</w:t>
      </w:r>
      <w:r w:rsidRPr="00CF2FCB">
        <w:rPr>
          <w:color w:val="000000" w:themeColor="text1"/>
          <w:spacing w:val="12"/>
          <w:w w:val="115"/>
        </w:rPr>
        <w:t xml:space="preserve"> </w:t>
      </w:r>
      <w:r w:rsidRPr="00CF2FCB">
        <w:rPr>
          <w:color w:val="000000" w:themeColor="text1"/>
          <w:w w:val="115"/>
        </w:rPr>
        <w:t>rats</w:t>
      </w:r>
      <w:r w:rsidRPr="00CF2FCB">
        <w:rPr>
          <w:color w:val="000000" w:themeColor="text1"/>
          <w:spacing w:val="-4"/>
          <w:w w:val="115"/>
        </w:rPr>
        <w:t xml:space="preserve"> </w:t>
      </w:r>
      <w:r w:rsidRPr="00CF2FCB">
        <w:rPr>
          <w:color w:val="000000" w:themeColor="text1"/>
          <w:spacing w:val="5"/>
          <w:w w:val="115"/>
        </w:rPr>
        <w:t>fed on</w:t>
      </w:r>
      <w:r w:rsidRPr="00CF2FCB">
        <w:rPr>
          <w:color w:val="000000" w:themeColor="text1"/>
          <w:spacing w:val="-26"/>
          <w:w w:val="115"/>
        </w:rPr>
        <w:t xml:space="preserve"> </w:t>
      </w:r>
      <w:r w:rsidRPr="00CF2FCB">
        <w:rPr>
          <w:color w:val="000000" w:themeColor="text1"/>
          <w:w w:val="115"/>
        </w:rPr>
        <w:t>a</w:t>
      </w:r>
      <w:r w:rsidRPr="00CF2FCB">
        <w:rPr>
          <w:color w:val="000000" w:themeColor="text1"/>
          <w:spacing w:val="7"/>
          <w:w w:val="115"/>
        </w:rPr>
        <w:t xml:space="preserve"> </w:t>
      </w:r>
      <w:r w:rsidRPr="00CF2FCB">
        <w:rPr>
          <w:color w:val="000000" w:themeColor="text1"/>
          <w:w w:val="115"/>
        </w:rPr>
        <w:t>diet</w:t>
      </w:r>
      <w:r w:rsidRPr="00CF2FCB">
        <w:rPr>
          <w:color w:val="000000" w:themeColor="text1"/>
          <w:spacing w:val="-22"/>
          <w:w w:val="115"/>
        </w:rPr>
        <w:t xml:space="preserve"> </w:t>
      </w:r>
      <w:r w:rsidRPr="00CF2FCB">
        <w:rPr>
          <w:iCs/>
          <w:color w:val="000000" w:themeColor="text1"/>
          <w:w w:val="115"/>
        </w:rPr>
        <w:t>A</w:t>
      </w:r>
      <w:r w:rsidRPr="00CF2FCB">
        <w:rPr>
          <w:iCs/>
          <w:color w:val="000000" w:themeColor="text1"/>
          <w:spacing w:val="-11"/>
          <w:w w:val="115"/>
        </w:rPr>
        <w:t xml:space="preserve"> </w:t>
      </w:r>
      <w:r w:rsidRPr="00CF2FCB">
        <w:rPr>
          <w:color w:val="000000" w:themeColor="text1"/>
          <w:w w:val="115"/>
        </w:rPr>
        <w:t>and</w:t>
      </w:r>
      <w:r w:rsidRPr="00CF2FCB">
        <w:rPr>
          <w:color w:val="000000" w:themeColor="text1"/>
          <w:spacing w:val="-11"/>
          <w:w w:val="115"/>
        </w:rPr>
        <w:t xml:space="preserve"> </w:t>
      </w:r>
      <w:r w:rsidRPr="00CF2FCB">
        <w:rPr>
          <w:color w:val="000000" w:themeColor="text1"/>
          <w:w w:val="115"/>
        </w:rPr>
        <w:t>another</w:t>
      </w:r>
      <w:r w:rsidRPr="00CF2FCB">
        <w:rPr>
          <w:color w:val="000000" w:themeColor="text1"/>
          <w:spacing w:val="-6"/>
          <w:w w:val="115"/>
        </w:rPr>
        <w:t xml:space="preserve"> </w:t>
      </w:r>
      <w:r w:rsidRPr="00CF2FCB">
        <w:rPr>
          <w:color w:val="000000" w:themeColor="text1"/>
          <w:w w:val="115"/>
        </w:rPr>
        <w:t>group</w:t>
      </w:r>
      <w:r w:rsidRPr="00CF2FCB">
        <w:rPr>
          <w:color w:val="000000" w:themeColor="text1"/>
          <w:spacing w:val="-10"/>
          <w:w w:val="115"/>
        </w:rPr>
        <w:t xml:space="preserve"> </w:t>
      </w:r>
      <w:r w:rsidRPr="00CF2FCB">
        <w:rPr>
          <w:color w:val="000000" w:themeColor="text1"/>
          <w:w w:val="115"/>
        </w:rPr>
        <w:t>of</w:t>
      </w:r>
      <w:r w:rsidRPr="00CF2FCB">
        <w:rPr>
          <w:color w:val="000000" w:themeColor="text1"/>
          <w:spacing w:val="-10"/>
          <w:w w:val="115"/>
        </w:rPr>
        <w:t xml:space="preserve"> </w:t>
      </w:r>
      <w:r w:rsidRPr="00CF2FCB">
        <w:rPr>
          <w:color w:val="000000" w:themeColor="text1"/>
          <w:w w:val="115"/>
        </w:rPr>
        <w:t>8</w:t>
      </w:r>
      <w:r w:rsidRPr="00CF2FCB">
        <w:rPr>
          <w:color w:val="000000" w:themeColor="text1"/>
          <w:spacing w:val="8"/>
          <w:w w:val="115"/>
        </w:rPr>
        <w:t xml:space="preserve"> </w:t>
      </w:r>
      <w:r w:rsidRPr="00CF2FCB">
        <w:rPr>
          <w:color w:val="000000" w:themeColor="text1"/>
          <w:w w:val="115"/>
        </w:rPr>
        <w:t>rats</w:t>
      </w:r>
      <w:r w:rsidRPr="00CF2FCB">
        <w:rPr>
          <w:color w:val="000000" w:themeColor="text1"/>
          <w:spacing w:val="5"/>
          <w:w w:val="115"/>
        </w:rPr>
        <w:t xml:space="preserve"> </w:t>
      </w:r>
      <w:r w:rsidRPr="00CF2FCB">
        <w:rPr>
          <w:color w:val="000000" w:themeColor="text1"/>
          <w:w w:val="115"/>
        </w:rPr>
        <w:t>fed</w:t>
      </w:r>
      <w:r w:rsidRPr="00CF2FCB">
        <w:rPr>
          <w:color w:val="000000" w:themeColor="text1"/>
          <w:spacing w:val="-5"/>
          <w:w w:val="115"/>
        </w:rPr>
        <w:t xml:space="preserve"> </w:t>
      </w:r>
      <w:r w:rsidRPr="00CF2FCB">
        <w:rPr>
          <w:color w:val="000000" w:themeColor="text1"/>
          <w:w w:val="115"/>
        </w:rPr>
        <w:t>on</w:t>
      </w:r>
      <w:r w:rsidRPr="00CF2FCB">
        <w:rPr>
          <w:color w:val="000000" w:themeColor="text1"/>
          <w:spacing w:val="2"/>
          <w:w w:val="115"/>
        </w:rPr>
        <w:t xml:space="preserve"> </w:t>
      </w:r>
      <w:r w:rsidRPr="00CF2FCB">
        <w:rPr>
          <w:color w:val="000000" w:themeColor="text1"/>
          <w:w w:val="115"/>
        </w:rPr>
        <w:t>a</w:t>
      </w:r>
      <w:r w:rsidRPr="00CF2FCB">
        <w:rPr>
          <w:color w:val="000000" w:themeColor="text1"/>
          <w:spacing w:val="17"/>
          <w:w w:val="115"/>
        </w:rPr>
        <w:t xml:space="preserve"> </w:t>
      </w:r>
      <w:r w:rsidRPr="00CF2FCB">
        <w:rPr>
          <w:color w:val="000000" w:themeColor="text1"/>
          <w:w w:val="115"/>
        </w:rPr>
        <w:t>different</w:t>
      </w:r>
      <w:r w:rsidRPr="00CF2FCB">
        <w:rPr>
          <w:color w:val="000000" w:themeColor="text1"/>
          <w:spacing w:val="-3"/>
          <w:w w:val="115"/>
        </w:rPr>
        <w:t xml:space="preserve"> </w:t>
      </w:r>
      <w:r w:rsidRPr="00CF2FCB">
        <w:rPr>
          <w:color w:val="000000" w:themeColor="text1"/>
          <w:w w:val="115"/>
        </w:rPr>
        <w:t>diet</w:t>
      </w:r>
      <w:r w:rsidRPr="00CF2FCB">
        <w:rPr>
          <w:color w:val="000000" w:themeColor="text1"/>
          <w:spacing w:val="-5"/>
          <w:w w:val="115"/>
        </w:rPr>
        <w:t xml:space="preserve"> </w:t>
      </w:r>
      <w:r w:rsidRPr="00CF2FCB">
        <w:rPr>
          <w:iCs/>
          <w:color w:val="000000" w:themeColor="text1"/>
          <w:w w:val="115"/>
        </w:rPr>
        <w:t>B,</w:t>
      </w:r>
      <w:r w:rsidRPr="00CF2FCB">
        <w:rPr>
          <w:iCs/>
          <w:color w:val="000000" w:themeColor="text1"/>
          <w:spacing w:val="-12"/>
          <w:w w:val="115"/>
        </w:rPr>
        <w:t xml:space="preserve"> </w:t>
      </w:r>
      <w:r w:rsidRPr="00CF2FCB">
        <w:rPr>
          <w:color w:val="000000" w:themeColor="text1"/>
          <w:w w:val="115"/>
        </w:rPr>
        <w:t>recorded</w:t>
      </w:r>
      <w:r w:rsidRPr="00CF2FCB">
        <w:rPr>
          <w:color w:val="000000" w:themeColor="text1"/>
          <w:spacing w:val="10"/>
          <w:w w:val="115"/>
        </w:rPr>
        <w:t xml:space="preserve"> </w:t>
      </w:r>
      <w:r w:rsidRPr="00CF2FCB">
        <w:rPr>
          <w:color w:val="000000" w:themeColor="text1"/>
          <w:w w:val="115"/>
        </w:rPr>
        <w:t>the</w:t>
      </w:r>
      <w:r w:rsidRPr="00CF2FCB">
        <w:rPr>
          <w:color w:val="000000" w:themeColor="text1"/>
          <w:spacing w:val="15"/>
          <w:w w:val="115"/>
        </w:rPr>
        <w:t xml:space="preserve"> </w:t>
      </w:r>
      <w:r w:rsidRPr="00CF2FCB">
        <w:rPr>
          <w:color w:val="000000" w:themeColor="text1"/>
          <w:w w:val="115"/>
        </w:rPr>
        <w:t>following increase</w:t>
      </w:r>
      <w:r w:rsidRPr="00CF2FCB">
        <w:rPr>
          <w:color w:val="000000" w:themeColor="text1"/>
          <w:spacing w:val="-29"/>
          <w:w w:val="115"/>
        </w:rPr>
        <w:t xml:space="preserve"> </w:t>
      </w:r>
      <w:r w:rsidRPr="00CF2FCB">
        <w:rPr>
          <w:color w:val="000000" w:themeColor="text1"/>
          <w:w w:val="115"/>
        </w:rPr>
        <w:t>in</w:t>
      </w:r>
      <w:r w:rsidRPr="00CF2FCB">
        <w:rPr>
          <w:color w:val="000000" w:themeColor="text1"/>
          <w:spacing w:val="-13"/>
          <w:w w:val="115"/>
        </w:rPr>
        <w:t xml:space="preserve"> </w:t>
      </w:r>
      <w:r w:rsidRPr="00CF2FCB">
        <w:rPr>
          <w:color w:val="000000" w:themeColor="text1"/>
          <w:w w:val="115"/>
        </w:rPr>
        <w:t>weights</w:t>
      </w:r>
      <w:r w:rsidRPr="00CF2FCB">
        <w:rPr>
          <w:color w:val="000000" w:themeColor="text1"/>
          <w:spacing w:val="-24"/>
          <w:w w:val="115"/>
        </w:rPr>
        <w:t>:</w:t>
      </w:r>
    </w:p>
    <w:tbl>
      <w:tblPr>
        <w:tblW w:w="7311" w:type="dxa"/>
        <w:tblInd w:w="861" w:type="dxa"/>
        <w:tblLayout w:type="fixed"/>
        <w:tblCellMar>
          <w:left w:w="0" w:type="dxa"/>
          <w:right w:w="0" w:type="dxa"/>
        </w:tblCellMar>
        <w:tblLook w:val="0000"/>
      </w:tblPr>
      <w:tblGrid>
        <w:gridCol w:w="823"/>
        <w:gridCol w:w="704"/>
        <w:gridCol w:w="597"/>
        <w:gridCol w:w="597"/>
        <w:gridCol w:w="574"/>
        <w:gridCol w:w="642"/>
        <w:gridCol w:w="572"/>
        <w:gridCol w:w="591"/>
        <w:gridCol w:w="551"/>
        <w:gridCol w:w="666"/>
        <w:gridCol w:w="554"/>
        <w:gridCol w:w="440"/>
      </w:tblGrid>
      <w:tr w:rsidR="003A7DF7" w:rsidRPr="00CF2FCB" w:rsidTr="006F6992">
        <w:trPr>
          <w:trHeight w:hRule="exact" w:val="279"/>
        </w:trPr>
        <w:tc>
          <w:tcPr>
            <w:tcW w:w="823"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59"/>
              <w:jc w:val="both"/>
              <w:rPr>
                <w:color w:val="000000" w:themeColor="text1"/>
              </w:rPr>
            </w:pPr>
            <w:r w:rsidRPr="00CF2FCB">
              <w:rPr>
                <w:color w:val="000000" w:themeColor="text1"/>
                <w:w w:val="110"/>
              </w:rPr>
              <w:t xml:space="preserve">Diet </w:t>
            </w:r>
            <w:r w:rsidRPr="00CF2FCB">
              <w:rPr>
                <w:iCs/>
                <w:color w:val="000000" w:themeColor="text1"/>
                <w:w w:val="110"/>
              </w:rPr>
              <w:t>A</w:t>
            </w:r>
          </w:p>
        </w:tc>
        <w:tc>
          <w:tcPr>
            <w:tcW w:w="704"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331"/>
              <w:jc w:val="both"/>
              <w:rPr>
                <w:color w:val="000000" w:themeColor="text1"/>
              </w:rPr>
            </w:pPr>
            <w:r w:rsidRPr="00CF2FCB">
              <w:rPr>
                <w:color w:val="000000" w:themeColor="text1"/>
                <w:w w:val="111"/>
              </w:rPr>
              <w:t>5</w:t>
            </w:r>
          </w:p>
        </w:tc>
        <w:tc>
          <w:tcPr>
            <w:tcW w:w="597"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jc w:val="both"/>
              <w:rPr>
                <w:color w:val="000000" w:themeColor="text1"/>
              </w:rPr>
            </w:pPr>
            <w:r w:rsidRPr="00CF2FCB">
              <w:rPr>
                <w:color w:val="000000" w:themeColor="text1"/>
                <w:w w:val="111"/>
              </w:rPr>
              <w:t>6</w:t>
            </w:r>
          </w:p>
        </w:tc>
        <w:tc>
          <w:tcPr>
            <w:tcW w:w="597"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36"/>
              <w:jc w:val="both"/>
              <w:rPr>
                <w:color w:val="000000" w:themeColor="text1"/>
              </w:rPr>
            </w:pPr>
            <w:r w:rsidRPr="00CF2FCB">
              <w:rPr>
                <w:color w:val="000000" w:themeColor="text1"/>
                <w:w w:val="111"/>
              </w:rPr>
              <w:t>8</w:t>
            </w:r>
          </w:p>
        </w:tc>
        <w:tc>
          <w:tcPr>
            <w:tcW w:w="574"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25"/>
              <w:jc w:val="both"/>
              <w:rPr>
                <w:color w:val="000000" w:themeColor="text1"/>
              </w:rPr>
            </w:pPr>
            <w:r w:rsidRPr="00CF2FCB">
              <w:rPr>
                <w:color w:val="000000" w:themeColor="text1"/>
                <w:w w:val="111"/>
              </w:rPr>
              <w:t>1</w:t>
            </w:r>
          </w:p>
        </w:tc>
        <w:tc>
          <w:tcPr>
            <w:tcW w:w="642"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268" w:right="286"/>
              <w:jc w:val="both"/>
              <w:rPr>
                <w:color w:val="000000" w:themeColor="text1"/>
              </w:rPr>
            </w:pPr>
            <w:r w:rsidRPr="00CF2FCB">
              <w:rPr>
                <w:color w:val="000000" w:themeColor="text1"/>
                <w:w w:val="110"/>
              </w:rPr>
              <w:t>12</w:t>
            </w:r>
          </w:p>
        </w:tc>
        <w:tc>
          <w:tcPr>
            <w:tcW w:w="572"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23"/>
              <w:jc w:val="both"/>
              <w:rPr>
                <w:color w:val="000000" w:themeColor="text1"/>
              </w:rPr>
            </w:pPr>
            <w:r w:rsidRPr="00CF2FCB">
              <w:rPr>
                <w:color w:val="000000" w:themeColor="text1"/>
                <w:w w:val="105"/>
              </w:rPr>
              <w:t>4</w:t>
            </w:r>
          </w:p>
        </w:tc>
        <w:tc>
          <w:tcPr>
            <w:tcW w:w="591"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jc w:val="both"/>
              <w:rPr>
                <w:color w:val="000000" w:themeColor="text1"/>
              </w:rPr>
            </w:pPr>
            <w:r w:rsidRPr="00CF2FCB">
              <w:rPr>
                <w:color w:val="000000" w:themeColor="text1"/>
                <w:w w:val="105"/>
              </w:rPr>
              <w:t>3</w:t>
            </w:r>
          </w:p>
        </w:tc>
        <w:tc>
          <w:tcPr>
            <w:tcW w:w="551"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283"/>
              <w:jc w:val="both"/>
              <w:rPr>
                <w:color w:val="000000" w:themeColor="text1"/>
              </w:rPr>
            </w:pPr>
            <w:r w:rsidRPr="00CF2FCB">
              <w:rPr>
                <w:color w:val="000000" w:themeColor="text1"/>
                <w:w w:val="105"/>
              </w:rPr>
              <w:t>9</w:t>
            </w:r>
          </w:p>
        </w:tc>
        <w:tc>
          <w:tcPr>
            <w:tcW w:w="66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5"/>
              <w:jc w:val="both"/>
              <w:rPr>
                <w:color w:val="000000" w:themeColor="text1"/>
              </w:rPr>
            </w:pPr>
            <w:r w:rsidRPr="00CF2FCB">
              <w:rPr>
                <w:color w:val="000000" w:themeColor="text1"/>
                <w:w w:val="105"/>
              </w:rPr>
              <w:t>6</w:t>
            </w:r>
          </w:p>
        </w:tc>
        <w:tc>
          <w:tcPr>
            <w:tcW w:w="554"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241"/>
              <w:jc w:val="both"/>
              <w:rPr>
                <w:color w:val="000000" w:themeColor="text1"/>
              </w:rPr>
            </w:pPr>
            <w:r w:rsidRPr="00CF2FCB">
              <w:rPr>
                <w:color w:val="000000" w:themeColor="text1"/>
                <w:w w:val="105"/>
              </w:rPr>
              <w:t>10</w:t>
            </w:r>
          </w:p>
        </w:tc>
        <w:tc>
          <w:tcPr>
            <w:tcW w:w="440"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263"/>
              <w:jc w:val="both"/>
              <w:rPr>
                <w:color w:val="000000" w:themeColor="text1"/>
              </w:rPr>
            </w:pPr>
            <w:r w:rsidRPr="00CF2FCB">
              <w:rPr>
                <w:color w:val="000000" w:themeColor="text1"/>
                <w:w w:val="110"/>
              </w:rPr>
              <w:t>gm</w:t>
            </w:r>
          </w:p>
        </w:tc>
      </w:tr>
      <w:tr w:rsidR="003A7DF7" w:rsidRPr="00CF2FCB" w:rsidTr="006F6992">
        <w:trPr>
          <w:trHeight w:hRule="exact" w:val="266"/>
        </w:trPr>
        <w:tc>
          <w:tcPr>
            <w:tcW w:w="823"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50"/>
              <w:jc w:val="both"/>
              <w:rPr>
                <w:color w:val="000000" w:themeColor="text1"/>
              </w:rPr>
            </w:pPr>
            <w:r w:rsidRPr="00CF2FCB">
              <w:rPr>
                <w:color w:val="000000" w:themeColor="text1"/>
                <w:w w:val="115"/>
              </w:rPr>
              <w:t xml:space="preserve">Diet </w:t>
            </w:r>
            <w:r w:rsidRPr="00CF2FCB">
              <w:rPr>
                <w:iCs/>
                <w:color w:val="000000" w:themeColor="text1"/>
                <w:w w:val="115"/>
              </w:rPr>
              <w:t>B</w:t>
            </w:r>
          </w:p>
        </w:tc>
        <w:tc>
          <w:tcPr>
            <w:tcW w:w="704"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331"/>
              <w:jc w:val="both"/>
              <w:rPr>
                <w:color w:val="000000" w:themeColor="text1"/>
              </w:rPr>
            </w:pPr>
            <w:r w:rsidRPr="00CF2FCB">
              <w:rPr>
                <w:color w:val="000000" w:themeColor="text1"/>
                <w:w w:val="112"/>
              </w:rPr>
              <w:t>2</w:t>
            </w:r>
          </w:p>
        </w:tc>
        <w:tc>
          <w:tcPr>
            <w:tcW w:w="597"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2"/>
              <w:jc w:val="both"/>
              <w:rPr>
                <w:color w:val="000000" w:themeColor="text1"/>
              </w:rPr>
            </w:pPr>
            <w:r w:rsidRPr="00CF2FCB">
              <w:rPr>
                <w:color w:val="000000" w:themeColor="text1"/>
                <w:w w:val="112"/>
              </w:rPr>
              <w:t>3</w:t>
            </w:r>
          </w:p>
        </w:tc>
        <w:tc>
          <w:tcPr>
            <w:tcW w:w="597"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41"/>
              <w:jc w:val="both"/>
              <w:rPr>
                <w:color w:val="000000" w:themeColor="text1"/>
              </w:rPr>
            </w:pPr>
            <w:r w:rsidRPr="00CF2FCB">
              <w:rPr>
                <w:color w:val="000000" w:themeColor="text1"/>
                <w:w w:val="112"/>
              </w:rPr>
              <w:t>6</w:t>
            </w:r>
          </w:p>
        </w:tc>
        <w:tc>
          <w:tcPr>
            <w:tcW w:w="574"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4"/>
              <w:jc w:val="both"/>
              <w:rPr>
                <w:color w:val="000000" w:themeColor="text1"/>
              </w:rPr>
            </w:pPr>
            <w:r w:rsidRPr="00CF2FCB">
              <w:rPr>
                <w:color w:val="000000" w:themeColor="text1"/>
                <w:w w:val="112"/>
              </w:rPr>
              <w:t>8</w:t>
            </w:r>
          </w:p>
        </w:tc>
        <w:tc>
          <w:tcPr>
            <w:tcW w:w="642"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285" w:right="277"/>
              <w:jc w:val="both"/>
              <w:rPr>
                <w:color w:val="000000" w:themeColor="text1"/>
              </w:rPr>
            </w:pPr>
            <w:r w:rsidRPr="00CF2FCB">
              <w:rPr>
                <w:color w:val="000000" w:themeColor="text1"/>
                <w:w w:val="115"/>
              </w:rPr>
              <w:t>10</w:t>
            </w:r>
          </w:p>
        </w:tc>
        <w:tc>
          <w:tcPr>
            <w:tcW w:w="572"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24"/>
              <w:jc w:val="both"/>
              <w:rPr>
                <w:color w:val="000000" w:themeColor="text1"/>
              </w:rPr>
            </w:pPr>
            <w:r w:rsidRPr="00CF2FCB">
              <w:rPr>
                <w:bCs/>
                <w:color w:val="000000" w:themeColor="text1"/>
                <w:w w:val="113"/>
              </w:rPr>
              <w:t>1</w:t>
            </w:r>
          </w:p>
        </w:tc>
        <w:tc>
          <w:tcPr>
            <w:tcW w:w="591"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8"/>
              <w:jc w:val="both"/>
              <w:rPr>
                <w:color w:val="000000" w:themeColor="text1"/>
              </w:rPr>
            </w:pPr>
            <w:r w:rsidRPr="00CF2FCB">
              <w:rPr>
                <w:color w:val="000000" w:themeColor="text1"/>
                <w:w w:val="112"/>
              </w:rPr>
              <w:t>2</w:t>
            </w:r>
          </w:p>
        </w:tc>
        <w:tc>
          <w:tcPr>
            <w:tcW w:w="551"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280"/>
              <w:jc w:val="both"/>
              <w:rPr>
                <w:color w:val="000000" w:themeColor="text1"/>
              </w:rPr>
            </w:pPr>
            <w:r w:rsidRPr="00CF2FCB">
              <w:rPr>
                <w:color w:val="000000" w:themeColor="text1"/>
                <w:w w:val="112"/>
              </w:rPr>
              <w:t>8</w:t>
            </w:r>
          </w:p>
        </w:tc>
        <w:tc>
          <w:tcPr>
            <w:tcW w:w="66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259" w:right="236"/>
              <w:jc w:val="both"/>
              <w:rPr>
                <w:color w:val="000000" w:themeColor="text1"/>
              </w:rPr>
            </w:pPr>
            <w:r w:rsidRPr="00CF2FCB">
              <w:rPr>
                <w:color w:val="000000" w:themeColor="text1"/>
                <w:w w:val="115"/>
              </w:rPr>
              <w:t>gm.</w:t>
            </w:r>
          </w:p>
        </w:tc>
        <w:tc>
          <w:tcPr>
            <w:tcW w:w="554" w:type="dxa"/>
            <w:tcBorders>
              <w:top w:val="none" w:sz="6" w:space="0" w:color="auto"/>
              <w:left w:val="none" w:sz="6" w:space="0" w:color="auto"/>
              <w:bottom w:val="none" w:sz="6" w:space="0" w:color="auto"/>
              <w:right w:val="none" w:sz="6" w:space="0" w:color="auto"/>
            </w:tcBorders>
          </w:tcPr>
          <w:p w:rsidR="003A7DF7" w:rsidRPr="00CF2FCB" w:rsidRDefault="003A7DF7" w:rsidP="006F6992">
            <w:pPr>
              <w:spacing w:after="0" w:line="240" w:lineRule="auto"/>
              <w:jc w:val="both"/>
              <w:rPr>
                <w:rFonts w:ascii="Times New Roman" w:hAnsi="Times New Roman" w:cs="Times New Roman"/>
                <w:color w:val="000000" w:themeColor="text1"/>
                <w:sz w:val="24"/>
                <w:szCs w:val="24"/>
              </w:rPr>
            </w:pPr>
          </w:p>
        </w:tc>
        <w:tc>
          <w:tcPr>
            <w:tcW w:w="440" w:type="dxa"/>
            <w:tcBorders>
              <w:top w:val="none" w:sz="6" w:space="0" w:color="auto"/>
              <w:left w:val="none" w:sz="6" w:space="0" w:color="auto"/>
              <w:bottom w:val="none" w:sz="6" w:space="0" w:color="auto"/>
              <w:right w:val="none" w:sz="6" w:space="0" w:color="auto"/>
            </w:tcBorders>
          </w:tcPr>
          <w:p w:rsidR="003A7DF7" w:rsidRPr="00CF2FCB" w:rsidRDefault="003A7DF7" w:rsidP="006F6992">
            <w:pPr>
              <w:spacing w:after="0" w:line="240" w:lineRule="auto"/>
              <w:jc w:val="both"/>
              <w:rPr>
                <w:rFonts w:ascii="Times New Roman" w:hAnsi="Times New Roman" w:cs="Times New Roman"/>
                <w:color w:val="000000" w:themeColor="text1"/>
                <w:sz w:val="24"/>
                <w:szCs w:val="24"/>
              </w:rPr>
            </w:pPr>
          </w:p>
        </w:tc>
      </w:tr>
    </w:tbl>
    <w:p w:rsidR="003A7DF7" w:rsidRPr="00CF2FCB" w:rsidRDefault="003A7DF7" w:rsidP="003A7DF7">
      <w:pPr>
        <w:pStyle w:val="ListParagraph"/>
        <w:tabs>
          <w:tab w:val="left" w:pos="682"/>
        </w:tabs>
        <w:kinsoku w:val="0"/>
        <w:overflowPunct w:val="0"/>
        <w:ind w:left="720" w:firstLine="0"/>
        <w:jc w:val="both"/>
        <w:rPr>
          <w:color w:val="000000" w:themeColor="text1"/>
          <w:w w:val="110"/>
        </w:rPr>
      </w:pPr>
      <w:r w:rsidRPr="00CF2FCB">
        <w:rPr>
          <w:color w:val="000000" w:themeColor="text1"/>
          <w:w w:val="115"/>
          <w:position w:val="1"/>
        </w:rPr>
        <w:t>Does</w:t>
      </w:r>
      <w:r w:rsidRPr="00CF2FCB">
        <w:rPr>
          <w:color w:val="000000" w:themeColor="text1"/>
          <w:spacing w:val="-17"/>
          <w:w w:val="115"/>
          <w:position w:val="1"/>
        </w:rPr>
        <w:t xml:space="preserve"> </w:t>
      </w:r>
      <w:r w:rsidRPr="00CF2FCB">
        <w:rPr>
          <w:color w:val="000000" w:themeColor="text1"/>
          <w:w w:val="115"/>
          <w:position w:val="1"/>
        </w:rPr>
        <w:t>it</w:t>
      </w:r>
      <w:r w:rsidRPr="00CF2FCB">
        <w:rPr>
          <w:color w:val="000000" w:themeColor="text1"/>
          <w:spacing w:val="2"/>
          <w:w w:val="115"/>
          <w:position w:val="1"/>
        </w:rPr>
        <w:t xml:space="preserve"> </w:t>
      </w:r>
      <w:r w:rsidRPr="00CF2FCB">
        <w:rPr>
          <w:color w:val="000000" w:themeColor="text1"/>
          <w:w w:val="115"/>
          <w:position w:val="1"/>
        </w:rPr>
        <w:t>show</w:t>
      </w:r>
      <w:r w:rsidRPr="00CF2FCB">
        <w:rPr>
          <w:color w:val="000000" w:themeColor="text1"/>
          <w:spacing w:val="-17"/>
          <w:w w:val="115"/>
          <w:position w:val="1"/>
        </w:rPr>
        <w:t xml:space="preserve"> </w:t>
      </w:r>
      <w:r w:rsidRPr="00CF2FCB">
        <w:rPr>
          <w:color w:val="000000" w:themeColor="text1"/>
          <w:w w:val="115"/>
          <w:position w:val="1"/>
        </w:rPr>
        <w:t>that</w:t>
      </w:r>
      <w:r w:rsidRPr="00CF2FCB">
        <w:rPr>
          <w:color w:val="000000" w:themeColor="text1"/>
          <w:spacing w:val="-25"/>
          <w:w w:val="115"/>
          <w:position w:val="1"/>
        </w:rPr>
        <w:t xml:space="preserve"> </w:t>
      </w:r>
      <w:r w:rsidRPr="00CF2FCB">
        <w:rPr>
          <w:color w:val="000000" w:themeColor="text1"/>
          <w:w w:val="115"/>
          <w:position w:val="1"/>
        </w:rPr>
        <w:t>superiority</w:t>
      </w:r>
      <w:r w:rsidRPr="00CF2FCB">
        <w:rPr>
          <w:color w:val="000000" w:themeColor="text1"/>
          <w:spacing w:val="-17"/>
          <w:w w:val="115"/>
          <w:position w:val="1"/>
        </w:rPr>
        <w:t xml:space="preserve"> </w:t>
      </w:r>
      <w:r w:rsidRPr="00CF2FCB">
        <w:rPr>
          <w:color w:val="000000" w:themeColor="text1"/>
          <w:w w:val="115"/>
          <w:position w:val="1"/>
        </w:rPr>
        <w:t>of</w:t>
      </w:r>
      <w:r w:rsidRPr="00CF2FCB">
        <w:rPr>
          <w:color w:val="000000" w:themeColor="text1"/>
          <w:spacing w:val="-25"/>
          <w:w w:val="115"/>
          <w:position w:val="1"/>
        </w:rPr>
        <w:t xml:space="preserve"> </w:t>
      </w:r>
      <w:r w:rsidRPr="00CF2FCB">
        <w:rPr>
          <w:color w:val="000000" w:themeColor="text1"/>
          <w:w w:val="115"/>
          <w:position w:val="1"/>
        </w:rPr>
        <w:t>diet</w:t>
      </w:r>
      <w:r w:rsidRPr="00CF2FCB">
        <w:rPr>
          <w:color w:val="000000" w:themeColor="text1"/>
          <w:spacing w:val="-21"/>
          <w:w w:val="115"/>
          <w:position w:val="1"/>
        </w:rPr>
        <w:t xml:space="preserve"> </w:t>
      </w:r>
      <w:proofErr w:type="gramStart"/>
      <w:r w:rsidRPr="00CF2FCB">
        <w:rPr>
          <w:iCs/>
          <w:color w:val="000000" w:themeColor="text1"/>
          <w:w w:val="115"/>
          <w:position w:val="1"/>
        </w:rPr>
        <w:t>A</w:t>
      </w:r>
      <w:proofErr w:type="gramEnd"/>
      <w:r w:rsidRPr="00CF2FCB">
        <w:rPr>
          <w:iCs/>
          <w:color w:val="000000" w:themeColor="text1"/>
          <w:spacing w:val="-33"/>
          <w:w w:val="115"/>
          <w:position w:val="1"/>
        </w:rPr>
        <w:t xml:space="preserve"> </w:t>
      </w:r>
      <w:r w:rsidRPr="00CF2FCB">
        <w:rPr>
          <w:color w:val="000000" w:themeColor="text1"/>
          <w:w w:val="115"/>
          <w:position w:val="1"/>
        </w:rPr>
        <w:t>over</w:t>
      </w:r>
      <w:r w:rsidRPr="00CF2FCB">
        <w:rPr>
          <w:color w:val="000000" w:themeColor="text1"/>
          <w:spacing w:val="-14"/>
          <w:w w:val="115"/>
          <w:position w:val="1"/>
        </w:rPr>
        <w:t xml:space="preserve"> </w:t>
      </w:r>
      <w:r w:rsidRPr="00CF2FCB">
        <w:rPr>
          <w:color w:val="000000" w:themeColor="text1"/>
          <w:w w:val="115"/>
          <w:position w:val="1"/>
        </w:rPr>
        <w:t>that</w:t>
      </w:r>
      <w:r w:rsidRPr="00CF2FCB">
        <w:rPr>
          <w:color w:val="000000" w:themeColor="text1"/>
          <w:spacing w:val="-21"/>
          <w:w w:val="115"/>
          <w:position w:val="1"/>
        </w:rPr>
        <w:t xml:space="preserve"> </w:t>
      </w:r>
      <w:r w:rsidRPr="00CF2FCB">
        <w:rPr>
          <w:color w:val="000000" w:themeColor="text1"/>
          <w:w w:val="115"/>
          <w:position w:val="1"/>
        </w:rPr>
        <w:t>of</w:t>
      </w:r>
      <w:r w:rsidRPr="00CF2FCB">
        <w:rPr>
          <w:color w:val="000000" w:themeColor="text1"/>
          <w:spacing w:val="-25"/>
          <w:w w:val="115"/>
          <w:position w:val="1"/>
        </w:rPr>
        <w:t xml:space="preserve"> </w:t>
      </w:r>
      <w:r w:rsidRPr="00CF2FCB">
        <w:rPr>
          <w:iCs/>
          <w:color w:val="000000" w:themeColor="text1"/>
          <w:w w:val="115"/>
          <w:position w:val="1"/>
        </w:rPr>
        <w:t>B</w:t>
      </w:r>
      <w:r w:rsidRPr="00CF2FCB">
        <w:rPr>
          <w:iCs/>
          <w:color w:val="000000" w:themeColor="text1"/>
          <w:spacing w:val="-18"/>
          <w:w w:val="115"/>
          <w:position w:val="1"/>
        </w:rPr>
        <w:t>?</w:t>
      </w:r>
    </w:p>
    <w:p w:rsidR="003A7DF7" w:rsidRPr="00CF2FCB" w:rsidRDefault="003A7DF7" w:rsidP="003A7DF7">
      <w:pPr>
        <w:pStyle w:val="ListParagraph"/>
        <w:numPr>
          <w:ilvl w:val="0"/>
          <w:numId w:val="18"/>
        </w:numPr>
        <w:tabs>
          <w:tab w:val="left" w:pos="682"/>
        </w:tabs>
        <w:kinsoku w:val="0"/>
        <w:overflowPunct w:val="0"/>
        <w:ind w:left="720"/>
        <w:jc w:val="both"/>
        <w:rPr>
          <w:color w:val="000000" w:themeColor="text1"/>
          <w:w w:val="110"/>
        </w:rPr>
      </w:pPr>
      <w:r w:rsidRPr="00CF2FCB">
        <w:rPr>
          <w:color w:val="000000" w:themeColor="text1"/>
          <w:w w:val="110"/>
        </w:rPr>
        <w:t>The means</w:t>
      </w:r>
      <w:r w:rsidRPr="00CF2FCB">
        <w:rPr>
          <w:color w:val="000000" w:themeColor="text1"/>
          <w:spacing w:val="-17"/>
          <w:w w:val="110"/>
        </w:rPr>
        <w:t xml:space="preserve"> </w:t>
      </w:r>
      <w:r w:rsidRPr="00CF2FCB">
        <w:rPr>
          <w:color w:val="000000" w:themeColor="text1"/>
          <w:w w:val="110"/>
        </w:rPr>
        <w:t>of</w:t>
      </w:r>
      <w:r w:rsidRPr="00CF2FCB">
        <w:rPr>
          <w:color w:val="000000" w:themeColor="text1"/>
          <w:spacing w:val="-19"/>
          <w:w w:val="110"/>
        </w:rPr>
        <w:t xml:space="preserve"> </w:t>
      </w:r>
      <w:r w:rsidRPr="00CF2FCB">
        <w:rPr>
          <w:color w:val="000000" w:themeColor="text1"/>
          <w:w w:val="110"/>
        </w:rPr>
        <w:t>two</w:t>
      </w:r>
      <w:r w:rsidRPr="00CF2FCB">
        <w:rPr>
          <w:color w:val="000000" w:themeColor="text1"/>
          <w:spacing w:val="-1"/>
          <w:w w:val="110"/>
        </w:rPr>
        <w:t xml:space="preserve"> </w:t>
      </w:r>
      <w:r w:rsidRPr="00CF2FCB">
        <w:rPr>
          <w:color w:val="000000" w:themeColor="text1"/>
          <w:w w:val="110"/>
        </w:rPr>
        <w:t>random</w:t>
      </w:r>
      <w:r w:rsidRPr="00CF2FCB">
        <w:rPr>
          <w:color w:val="000000" w:themeColor="text1"/>
          <w:spacing w:val="-3"/>
          <w:w w:val="110"/>
        </w:rPr>
        <w:t xml:space="preserve"> </w:t>
      </w:r>
      <w:r w:rsidRPr="00CF2FCB">
        <w:rPr>
          <w:color w:val="000000" w:themeColor="text1"/>
          <w:spacing w:val="3"/>
          <w:w w:val="110"/>
        </w:rPr>
        <w:t>samples of sizes</w:t>
      </w:r>
      <w:r w:rsidRPr="00CF2FCB">
        <w:rPr>
          <w:color w:val="000000" w:themeColor="text1"/>
          <w:spacing w:val="-19"/>
          <w:w w:val="110"/>
        </w:rPr>
        <w:t xml:space="preserve"> </w:t>
      </w:r>
      <w:r w:rsidRPr="00CF2FCB">
        <w:rPr>
          <w:color w:val="000000" w:themeColor="text1"/>
          <w:w w:val="110"/>
        </w:rPr>
        <w:t>9</w:t>
      </w:r>
      <w:r w:rsidRPr="00CF2FCB">
        <w:rPr>
          <w:color w:val="000000" w:themeColor="text1"/>
          <w:spacing w:val="-10"/>
          <w:w w:val="110"/>
        </w:rPr>
        <w:t xml:space="preserve"> </w:t>
      </w:r>
      <w:r w:rsidRPr="00CF2FCB">
        <w:rPr>
          <w:color w:val="000000" w:themeColor="text1"/>
          <w:w w:val="110"/>
        </w:rPr>
        <w:t>and</w:t>
      </w:r>
      <w:r w:rsidRPr="00CF2FCB">
        <w:rPr>
          <w:color w:val="000000" w:themeColor="text1"/>
          <w:spacing w:val="1"/>
          <w:w w:val="110"/>
        </w:rPr>
        <w:t xml:space="preserve"> </w:t>
      </w:r>
      <w:r w:rsidRPr="00CF2FCB">
        <w:rPr>
          <w:color w:val="000000" w:themeColor="text1"/>
          <w:w w:val="110"/>
        </w:rPr>
        <w:t>7</w:t>
      </w:r>
      <w:r w:rsidRPr="00CF2FCB">
        <w:rPr>
          <w:color w:val="000000" w:themeColor="text1"/>
          <w:spacing w:val="-10"/>
          <w:w w:val="110"/>
        </w:rPr>
        <w:t xml:space="preserve"> </w:t>
      </w:r>
      <w:r w:rsidRPr="00CF2FCB">
        <w:rPr>
          <w:color w:val="000000" w:themeColor="text1"/>
          <w:w w:val="110"/>
        </w:rPr>
        <w:t>are</w:t>
      </w:r>
      <w:r w:rsidRPr="00CF2FCB">
        <w:rPr>
          <w:color w:val="000000" w:themeColor="text1"/>
          <w:spacing w:val="5"/>
          <w:w w:val="110"/>
        </w:rPr>
        <w:t xml:space="preserve"> </w:t>
      </w:r>
      <w:r w:rsidRPr="00CF2FCB">
        <w:rPr>
          <w:color w:val="000000" w:themeColor="text1"/>
          <w:w w:val="110"/>
        </w:rPr>
        <w:t>196.42</w:t>
      </w:r>
      <w:r w:rsidRPr="00CF2FCB">
        <w:rPr>
          <w:color w:val="000000" w:themeColor="text1"/>
          <w:spacing w:val="-18"/>
          <w:w w:val="110"/>
        </w:rPr>
        <w:t xml:space="preserve"> </w:t>
      </w:r>
      <w:r w:rsidRPr="00CF2FCB">
        <w:rPr>
          <w:color w:val="000000" w:themeColor="text1"/>
          <w:w w:val="110"/>
        </w:rPr>
        <w:t>and</w:t>
      </w:r>
      <w:r w:rsidRPr="00CF2FCB">
        <w:rPr>
          <w:color w:val="000000" w:themeColor="text1"/>
          <w:spacing w:val="4"/>
          <w:w w:val="110"/>
        </w:rPr>
        <w:t xml:space="preserve"> </w:t>
      </w:r>
      <w:r w:rsidRPr="00CF2FCB">
        <w:rPr>
          <w:color w:val="000000" w:themeColor="text1"/>
          <w:w w:val="110"/>
        </w:rPr>
        <w:t>198.82</w:t>
      </w:r>
      <w:r w:rsidRPr="00CF2FCB">
        <w:rPr>
          <w:color w:val="000000" w:themeColor="text1"/>
          <w:spacing w:val="-12"/>
          <w:w w:val="110"/>
        </w:rPr>
        <w:t xml:space="preserve"> </w:t>
      </w:r>
      <w:r w:rsidRPr="00CF2FCB">
        <w:rPr>
          <w:color w:val="000000" w:themeColor="text1"/>
          <w:w w:val="110"/>
        </w:rPr>
        <w:t>respectively.</w:t>
      </w:r>
      <w:r w:rsidRPr="00CF2FCB">
        <w:rPr>
          <w:color w:val="000000" w:themeColor="text1"/>
          <w:spacing w:val="-10"/>
          <w:w w:val="110"/>
        </w:rPr>
        <w:t xml:space="preserve"> </w:t>
      </w:r>
      <w:r w:rsidRPr="00CF2FCB">
        <w:rPr>
          <w:color w:val="000000" w:themeColor="text1"/>
          <w:w w:val="110"/>
        </w:rPr>
        <w:t>The</w:t>
      </w:r>
      <w:r w:rsidRPr="00CF2FCB">
        <w:rPr>
          <w:color w:val="000000" w:themeColor="text1"/>
          <w:spacing w:val="1"/>
          <w:w w:val="110"/>
        </w:rPr>
        <w:t xml:space="preserve"> </w:t>
      </w:r>
      <w:r w:rsidRPr="00CF2FCB">
        <w:rPr>
          <w:color w:val="000000" w:themeColor="text1"/>
          <w:w w:val="130"/>
        </w:rPr>
        <w:t>sum</w:t>
      </w:r>
      <w:r w:rsidRPr="00CF2FCB">
        <w:rPr>
          <w:color w:val="000000" w:themeColor="text1"/>
          <w:spacing w:val="-11"/>
          <w:w w:val="130"/>
        </w:rPr>
        <w:t xml:space="preserve"> of the squares of the deviations from the mean is</w:t>
      </w:r>
      <w:r w:rsidRPr="00CF2FCB">
        <w:rPr>
          <w:color w:val="000000" w:themeColor="text1"/>
          <w:spacing w:val="1"/>
          <w:w w:val="110"/>
        </w:rPr>
        <w:t xml:space="preserve"> </w:t>
      </w:r>
      <w:r w:rsidRPr="00CF2FCB">
        <w:rPr>
          <w:color w:val="000000" w:themeColor="text1"/>
          <w:w w:val="110"/>
        </w:rPr>
        <w:t>26.94</w:t>
      </w:r>
      <w:r w:rsidRPr="00CF2FCB">
        <w:rPr>
          <w:color w:val="000000" w:themeColor="text1"/>
          <w:spacing w:val="-12"/>
          <w:w w:val="110"/>
        </w:rPr>
        <w:t xml:space="preserve"> </w:t>
      </w:r>
      <w:r w:rsidRPr="00CF2FCB">
        <w:rPr>
          <w:color w:val="000000" w:themeColor="text1"/>
          <w:w w:val="110"/>
        </w:rPr>
        <w:t>and</w:t>
      </w:r>
      <w:r w:rsidRPr="00CF2FCB">
        <w:rPr>
          <w:color w:val="000000" w:themeColor="text1"/>
          <w:spacing w:val="5"/>
          <w:w w:val="110"/>
        </w:rPr>
        <w:t xml:space="preserve"> </w:t>
      </w:r>
      <w:r w:rsidRPr="00CF2FCB">
        <w:rPr>
          <w:color w:val="000000" w:themeColor="text1"/>
          <w:w w:val="110"/>
        </w:rPr>
        <w:t>18.73</w:t>
      </w:r>
      <w:r w:rsidRPr="00CF2FCB">
        <w:rPr>
          <w:color w:val="000000" w:themeColor="text1"/>
          <w:spacing w:val="-7"/>
          <w:w w:val="110"/>
        </w:rPr>
        <w:t xml:space="preserve"> </w:t>
      </w:r>
      <w:r w:rsidRPr="00CF2FCB">
        <w:rPr>
          <w:color w:val="000000" w:themeColor="text1"/>
          <w:w w:val="110"/>
        </w:rPr>
        <w:t>respectively.</w:t>
      </w:r>
      <w:r w:rsidRPr="00CF2FCB">
        <w:rPr>
          <w:color w:val="000000" w:themeColor="text1"/>
          <w:spacing w:val="-10"/>
          <w:w w:val="110"/>
        </w:rPr>
        <w:t xml:space="preserve"> </w:t>
      </w:r>
      <w:r w:rsidRPr="00CF2FCB">
        <w:rPr>
          <w:color w:val="000000" w:themeColor="text1"/>
          <w:w w:val="110"/>
        </w:rPr>
        <w:t>Can</w:t>
      </w:r>
      <w:r w:rsidRPr="00CF2FCB">
        <w:rPr>
          <w:color w:val="000000" w:themeColor="text1"/>
          <w:spacing w:val="10"/>
          <w:w w:val="110"/>
        </w:rPr>
        <w:t xml:space="preserve"> </w:t>
      </w:r>
      <w:r w:rsidRPr="00CF2FCB">
        <w:rPr>
          <w:color w:val="000000" w:themeColor="text1"/>
          <w:w w:val="110"/>
        </w:rPr>
        <w:t>the</w:t>
      </w:r>
      <w:r w:rsidRPr="00CF2FCB">
        <w:rPr>
          <w:color w:val="000000" w:themeColor="text1"/>
          <w:spacing w:val="-1"/>
          <w:w w:val="110"/>
        </w:rPr>
        <w:t xml:space="preserve"> </w:t>
      </w:r>
      <w:r w:rsidRPr="00CF2FCB">
        <w:rPr>
          <w:color w:val="000000" w:themeColor="text1"/>
          <w:w w:val="110"/>
        </w:rPr>
        <w:t>sample</w:t>
      </w:r>
      <w:r w:rsidRPr="00CF2FCB">
        <w:rPr>
          <w:color w:val="000000" w:themeColor="text1"/>
          <w:spacing w:val="-16"/>
          <w:w w:val="110"/>
        </w:rPr>
        <w:t xml:space="preserve"> </w:t>
      </w:r>
      <w:r w:rsidRPr="00CF2FCB">
        <w:rPr>
          <w:color w:val="000000" w:themeColor="text1"/>
          <w:w w:val="110"/>
        </w:rPr>
        <w:t>be</w:t>
      </w:r>
      <w:r w:rsidRPr="00CF2FCB">
        <w:rPr>
          <w:color w:val="000000" w:themeColor="text1"/>
          <w:spacing w:val="-27"/>
          <w:w w:val="110"/>
        </w:rPr>
        <w:t xml:space="preserve"> </w:t>
      </w:r>
      <w:r w:rsidRPr="00CF2FCB">
        <w:rPr>
          <w:color w:val="000000" w:themeColor="text1"/>
          <w:w w:val="110"/>
        </w:rPr>
        <w:t>considered</w:t>
      </w:r>
      <w:r w:rsidRPr="00CF2FCB">
        <w:rPr>
          <w:color w:val="000000" w:themeColor="text1"/>
          <w:spacing w:val="8"/>
          <w:w w:val="110"/>
        </w:rPr>
        <w:t xml:space="preserve"> </w:t>
      </w:r>
      <w:r w:rsidRPr="00CF2FCB">
        <w:rPr>
          <w:color w:val="000000" w:themeColor="text1"/>
          <w:w w:val="110"/>
        </w:rPr>
        <w:t>to</w:t>
      </w:r>
      <w:r w:rsidRPr="00CF2FCB">
        <w:rPr>
          <w:color w:val="000000" w:themeColor="text1"/>
          <w:spacing w:val="-6"/>
          <w:w w:val="110"/>
        </w:rPr>
        <w:t xml:space="preserve"> </w:t>
      </w:r>
      <w:r w:rsidRPr="00CF2FCB">
        <w:rPr>
          <w:color w:val="000000" w:themeColor="text1"/>
          <w:w w:val="110"/>
        </w:rPr>
        <w:t>have</w:t>
      </w:r>
      <w:r w:rsidRPr="00CF2FCB">
        <w:rPr>
          <w:color w:val="000000" w:themeColor="text1"/>
          <w:spacing w:val="-15"/>
          <w:w w:val="110"/>
        </w:rPr>
        <w:t xml:space="preserve"> </w:t>
      </w:r>
      <w:r w:rsidRPr="00CF2FCB">
        <w:rPr>
          <w:color w:val="000000" w:themeColor="text1"/>
          <w:w w:val="110"/>
        </w:rPr>
        <w:t>been</w:t>
      </w:r>
      <w:r w:rsidRPr="00CF2FCB">
        <w:rPr>
          <w:color w:val="000000" w:themeColor="text1"/>
          <w:spacing w:val="-10"/>
          <w:w w:val="110"/>
        </w:rPr>
        <w:t xml:space="preserve"> </w:t>
      </w:r>
      <w:r w:rsidRPr="00CF2FCB">
        <w:rPr>
          <w:color w:val="000000" w:themeColor="text1"/>
          <w:w w:val="110"/>
        </w:rPr>
        <w:t>drawn</w:t>
      </w:r>
      <w:r w:rsidRPr="00CF2FCB">
        <w:rPr>
          <w:color w:val="000000" w:themeColor="text1"/>
          <w:spacing w:val="-18"/>
          <w:w w:val="110"/>
        </w:rPr>
        <w:t xml:space="preserve"> </w:t>
      </w:r>
      <w:r w:rsidRPr="00CF2FCB">
        <w:rPr>
          <w:color w:val="000000" w:themeColor="text1"/>
          <w:w w:val="110"/>
        </w:rPr>
        <w:t>from the same normal</w:t>
      </w:r>
      <w:r w:rsidRPr="00CF2FCB">
        <w:rPr>
          <w:color w:val="000000" w:themeColor="text1"/>
          <w:spacing w:val="3"/>
          <w:w w:val="110"/>
        </w:rPr>
        <w:t xml:space="preserve"> </w:t>
      </w:r>
      <w:r w:rsidRPr="00CF2FCB">
        <w:rPr>
          <w:color w:val="000000" w:themeColor="text1"/>
          <w:w w:val="110"/>
        </w:rPr>
        <w:t>population?</w:t>
      </w:r>
    </w:p>
    <w:p w:rsidR="003A7DF7" w:rsidRPr="00CF2FCB" w:rsidRDefault="003A7DF7" w:rsidP="003A7DF7">
      <w:pPr>
        <w:pStyle w:val="ListParagraph"/>
        <w:numPr>
          <w:ilvl w:val="0"/>
          <w:numId w:val="18"/>
        </w:numPr>
        <w:tabs>
          <w:tab w:val="left" w:pos="682"/>
        </w:tabs>
        <w:kinsoku w:val="0"/>
        <w:overflowPunct w:val="0"/>
        <w:ind w:left="720"/>
        <w:jc w:val="both"/>
        <w:rPr>
          <w:color w:val="000000" w:themeColor="text1"/>
          <w:w w:val="110"/>
        </w:rPr>
      </w:pPr>
      <w:r w:rsidRPr="00CF2FCB">
        <w:rPr>
          <w:iCs/>
          <w:color w:val="000000" w:themeColor="text1"/>
          <w:w w:val="105"/>
        </w:rPr>
        <w:t>A set of five similar coins is tossed 320 times and the result is</w:t>
      </w:r>
    </w:p>
    <w:tbl>
      <w:tblPr>
        <w:tblW w:w="0" w:type="auto"/>
        <w:tblInd w:w="677" w:type="dxa"/>
        <w:tblLayout w:type="fixed"/>
        <w:tblCellMar>
          <w:left w:w="0" w:type="dxa"/>
          <w:right w:w="0" w:type="dxa"/>
        </w:tblCellMar>
        <w:tblLook w:val="0000"/>
      </w:tblPr>
      <w:tblGrid>
        <w:gridCol w:w="1597"/>
        <w:gridCol w:w="641"/>
        <w:gridCol w:w="973"/>
        <w:gridCol w:w="1046"/>
        <w:gridCol w:w="1141"/>
        <w:gridCol w:w="1045"/>
        <w:gridCol w:w="685"/>
      </w:tblGrid>
      <w:tr w:rsidR="003A7DF7" w:rsidRPr="00CF2FCB" w:rsidTr="006F6992">
        <w:trPr>
          <w:trHeight w:hRule="exact" w:val="256"/>
        </w:trPr>
        <w:tc>
          <w:tcPr>
            <w:tcW w:w="1597"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51"/>
              <w:jc w:val="both"/>
              <w:rPr>
                <w:color w:val="000000" w:themeColor="text1"/>
              </w:rPr>
            </w:pPr>
            <w:r w:rsidRPr="00CF2FCB">
              <w:rPr>
                <w:iCs/>
                <w:color w:val="000000" w:themeColor="text1"/>
                <w:w w:val="105"/>
              </w:rPr>
              <w:t>No. of heads  :</w:t>
            </w:r>
          </w:p>
        </w:tc>
        <w:tc>
          <w:tcPr>
            <w:tcW w:w="641"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90"/>
              <w:jc w:val="both"/>
              <w:rPr>
                <w:color w:val="000000" w:themeColor="text1"/>
              </w:rPr>
            </w:pPr>
            <w:r w:rsidRPr="00CF2FCB">
              <w:rPr>
                <w:iCs/>
                <w:color w:val="000000" w:themeColor="text1"/>
                <w:w w:val="109"/>
              </w:rPr>
              <w:t>0</w:t>
            </w:r>
          </w:p>
        </w:tc>
        <w:tc>
          <w:tcPr>
            <w:tcW w:w="973"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53"/>
              <w:jc w:val="both"/>
              <w:rPr>
                <w:color w:val="000000" w:themeColor="text1"/>
              </w:rPr>
            </w:pPr>
            <w:r w:rsidRPr="00CF2FCB">
              <w:rPr>
                <w:iCs/>
                <w:color w:val="000000" w:themeColor="text1"/>
                <w:w w:val="109"/>
              </w:rPr>
              <w:t>1</w:t>
            </w:r>
          </w:p>
        </w:tc>
        <w:tc>
          <w:tcPr>
            <w:tcW w:w="104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36"/>
              <w:jc w:val="both"/>
              <w:rPr>
                <w:color w:val="000000" w:themeColor="text1"/>
              </w:rPr>
            </w:pPr>
            <w:r w:rsidRPr="00CF2FCB">
              <w:rPr>
                <w:iCs/>
                <w:color w:val="000000" w:themeColor="text1"/>
                <w:w w:val="109"/>
              </w:rPr>
              <w:t>2</w:t>
            </w:r>
          </w:p>
        </w:tc>
        <w:tc>
          <w:tcPr>
            <w:tcW w:w="1141"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1"/>
              <w:jc w:val="both"/>
              <w:rPr>
                <w:color w:val="000000" w:themeColor="text1"/>
              </w:rPr>
            </w:pPr>
            <w:r w:rsidRPr="00CF2FCB">
              <w:rPr>
                <w:iCs/>
                <w:color w:val="000000" w:themeColor="text1"/>
                <w:w w:val="109"/>
              </w:rPr>
              <w:t>3</w:t>
            </w:r>
          </w:p>
        </w:tc>
        <w:tc>
          <w:tcPr>
            <w:tcW w:w="1045"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462"/>
              <w:jc w:val="both"/>
              <w:rPr>
                <w:color w:val="000000" w:themeColor="text1"/>
              </w:rPr>
            </w:pPr>
            <w:r w:rsidRPr="00CF2FCB">
              <w:rPr>
                <w:iCs/>
                <w:color w:val="000000" w:themeColor="text1"/>
                <w:w w:val="109"/>
              </w:rPr>
              <w:t>4</w:t>
            </w:r>
          </w:p>
        </w:tc>
        <w:tc>
          <w:tcPr>
            <w:tcW w:w="685"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77"/>
              <w:jc w:val="both"/>
              <w:rPr>
                <w:color w:val="000000" w:themeColor="text1"/>
              </w:rPr>
            </w:pPr>
            <w:r w:rsidRPr="00CF2FCB">
              <w:rPr>
                <w:iCs/>
                <w:color w:val="000000" w:themeColor="text1"/>
                <w:w w:val="109"/>
              </w:rPr>
              <w:t>5</w:t>
            </w:r>
          </w:p>
        </w:tc>
      </w:tr>
      <w:tr w:rsidR="003A7DF7" w:rsidRPr="00CF2FCB" w:rsidTr="006F6992">
        <w:trPr>
          <w:trHeight w:hRule="exact" w:val="256"/>
        </w:trPr>
        <w:tc>
          <w:tcPr>
            <w:tcW w:w="1597"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50"/>
              <w:jc w:val="both"/>
              <w:rPr>
                <w:color w:val="000000" w:themeColor="text1"/>
              </w:rPr>
            </w:pPr>
            <w:r w:rsidRPr="00CF2FCB">
              <w:rPr>
                <w:iCs/>
                <w:color w:val="000000" w:themeColor="text1"/>
                <w:w w:val="105"/>
              </w:rPr>
              <w:t>Frequency</w:t>
            </w:r>
          </w:p>
        </w:tc>
        <w:tc>
          <w:tcPr>
            <w:tcW w:w="641"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90"/>
              <w:jc w:val="both"/>
              <w:rPr>
                <w:color w:val="000000" w:themeColor="text1"/>
              </w:rPr>
            </w:pPr>
            <w:r w:rsidRPr="00CF2FCB">
              <w:rPr>
                <w:iCs/>
                <w:color w:val="000000" w:themeColor="text1"/>
                <w:w w:val="105"/>
              </w:rPr>
              <w:t>6</w:t>
            </w:r>
          </w:p>
        </w:tc>
        <w:tc>
          <w:tcPr>
            <w:tcW w:w="973"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25"/>
              <w:jc w:val="both"/>
              <w:rPr>
                <w:color w:val="000000" w:themeColor="text1"/>
              </w:rPr>
            </w:pPr>
            <w:r w:rsidRPr="00CF2FCB">
              <w:rPr>
                <w:iCs/>
                <w:color w:val="000000" w:themeColor="text1"/>
                <w:w w:val="105"/>
              </w:rPr>
              <w:t>27</w:t>
            </w:r>
          </w:p>
        </w:tc>
        <w:tc>
          <w:tcPr>
            <w:tcW w:w="104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06"/>
              <w:jc w:val="both"/>
              <w:rPr>
                <w:color w:val="000000" w:themeColor="text1"/>
              </w:rPr>
            </w:pPr>
            <w:r w:rsidRPr="00CF2FCB">
              <w:rPr>
                <w:iCs/>
                <w:color w:val="000000" w:themeColor="text1"/>
                <w:w w:val="105"/>
              </w:rPr>
              <w:t>72</w:t>
            </w:r>
          </w:p>
        </w:tc>
        <w:tc>
          <w:tcPr>
            <w:tcW w:w="1141"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98" w:right="388"/>
              <w:jc w:val="both"/>
              <w:rPr>
                <w:color w:val="000000" w:themeColor="text1"/>
              </w:rPr>
            </w:pPr>
            <w:r w:rsidRPr="00CF2FCB">
              <w:rPr>
                <w:iCs/>
                <w:color w:val="000000" w:themeColor="text1"/>
                <w:w w:val="105"/>
              </w:rPr>
              <w:t>112</w:t>
            </w:r>
          </w:p>
        </w:tc>
        <w:tc>
          <w:tcPr>
            <w:tcW w:w="1045"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98"/>
              <w:jc w:val="both"/>
              <w:rPr>
                <w:color w:val="000000" w:themeColor="text1"/>
              </w:rPr>
            </w:pPr>
            <w:r w:rsidRPr="00CF2FCB">
              <w:rPr>
                <w:iCs/>
                <w:color w:val="000000" w:themeColor="text1"/>
                <w:w w:val="105"/>
              </w:rPr>
              <w:t>71</w:t>
            </w:r>
          </w:p>
        </w:tc>
        <w:tc>
          <w:tcPr>
            <w:tcW w:w="685"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8"/>
              <w:jc w:val="both"/>
              <w:rPr>
                <w:color w:val="000000" w:themeColor="text1"/>
              </w:rPr>
            </w:pPr>
            <w:r w:rsidRPr="00CF2FCB">
              <w:rPr>
                <w:iCs/>
                <w:color w:val="000000" w:themeColor="text1"/>
                <w:w w:val="105"/>
              </w:rPr>
              <w:t>32</w:t>
            </w:r>
          </w:p>
        </w:tc>
      </w:tr>
    </w:tbl>
    <w:p w:rsidR="003A7DF7" w:rsidRPr="00CF2FCB" w:rsidRDefault="003A7DF7" w:rsidP="003A7DF7">
      <w:pPr>
        <w:pStyle w:val="ListParagraph"/>
        <w:tabs>
          <w:tab w:val="left" w:pos="682"/>
        </w:tabs>
        <w:kinsoku w:val="0"/>
        <w:overflowPunct w:val="0"/>
        <w:ind w:left="720" w:firstLine="0"/>
        <w:jc w:val="both"/>
        <w:rPr>
          <w:color w:val="000000" w:themeColor="text1"/>
          <w:w w:val="110"/>
        </w:rPr>
      </w:pPr>
      <w:r w:rsidRPr="00CF2FCB">
        <w:rPr>
          <w:color w:val="000000" w:themeColor="text1"/>
          <w:w w:val="110"/>
        </w:rPr>
        <w:t>Test the hypothesis that the data follow a binomial distribution.</w:t>
      </w:r>
    </w:p>
    <w:p w:rsidR="003A7DF7" w:rsidRPr="00CF2FCB" w:rsidRDefault="003A7DF7" w:rsidP="003A7DF7">
      <w:pPr>
        <w:pStyle w:val="ListParagraph"/>
        <w:numPr>
          <w:ilvl w:val="0"/>
          <w:numId w:val="18"/>
        </w:numPr>
        <w:tabs>
          <w:tab w:val="left" w:pos="682"/>
        </w:tabs>
        <w:kinsoku w:val="0"/>
        <w:overflowPunct w:val="0"/>
        <w:ind w:left="720"/>
        <w:jc w:val="both"/>
        <w:rPr>
          <w:color w:val="000000" w:themeColor="text1"/>
          <w:w w:val="110"/>
        </w:rPr>
      </w:pPr>
      <w:r w:rsidRPr="00CF2FCB">
        <w:rPr>
          <w:bCs/>
          <w:color w:val="000000" w:themeColor="text1"/>
          <w:w w:val="105"/>
        </w:rPr>
        <w:t>Fit</w:t>
      </w:r>
      <w:r w:rsidRPr="00CF2FCB">
        <w:rPr>
          <w:b/>
          <w:bCs/>
          <w:color w:val="000000" w:themeColor="text1"/>
          <w:w w:val="105"/>
        </w:rPr>
        <w:t xml:space="preserve"> </w:t>
      </w:r>
      <w:r w:rsidRPr="00CF2FCB">
        <w:rPr>
          <w:iCs/>
          <w:color w:val="000000" w:themeColor="text1"/>
          <w:w w:val="105"/>
        </w:rPr>
        <w:t>a Poisson distribution to the following data and test for its goodness of fit at level of significance 0.05.</w:t>
      </w:r>
    </w:p>
    <w:tbl>
      <w:tblPr>
        <w:tblW w:w="0" w:type="auto"/>
        <w:tblInd w:w="889" w:type="dxa"/>
        <w:tblLayout w:type="fixed"/>
        <w:tblCellMar>
          <w:left w:w="0" w:type="dxa"/>
          <w:right w:w="0" w:type="dxa"/>
        </w:tblCellMar>
        <w:tblLook w:val="0000"/>
      </w:tblPr>
      <w:tblGrid>
        <w:gridCol w:w="713"/>
        <w:gridCol w:w="1279"/>
        <w:gridCol w:w="1170"/>
        <w:gridCol w:w="1255"/>
        <w:gridCol w:w="1158"/>
        <w:gridCol w:w="1336"/>
        <w:gridCol w:w="921"/>
        <w:gridCol w:w="1619"/>
      </w:tblGrid>
      <w:tr w:rsidR="003A7DF7" w:rsidRPr="00CF2FCB" w:rsidTr="006F6992">
        <w:trPr>
          <w:trHeight w:hRule="exact" w:val="267"/>
        </w:trPr>
        <w:tc>
          <w:tcPr>
            <w:tcW w:w="713"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50"/>
              <w:jc w:val="both"/>
              <w:rPr>
                <w:color w:val="000000" w:themeColor="text1"/>
              </w:rPr>
            </w:pPr>
            <w:r w:rsidRPr="00CF2FCB">
              <w:rPr>
                <w:iCs/>
                <w:color w:val="000000" w:themeColor="text1"/>
                <w:w w:val="110"/>
              </w:rPr>
              <w:t>x:</w:t>
            </w:r>
          </w:p>
        </w:tc>
        <w:tc>
          <w:tcPr>
            <w:tcW w:w="1279"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77"/>
              <w:jc w:val="both"/>
              <w:rPr>
                <w:color w:val="000000" w:themeColor="text1"/>
              </w:rPr>
            </w:pPr>
            <w:r w:rsidRPr="00CF2FCB">
              <w:rPr>
                <w:iCs/>
                <w:color w:val="000000" w:themeColor="text1"/>
                <w:w w:val="108"/>
              </w:rPr>
              <w:t>0</w:t>
            </w:r>
          </w:p>
        </w:tc>
        <w:tc>
          <w:tcPr>
            <w:tcW w:w="1170"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529"/>
              <w:jc w:val="both"/>
              <w:rPr>
                <w:color w:val="000000" w:themeColor="text1"/>
              </w:rPr>
            </w:pPr>
            <w:r w:rsidRPr="00CF2FCB">
              <w:rPr>
                <w:iCs/>
                <w:color w:val="000000" w:themeColor="text1"/>
                <w:w w:val="93"/>
              </w:rPr>
              <w:t>1</w:t>
            </w:r>
          </w:p>
        </w:tc>
        <w:tc>
          <w:tcPr>
            <w:tcW w:w="1255" w:type="dxa"/>
            <w:tcBorders>
              <w:top w:val="none" w:sz="6" w:space="0" w:color="auto"/>
              <w:left w:val="none" w:sz="6" w:space="0" w:color="auto"/>
              <w:bottom w:val="none" w:sz="6" w:space="0" w:color="auto"/>
              <w:right w:val="none" w:sz="6" w:space="0" w:color="auto"/>
            </w:tcBorders>
          </w:tcPr>
          <w:p w:rsidR="003A7DF7" w:rsidRPr="00CF2FCB" w:rsidRDefault="003A7DF7" w:rsidP="006F6992">
            <w:pPr>
              <w:spacing w:after="0" w:line="240" w:lineRule="auto"/>
              <w:jc w:val="both"/>
              <w:rPr>
                <w:rFonts w:ascii="Times New Roman" w:hAnsi="Times New Roman" w:cs="Times New Roman"/>
                <w:color w:val="000000" w:themeColor="text1"/>
                <w:sz w:val="24"/>
                <w:szCs w:val="24"/>
              </w:rPr>
            </w:pPr>
            <w:r w:rsidRPr="00CF2FCB">
              <w:rPr>
                <w:rFonts w:ascii="Times New Roman" w:hAnsi="Times New Roman" w:cs="Times New Roman"/>
                <w:color w:val="000000" w:themeColor="text1"/>
                <w:sz w:val="24"/>
                <w:szCs w:val="24"/>
              </w:rPr>
              <w:t xml:space="preserve">            2</w:t>
            </w:r>
          </w:p>
        </w:tc>
        <w:tc>
          <w:tcPr>
            <w:tcW w:w="1158"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532"/>
              <w:jc w:val="both"/>
              <w:rPr>
                <w:color w:val="000000" w:themeColor="text1"/>
              </w:rPr>
            </w:pPr>
            <w:r w:rsidRPr="00CF2FCB">
              <w:rPr>
                <w:iCs/>
                <w:color w:val="000000" w:themeColor="text1"/>
                <w:w w:val="109"/>
              </w:rPr>
              <w:t xml:space="preserve">        3</w:t>
            </w:r>
          </w:p>
        </w:tc>
        <w:tc>
          <w:tcPr>
            <w:tcW w:w="133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141"/>
              <w:jc w:val="both"/>
              <w:rPr>
                <w:color w:val="000000" w:themeColor="text1"/>
              </w:rPr>
            </w:pPr>
            <w:r w:rsidRPr="00CF2FCB">
              <w:rPr>
                <w:iCs/>
                <w:color w:val="000000" w:themeColor="text1"/>
                <w:w w:val="109"/>
              </w:rPr>
              <w:t xml:space="preserve">          4</w:t>
            </w:r>
          </w:p>
        </w:tc>
        <w:tc>
          <w:tcPr>
            <w:tcW w:w="2540" w:type="dxa"/>
            <w:gridSpan w:val="2"/>
            <w:tcBorders>
              <w:top w:val="none" w:sz="6" w:space="0" w:color="auto"/>
              <w:left w:val="none" w:sz="6" w:space="0" w:color="auto"/>
              <w:bottom w:val="none" w:sz="6" w:space="0" w:color="auto"/>
              <w:right w:val="none" w:sz="6" w:space="0" w:color="auto"/>
            </w:tcBorders>
          </w:tcPr>
          <w:p w:rsidR="003A7DF7" w:rsidRPr="00CF2FCB" w:rsidRDefault="003A7DF7" w:rsidP="006F6992">
            <w:pPr>
              <w:spacing w:after="0" w:line="240" w:lineRule="auto"/>
              <w:jc w:val="both"/>
              <w:rPr>
                <w:rFonts w:ascii="Times New Roman" w:hAnsi="Times New Roman" w:cs="Times New Roman"/>
                <w:color w:val="000000" w:themeColor="text1"/>
                <w:sz w:val="24"/>
                <w:szCs w:val="24"/>
              </w:rPr>
            </w:pPr>
          </w:p>
        </w:tc>
      </w:tr>
      <w:tr w:rsidR="003A7DF7" w:rsidRPr="00CF2FCB" w:rsidTr="006F6992">
        <w:trPr>
          <w:trHeight w:hRule="exact" w:val="396"/>
        </w:trPr>
        <w:tc>
          <w:tcPr>
            <w:tcW w:w="713"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86"/>
              <w:jc w:val="both"/>
              <w:rPr>
                <w:color w:val="000000" w:themeColor="text1"/>
              </w:rPr>
            </w:pPr>
            <w:r w:rsidRPr="00CF2FCB">
              <w:rPr>
                <w:iCs/>
                <w:color w:val="000000" w:themeColor="text1"/>
                <w:w w:val="110"/>
              </w:rPr>
              <w:t>f:</w:t>
            </w:r>
          </w:p>
        </w:tc>
        <w:tc>
          <w:tcPr>
            <w:tcW w:w="1279"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389"/>
              <w:jc w:val="both"/>
              <w:rPr>
                <w:color w:val="000000" w:themeColor="text1"/>
              </w:rPr>
            </w:pPr>
            <w:r w:rsidRPr="00CF2FCB">
              <w:rPr>
                <w:iCs/>
                <w:color w:val="000000" w:themeColor="text1"/>
              </w:rPr>
              <w:t>419</w:t>
            </w:r>
          </w:p>
        </w:tc>
        <w:tc>
          <w:tcPr>
            <w:tcW w:w="1170"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52"/>
              <w:jc w:val="both"/>
              <w:rPr>
                <w:color w:val="000000" w:themeColor="text1"/>
              </w:rPr>
            </w:pPr>
            <w:r w:rsidRPr="00CF2FCB">
              <w:rPr>
                <w:iCs/>
                <w:color w:val="000000" w:themeColor="text1"/>
                <w:w w:val="90"/>
              </w:rPr>
              <w:t>352</w:t>
            </w:r>
          </w:p>
        </w:tc>
        <w:tc>
          <w:tcPr>
            <w:tcW w:w="1255"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434" w:right="432"/>
              <w:jc w:val="both"/>
              <w:rPr>
                <w:color w:val="000000" w:themeColor="text1"/>
              </w:rPr>
            </w:pPr>
            <w:r w:rsidRPr="00CF2FCB">
              <w:rPr>
                <w:iCs/>
                <w:color w:val="000000" w:themeColor="text1"/>
                <w:w w:val="110"/>
              </w:rPr>
              <w:t>154</w:t>
            </w:r>
          </w:p>
        </w:tc>
        <w:tc>
          <w:tcPr>
            <w:tcW w:w="1158"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72"/>
              <w:jc w:val="both"/>
              <w:rPr>
                <w:color w:val="000000" w:themeColor="text1"/>
              </w:rPr>
            </w:pPr>
            <w:r w:rsidRPr="00CF2FCB">
              <w:rPr>
                <w:iCs/>
                <w:color w:val="000000" w:themeColor="text1"/>
                <w:w w:val="110"/>
              </w:rPr>
              <w:t xml:space="preserve">       56</w:t>
            </w:r>
          </w:p>
        </w:tc>
        <w:tc>
          <w:tcPr>
            <w:tcW w:w="133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450" w:right="582"/>
              <w:jc w:val="both"/>
              <w:rPr>
                <w:color w:val="000000" w:themeColor="text1"/>
              </w:rPr>
            </w:pPr>
            <w:r w:rsidRPr="00CF2FCB">
              <w:rPr>
                <w:iCs/>
                <w:color w:val="000000" w:themeColor="text1"/>
              </w:rPr>
              <w:t>19</w:t>
            </w:r>
          </w:p>
        </w:tc>
        <w:tc>
          <w:tcPr>
            <w:tcW w:w="921" w:type="dxa"/>
            <w:tcBorders>
              <w:top w:val="none" w:sz="6" w:space="0" w:color="auto"/>
              <w:left w:val="none" w:sz="6" w:space="0" w:color="auto"/>
              <w:bottom w:val="single" w:sz="22" w:space="0" w:color="CCB8B8"/>
              <w:right w:val="none" w:sz="6" w:space="0" w:color="auto"/>
            </w:tcBorders>
          </w:tcPr>
          <w:p w:rsidR="003A7DF7" w:rsidRPr="00CF2FCB" w:rsidRDefault="003A7DF7" w:rsidP="006F6992">
            <w:pPr>
              <w:spacing w:after="0" w:line="240" w:lineRule="auto"/>
              <w:jc w:val="both"/>
              <w:rPr>
                <w:rFonts w:ascii="Times New Roman" w:hAnsi="Times New Roman" w:cs="Times New Roman"/>
                <w:color w:val="000000" w:themeColor="text1"/>
                <w:sz w:val="24"/>
                <w:szCs w:val="24"/>
              </w:rPr>
            </w:pPr>
          </w:p>
        </w:tc>
        <w:tc>
          <w:tcPr>
            <w:tcW w:w="1619"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271"/>
              <w:jc w:val="both"/>
              <w:rPr>
                <w:color w:val="000000" w:themeColor="text1"/>
              </w:rPr>
            </w:pPr>
          </w:p>
        </w:tc>
      </w:tr>
    </w:tbl>
    <w:p w:rsidR="003A7DF7" w:rsidRPr="00CF2FCB" w:rsidRDefault="003A7DF7" w:rsidP="003A7DF7">
      <w:pPr>
        <w:pStyle w:val="ListParagraph"/>
        <w:numPr>
          <w:ilvl w:val="0"/>
          <w:numId w:val="18"/>
        </w:numPr>
        <w:tabs>
          <w:tab w:val="left" w:pos="682"/>
        </w:tabs>
        <w:kinsoku w:val="0"/>
        <w:overflowPunct w:val="0"/>
        <w:ind w:left="720"/>
        <w:jc w:val="both"/>
        <w:rPr>
          <w:color w:val="000000" w:themeColor="text1"/>
          <w:w w:val="110"/>
        </w:rPr>
      </w:pPr>
      <w:r w:rsidRPr="00CF2FCB">
        <w:rPr>
          <w:color w:val="000000" w:themeColor="text1"/>
          <w:w w:val="115"/>
        </w:rPr>
        <w:t>Five</w:t>
      </w:r>
      <w:r w:rsidRPr="00CF2FCB">
        <w:rPr>
          <w:color w:val="000000" w:themeColor="text1"/>
          <w:spacing w:val="-31"/>
          <w:w w:val="115"/>
        </w:rPr>
        <w:t xml:space="preserve"> </w:t>
      </w:r>
      <w:r w:rsidRPr="00CF2FCB">
        <w:rPr>
          <w:color w:val="000000" w:themeColor="text1"/>
          <w:w w:val="115"/>
        </w:rPr>
        <w:t>dice</w:t>
      </w:r>
      <w:r w:rsidRPr="00CF2FCB">
        <w:rPr>
          <w:color w:val="000000" w:themeColor="text1"/>
          <w:spacing w:val="-18"/>
          <w:w w:val="115"/>
        </w:rPr>
        <w:t xml:space="preserve"> </w:t>
      </w:r>
      <w:r w:rsidRPr="00CF2FCB">
        <w:rPr>
          <w:color w:val="000000" w:themeColor="text1"/>
          <w:w w:val="115"/>
        </w:rPr>
        <w:t>were</w:t>
      </w:r>
      <w:r w:rsidRPr="00CF2FCB">
        <w:rPr>
          <w:color w:val="000000" w:themeColor="text1"/>
          <w:spacing w:val="-18"/>
          <w:w w:val="115"/>
        </w:rPr>
        <w:t xml:space="preserve"> </w:t>
      </w:r>
      <w:r w:rsidRPr="00CF2FCB">
        <w:rPr>
          <w:color w:val="000000" w:themeColor="text1"/>
          <w:w w:val="115"/>
        </w:rPr>
        <w:t>thrown</w:t>
      </w:r>
      <w:r w:rsidRPr="00CF2FCB">
        <w:rPr>
          <w:color w:val="000000" w:themeColor="text1"/>
          <w:spacing w:val="-9"/>
          <w:w w:val="115"/>
        </w:rPr>
        <w:t xml:space="preserve"> </w:t>
      </w:r>
      <w:r w:rsidRPr="00CF2FCB">
        <w:rPr>
          <w:color w:val="000000" w:themeColor="text1"/>
          <w:w w:val="115"/>
        </w:rPr>
        <w:t>96</w:t>
      </w:r>
      <w:r w:rsidRPr="00CF2FCB">
        <w:rPr>
          <w:color w:val="000000" w:themeColor="text1"/>
          <w:spacing w:val="-14"/>
          <w:w w:val="115"/>
        </w:rPr>
        <w:t xml:space="preserve"> </w:t>
      </w:r>
      <w:r w:rsidRPr="00CF2FCB">
        <w:rPr>
          <w:color w:val="000000" w:themeColor="text1"/>
          <w:w w:val="115"/>
        </w:rPr>
        <w:t>times</w:t>
      </w:r>
      <w:r w:rsidRPr="00CF2FCB">
        <w:rPr>
          <w:color w:val="000000" w:themeColor="text1"/>
          <w:spacing w:val="-22"/>
          <w:w w:val="115"/>
        </w:rPr>
        <w:t xml:space="preserve"> </w:t>
      </w:r>
      <w:r w:rsidRPr="00CF2FCB">
        <w:rPr>
          <w:color w:val="000000" w:themeColor="text1"/>
          <w:w w:val="115"/>
        </w:rPr>
        <w:t>and</w:t>
      </w:r>
      <w:r w:rsidRPr="00CF2FCB">
        <w:rPr>
          <w:color w:val="000000" w:themeColor="text1"/>
          <w:spacing w:val="-7"/>
          <w:w w:val="115"/>
        </w:rPr>
        <w:t xml:space="preserve"> </w:t>
      </w:r>
      <w:r w:rsidRPr="00CF2FCB">
        <w:rPr>
          <w:color w:val="000000" w:themeColor="text1"/>
          <w:w w:val="115"/>
        </w:rPr>
        <w:t>the</w:t>
      </w:r>
      <w:r w:rsidRPr="00CF2FCB">
        <w:rPr>
          <w:color w:val="000000" w:themeColor="text1"/>
          <w:spacing w:val="-4"/>
          <w:w w:val="115"/>
        </w:rPr>
        <w:t xml:space="preserve"> </w:t>
      </w:r>
      <w:r w:rsidRPr="00CF2FCB">
        <w:rPr>
          <w:color w:val="000000" w:themeColor="text1"/>
          <w:w w:val="115"/>
        </w:rPr>
        <w:t>number</w:t>
      </w:r>
      <w:r w:rsidRPr="00CF2FCB">
        <w:rPr>
          <w:color w:val="000000" w:themeColor="text1"/>
          <w:spacing w:val="-22"/>
          <w:w w:val="115"/>
        </w:rPr>
        <w:t xml:space="preserve"> </w:t>
      </w:r>
      <w:r w:rsidRPr="00CF2FCB">
        <w:rPr>
          <w:color w:val="000000" w:themeColor="text1"/>
          <w:w w:val="115"/>
        </w:rPr>
        <w:t>of</w:t>
      </w:r>
      <w:r w:rsidRPr="00CF2FCB">
        <w:rPr>
          <w:color w:val="000000" w:themeColor="text1"/>
          <w:spacing w:val="-27"/>
          <w:w w:val="115"/>
        </w:rPr>
        <w:t xml:space="preserve"> </w:t>
      </w:r>
      <w:r w:rsidRPr="00CF2FCB">
        <w:rPr>
          <w:color w:val="000000" w:themeColor="text1"/>
          <w:w w:val="115"/>
        </w:rPr>
        <w:t>times</w:t>
      </w:r>
      <w:r w:rsidRPr="00CF2FCB">
        <w:rPr>
          <w:color w:val="000000" w:themeColor="text1"/>
          <w:spacing w:val="-27"/>
          <w:w w:val="115"/>
        </w:rPr>
        <w:t xml:space="preserve"> </w:t>
      </w:r>
      <w:r w:rsidRPr="00CF2FCB">
        <w:rPr>
          <w:color w:val="000000" w:themeColor="text1"/>
          <w:w w:val="115"/>
        </w:rPr>
        <w:t>4,</w:t>
      </w:r>
      <w:r w:rsidRPr="00CF2FCB">
        <w:rPr>
          <w:color w:val="000000" w:themeColor="text1"/>
          <w:spacing w:val="-33"/>
          <w:w w:val="115"/>
        </w:rPr>
        <w:t xml:space="preserve"> </w:t>
      </w:r>
      <w:r w:rsidRPr="00CF2FCB">
        <w:rPr>
          <w:color w:val="000000" w:themeColor="text1"/>
          <w:w w:val="115"/>
        </w:rPr>
        <w:t>5</w:t>
      </w:r>
      <w:r w:rsidRPr="00CF2FCB">
        <w:rPr>
          <w:color w:val="000000" w:themeColor="text1"/>
          <w:spacing w:val="-20"/>
          <w:w w:val="115"/>
        </w:rPr>
        <w:t xml:space="preserve"> </w:t>
      </w:r>
      <w:r w:rsidRPr="00CF2FCB">
        <w:rPr>
          <w:color w:val="000000" w:themeColor="text1"/>
          <w:w w:val="115"/>
        </w:rPr>
        <w:t>or</w:t>
      </w:r>
      <w:r w:rsidRPr="00CF2FCB">
        <w:rPr>
          <w:color w:val="000000" w:themeColor="text1"/>
          <w:spacing w:val="-21"/>
          <w:w w:val="115"/>
        </w:rPr>
        <w:t xml:space="preserve"> </w:t>
      </w:r>
      <w:r w:rsidRPr="00CF2FCB">
        <w:rPr>
          <w:color w:val="000000" w:themeColor="text1"/>
          <w:w w:val="115"/>
        </w:rPr>
        <w:t>6</w:t>
      </w:r>
      <w:r w:rsidRPr="00CF2FCB">
        <w:rPr>
          <w:color w:val="000000" w:themeColor="text1"/>
          <w:spacing w:val="-17"/>
          <w:w w:val="115"/>
        </w:rPr>
        <w:t xml:space="preserve"> </w:t>
      </w:r>
      <w:r w:rsidRPr="00CF2FCB">
        <w:rPr>
          <w:color w:val="000000" w:themeColor="text1"/>
          <w:w w:val="115"/>
        </w:rPr>
        <w:t>were</w:t>
      </w:r>
      <w:r w:rsidRPr="00CF2FCB">
        <w:rPr>
          <w:color w:val="000000" w:themeColor="text1"/>
          <w:spacing w:val="-18"/>
          <w:w w:val="115"/>
        </w:rPr>
        <w:t xml:space="preserve"> </w:t>
      </w:r>
      <w:r w:rsidRPr="00CF2FCB">
        <w:rPr>
          <w:color w:val="000000" w:themeColor="text1"/>
          <w:w w:val="115"/>
        </w:rPr>
        <w:t>thrown</w:t>
      </w:r>
      <w:r w:rsidRPr="00CF2FCB">
        <w:rPr>
          <w:color w:val="000000" w:themeColor="text1"/>
          <w:spacing w:val="-3"/>
          <w:w w:val="115"/>
        </w:rPr>
        <w:t xml:space="preserve"> </w:t>
      </w:r>
      <w:r w:rsidRPr="00CF2FCB">
        <w:rPr>
          <w:color w:val="000000" w:themeColor="text1"/>
          <w:w w:val="115"/>
        </w:rPr>
        <w:t>were</w:t>
      </w:r>
      <w:r w:rsidRPr="00CF2FCB">
        <w:rPr>
          <w:color w:val="000000" w:themeColor="text1"/>
          <w:spacing w:val="-22"/>
          <w:w w:val="115"/>
        </w:rPr>
        <w:t>:</w:t>
      </w:r>
    </w:p>
    <w:tbl>
      <w:tblPr>
        <w:tblW w:w="0" w:type="auto"/>
        <w:tblInd w:w="715" w:type="dxa"/>
        <w:tblLayout w:type="fixed"/>
        <w:tblCellMar>
          <w:left w:w="0" w:type="dxa"/>
          <w:right w:w="0" w:type="dxa"/>
        </w:tblCellMar>
        <w:tblLook w:val="0000"/>
      </w:tblPr>
      <w:tblGrid>
        <w:gridCol w:w="2907"/>
        <w:gridCol w:w="949"/>
        <w:gridCol w:w="979"/>
        <w:gridCol w:w="968"/>
        <w:gridCol w:w="951"/>
        <w:gridCol w:w="977"/>
        <w:gridCol w:w="561"/>
      </w:tblGrid>
      <w:tr w:rsidR="003A7DF7" w:rsidRPr="00CF2FCB" w:rsidTr="006F6992">
        <w:trPr>
          <w:trHeight w:hRule="exact" w:val="230"/>
        </w:trPr>
        <w:tc>
          <w:tcPr>
            <w:tcW w:w="2907"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55"/>
              <w:jc w:val="both"/>
              <w:rPr>
                <w:color w:val="000000" w:themeColor="text1"/>
              </w:rPr>
            </w:pPr>
            <w:r w:rsidRPr="00CF2FCB">
              <w:rPr>
                <w:color w:val="000000" w:themeColor="text1"/>
                <w:w w:val="110"/>
              </w:rPr>
              <w:t>No. of dice showing 4, 5 or 6:</w:t>
            </w:r>
          </w:p>
        </w:tc>
        <w:tc>
          <w:tcPr>
            <w:tcW w:w="949"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49"/>
              <w:jc w:val="both"/>
              <w:rPr>
                <w:color w:val="000000" w:themeColor="text1"/>
              </w:rPr>
            </w:pPr>
            <w:r w:rsidRPr="00CF2FCB">
              <w:rPr>
                <w:color w:val="000000" w:themeColor="text1"/>
                <w:w w:val="111"/>
              </w:rPr>
              <w:t>5</w:t>
            </w:r>
          </w:p>
        </w:tc>
        <w:tc>
          <w:tcPr>
            <w:tcW w:w="979"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3"/>
              <w:jc w:val="both"/>
              <w:rPr>
                <w:color w:val="000000" w:themeColor="text1"/>
              </w:rPr>
            </w:pPr>
            <w:r w:rsidRPr="00CF2FCB">
              <w:rPr>
                <w:color w:val="000000" w:themeColor="text1"/>
                <w:w w:val="111"/>
              </w:rPr>
              <w:t>4</w:t>
            </w:r>
          </w:p>
        </w:tc>
        <w:tc>
          <w:tcPr>
            <w:tcW w:w="968"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2"/>
              <w:jc w:val="both"/>
              <w:rPr>
                <w:color w:val="000000" w:themeColor="text1"/>
              </w:rPr>
            </w:pPr>
            <w:r w:rsidRPr="00CF2FCB">
              <w:rPr>
                <w:color w:val="000000" w:themeColor="text1"/>
                <w:w w:val="111"/>
              </w:rPr>
              <w:t>3</w:t>
            </w:r>
          </w:p>
        </w:tc>
        <w:tc>
          <w:tcPr>
            <w:tcW w:w="951"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2"/>
              <w:jc w:val="both"/>
              <w:rPr>
                <w:color w:val="000000" w:themeColor="text1"/>
              </w:rPr>
            </w:pPr>
            <w:r w:rsidRPr="00CF2FCB">
              <w:rPr>
                <w:color w:val="000000" w:themeColor="text1"/>
                <w:w w:val="111"/>
              </w:rPr>
              <w:t>2</w:t>
            </w:r>
          </w:p>
        </w:tc>
        <w:tc>
          <w:tcPr>
            <w:tcW w:w="977"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22"/>
              <w:jc w:val="both"/>
              <w:rPr>
                <w:color w:val="000000" w:themeColor="text1"/>
              </w:rPr>
            </w:pPr>
            <w:r w:rsidRPr="00CF2FCB">
              <w:rPr>
                <w:color w:val="000000" w:themeColor="text1"/>
                <w:w w:val="111"/>
              </w:rPr>
              <w:t>1</w:t>
            </w:r>
          </w:p>
        </w:tc>
        <w:tc>
          <w:tcPr>
            <w:tcW w:w="561"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51"/>
              <w:jc w:val="both"/>
              <w:rPr>
                <w:color w:val="000000" w:themeColor="text1"/>
              </w:rPr>
            </w:pPr>
            <w:r w:rsidRPr="00CF2FCB">
              <w:rPr>
                <w:color w:val="000000" w:themeColor="text1"/>
                <w:w w:val="111"/>
              </w:rPr>
              <w:t>0</w:t>
            </w:r>
          </w:p>
        </w:tc>
      </w:tr>
      <w:tr w:rsidR="003A7DF7" w:rsidRPr="00CF2FCB" w:rsidTr="006F6992">
        <w:trPr>
          <w:trHeight w:hRule="exact" w:val="230"/>
        </w:trPr>
        <w:tc>
          <w:tcPr>
            <w:tcW w:w="2907"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50"/>
              <w:jc w:val="both"/>
              <w:rPr>
                <w:color w:val="000000" w:themeColor="text1"/>
              </w:rPr>
            </w:pPr>
            <w:r w:rsidRPr="00CF2FCB">
              <w:rPr>
                <w:color w:val="000000" w:themeColor="text1"/>
                <w:w w:val="110"/>
              </w:rPr>
              <w:t>Frequency</w:t>
            </w:r>
          </w:p>
        </w:tc>
        <w:tc>
          <w:tcPr>
            <w:tcW w:w="949"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26"/>
              <w:jc w:val="both"/>
              <w:rPr>
                <w:color w:val="000000" w:themeColor="text1"/>
              </w:rPr>
            </w:pPr>
            <w:r w:rsidRPr="00CF2FCB">
              <w:rPr>
                <w:color w:val="000000" w:themeColor="text1"/>
                <w:w w:val="111"/>
              </w:rPr>
              <w:t>8</w:t>
            </w:r>
          </w:p>
        </w:tc>
        <w:tc>
          <w:tcPr>
            <w:tcW w:w="979"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72" w:right="357"/>
              <w:jc w:val="both"/>
              <w:rPr>
                <w:color w:val="000000" w:themeColor="text1"/>
              </w:rPr>
            </w:pPr>
            <w:r w:rsidRPr="00CF2FCB">
              <w:rPr>
                <w:color w:val="000000" w:themeColor="text1"/>
                <w:w w:val="110"/>
              </w:rPr>
              <w:t>18</w:t>
            </w:r>
          </w:p>
        </w:tc>
        <w:tc>
          <w:tcPr>
            <w:tcW w:w="968"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61" w:right="357"/>
              <w:jc w:val="both"/>
              <w:rPr>
                <w:color w:val="000000" w:themeColor="text1"/>
              </w:rPr>
            </w:pPr>
            <w:r w:rsidRPr="00CF2FCB">
              <w:rPr>
                <w:color w:val="000000" w:themeColor="text1"/>
                <w:w w:val="110"/>
              </w:rPr>
              <w:t>35</w:t>
            </w:r>
          </w:p>
        </w:tc>
        <w:tc>
          <w:tcPr>
            <w:tcW w:w="951"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55" w:right="346"/>
              <w:jc w:val="both"/>
              <w:rPr>
                <w:color w:val="000000" w:themeColor="text1"/>
              </w:rPr>
            </w:pPr>
            <w:r w:rsidRPr="00CF2FCB">
              <w:rPr>
                <w:color w:val="000000" w:themeColor="text1"/>
                <w:w w:val="110"/>
              </w:rPr>
              <w:t>24</w:t>
            </w:r>
          </w:p>
        </w:tc>
        <w:tc>
          <w:tcPr>
            <w:tcW w:w="977"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47" w:right="380"/>
              <w:jc w:val="both"/>
              <w:rPr>
                <w:color w:val="000000" w:themeColor="text1"/>
              </w:rPr>
            </w:pPr>
            <w:r w:rsidRPr="00CF2FCB">
              <w:rPr>
                <w:color w:val="000000" w:themeColor="text1"/>
                <w:w w:val="110"/>
              </w:rPr>
              <w:t>10</w:t>
            </w:r>
          </w:p>
        </w:tc>
        <w:tc>
          <w:tcPr>
            <w:tcW w:w="561"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8"/>
              <w:jc w:val="both"/>
              <w:rPr>
                <w:color w:val="000000" w:themeColor="text1"/>
              </w:rPr>
            </w:pPr>
            <w:r w:rsidRPr="00CF2FCB">
              <w:rPr>
                <w:color w:val="000000" w:themeColor="text1"/>
                <w:w w:val="110"/>
              </w:rPr>
              <w:t>1</w:t>
            </w:r>
          </w:p>
        </w:tc>
      </w:tr>
    </w:tbl>
    <w:p w:rsidR="003A7DF7" w:rsidRPr="00CF2FCB" w:rsidRDefault="003A7DF7" w:rsidP="003A7DF7">
      <w:pPr>
        <w:pStyle w:val="ListParagraph"/>
        <w:tabs>
          <w:tab w:val="left" w:pos="682"/>
        </w:tabs>
        <w:kinsoku w:val="0"/>
        <w:overflowPunct w:val="0"/>
        <w:ind w:left="720" w:firstLine="0"/>
        <w:jc w:val="both"/>
        <w:rPr>
          <w:color w:val="000000" w:themeColor="text1"/>
          <w:w w:val="110"/>
        </w:rPr>
      </w:pPr>
      <w:r w:rsidRPr="00CF2FCB">
        <w:rPr>
          <w:color w:val="000000" w:themeColor="text1"/>
          <w:w w:val="115"/>
        </w:rPr>
        <w:t>Find the probability of getting this result by chance?</w:t>
      </w:r>
    </w:p>
    <w:p w:rsidR="003A7DF7" w:rsidRPr="00CF2FCB" w:rsidRDefault="003A7DF7" w:rsidP="003A7DF7">
      <w:pPr>
        <w:pStyle w:val="ListParagraph"/>
        <w:numPr>
          <w:ilvl w:val="0"/>
          <w:numId w:val="18"/>
        </w:numPr>
        <w:tabs>
          <w:tab w:val="left" w:pos="682"/>
        </w:tabs>
        <w:kinsoku w:val="0"/>
        <w:overflowPunct w:val="0"/>
        <w:ind w:left="720"/>
        <w:jc w:val="both"/>
        <w:rPr>
          <w:color w:val="000000" w:themeColor="text1"/>
          <w:w w:val="110"/>
        </w:rPr>
      </w:pPr>
      <w:r w:rsidRPr="00CF2FCB">
        <w:rPr>
          <w:color w:val="000000" w:themeColor="text1"/>
          <w:w w:val="115"/>
        </w:rPr>
        <w:t>The frequencies</w:t>
      </w:r>
      <w:r w:rsidRPr="00CF2FCB">
        <w:rPr>
          <w:color w:val="000000" w:themeColor="text1"/>
          <w:spacing w:val="-16"/>
          <w:w w:val="115"/>
        </w:rPr>
        <w:t xml:space="preserve"> </w:t>
      </w:r>
      <w:r w:rsidRPr="00CF2FCB">
        <w:rPr>
          <w:color w:val="000000" w:themeColor="text1"/>
          <w:w w:val="115"/>
        </w:rPr>
        <w:t>of</w:t>
      </w:r>
      <w:r w:rsidRPr="00CF2FCB">
        <w:rPr>
          <w:color w:val="000000" w:themeColor="text1"/>
          <w:spacing w:val="-25"/>
          <w:w w:val="115"/>
        </w:rPr>
        <w:t xml:space="preserve"> </w:t>
      </w:r>
      <w:r w:rsidRPr="00CF2FCB">
        <w:rPr>
          <w:color w:val="000000" w:themeColor="text1"/>
          <w:w w:val="115"/>
        </w:rPr>
        <w:t>localities</w:t>
      </w:r>
      <w:r w:rsidRPr="00CF2FCB">
        <w:rPr>
          <w:color w:val="000000" w:themeColor="text1"/>
          <w:spacing w:val="11"/>
          <w:w w:val="115"/>
        </w:rPr>
        <w:t xml:space="preserve"> </w:t>
      </w:r>
      <w:r w:rsidRPr="00CF2FCB">
        <w:rPr>
          <w:color w:val="000000" w:themeColor="text1"/>
          <w:w w:val="115"/>
        </w:rPr>
        <w:t>according</w:t>
      </w:r>
      <w:r w:rsidRPr="00CF2FCB">
        <w:rPr>
          <w:color w:val="000000" w:themeColor="text1"/>
          <w:spacing w:val="-6"/>
          <w:w w:val="115"/>
        </w:rPr>
        <w:t xml:space="preserve"> </w:t>
      </w:r>
      <w:r w:rsidRPr="00CF2FCB">
        <w:rPr>
          <w:color w:val="000000" w:themeColor="text1"/>
          <w:w w:val="115"/>
        </w:rPr>
        <w:t>to</w:t>
      </w:r>
      <w:r w:rsidRPr="00CF2FCB">
        <w:rPr>
          <w:color w:val="000000" w:themeColor="text1"/>
          <w:spacing w:val="-14"/>
          <w:w w:val="115"/>
        </w:rPr>
        <w:t xml:space="preserve"> </w:t>
      </w:r>
      <w:r w:rsidRPr="00CF2FCB">
        <w:rPr>
          <w:color w:val="000000" w:themeColor="text1"/>
          <w:w w:val="115"/>
        </w:rPr>
        <w:t>the</w:t>
      </w:r>
      <w:r w:rsidRPr="00CF2FCB">
        <w:rPr>
          <w:color w:val="000000" w:themeColor="text1"/>
          <w:spacing w:val="5"/>
          <w:w w:val="115"/>
        </w:rPr>
        <w:t xml:space="preserve"> </w:t>
      </w:r>
      <w:r w:rsidRPr="00CF2FCB">
        <w:rPr>
          <w:color w:val="000000" w:themeColor="text1"/>
          <w:w w:val="115"/>
        </w:rPr>
        <w:t>number</w:t>
      </w:r>
      <w:r w:rsidRPr="00CF2FCB">
        <w:rPr>
          <w:color w:val="000000" w:themeColor="text1"/>
          <w:spacing w:val="-20"/>
          <w:w w:val="115"/>
        </w:rPr>
        <w:t xml:space="preserve"> </w:t>
      </w:r>
      <w:r w:rsidRPr="00CF2FCB">
        <w:rPr>
          <w:color w:val="000000" w:themeColor="text1"/>
          <w:w w:val="115"/>
        </w:rPr>
        <w:t>of</w:t>
      </w:r>
      <w:r w:rsidRPr="00CF2FCB">
        <w:rPr>
          <w:color w:val="000000" w:themeColor="text1"/>
          <w:spacing w:val="-29"/>
          <w:w w:val="115"/>
        </w:rPr>
        <w:t xml:space="preserve"> </w:t>
      </w:r>
      <w:r w:rsidRPr="00CF2FCB">
        <w:rPr>
          <w:color w:val="000000" w:themeColor="text1"/>
          <w:w w:val="115"/>
        </w:rPr>
        <w:t>deaths</w:t>
      </w:r>
      <w:r w:rsidRPr="00CF2FCB">
        <w:rPr>
          <w:color w:val="000000" w:themeColor="text1"/>
          <w:spacing w:val="-20"/>
          <w:w w:val="115"/>
        </w:rPr>
        <w:t xml:space="preserve"> </w:t>
      </w:r>
      <w:r w:rsidRPr="00CF2FCB">
        <w:rPr>
          <w:color w:val="000000" w:themeColor="text1"/>
          <w:w w:val="115"/>
        </w:rPr>
        <w:t>due</w:t>
      </w:r>
      <w:r w:rsidRPr="00CF2FCB">
        <w:rPr>
          <w:color w:val="000000" w:themeColor="text1"/>
          <w:spacing w:val="-18"/>
          <w:w w:val="115"/>
        </w:rPr>
        <w:t xml:space="preserve"> </w:t>
      </w:r>
      <w:r w:rsidRPr="00CF2FCB">
        <w:rPr>
          <w:color w:val="000000" w:themeColor="text1"/>
          <w:w w:val="115"/>
        </w:rPr>
        <w:t>to</w:t>
      </w:r>
      <w:r w:rsidRPr="00CF2FCB">
        <w:rPr>
          <w:color w:val="000000" w:themeColor="text1"/>
          <w:spacing w:val="-29"/>
          <w:w w:val="115"/>
        </w:rPr>
        <w:t xml:space="preserve"> </w:t>
      </w:r>
      <w:r w:rsidRPr="00CF2FCB">
        <w:rPr>
          <w:color w:val="000000" w:themeColor="text1"/>
          <w:spacing w:val="-3"/>
          <w:w w:val="115"/>
        </w:rPr>
        <w:t>cholera</w:t>
      </w:r>
      <w:r w:rsidRPr="00CF2FCB">
        <w:rPr>
          <w:color w:val="000000" w:themeColor="text1"/>
          <w:spacing w:val="-6"/>
          <w:w w:val="115"/>
        </w:rPr>
        <w:t xml:space="preserve"> </w:t>
      </w:r>
      <w:r w:rsidRPr="00CF2FCB">
        <w:rPr>
          <w:color w:val="000000" w:themeColor="text1"/>
          <w:w w:val="115"/>
        </w:rPr>
        <w:t>during</w:t>
      </w:r>
      <w:r w:rsidRPr="00CF2FCB">
        <w:rPr>
          <w:color w:val="000000" w:themeColor="text1"/>
          <w:spacing w:val="-24"/>
          <w:w w:val="115"/>
        </w:rPr>
        <w:t xml:space="preserve"> </w:t>
      </w:r>
      <w:r w:rsidRPr="00CF2FCB">
        <w:rPr>
          <w:color w:val="000000" w:themeColor="text1"/>
          <w:w w:val="115"/>
        </w:rPr>
        <w:t>eight</w:t>
      </w:r>
      <w:r w:rsidRPr="00CF2FCB">
        <w:rPr>
          <w:color w:val="000000" w:themeColor="text1"/>
          <w:spacing w:val="-26"/>
          <w:w w:val="115"/>
        </w:rPr>
        <w:t xml:space="preserve"> </w:t>
      </w:r>
      <w:r w:rsidRPr="00CF2FCB">
        <w:rPr>
          <w:color w:val="000000" w:themeColor="text1"/>
          <w:w w:val="115"/>
        </w:rPr>
        <w:t>years</w:t>
      </w:r>
      <w:r w:rsidRPr="00CF2FCB">
        <w:rPr>
          <w:color w:val="000000" w:themeColor="text1"/>
          <w:spacing w:val="-21"/>
          <w:w w:val="115"/>
        </w:rPr>
        <w:t xml:space="preserve"> </w:t>
      </w:r>
      <w:r w:rsidRPr="00CF2FCB">
        <w:rPr>
          <w:color w:val="000000" w:themeColor="text1"/>
          <w:w w:val="115"/>
        </w:rPr>
        <w:t>in</w:t>
      </w:r>
      <w:r w:rsidRPr="00CF2FCB">
        <w:rPr>
          <w:color w:val="000000" w:themeColor="text1"/>
          <w:spacing w:val="-12"/>
          <w:w w:val="115"/>
        </w:rPr>
        <w:t xml:space="preserve"> </w:t>
      </w:r>
      <w:r w:rsidRPr="00CF2FCB">
        <w:rPr>
          <w:color w:val="000000" w:themeColor="text1"/>
          <w:w w:val="115"/>
        </w:rPr>
        <w:t xml:space="preserve">1000 localities </w:t>
      </w:r>
      <w:r w:rsidRPr="00CF2FCB">
        <w:rPr>
          <w:color w:val="000000" w:themeColor="text1"/>
          <w:spacing w:val="-9"/>
          <w:w w:val="115"/>
        </w:rPr>
        <w:t xml:space="preserve">is </w:t>
      </w:r>
      <w:r w:rsidRPr="00CF2FCB">
        <w:rPr>
          <w:color w:val="000000" w:themeColor="text1"/>
          <w:w w:val="115"/>
        </w:rPr>
        <w:t>as</w:t>
      </w:r>
      <w:r w:rsidRPr="00CF2FCB">
        <w:rPr>
          <w:color w:val="000000" w:themeColor="text1"/>
          <w:spacing w:val="-42"/>
          <w:w w:val="115"/>
        </w:rPr>
        <w:t xml:space="preserve"> </w:t>
      </w:r>
      <w:r w:rsidRPr="00CF2FCB">
        <w:rPr>
          <w:color w:val="000000" w:themeColor="text1"/>
          <w:spacing w:val="-3"/>
          <w:w w:val="115"/>
        </w:rPr>
        <w:t>follows</w:t>
      </w:r>
      <w:r w:rsidRPr="00CF2FCB">
        <w:rPr>
          <w:color w:val="000000" w:themeColor="text1"/>
          <w:w w:val="115"/>
        </w:rPr>
        <w:t>:</w:t>
      </w:r>
    </w:p>
    <w:tbl>
      <w:tblPr>
        <w:tblW w:w="8258" w:type="dxa"/>
        <w:tblInd w:w="835" w:type="dxa"/>
        <w:tblLayout w:type="fixed"/>
        <w:tblCellMar>
          <w:left w:w="0" w:type="dxa"/>
          <w:right w:w="0" w:type="dxa"/>
        </w:tblCellMar>
        <w:tblLook w:val="0000"/>
      </w:tblPr>
      <w:tblGrid>
        <w:gridCol w:w="1544"/>
        <w:gridCol w:w="934"/>
        <w:gridCol w:w="917"/>
        <w:gridCol w:w="924"/>
        <w:gridCol w:w="890"/>
        <w:gridCol w:w="933"/>
        <w:gridCol w:w="887"/>
        <w:gridCol w:w="796"/>
        <w:gridCol w:w="433"/>
      </w:tblGrid>
      <w:tr w:rsidR="003A7DF7" w:rsidRPr="00CF2FCB" w:rsidTr="006F6992">
        <w:trPr>
          <w:trHeight w:hRule="exact" w:val="267"/>
        </w:trPr>
        <w:tc>
          <w:tcPr>
            <w:tcW w:w="1544"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45"/>
              <w:jc w:val="both"/>
              <w:rPr>
                <w:color w:val="000000" w:themeColor="text1"/>
              </w:rPr>
            </w:pPr>
            <w:r w:rsidRPr="00CF2FCB">
              <w:rPr>
                <w:color w:val="000000" w:themeColor="text1"/>
                <w:w w:val="110"/>
              </w:rPr>
              <w:t>No.  of deaths</w:t>
            </w:r>
          </w:p>
        </w:tc>
        <w:tc>
          <w:tcPr>
            <w:tcW w:w="934"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20"/>
              <w:jc w:val="both"/>
              <w:rPr>
                <w:color w:val="000000" w:themeColor="text1"/>
              </w:rPr>
            </w:pPr>
            <w:r w:rsidRPr="00CF2FCB">
              <w:rPr>
                <w:color w:val="000000" w:themeColor="text1"/>
                <w:w w:val="87"/>
              </w:rPr>
              <w:t xml:space="preserve">         0</w:t>
            </w:r>
          </w:p>
        </w:tc>
        <w:tc>
          <w:tcPr>
            <w:tcW w:w="917"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36"/>
              <w:jc w:val="both"/>
              <w:rPr>
                <w:color w:val="000000" w:themeColor="text1"/>
              </w:rPr>
            </w:pPr>
            <w:r w:rsidRPr="00CF2FCB">
              <w:rPr>
                <w:color w:val="000000" w:themeColor="text1"/>
                <w:w w:val="88"/>
              </w:rPr>
              <w:t xml:space="preserve">  1</w:t>
            </w:r>
          </w:p>
        </w:tc>
        <w:tc>
          <w:tcPr>
            <w:tcW w:w="924"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4"/>
              <w:jc w:val="both"/>
              <w:rPr>
                <w:color w:val="000000" w:themeColor="text1"/>
              </w:rPr>
            </w:pPr>
            <w:r w:rsidRPr="00CF2FCB">
              <w:rPr>
                <w:color w:val="000000" w:themeColor="text1"/>
                <w:w w:val="88"/>
              </w:rPr>
              <w:t xml:space="preserve">  2</w:t>
            </w:r>
          </w:p>
        </w:tc>
        <w:tc>
          <w:tcPr>
            <w:tcW w:w="890"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79"/>
              <w:jc w:val="both"/>
              <w:rPr>
                <w:color w:val="000000" w:themeColor="text1"/>
              </w:rPr>
            </w:pPr>
            <w:r w:rsidRPr="00CF2FCB">
              <w:rPr>
                <w:color w:val="000000" w:themeColor="text1"/>
                <w:w w:val="88"/>
              </w:rPr>
              <w:t xml:space="preserve"> 3</w:t>
            </w:r>
          </w:p>
        </w:tc>
        <w:tc>
          <w:tcPr>
            <w:tcW w:w="933"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36"/>
              <w:jc w:val="both"/>
              <w:rPr>
                <w:color w:val="000000" w:themeColor="text1"/>
              </w:rPr>
            </w:pPr>
            <w:r w:rsidRPr="00CF2FCB">
              <w:rPr>
                <w:b/>
                <w:bCs/>
                <w:color w:val="000000" w:themeColor="text1"/>
                <w:w w:val="87"/>
              </w:rPr>
              <w:t>4</w:t>
            </w:r>
          </w:p>
        </w:tc>
        <w:tc>
          <w:tcPr>
            <w:tcW w:w="887"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51"/>
              <w:jc w:val="both"/>
              <w:rPr>
                <w:color w:val="000000" w:themeColor="text1"/>
              </w:rPr>
            </w:pPr>
            <w:r w:rsidRPr="00CF2FCB">
              <w:rPr>
                <w:color w:val="000000" w:themeColor="text1"/>
                <w:w w:val="88"/>
              </w:rPr>
              <w:t>5</w:t>
            </w:r>
          </w:p>
        </w:tc>
        <w:tc>
          <w:tcPr>
            <w:tcW w:w="79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00"/>
              <w:jc w:val="both"/>
              <w:rPr>
                <w:color w:val="000000" w:themeColor="text1"/>
              </w:rPr>
            </w:pPr>
            <w:r w:rsidRPr="00CF2FCB">
              <w:rPr>
                <w:color w:val="000000" w:themeColor="text1"/>
                <w:w w:val="88"/>
              </w:rPr>
              <w:t>6</w:t>
            </w:r>
          </w:p>
        </w:tc>
        <w:tc>
          <w:tcPr>
            <w:tcW w:w="433"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68"/>
              <w:jc w:val="both"/>
              <w:rPr>
                <w:color w:val="000000" w:themeColor="text1"/>
              </w:rPr>
            </w:pPr>
            <w:r w:rsidRPr="00CF2FCB">
              <w:rPr>
                <w:color w:val="000000" w:themeColor="text1"/>
                <w:w w:val="88"/>
              </w:rPr>
              <w:t>7</w:t>
            </w:r>
          </w:p>
        </w:tc>
      </w:tr>
      <w:tr w:rsidR="003A7DF7" w:rsidRPr="00CF2FCB" w:rsidTr="006F6992">
        <w:trPr>
          <w:trHeight w:hRule="exact" w:val="267"/>
        </w:trPr>
        <w:tc>
          <w:tcPr>
            <w:tcW w:w="1544"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50"/>
              <w:jc w:val="both"/>
              <w:rPr>
                <w:color w:val="000000" w:themeColor="text1"/>
              </w:rPr>
            </w:pPr>
            <w:r w:rsidRPr="00CF2FCB">
              <w:rPr>
                <w:color w:val="000000" w:themeColor="text1"/>
                <w:w w:val="110"/>
              </w:rPr>
              <w:t>No. Of localities</w:t>
            </w:r>
          </w:p>
        </w:tc>
        <w:tc>
          <w:tcPr>
            <w:tcW w:w="934"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350" w:right="324"/>
              <w:jc w:val="both"/>
              <w:rPr>
                <w:color w:val="000000" w:themeColor="text1"/>
              </w:rPr>
            </w:pPr>
            <w:r w:rsidRPr="00CF2FCB">
              <w:rPr>
                <w:color w:val="000000" w:themeColor="text1"/>
                <w:w w:val="115"/>
              </w:rPr>
              <w:t>314</w:t>
            </w:r>
          </w:p>
        </w:tc>
        <w:tc>
          <w:tcPr>
            <w:tcW w:w="917"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326"/>
              <w:jc w:val="both"/>
              <w:rPr>
                <w:color w:val="000000" w:themeColor="text1"/>
              </w:rPr>
            </w:pPr>
            <w:r w:rsidRPr="00CF2FCB">
              <w:rPr>
                <w:color w:val="000000" w:themeColor="text1"/>
                <w:w w:val="115"/>
              </w:rPr>
              <w:t>355</w:t>
            </w:r>
          </w:p>
        </w:tc>
        <w:tc>
          <w:tcPr>
            <w:tcW w:w="924"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362"/>
              <w:jc w:val="both"/>
              <w:rPr>
                <w:color w:val="000000" w:themeColor="text1"/>
              </w:rPr>
            </w:pPr>
            <w:r w:rsidRPr="00CF2FCB">
              <w:rPr>
                <w:color w:val="000000" w:themeColor="text1"/>
                <w:w w:val="105"/>
              </w:rPr>
              <w:t>204</w:t>
            </w:r>
          </w:p>
        </w:tc>
        <w:tc>
          <w:tcPr>
            <w:tcW w:w="890"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09"/>
              <w:jc w:val="both"/>
              <w:rPr>
                <w:color w:val="000000" w:themeColor="text1"/>
              </w:rPr>
            </w:pPr>
            <w:r w:rsidRPr="00CF2FCB">
              <w:rPr>
                <w:color w:val="000000" w:themeColor="text1"/>
                <w:w w:val="105"/>
              </w:rPr>
              <w:t>86</w:t>
            </w:r>
          </w:p>
        </w:tc>
        <w:tc>
          <w:tcPr>
            <w:tcW w:w="933"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08"/>
              <w:jc w:val="both"/>
              <w:rPr>
                <w:color w:val="000000" w:themeColor="text1"/>
              </w:rPr>
            </w:pPr>
            <w:r w:rsidRPr="00CF2FCB">
              <w:rPr>
                <w:color w:val="000000" w:themeColor="text1"/>
                <w:w w:val="105"/>
              </w:rPr>
              <w:t>29</w:t>
            </w:r>
          </w:p>
        </w:tc>
        <w:tc>
          <w:tcPr>
            <w:tcW w:w="887"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22"/>
              <w:jc w:val="both"/>
              <w:rPr>
                <w:color w:val="000000" w:themeColor="text1"/>
              </w:rPr>
            </w:pPr>
            <w:r w:rsidRPr="00CF2FCB">
              <w:rPr>
                <w:color w:val="000000" w:themeColor="text1"/>
                <w:w w:val="105"/>
              </w:rPr>
              <w:t>9</w:t>
            </w:r>
          </w:p>
        </w:tc>
        <w:tc>
          <w:tcPr>
            <w:tcW w:w="796"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left="122"/>
              <w:jc w:val="both"/>
              <w:rPr>
                <w:color w:val="000000" w:themeColor="text1"/>
              </w:rPr>
            </w:pPr>
            <w:r w:rsidRPr="00CF2FCB">
              <w:rPr>
                <w:color w:val="000000" w:themeColor="text1"/>
                <w:w w:val="105"/>
              </w:rPr>
              <w:t>3</w:t>
            </w:r>
          </w:p>
        </w:tc>
        <w:tc>
          <w:tcPr>
            <w:tcW w:w="433" w:type="dxa"/>
            <w:tcBorders>
              <w:top w:val="none" w:sz="6" w:space="0" w:color="auto"/>
              <w:left w:val="none" w:sz="6" w:space="0" w:color="auto"/>
              <w:bottom w:val="none" w:sz="6" w:space="0" w:color="auto"/>
              <w:right w:val="none" w:sz="6" w:space="0" w:color="auto"/>
            </w:tcBorders>
          </w:tcPr>
          <w:p w:rsidR="003A7DF7" w:rsidRPr="00CF2FCB" w:rsidRDefault="003A7DF7" w:rsidP="006F6992">
            <w:pPr>
              <w:pStyle w:val="TableParagraph"/>
              <w:kinsoku w:val="0"/>
              <w:overflowPunct w:val="0"/>
              <w:ind w:right="48"/>
              <w:jc w:val="both"/>
              <w:rPr>
                <w:color w:val="000000" w:themeColor="text1"/>
              </w:rPr>
            </w:pPr>
            <w:r w:rsidRPr="00CF2FCB">
              <w:rPr>
                <w:color w:val="000000" w:themeColor="text1"/>
                <w:w w:val="105"/>
              </w:rPr>
              <w:t>0</w:t>
            </w:r>
          </w:p>
        </w:tc>
      </w:tr>
    </w:tbl>
    <w:p w:rsidR="003A7DF7" w:rsidRPr="00CF2FCB" w:rsidRDefault="003A7DF7" w:rsidP="003A7DF7">
      <w:pPr>
        <w:pStyle w:val="ListParagraph"/>
        <w:tabs>
          <w:tab w:val="left" w:pos="682"/>
        </w:tabs>
        <w:kinsoku w:val="0"/>
        <w:overflowPunct w:val="0"/>
        <w:ind w:left="720" w:firstLine="0"/>
        <w:jc w:val="both"/>
        <w:rPr>
          <w:color w:val="000000" w:themeColor="text1"/>
          <w:w w:val="110"/>
        </w:rPr>
      </w:pPr>
      <w:r w:rsidRPr="00CF2FCB">
        <w:rPr>
          <w:color w:val="000000" w:themeColor="text1"/>
          <w:w w:val="110"/>
        </w:rPr>
        <w:t>Fit a suitable distribution to the data andt.est the goodness of fit.</w:t>
      </w:r>
    </w:p>
    <w:p w:rsidR="003A7DF7" w:rsidRPr="00CF2FCB" w:rsidRDefault="003A7DF7" w:rsidP="003A7DF7">
      <w:pPr>
        <w:pStyle w:val="BodyText"/>
        <w:numPr>
          <w:ilvl w:val="0"/>
          <w:numId w:val="18"/>
        </w:numPr>
        <w:kinsoku w:val="0"/>
        <w:overflowPunct w:val="0"/>
        <w:ind w:left="720"/>
        <w:jc w:val="both"/>
        <w:rPr>
          <w:iCs/>
          <w:color w:val="000000" w:themeColor="text1"/>
          <w:w w:val="51"/>
          <w:sz w:val="24"/>
          <w:szCs w:val="24"/>
        </w:rPr>
      </w:pPr>
      <w:r w:rsidRPr="00CF2FCB">
        <w:rPr>
          <w:iCs/>
          <w:color w:val="000000" w:themeColor="text1"/>
          <w:w w:val="105"/>
          <w:sz w:val="24"/>
          <w:szCs w:val="24"/>
        </w:rPr>
        <w:t xml:space="preserve">Two samples of sizes </w:t>
      </w:r>
      <w:r w:rsidRPr="00CF2FCB">
        <w:rPr>
          <w:b/>
          <w:bCs/>
          <w:iCs/>
          <w:color w:val="000000" w:themeColor="text1"/>
          <w:w w:val="105"/>
          <w:sz w:val="24"/>
          <w:szCs w:val="24"/>
        </w:rPr>
        <w:t xml:space="preserve">9 </w:t>
      </w:r>
      <w:r w:rsidRPr="00CF2FCB">
        <w:rPr>
          <w:iCs/>
          <w:color w:val="000000" w:themeColor="text1"/>
          <w:w w:val="105"/>
          <w:sz w:val="24"/>
          <w:szCs w:val="24"/>
        </w:rPr>
        <w:t xml:space="preserve">and 8 give the sum of squares of deviations from their respective </w:t>
      </w:r>
      <w:r w:rsidRPr="00CF2FCB">
        <w:rPr>
          <w:iCs/>
          <w:color w:val="000000" w:themeColor="text1"/>
          <w:sz w:val="24"/>
          <w:szCs w:val="24"/>
        </w:rPr>
        <w:t xml:space="preserve">means equal to 160 sq. inches and 91 sq. inches respectively. </w:t>
      </w:r>
      <w:r w:rsidRPr="00CF2FCB">
        <w:rPr>
          <w:iCs/>
          <w:color w:val="000000" w:themeColor="text1"/>
          <w:spacing w:val="3"/>
          <w:sz w:val="24"/>
          <w:szCs w:val="24"/>
        </w:rPr>
        <w:t xml:space="preserve">Can these </w:t>
      </w:r>
      <w:r w:rsidRPr="00CF2FCB">
        <w:rPr>
          <w:iCs/>
          <w:color w:val="000000" w:themeColor="text1"/>
          <w:sz w:val="24"/>
          <w:szCs w:val="24"/>
        </w:rPr>
        <w:t xml:space="preserve">be regarded as drawn </w:t>
      </w:r>
      <w:r w:rsidRPr="00CF2FCB">
        <w:rPr>
          <w:iCs/>
          <w:color w:val="000000" w:themeColor="text1"/>
          <w:spacing w:val="4"/>
          <w:sz w:val="24"/>
          <w:szCs w:val="24"/>
        </w:rPr>
        <w:t xml:space="preserve">from the </w:t>
      </w:r>
      <w:r w:rsidRPr="00CF2FCB">
        <w:rPr>
          <w:iCs/>
          <w:color w:val="000000" w:themeColor="text1"/>
          <w:sz w:val="24"/>
          <w:szCs w:val="24"/>
        </w:rPr>
        <w:t xml:space="preserve">same normal </w:t>
      </w:r>
      <w:r w:rsidRPr="00CF2FCB">
        <w:rPr>
          <w:iCs/>
          <w:color w:val="000000" w:themeColor="text1"/>
          <w:w w:val="102"/>
          <w:sz w:val="24"/>
          <w:szCs w:val="24"/>
        </w:rPr>
        <w:t>populatio</w:t>
      </w:r>
      <w:r w:rsidRPr="00CF2FCB">
        <w:rPr>
          <w:iCs/>
          <w:color w:val="000000" w:themeColor="text1"/>
          <w:spacing w:val="5"/>
          <w:w w:val="102"/>
          <w:sz w:val="24"/>
          <w:szCs w:val="24"/>
        </w:rPr>
        <w:t>n</w:t>
      </w:r>
      <w:r w:rsidRPr="00CF2FCB">
        <w:rPr>
          <w:iCs/>
          <w:color w:val="000000" w:themeColor="text1"/>
          <w:w w:val="51"/>
          <w:sz w:val="24"/>
          <w:szCs w:val="24"/>
        </w:rPr>
        <w:t>?</w:t>
      </w:r>
    </w:p>
    <w:p w:rsidR="003A7DF7" w:rsidRPr="00CF2FCB" w:rsidRDefault="003A7DF7" w:rsidP="003A7DF7">
      <w:pPr>
        <w:pStyle w:val="ListParagraph"/>
        <w:numPr>
          <w:ilvl w:val="0"/>
          <w:numId w:val="18"/>
        </w:numPr>
        <w:tabs>
          <w:tab w:val="left" w:pos="682"/>
        </w:tabs>
        <w:kinsoku w:val="0"/>
        <w:overflowPunct w:val="0"/>
        <w:ind w:left="720"/>
        <w:jc w:val="both"/>
        <w:rPr>
          <w:color w:val="000000" w:themeColor="text1"/>
          <w:w w:val="110"/>
        </w:rPr>
      </w:pPr>
      <w:r w:rsidRPr="00CF2FCB">
        <w:rPr>
          <w:color w:val="000000" w:themeColor="text1"/>
          <w:w w:val="105"/>
        </w:rPr>
        <w:t>Measurements on the length of a copper wire were taken in 2 experiments A and B as under:</w:t>
      </w:r>
    </w:p>
    <w:tbl>
      <w:tblPr>
        <w:tblStyle w:val="TableGrid"/>
        <w:tblW w:w="8486" w:type="dxa"/>
        <w:tblInd w:w="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05"/>
        <w:gridCol w:w="730"/>
        <w:gridCol w:w="717"/>
        <w:gridCol w:w="717"/>
        <w:gridCol w:w="711"/>
        <w:gridCol w:w="717"/>
        <w:gridCol w:w="717"/>
        <w:gridCol w:w="750"/>
        <w:gridCol w:w="711"/>
        <w:gridCol w:w="711"/>
      </w:tblGrid>
      <w:tr w:rsidR="003A7DF7" w:rsidRPr="00CF2FCB" w:rsidTr="006F6992">
        <w:trPr>
          <w:trHeight w:val="152"/>
        </w:trPr>
        <w:tc>
          <w:tcPr>
            <w:tcW w:w="2005"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iCs/>
                <w:color w:val="000000" w:themeColor="text1"/>
                <w:w w:val="110"/>
              </w:rPr>
              <w:t xml:space="preserve">A's </w:t>
            </w:r>
            <w:r w:rsidRPr="00CF2FCB">
              <w:rPr>
                <w:iCs/>
                <w:color w:val="000000" w:themeColor="text1"/>
                <w:w w:val="110"/>
              </w:rPr>
              <w:lastRenderedPageBreak/>
              <w:t>measurements</w:t>
            </w:r>
            <w:r w:rsidRPr="00CF2FCB">
              <w:rPr>
                <w:iCs/>
                <w:color w:val="000000" w:themeColor="text1"/>
                <w:spacing w:val="-20"/>
                <w:w w:val="110"/>
              </w:rPr>
              <w:t xml:space="preserve"> </w:t>
            </w:r>
            <w:r w:rsidRPr="00CF2FCB">
              <w:rPr>
                <w:iCs/>
                <w:color w:val="000000" w:themeColor="text1"/>
                <w:w w:val="110"/>
              </w:rPr>
              <w:t>(mm)</w:t>
            </w:r>
          </w:p>
        </w:tc>
        <w:tc>
          <w:tcPr>
            <w:tcW w:w="730"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lastRenderedPageBreak/>
              <w:t>12.2</w:t>
            </w:r>
            <w:r w:rsidRPr="00CF2FCB">
              <w:rPr>
                <w:color w:val="000000" w:themeColor="text1"/>
                <w:w w:val="110"/>
              </w:rPr>
              <w:lastRenderedPageBreak/>
              <w:t>9</w:t>
            </w:r>
          </w:p>
        </w:tc>
        <w:tc>
          <w:tcPr>
            <w:tcW w:w="717"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lastRenderedPageBreak/>
              <w:t>12.2</w:t>
            </w:r>
            <w:r w:rsidRPr="00CF2FCB">
              <w:rPr>
                <w:color w:val="000000" w:themeColor="text1"/>
                <w:w w:val="110"/>
              </w:rPr>
              <w:lastRenderedPageBreak/>
              <w:t>5</w:t>
            </w:r>
          </w:p>
        </w:tc>
        <w:tc>
          <w:tcPr>
            <w:tcW w:w="717"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lastRenderedPageBreak/>
              <w:t>11.8</w:t>
            </w:r>
            <w:r w:rsidRPr="00CF2FCB">
              <w:rPr>
                <w:color w:val="000000" w:themeColor="text1"/>
                <w:w w:val="110"/>
              </w:rPr>
              <w:lastRenderedPageBreak/>
              <w:t>6</w:t>
            </w:r>
          </w:p>
        </w:tc>
        <w:tc>
          <w:tcPr>
            <w:tcW w:w="711"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lastRenderedPageBreak/>
              <w:t>12.1</w:t>
            </w:r>
            <w:r w:rsidRPr="00CF2FCB">
              <w:rPr>
                <w:color w:val="000000" w:themeColor="text1"/>
                <w:w w:val="110"/>
              </w:rPr>
              <w:lastRenderedPageBreak/>
              <w:t>3</w:t>
            </w:r>
          </w:p>
        </w:tc>
        <w:tc>
          <w:tcPr>
            <w:tcW w:w="717"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lastRenderedPageBreak/>
              <w:t>12.4</w:t>
            </w:r>
            <w:r w:rsidRPr="00CF2FCB">
              <w:rPr>
                <w:color w:val="000000" w:themeColor="text1"/>
                <w:w w:val="110"/>
              </w:rPr>
              <w:lastRenderedPageBreak/>
              <w:t>4</w:t>
            </w:r>
          </w:p>
        </w:tc>
        <w:tc>
          <w:tcPr>
            <w:tcW w:w="717"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lastRenderedPageBreak/>
              <w:t>12.7</w:t>
            </w:r>
            <w:r w:rsidRPr="00CF2FCB">
              <w:rPr>
                <w:color w:val="000000" w:themeColor="text1"/>
                <w:w w:val="110"/>
              </w:rPr>
              <w:lastRenderedPageBreak/>
              <w:t>8</w:t>
            </w:r>
          </w:p>
        </w:tc>
        <w:tc>
          <w:tcPr>
            <w:tcW w:w="750"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lastRenderedPageBreak/>
              <w:t>12.7</w:t>
            </w:r>
            <w:r w:rsidRPr="00CF2FCB">
              <w:rPr>
                <w:color w:val="000000" w:themeColor="text1"/>
                <w:w w:val="110"/>
              </w:rPr>
              <w:lastRenderedPageBreak/>
              <w:t>7</w:t>
            </w:r>
          </w:p>
        </w:tc>
        <w:tc>
          <w:tcPr>
            <w:tcW w:w="711"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lastRenderedPageBreak/>
              <w:t>11.9</w:t>
            </w:r>
            <w:r w:rsidRPr="00CF2FCB">
              <w:rPr>
                <w:color w:val="000000" w:themeColor="text1"/>
                <w:w w:val="110"/>
              </w:rPr>
              <w:lastRenderedPageBreak/>
              <w:t>0</w:t>
            </w:r>
          </w:p>
        </w:tc>
        <w:tc>
          <w:tcPr>
            <w:tcW w:w="711"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lastRenderedPageBreak/>
              <w:t>12.4</w:t>
            </w:r>
            <w:r w:rsidRPr="00CF2FCB">
              <w:rPr>
                <w:color w:val="000000" w:themeColor="text1"/>
                <w:w w:val="110"/>
              </w:rPr>
              <w:lastRenderedPageBreak/>
              <w:t>7</w:t>
            </w:r>
          </w:p>
        </w:tc>
      </w:tr>
      <w:tr w:rsidR="003A7DF7" w:rsidRPr="00CF2FCB" w:rsidTr="006F6992">
        <w:trPr>
          <w:trHeight w:val="152"/>
        </w:trPr>
        <w:tc>
          <w:tcPr>
            <w:tcW w:w="2005"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iCs/>
                <w:color w:val="000000" w:themeColor="text1"/>
                <w:w w:val="110"/>
              </w:rPr>
              <w:lastRenderedPageBreak/>
              <w:t>B's measurements</w:t>
            </w:r>
            <w:r w:rsidRPr="00CF2FCB">
              <w:rPr>
                <w:iCs/>
                <w:color w:val="000000" w:themeColor="text1"/>
                <w:spacing w:val="-46"/>
                <w:w w:val="110"/>
              </w:rPr>
              <w:t xml:space="preserve"> </w:t>
            </w:r>
            <w:r w:rsidRPr="00CF2FCB">
              <w:rPr>
                <w:iCs/>
                <w:color w:val="000000" w:themeColor="text1"/>
                <w:w w:val="110"/>
              </w:rPr>
              <w:t>(mm)</w:t>
            </w:r>
          </w:p>
        </w:tc>
        <w:tc>
          <w:tcPr>
            <w:tcW w:w="730"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t>12.39</w:t>
            </w:r>
          </w:p>
        </w:tc>
        <w:tc>
          <w:tcPr>
            <w:tcW w:w="717"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t>12.46</w:t>
            </w:r>
          </w:p>
        </w:tc>
        <w:tc>
          <w:tcPr>
            <w:tcW w:w="717"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t>12.34</w:t>
            </w:r>
          </w:p>
        </w:tc>
        <w:tc>
          <w:tcPr>
            <w:tcW w:w="711"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t>12.22</w:t>
            </w:r>
          </w:p>
        </w:tc>
        <w:tc>
          <w:tcPr>
            <w:tcW w:w="717"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t>11.98</w:t>
            </w:r>
          </w:p>
        </w:tc>
        <w:tc>
          <w:tcPr>
            <w:tcW w:w="717"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t>12.463</w:t>
            </w:r>
          </w:p>
        </w:tc>
        <w:tc>
          <w:tcPr>
            <w:tcW w:w="750"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t>12.23</w:t>
            </w:r>
          </w:p>
        </w:tc>
        <w:tc>
          <w:tcPr>
            <w:tcW w:w="711"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r w:rsidRPr="00CF2FCB">
              <w:rPr>
                <w:color w:val="000000" w:themeColor="text1"/>
                <w:w w:val="110"/>
              </w:rPr>
              <w:t>12.06</w:t>
            </w:r>
          </w:p>
        </w:tc>
        <w:tc>
          <w:tcPr>
            <w:tcW w:w="711" w:type="dxa"/>
          </w:tcPr>
          <w:p w:rsidR="003A7DF7" w:rsidRPr="00CF2FCB" w:rsidRDefault="003A7DF7" w:rsidP="006F6992">
            <w:pPr>
              <w:pStyle w:val="ListParagraph"/>
              <w:tabs>
                <w:tab w:val="left" w:pos="682"/>
              </w:tabs>
              <w:kinsoku w:val="0"/>
              <w:overflowPunct w:val="0"/>
              <w:ind w:left="0" w:firstLine="0"/>
              <w:jc w:val="both"/>
              <w:rPr>
                <w:color w:val="000000" w:themeColor="text1"/>
                <w:w w:val="110"/>
              </w:rPr>
            </w:pPr>
          </w:p>
        </w:tc>
      </w:tr>
    </w:tbl>
    <w:p w:rsidR="003A7DF7" w:rsidRPr="00CF2FCB" w:rsidRDefault="003A7DF7" w:rsidP="003A7DF7">
      <w:pPr>
        <w:pStyle w:val="ListParagraph"/>
        <w:tabs>
          <w:tab w:val="left" w:pos="682"/>
        </w:tabs>
        <w:kinsoku w:val="0"/>
        <w:overflowPunct w:val="0"/>
        <w:ind w:left="720" w:firstLine="0"/>
        <w:jc w:val="both"/>
        <w:rPr>
          <w:color w:val="000000" w:themeColor="text1"/>
          <w:w w:val="110"/>
        </w:rPr>
      </w:pPr>
      <w:r w:rsidRPr="00CF2FCB">
        <w:rPr>
          <w:color w:val="000000" w:themeColor="text1"/>
          <w:w w:val="105"/>
        </w:rPr>
        <w:t>Test whether B's measurements are more accurate than A's. (The readings taken in both cases being unbiased)</w:t>
      </w:r>
    </w:p>
    <w:p w:rsidR="003A7DF7" w:rsidRPr="00CF2FCB" w:rsidRDefault="003A7DF7" w:rsidP="003A7DF7">
      <w:pPr>
        <w:pStyle w:val="ListParagraph"/>
        <w:numPr>
          <w:ilvl w:val="0"/>
          <w:numId w:val="18"/>
        </w:numPr>
        <w:tabs>
          <w:tab w:val="left" w:pos="682"/>
        </w:tabs>
        <w:kinsoku w:val="0"/>
        <w:overflowPunct w:val="0"/>
        <w:ind w:left="720"/>
        <w:jc w:val="both"/>
        <w:rPr>
          <w:color w:val="000000" w:themeColor="text1"/>
          <w:w w:val="110"/>
        </w:rPr>
      </w:pPr>
      <w:r w:rsidRPr="00CF2FCB">
        <w:rPr>
          <w:color w:val="000000" w:themeColor="text1"/>
          <w:w w:val="110"/>
        </w:rPr>
        <w:t>Two</w:t>
      </w:r>
      <w:r w:rsidRPr="00CF2FCB">
        <w:rPr>
          <w:color w:val="000000" w:themeColor="text1"/>
          <w:spacing w:val="-22"/>
          <w:w w:val="110"/>
        </w:rPr>
        <w:t xml:space="preserve"> </w:t>
      </w:r>
      <w:r w:rsidRPr="00CF2FCB">
        <w:rPr>
          <w:color w:val="000000" w:themeColor="text1"/>
          <w:w w:val="110"/>
        </w:rPr>
        <w:t>samples</w:t>
      </w:r>
      <w:r w:rsidRPr="00CF2FCB">
        <w:rPr>
          <w:color w:val="000000" w:themeColor="text1"/>
          <w:spacing w:val="-9"/>
          <w:w w:val="110"/>
        </w:rPr>
        <w:t xml:space="preserve"> </w:t>
      </w:r>
      <w:r w:rsidRPr="00CF2FCB">
        <w:rPr>
          <w:color w:val="000000" w:themeColor="text1"/>
          <w:w w:val="110"/>
        </w:rPr>
        <w:t>of 9</w:t>
      </w:r>
      <w:r w:rsidRPr="00CF2FCB">
        <w:rPr>
          <w:color w:val="000000" w:themeColor="text1"/>
          <w:spacing w:val="9"/>
          <w:w w:val="110"/>
        </w:rPr>
        <w:t xml:space="preserve"> </w:t>
      </w:r>
      <w:r w:rsidRPr="00CF2FCB">
        <w:rPr>
          <w:color w:val="000000" w:themeColor="text1"/>
          <w:w w:val="110"/>
        </w:rPr>
        <w:t>and</w:t>
      </w:r>
      <w:r w:rsidRPr="00CF2FCB">
        <w:rPr>
          <w:color w:val="000000" w:themeColor="text1"/>
          <w:spacing w:val="15"/>
          <w:w w:val="110"/>
        </w:rPr>
        <w:t xml:space="preserve"> </w:t>
      </w:r>
      <w:r w:rsidRPr="00CF2FCB">
        <w:rPr>
          <w:color w:val="000000" w:themeColor="text1"/>
          <w:w w:val="110"/>
        </w:rPr>
        <w:t>7</w:t>
      </w:r>
      <w:r w:rsidRPr="00CF2FCB">
        <w:rPr>
          <w:color w:val="000000" w:themeColor="text1"/>
          <w:spacing w:val="-18"/>
          <w:w w:val="110"/>
        </w:rPr>
        <w:t xml:space="preserve"> </w:t>
      </w:r>
      <w:r w:rsidRPr="00CF2FCB">
        <w:rPr>
          <w:color w:val="000000" w:themeColor="text1"/>
          <w:w w:val="110"/>
        </w:rPr>
        <w:t>individuals</w:t>
      </w:r>
      <w:r w:rsidRPr="00CF2FCB">
        <w:rPr>
          <w:color w:val="000000" w:themeColor="text1"/>
          <w:spacing w:val="6"/>
          <w:w w:val="110"/>
        </w:rPr>
        <w:t xml:space="preserve"> </w:t>
      </w:r>
      <w:r w:rsidRPr="00CF2FCB">
        <w:rPr>
          <w:color w:val="000000" w:themeColor="text1"/>
          <w:w w:val="110"/>
        </w:rPr>
        <w:t>have</w:t>
      </w:r>
      <w:r w:rsidRPr="00CF2FCB">
        <w:rPr>
          <w:color w:val="000000" w:themeColor="text1"/>
          <w:spacing w:val="-10"/>
          <w:w w:val="110"/>
        </w:rPr>
        <w:t xml:space="preserve"> </w:t>
      </w:r>
      <w:r w:rsidRPr="00CF2FCB">
        <w:rPr>
          <w:color w:val="000000" w:themeColor="text1"/>
          <w:w w:val="110"/>
        </w:rPr>
        <w:t>variances</w:t>
      </w:r>
      <w:r w:rsidRPr="00CF2FCB">
        <w:rPr>
          <w:color w:val="000000" w:themeColor="text1"/>
          <w:spacing w:val="-14"/>
          <w:w w:val="110"/>
        </w:rPr>
        <w:t xml:space="preserve"> </w:t>
      </w:r>
      <w:r w:rsidRPr="00CF2FCB">
        <w:rPr>
          <w:color w:val="000000" w:themeColor="text1"/>
          <w:w w:val="110"/>
        </w:rPr>
        <w:t>4.8</w:t>
      </w:r>
      <w:r w:rsidRPr="00CF2FCB">
        <w:rPr>
          <w:color w:val="000000" w:themeColor="text1"/>
          <w:spacing w:val="-23"/>
          <w:w w:val="110"/>
        </w:rPr>
        <w:t xml:space="preserve"> </w:t>
      </w:r>
      <w:r w:rsidRPr="00CF2FCB">
        <w:rPr>
          <w:color w:val="000000" w:themeColor="text1"/>
          <w:w w:val="110"/>
        </w:rPr>
        <w:t>and</w:t>
      </w:r>
      <w:r w:rsidRPr="00CF2FCB">
        <w:rPr>
          <w:color w:val="000000" w:themeColor="text1"/>
          <w:spacing w:val="12"/>
          <w:w w:val="110"/>
        </w:rPr>
        <w:t xml:space="preserve"> </w:t>
      </w:r>
      <w:r w:rsidRPr="00CF2FCB">
        <w:rPr>
          <w:color w:val="000000" w:themeColor="text1"/>
          <w:w w:val="110"/>
        </w:rPr>
        <w:t>9.6</w:t>
      </w:r>
      <w:r w:rsidRPr="00CF2FCB">
        <w:rPr>
          <w:color w:val="000000" w:themeColor="text1"/>
          <w:spacing w:val="-11"/>
          <w:w w:val="110"/>
        </w:rPr>
        <w:t xml:space="preserve"> </w:t>
      </w:r>
      <w:r w:rsidRPr="00CF2FCB">
        <w:rPr>
          <w:color w:val="000000" w:themeColor="text1"/>
          <w:w w:val="110"/>
        </w:rPr>
        <w:t>respectively.</w:t>
      </w:r>
      <w:r w:rsidRPr="00CF2FCB">
        <w:rPr>
          <w:color w:val="000000" w:themeColor="text1"/>
          <w:spacing w:val="6"/>
          <w:w w:val="110"/>
        </w:rPr>
        <w:t xml:space="preserve"> </w:t>
      </w:r>
      <w:r w:rsidRPr="00CF2FCB">
        <w:rPr>
          <w:color w:val="000000" w:themeColor="text1"/>
          <w:w w:val="110"/>
        </w:rPr>
        <w:t>Is</w:t>
      </w:r>
      <w:r w:rsidRPr="00CF2FCB">
        <w:rPr>
          <w:color w:val="000000" w:themeColor="text1"/>
          <w:spacing w:val="13"/>
          <w:w w:val="110"/>
        </w:rPr>
        <w:t xml:space="preserve"> </w:t>
      </w:r>
      <w:r w:rsidRPr="00CF2FCB">
        <w:rPr>
          <w:color w:val="000000" w:themeColor="text1"/>
          <w:w w:val="110"/>
        </w:rPr>
        <w:t>the</w:t>
      </w:r>
      <w:r w:rsidRPr="00CF2FCB">
        <w:rPr>
          <w:color w:val="000000" w:themeColor="text1"/>
          <w:spacing w:val="11"/>
          <w:w w:val="110"/>
        </w:rPr>
        <w:t xml:space="preserve"> </w:t>
      </w:r>
      <w:r w:rsidRPr="00CF2FCB">
        <w:rPr>
          <w:color w:val="000000" w:themeColor="text1"/>
          <w:w w:val="110"/>
        </w:rPr>
        <w:t>variance</w:t>
      </w:r>
      <w:r w:rsidRPr="00CF2FCB">
        <w:rPr>
          <w:color w:val="000000" w:themeColor="text1"/>
          <w:spacing w:val="-11"/>
          <w:w w:val="110"/>
        </w:rPr>
        <w:t xml:space="preserve"> </w:t>
      </w:r>
      <w:r w:rsidRPr="00CF2FCB">
        <w:rPr>
          <w:color w:val="000000" w:themeColor="text1"/>
          <w:w w:val="110"/>
        </w:rPr>
        <w:t>9.6</w:t>
      </w:r>
      <w:r w:rsidRPr="00CF2FCB">
        <w:rPr>
          <w:color w:val="000000" w:themeColor="text1"/>
          <w:spacing w:val="-9"/>
          <w:w w:val="110"/>
        </w:rPr>
        <w:t xml:space="preserve"> </w:t>
      </w:r>
      <w:r w:rsidRPr="00CF2FCB">
        <w:rPr>
          <w:color w:val="000000" w:themeColor="text1"/>
          <w:w w:val="110"/>
        </w:rPr>
        <w:t>significantly</w:t>
      </w:r>
      <w:r w:rsidRPr="00CF2FCB">
        <w:rPr>
          <w:color w:val="000000" w:themeColor="text1"/>
          <w:spacing w:val="-15"/>
          <w:w w:val="110"/>
        </w:rPr>
        <w:t xml:space="preserve"> </w:t>
      </w:r>
      <w:r w:rsidRPr="00CF2FCB">
        <w:rPr>
          <w:color w:val="000000" w:themeColor="text1"/>
          <w:w w:val="110"/>
        </w:rPr>
        <w:t>greater than the variance 4.6</w:t>
      </w:r>
      <w:r w:rsidRPr="00CF2FCB">
        <w:rPr>
          <w:color w:val="000000" w:themeColor="text1"/>
          <w:spacing w:val="-20"/>
          <w:w w:val="110"/>
        </w:rPr>
        <w:t>?</w:t>
      </w:r>
    </w:p>
    <w:p w:rsidR="003A7DF7" w:rsidRPr="00CF2FCB" w:rsidRDefault="003A7DF7" w:rsidP="003A7DF7">
      <w:pPr>
        <w:pStyle w:val="ListParagraph"/>
        <w:numPr>
          <w:ilvl w:val="0"/>
          <w:numId w:val="18"/>
        </w:numPr>
        <w:tabs>
          <w:tab w:val="left" w:pos="682"/>
        </w:tabs>
        <w:kinsoku w:val="0"/>
        <w:overflowPunct w:val="0"/>
        <w:ind w:left="720"/>
        <w:jc w:val="both"/>
        <w:rPr>
          <w:color w:val="000000" w:themeColor="text1"/>
          <w:w w:val="110"/>
        </w:rPr>
      </w:pPr>
      <w:r w:rsidRPr="00CF2FCB">
        <w:rPr>
          <w:color w:val="000000" w:themeColor="text1"/>
          <w:w w:val="110"/>
        </w:rPr>
        <w:t xml:space="preserve">Test for breaking strength were carried out on two lots of 5 and 9 steel wires. The variance of one lot was 230 and </w:t>
      </w:r>
      <w:r w:rsidRPr="00CF2FCB">
        <w:rPr>
          <w:color w:val="000000" w:themeColor="text1"/>
          <w:spacing w:val="4"/>
          <w:w w:val="110"/>
        </w:rPr>
        <w:t xml:space="preserve">that of </w:t>
      </w:r>
      <w:r w:rsidRPr="00CF2FCB">
        <w:rPr>
          <w:color w:val="000000" w:themeColor="text1"/>
          <w:w w:val="110"/>
        </w:rPr>
        <w:t>other was 492. Is there a significant difference in their variability?</w:t>
      </w:r>
    </w:p>
    <w:p w:rsidR="003A7DF7" w:rsidRPr="00CF2FCB" w:rsidRDefault="003A7DF7" w:rsidP="003A7DF7">
      <w:pPr>
        <w:pStyle w:val="ListParagraph"/>
        <w:numPr>
          <w:ilvl w:val="0"/>
          <w:numId w:val="18"/>
        </w:numPr>
        <w:tabs>
          <w:tab w:val="left" w:pos="682"/>
        </w:tabs>
        <w:kinsoku w:val="0"/>
        <w:overflowPunct w:val="0"/>
        <w:ind w:left="720"/>
        <w:jc w:val="both"/>
        <w:rPr>
          <w:color w:val="000000" w:themeColor="text1"/>
          <w:w w:val="110"/>
        </w:rPr>
      </w:pPr>
      <w:r w:rsidRPr="00CF2FCB">
        <w:rPr>
          <w:color w:val="000000" w:themeColor="text1"/>
          <w:w w:val="110"/>
        </w:rPr>
        <w:t>Show</w:t>
      </w:r>
      <w:r w:rsidRPr="00CF2FCB">
        <w:rPr>
          <w:color w:val="000000" w:themeColor="text1"/>
          <w:spacing w:val="-9"/>
          <w:w w:val="110"/>
        </w:rPr>
        <w:t xml:space="preserve"> </w:t>
      </w:r>
      <w:r w:rsidRPr="00CF2FCB">
        <w:rPr>
          <w:color w:val="000000" w:themeColor="text1"/>
          <w:w w:val="110"/>
        </w:rPr>
        <w:t>how</w:t>
      </w:r>
      <w:r w:rsidRPr="00CF2FCB">
        <w:rPr>
          <w:color w:val="000000" w:themeColor="text1"/>
          <w:spacing w:val="-22"/>
          <w:w w:val="110"/>
        </w:rPr>
        <w:t xml:space="preserve"> </w:t>
      </w:r>
      <w:r w:rsidRPr="00CF2FCB">
        <w:rPr>
          <w:color w:val="000000" w:themeColor="text1"/>
          <w:w w:val="110"/>
        </w:rPr>
        <w:t>you</w:t>
      </w:r>
      <w:r w:rsidRPr="00CF2FCB">
        <w:rPr>
          <w:color w:val="000000" w:themeColor="text1"/>
          <w:spacing w:val="-17"/>
          <w:w w:val="110"/>
        </w:rPr>
        <w:t xml:space="preserve"> </w:t>
      </w:r>
      <w:r w:rsidRPr="00CF2FCB">
        <w:rPr>
          <w:color w:val="000000" w:themeColor="text1"/>
          <w:w w:val="110"/>
        </w:rPr>
        <w:t>would</w:t>
      </w:r>
      <w:r w:rsidRPr="00CF2FCB">
        <w:rPr>
          <w:color w:val="000000" w:themeColor="text1"/>
          <w:spacing w:val="-1"/>
          <w:w w:val="110"/>
        </w:rPr>
        <w:t xml:space="preserve"> </w:t>
      </w:r>
      <w:r w:rsidRPr="00CF2FCB">
        <w:rPr>
          <w:color w:val="000000" w:themeColor="text1"/>
          <w:w w:val="110"/>
        </w:rPr>
        <w:t>use Fisher's z-test</w:t>
      </w:r>
      <w:r w:rsidRPr="00CF2FCB">
        <w:rPr>
          <w:color w:val="000000" w:themeColor="text1"/>
          <w:spacing w:val="-15"/>
          <w:w w:val="110"/>
        </w:rPr>
        <w:t xml:space="preserve"> </w:t>
      </w:r>
      <w:r w:rsidRPr="00CF2FCB">
        <w:rPr>
          <w:color w:val="000000" w:themeColor="text1"/>
          <w:spacing w:val="2"/>
          <w:w w:val="110"/>
        </w:rPr>
        <w:t>to decide</w:t>
      </w:r>
      <w:r w:rsidRPr="00CF2FCB">
        <w:rPr>
          <w:color w:val="000000" w:themeColor="text1"/>
          <w:spacing w:val="-12"/>
          <w:w w:val="110"/>
        </w:rPr>
        <w:t xml:space="preserve"> </w:t>
      </w:r>
      <w:r w:rsidRPr="00CF2FCB">
        <w:rPr>
          <w:color w:val="000000" w:themeColor="text1"/>
          <w:w w:val="110"/>
        </w:rPr>
        <w:t>whether</w:t>
      </w:r>
      <w:r w:rsidRPr="00CF2FCB">
        <w:rPr>
          <w:color w:val="000000" w:themeColor="text1"/>
          <w:spacing w:val="-10"/>
          <w:w w:val="110"/>
        </w:rPr>
        <w:t xml:space="preserve"> </w:t>
      </w:r>
      <w:r w:rsidRPr="00CF2FCB">
        <w:rPr>
          <w:color w:val="000000" w:themeColor="text1"/>
          <w:w w:val="110"/>
        </w:rPr>
        <w:t>the</w:t>
      </w:r>
      <w:r w:rsidRPr="00CF2FCB">
        <w:rPr>
          <w:color w:val="000000" w:themeColor="text1"/>
          <w:spacing w:val="12"/>
          <w:w w:val="110"/>
        </w:rPr>
        <w:t xml:space="preserve"> </w:t>
      </w:r>
      <w:r w:rsidRPr="00CF2FCB">
        <w:rPr>
          <w:color w:val="000000" w:themeColor="text1"/>
          <w:spacing w:val="5"/>
          <w:w w:val="110"/>
        </w:rPr>
        <w:t>two sets of</w:t>
      </w:r>
      <w:r w:rsidRPr="00CF2FCB">
        <w:rPr>
          <w:color w:val="000000" w:themeColor="text1"/>
          <w:spacing w:val="-18"/>
          <w:w w:val="110"/>
        </w:rPr>
        <w:t xml:space="preserve"> </w:t>
      </w:r>
      <w:r w:rsidRPr="00CF2FCB">
        <w:rPr>
          <w:color w:val="000000" w:themeColor="text1"/>
          <w:w w:val="110"/>
        </w:rPr>
        <w:t>observations</w:t>
      </w:r>
      <w:r w:rsidRPr="00CF2FCB">
        <w:rPr>
          <w:color w:val="000000" w:themeColor="text1"/>
          <w:spacing w:val="-19"/>
          <w:w w:val="110"/>
        </w:rPr>
        <w:t xml:space="preserve"> </w:t>
      </w:r>
      <w:r w:rsidRPr="00CF2FCB">
        <w:rPr>
          <w:color w:val="000000" w:themeColor="text1"/>
          <w:w w:val="110"/>
        </w:rPr>
        <w:t>17,</w:t>
      </w:r>
      <w:r w:rsidRPr="00CF2FCB">
        <w:rPr>
          <w:color w:val="000000" w:themeColor="text1"/>
          <w:spacing w:val="-1"/>
          <w:w w:val="110"/>
        </w:rPr>
        <w:t xml:space="preserve"> </w:t>
      </w:r>
      <w:r w:rsidRPr="00CF2FCB">
        <w:rPr>
          <w:color w:val="000000" w:themeColor="text1"/>
          <w:w w:val="110"/>
        </w:rPr>
        <w:t>27,</w:t>
      </w:r>
      <w:r w:rsidRPr="00CF2FCB">
        <w:rPr>
          <w:color w:val="000000" w:themeColor="text1"/>
          <w:spacing w:val="-11"/>
          <w:w w:val="110"/>
        </w:rPr>
        <w:t xml:space="preserve"> </w:t>
      </w:r>
      <w:r w:rsidRPr="00CF2FCB">
        <w:rPr>
          <w:bCs/>
          <w:color w:val="000000" w:themeColor="text1"/>
          <w:w w:val="110"/>
        </w:rPr>
        <w:t>18</w:t>
      </w:r>
      <w:r w:rsidRPr="00CF2FCB">
        <w:rPr>
          <w:b/>
          <w:bCs/>
          <w:color w:val="000000" w:themeColor="text1"/>
          <w:w w:val="110"/>
        </w:rPr>
        <w:t>,</w:t>
      </w:r>
      <w:r w:rsidRPr="00CF2FCB">
        <w:rPr>
          <w:b/>
          <w:bCs/>
          <w:color w:val="000000" w:themeColor="text1"/>
          <w:spacing w:val="-4"/>
          <w:w w:val="110"/>
        </w:rPr>
        <w:t xml:space="preserve"> </w:t>
      </w:r>
      <w:r w:rsidRPr="00CF2FCB">
        <w:rPr>
          <w:color w:val="000000" w:themeColor="text1"/>
          <w:w w:val="110"/>
        </w:rPr>
        <w:t>25,</w:t>
      </w:r>
      <w:r w:rsidRPr="00CF2FCB">
        <w:rPr>
          <w:color w:val="000000" w:themeColor="text1"/>
          <w:spacing w:val="-3"/>
          <w:w w:val="110"/>
        </w:rPr>
        <w:t xml:space="preserve"> </w:t>
      </w:r>
      <w:r w:rsidRPr="00CF2FCB">
        <w:rPr>
          <w:color w:val="000000" w:themeColor="text1"/>
          <w:w w:val="110"/>
        </w:rPr>
        <w:t>27,</w:t>
      </w:r>
      <w:r w:rsidRPr="00CF2FCB">
        <w:rPr>
          <w:color w:val="000000" w:themeColor="text1"/>
          <w:spacing w:val="-12"/>
          <w:w w:val="110"/>
        </w:rPr>
        <w:t xml:space="preserve"> </w:t>
      </w:r>
      <w:r w:rsidRPr="00CF2FCB">
        <w:rPr>
          <w:color w:val="000000" w:themeColor="text1"/>
          <w:w w:val="110"/>
        </w:rPr>
        <w:t>29,</w:t>
      </w:r>
      <w:r w:rsidRPr="00CF2FCB">
        <w:rPr>
          <w:color w:val="000000" w:themeColor="text1"/>
          <w:spacing w:val="-12"/>
          <w:w w:val="110"/>
        </w:rPr>
        <w:t xml:space="preserve"> </w:t>
      </w:r>
      <w:r w:rsidRPr="00CF2FCB">
        <w:rPr>
          <w:color w:val="000000" w:themeColor="text1"/>
          <w:w w:val="110"/>
        </w:rPr>
        <w:t>27,</w:t>
      </w:r>
      <w:r w:rsidRPr="00CF2FCB">
        <w:rPr>
          <w:color w:val="000000" w:themeColor="text1"/>
          <w:spacing w:val="-12"/>
          <w:w w:val="110"/>
        </w:rPr>
        <w:t xml:space="preserve"> </w:t>
      </w:r>
      <w:r w:rsidRPr="00CF2FCB">
        <w:rPr>
          <w:color w:val="000000" w:themeColor="text1"/>
          <w:w w:val="110"/>
        </w:rPr>
        <w:t>23, 17 and 16, 16, 20, 16</w:t>
      </w:r>
      <w:proofErr w:type="gramStart"/>
      <w:r w:rsidRPr="00CF2FCB">
        <w:rPr>
          <w:color w:val="000000" w:themeColor="text1"/>
          <w:w w:val="110"/>
        </w:rPr>
        <w:t>,  20</w:t>
      </w:r>
      <w:proofErr w:type="gramEnd"/>
      <w:r w:rsidRPr="00CF2FCB">
        <w:rPr>
          <w:color w:val="000000" w:themeColor="text1"/>
          <w:w w:val="110"/>
        </w:rPr>
        <w:t>, 17, 15, 21, indicate samples from the same</w:t>
      </w:r>
      <w:r w:rsidRPr="00CF2FCB">
        <w:rPr>
          <w:color w:val="000000" w:themeColor="text1"/>
          <w:spacing w:val="-5"/>
          <w:w w:val="110"/>
        </w:rPr>
        <w:t xml:space="preserve"> </w:t>
      </w:r>
      <w:r w:rsidRPr="00CF2FCB">
        <w:rPr>
          <w:color w:val="000000" w:themeColor="text1"/>
          <w:spacing w:val="-4"/>
          <w:w w:val="110"/>
        </w:rPr>
        <w:t>universe.</w:t>
      </w:r>
    </w:p>
    <w:p w:rsidR="003A7DF7" w:rsidRPr="00CF2FCB" w:rsidRDefault="003A7DF7" w:rsidP="003A7DF7">
      <w:pPr>
        <w:pStyle w:val="ListParagraph"/>
        <w:numPr>
          <w:ilvl w:val="0"/>
          <w:numId w:val="18"/>
        </w:numPr>
        <w:tabs>
          <w:tab w:val="left" w:pos="682"/>
        </w:tabs>
        <w:kinsoku w:val="0"/>
        <w:overflowPunct w:val="0"/>
        <w:ind w:left="720"/>
        <w:jc w:val="both"/>
        <w:rPr>
          <w:color w:val="000000" w:themeColor="text1"/>
          <w:w w:val="110"/>
        </w:rPr>
      </w:pPr>
      <w:r w:rsidRPr="00CF2FCB">
        <w:rPr>
          <w:color w:val="000000" w:themeColor="text1"/>
          <w:w w:val="115"/>
        </w:rPr>
        <w:t>In</w:t>
      </w:r>
      <w:r w:rsidRPr="00CF2FCB">
        <w:rPr>
          <w:color w:val="000000" w:themeColor="text1"/>
          <w:spacing w:val="-6"/>
          <w:w w:val="115"/>
        </w:rPr>
        <w:t xml:space="preserve"> </w:t>
      </w:r>
      <w:r w:rsidRPr="00CF2FCB">
        <w:rPr>
          <w:color w:val="000000" w:themeColor="text1"/>
          <w:w w:val="115"/>
        </w:rPr>
        <w:t>two</w:t>
      </w:r>
      <w:r w:rsidRPr="00CF2FCB">
        <w:rPr>
          <w:color w:val="000000" w:themeColor="text1"/>
          <w:spacing w:val="-20"/>
          <w:w w:val="115"/>
        </w:rPr>
        <w:t xml:space="preserve"> </w:t>
      </w:r>
      <w:r w:rsidRPr="00CF2FCB">
        <w:rPr>
          <w:color w:val="000000" w:themeColor="text1"/>
          <w:w w:val="115"/>
        </w:rPr>
        <w:t>groups</w:t>
      </w:r>
      <w:r w:rsidRPr="00CF2FCB">
        <w:rPr>
          <w:color w:val="000000" w:themeColor="text1"/>
          <w:spacing w:val="-9"/>
          <w:w w:val="115"/>
        </w:rPr>
        <w:t xml:space="preserve"> </w:t>
      </w:r>
      <w:r w:rsidRPr="00CF2FCB">
        <w:rPr>
          <w:color w:val="000000" w:themeColor="text1"/>
          <w:w w:val="115"/>
        </w:rPr>
        <w:t>of</w:t>
      </w:r>
      <w:r w:rsidRPr="00CF2FCB">
        <w:rPr>
          <w:color w:val="000000" w:themeColor="text1"/>
          <w:spacing w:val="-12"/>
          <w:w w:val="115"/>
        </w:rPr>
        <w:t xml:space="preserve"> </w:t>
      </w:r>
      <w:r w:rsidRPr="00CF2FCB">
        <w:rPr>
          <w:color w:val="000000" w:themeColor="text1"/>
          <w:w w:val="115"/>
        </w:rPr>
        <w:t>ten</w:t>
      </w:r>
      <w:r w:rsidRPr="00CF2FCB">
        <w:rPr>
          <w:color w:val="000000" w:themeColor="text1"/>
          <w:spacing w:val="17"/>
          <w:w w:val="115"/>
        </w:rPr>
        <w:t xml:space="preserve"> </w:t>
      </w:r>
      <w:r w:rsidRPr="00CF2FCB">
        <w:rPr>
          <w:color w:val="000000" w:themeColor="text1"/>
          <w:w w:val="115"/>
        </w:rPr>
        <w:t>children</w:t>
      </w:r>
      <w:r w:rsidRPr="00CF2FCB">
        <w:rPr>
          <w:color w:val="000000" w:themeColor="text1"/>
          <w:spacing w:val="-13"/>
          <w:w w:val="115"/>
        </w:rPr>
        <w:t xml:space="preserve"> </w:t>
      </w:r>
      <w:r w:rsidRPr="00CF2FCB">
        <w:rPr>
          <w:color w:val="000000" w:themeColor="text1"/>
          <w:w w:val="115"/>
        </w:rPr>
        <w:t>each,</w:t>
      </w:r>
      <w:r w:rsidRPr="00CF2FCB">
        <w:rPr>
          <w:color w:val="000000" w:themeColor="text1"/>
          <w:spacing w:val="-19"/>
          <w:w w:val="115"/>
        </w:rPr>
        <w:t xml:space="preserve"> </w:t>
      </w:r>
      <w:r w:rsidRPr="00CF2FCB">
        <w:rPr>
          <w:color w:val="000000" w:themeColor="text1"/>
          <w:w w:val="115"/>
        </w:rPr>
        <w:t>the</w:t>
      </w:r>
      <w:r w:rsidRPr="00CF2FCB">
        <w:rPr>
          <w:color w:val="000000" w:themeColor="text1"/>
          <w:spacing w:val="-2"/>
          <w:w w:val="115"/>
        </w:rPr>
        <w:t xml:space="preserve"> </w:t>
      </w:r>
      <w:r w:rsidRPr="00CF2FCB">
        <w:rPr>
          <w:color w:val="000000" w:themeColor="text1"/>
          <w:w w:val="115"/>
        </w:rPr>
        <w:t>increase</w:t>
      </w:r>
      <w:r w:rsidRPr="00CF2FCB">
        <w:rPr>
          <w:color w:val="000000" w:themeColor="text1"/>
          <w:spacing w:val="-15"/>
          <w:w w:val="115"/>
        </w:rPr>
        <w:t xml:space="preserve"> </w:t>
      </w:r>
      <w:r w:rsidRPr="00CF2FCB">
        <w:rPr>
          <w:color w:val="000000" w:themeColor="text1"/>
          <w:w w:val="115"/>
        </w:rPr>
        <w:t>in</w:t>
      </w:r>
      <w:r w:rsidRPr="00CF2FCB">
        <w:rPr>
          <w:color w:val="000000" w:themeColor="text1"/>
          <w:spacing w:val="13"/>
          <w:w w:val="115"/>
        </w:rPr>
        <w:t xml:space="preserve"> </w:t>
      </w:r>
      <w:r w:rsidRPr="00CF2FCB">
        <w:rPr>
          <w:color w:val="000000" w:themeColor="text1"/>
          <w:w w:val="115"/>
        </w:rPr>
        <w:t>weight</w:t>
      </w:r>
      <w:r w:rsidRPr="00CF2FCB">
        <w:rPr>
          <w:color w:val="000000" w:themeColor="text1"/>
          <w:spacing w:val="-7"/>
          <w:w w:val="115"/>
        </w:rPr>
        <w:t xml:space="preserve"> </w:t>
      </w:r>
      <w:r w:rsidRPr="00CF2FCB">
        <w:rPr>
          <w:color w:val="000000" w:themeColor="text1"/>
          <w:w w:val="115"/>
        </w:rPr>
        <w:t>due</w:t>
      </w:r>
      <w:r w:rsidRPr="00CF2FCB">
        <w:rPr>
          <w:color w:val="000000" w:themeColor="text1"/>
          <w:spacing w:val="2"/>
          <w:w w:val="115"/>
        </w:rPr>
        <w:t xml:space="preserve"> </w:t>
      </w:r>
      <w:r w:rsidRPr="00CF2FCB">
        <w:rPr>
          <w:color w:val="000000" w:themeColor="text1"/>
          <w:w w:val="115"/>
        </w:rPr>
        <w:t>to</w:t>
      </w:r>
      <w:r w:rsidRPr="00CF2FCB">
        <w:rPr>
          <w:color w:val="000000" w:themeColor="text1"/>
          <w:spacing w:val="-11"/>
          <w:w w:val="115"/>
        </w:rPr>
        <w:t xml:space="preserve"> </w:t>
      </w:r>
      <w:r w:rsidRPr="00CF2FCB">
        <w:rPr>
          <w:color w:val="000000" w:themeColor="text1"/>
          <w:w w:val="115"/>
        </w:rPr>
        <w:t>different</w:t>
      </w:r>
      <w:r w:rsidRPr="00CF2FCB">
        <w:rPr>
          <w:color w:val="000000" w:themeColor="text1"/>
          <w:spacing w:val="-12"/>
          <w:w w:val="115"/>
        </w:rPr>
        <w:t xml:space="preserve"> </w:t>
      </w:r>
      <w:r w:rsidRPr="00CF2FCB">
        <w:rPr>
          <w:color w:val="000000" w:themeColor="text1"/>
          <w:w w:val="115"/>
        </w:rPr>
        <w:t>diets</w:t>
      </w:r>
      <w:r w:rsidRPr="00CF2FCB">
        <w:rPr>
          <w:color w:val="000000" w:themeColor="text1"/>
          <w:spacing w:val="-11"/>
          <w:w w:val="115"/>
        </w:rPr>
        <w:t xml:space="preserve"> </w:t>
      </w:r>
      <w:r w:rsidRPr="00CF2FCB">
        <w:rPr>
          <w:color w:val="000000" w:themeColor="text1"/>
          <w:w w:val="115"/>
        </w:rPr>
        <w:t>during</w:t>
      </w:r>
      <w:r w:rsidRPr="00CF2FCB">
        <w:rPr>
          <w:color w:val="000000" w:themeColor="text1"/>
          <w:spacing w:val="-9"/>
          <w:w w:val="115"/>
        </w:rPr>
        <w:t xml:space="preserve"> </w:t>
      </w:r>
      <w:r w:rsidRPr="00CF2FCB">
        <w:rPr>
          <w:color w:val="000000" w:themeColor="text1"/>
          <w:w w:val="115"/>
        </w:rPr>
        <w:t>the</w:t>
      </w:r>
      <w:r w:rsidRPr="00CF2FCB">
        <w:rPr>
          <w:color w:val="000000" w:themeColor="text1"/>
          <w:spacing w:val="-5"/>
          <w:w w:val="115"/>
        </w:rPr>
        <w:t xml:space="preserve"> </w:t>
      </w:r>
      <w:r w:rsidRPr="00CF2FCB">
        <w:rPr>
          <w:color w:val="000000" w:themeColor="text1"/>
          <w:w w:val="115"/>
        </w:rPr>
        <w:t>same</w:t>
      </w:r>
      <w:r w:rsidRPr="00CF2FCB">
        <w:rPr>
          <w:color w:val="000000" w:themeColor="text1"/>
          <w:spacing w:val="-14"/>
          <w:w w:val="115"/>
        </w:rPr>
        <w:t xml:space="preserve"> </w:t>
      </w:r>
      <w:r w:rsidRPr="00CF2FCB">
        <w:rPr>
          <w:color w:val="000000" w:themeColor="text1"/>
          <w:w w:val="115"/>
        </w:rPr>
        <w:t>period.</w:t>
      </w:r>
      <w:r w:rsidRPr="00CF2FCB">
        <w:rPr>
          <w:color w:val="000000" w:themeColor="text1"/>
          <w:spacing w:val="-17"/>
          <w:w w:val="115"/>
        </w:rPr>
        <w:t xml:space="preserve"> </w:t>
      </w:r>
      <w:r w:rsidRPr="00CF2FCB">
        <w:rPr>
          <w:color w:val="000000" w:themeColor="text1"/>
          <w:w w:val="115"/>
        </w:rPr>
        <w:t>were</w:t>
      </w:r>
      <w:r w:rsidRPr="00CF2FCB">
        <w:rPr>
          <w:color w:val="000000" w:themeColor="text1"/>
          <w:spacing w:val="-10"/>
          <w:w w:val="115"/>
        </w:rPr>
        <w:t xml:space="preserve"> </w:t>
      </w:r>
      <w:r w:rsidRPr="00CF2FCB">
        <w:rPr>
          <w:color w:val="000000" w:themeColor="text1"/>
          <w:w w:val="115"/>
        </w:rPr>
        <w:t>in pounds</w:t>
      </w:r>
    </w:p>
    <w:p w:rsidR="003A7DF7" w:rsidRPr="00CF2FCB" w:rsidRDefault="003A7DF7" w:rsidP="003A7DF7">
      <w:pPr>
        <w:pStyle w:val="ListParagraph"/>
        <w:tabs>
          <w:tab w:val="left" w:pos="682"/>
        </w:tabs>
        <w:kinsoku w:val="0"/>
        <w:overflowPunct w:val="0"/>
        <w:ind w:left="720" w:firstLine="0"/>
        <w:jc w:val="both"/>
        <w:rPr>
          <w:color w:val="000000" w:themeColor="text1"/>
          <w:w w:val="110"/>
        </w:rPr>
      </w:pPr>
      <w:r w:rsidRPr="00CF2FCB">
        <w:rPr>
          <w:color w:val="000000" w:themeColor="text1"/>
          <w:w w:val="110"/>
        </w:rPr>
        <w:tab/>
      </w:r>
      <w:r w:rsidRPr="00CF2FCB">
        <w:rPr>
          <w:color w:val="000000" w:themeColor="text1"/>
          <w:w w:val="110"/>
        </w:rPr>
        <w:tab/>
      </w:r>
      <w:r w:rsidRPr="00CF2FCB">
        <w:rPr>
          <w:color w:val="000000" w:themeColor="text1"/>
          <w:w w:val="110"/>
        </w:rPr>
        <w:tab/>
        <w:t xml:space="preserve">3, 7, 5, 6, 5, </w:t>
      </w:r>
      <w:r w:rsidRPr="00CF2FCB">
        <w:rPr>
          <w:bCs/>
          <w:color w:val="000000" w:themeColor="text1"/>
          <w:w w:val="110"/>
        </w:rPr>
        <w:t>4</w:t>
      </w:r>
      <w:r w:rsidRPr="00CF2FCB">
        <w:rPr>
          <w:b/>
          <w:bCs/>
          <w:color w:val="000000" w:themeColor="text1"/>
          <w:w w:val="110"/>
        </w:rPr>
        <w:t xml:space="preserve">, </w:t>
      </w:r>
      <w:r w:rsidRPr="00CF2FCB">
        <w:rPr>
          <w:color w:val="000000" w:themeColor="text1"/>
          <w:w w:val="110"/>
        </w:rPr>
        <w:t>4, 5, 3, 6</w:t>
      </w:r>
    </w:p>
    <w:p w:rsidR="003A7DF7" w:rsidRPr="00CF2FCB" w:rsidRDefault="003A7DF7" w:rsidP="003A7DF7">
      <w:pPr>
        <w:pStyle w:val="ListParagraph"/>
        <w:tabs>
          <w:tab w:val="left" w:pos="682"/>
        </w:tabs>
        <w:kinsoku w:val="0"/>
        <w:overflowPunct w:val="0"/>
        <w:ind w:left="720" w:firstLine="0"/>
        <w:jc w:val="both"/>
        <w:rPr>
          <w:color w:val="000000" w:themeColor="text1"/>
          <w:w w:val="110"/>
        </w:rPr>
      </w:pPr>
      <w:r w:rsidRPr="00CF2FCB">
        <w:rPr>
          <w:color w:val="000000" w:themeColor="text1"/>
          <w:w w:val="110"/>
        </w:rPr>
        <w:tab/>
      </w:r>
      <w:r w:rsidRPr="00CF2FCB">
        <w:rPr>
          <w:color w:val="000000" w:themeColor="text1"/>
          <w:w w:val="110"/>
        </w:rPr>
        <w:tab/>
      </w:r>
      <w:r w:rsidRPr="00CF2FCB">
        <w:rPr>
          <w:color w:val="000000" w:themeColor="text1"/>
          <w:w w:val="110"/>
        </w:rPr>
        <w:tab/>
        <w:t>8, 5, 7, 8, 3, 2, 7, 6, 5, 7</w:t>
      </w:r>
    </w:p>
    <w:p w:rsidR="003A7DF7" w:rsidRPr="00CF2FCB" w:rsidRDefault="003A7DF7" w:rsidP="003A7DF7">
      <w:pPr>
        <w:pStyle w:val="ListParagraph"/>
        <w:tabs>
          <w:tab w:val="left" w:pos="682"/>
        </w:tabs>
        <w:kinsoku w:val="0"/>
        <w:overflowPunct w:val="0"/>
        <w:ind w:left="720" w:firstLine="0"/>
        <w:jc w:val="both"/>
        <w:rPr>
          <w:color w:val="000000" w:themeColor="text1"/>
          <w:w w:val="110"/>
        </w:rPr>
      </w:pPr>
      <w:r w:rsidRPr="00CF2FCB">
        <w:rPr>
          <w:color w:val="000000" w:themeColor="text1"/>
          <w:w w:val="115"/>
        </w:rPr>
        <w:t>Is there a significant difference in their variability?</w:t>
      </w:r>
    </w:p>
    <w:p w:rsidR="003A7DF7" w:rsidRPr="00CF2FCB" w:rsidRDefault="003A7DF7" w:rsidP="003A7DF7">
      <w:pPr>
        <w:pStyle w:val="ListParagraph"/>
        <w:tabs>
          <w:tab w:val="left" w:pos="682"/>
        </w:tabs>
        <w:kinsoku w:val="0"/>
        <w:overflowPunct w:val="0"/>
        <w:ind w:left="720" w:firstLine="0"/>
        <w:jc w:val="both"/>
        <w:rPr>
          <w:iCs/>
          <w:color w:val="000000" w:themeColor="text1"/>
          <w:w w:val="105"/>
        </w:rPr>
      </w:pPr>
      <w:r w:rsidRPr="00CF2FCB">
        <w:rPr>
          <w:iCs/>
          <w:color w:val="000000" w:themeColor="text1"/>
          <w:w w:val="105"/>
        </w:rPr>
        <w:t xml:space="preserve"> </w:t>
      </w:r>
    </w:p>
    <w:p w:rsidR="00E216AD" w:rsidRPr="00CF2FCB" w:rsidRDefault="00E216AD" w:rsidP="00E216AD">
      <w:pPr>
        <w:spacing w:line="240" w:lineRule="auto"/>
        <w:ind w:firstLine="720"/>
        <w:rPr>
          <w:sz w:val="24"/>
          <w:szCs w:val="24"/>
        </w:rPr>
      </w:pPr>
    </w:p>
    <w:p w:rsidR="00E216AD" w:rsidRPr="00CF2FCB" w:rsidRDefault="00E216AD" w:rsidP="00E216AD">
      <w:pPr>
        <w:spacing w:line="240" w:lineRule="auto"/>
        <w:ind w:firstLine="720"/>
        <w:rPr>
          <w:sz w:val="24"/>
          <w:szCs w:val="24"/>
        </w:rPr>
      </w:pPr>
    </w:p>
    <w:p w:rsidR="00E216AD" w:rsidRPr="00CF2FCB" w:rsidRDefault="00E216AD" w:rsidP="00E216AD">
      <w:pPr>
        <w:spacing w:line="240" w:lineRule="auto"/>
        <w:rPr>
          <w:sz w:val="24"/>
          <w:szCs w:val="24"/>
        </w:rPr>
      </w:pPr>
    </w:p>
    <w:p w:rsidR="00E216AD" w:rsidRPr="00CF2FCB" w:rsidRDefault="00E216AD" w:rsidP="00E216AD">
      <w:pPr>
        <w:spacing w:line="240" w:lineRule="auto"/>
        <w:ind w:left="284"/>
        <w:rPr>
          <w:sz w:val="24"/>
          <w:szCs w:val="24"/>
        </w:rPr>
      </w:pPr>
    </w:p>
    <w:p w:rsidR="00E216AD" w:rsidRPr="00CF2FCB" w:rsidRDefault="00E216AD" w:rsidP="00E216AD">
      <w:pPr>
        <w:spacing w:before="240" w:line="240" w:lineRule="auto"/>
        <w:ind w:left="360"/>
        <w:jc w:val="both"/>
        <w:rPr>
          <w:rFonts w:ascii="Times New Roman" w:hAnsi="Times New Roman" w:cs="Times New Roman"/>
          <w:sz w:val="24"/>
          <w:szCs w:val="24"/>
        </w:rPr>
      </w:pPr>
    </w:p>
    <w:p w:rsidR="00E216AD" w:rsidRPr="00CF2FCB" w:rsidRDefault="00E216AD" w:rsidP="00E216AD">
      <w:pPr>
        <w:spacing w:line="240" w:lineRule="auto"/>
        <w:ind w:left="360"/>
        <w:jc w:val="both"/>
        <w:rPr>
          <w:rFonts w:ascii="Times New Roman" w:hAnsi="Times New Roman" w:cs="Times New Roman"/>
          <w:b/>
          <w:sz w:val="24"/>
          <w:szCs w:val="24"/>
        </w:rPr>
      </w:pPr>
    </w:p>
    <w:p w:rsidR="00E216AD" w:rsidRPr="00CF2FCB" w:rsidRDefault="00E216AD" w:rsidP="00E216AD">
      <w:pPr>
        <w:spacing w:line="240" w:lineRule="auto"/>
        <w:ind w:left="360"/>
        <w:jc w:val="both"/>
        <w:rPr>
          <w:rFonts w:ascii="Times New Roman" w:hAnsi="Times New Roman" w:cs="Times New Roman"/>
          <w:b/>
          <w:sz w:val="24"/>
          <w:szCs w:val="24"/>
        </w:rPr>
      </w:pPr>
    </w:p>
    <w:p w:rsidR="00E216AD" w:rsidRPr="00CF2FCB" w:rsidRDefault="00E216AD" w:rsidP="00E216AD">
      <w:pPr>
        <w:spacing w:line="240" w:lineRule="auto"/>
        <w:ind w:left="360"/>
        <w:jc w:val="both"/>
        <w:rPr>
          <w:rFonts w:ascii="Times New Roman" w:hAnsi="Times New Roman" w:cs="Times New Roman"/>
          <w:b/>
          <w:sz w:val="24"/>
          <w:szCs w:val="24"/>
        </w:rPr>
      </w:pPr>
    </w:p>
    <w:p w:rsidR="00E216AD" w:rsidRPr="00CF2FCB" w:rsidRDefault="00E216AD" w:rsidP="00E216AD">
      <w:pPr>
        <w:spacing w:line="240" w:lineRule="auto"/>
        <w:ind w:left="360"/>
        <w:jc w:val="both"/>
        <w:rPr>
          <w:rFonts w:ascii="Times New Roman" w:hAnsi="Times New Roman" w:cs="Times New Roman"/>
          <w:b/>
          <w:sz w:val="24"/>
          <w:szCs w:val="24"/>
        </w:rPr>
      </w:pPr>
    </w:p>
    <w:p w:rsidR="00E216AD" w:rsidRPr="00CF2FCB" w:rsidRDefault="00E216AD" w:rsidP="00E216AD">
      <w:pPr>
        <w:spacing w:line="240" w:lineRule="auto"/>
        <w:ind w:left="360"/>
        <w:jc w:val="both"/>
        <w:rPr>
          <w:rFonts w:ascii="Times New Roman" w:hAnsi="Times New Roman" w:cs="Times New Roman"/>
          <w:sz w:val="24"/>
          <w:szCs w:val="24"/>
        </w:rPr>
      </w:pPr>
      <w:r w:rsidRPr="00CF2FCB">
        <w:rPr>
          <w:rFonts w:ascii="Times New Roman" w:hAnsi="Times New Roman" w:cs="Times New Roman"/>
          <w:b/>
          <w:sz w:val="24"/>
          <w:szCs w:val="24"/>
        </w:rPr>
        <w:tab/>
      </w:r>
    </w:p>
    <w:p w:rsidR="00E216AD" w:rsidRPr="00CF2FCB" w:rsidRDefault="00E216AD" w:rsidP="00E216AD">
      <w:pPr>
        <w:pStyle w:val="ListParagraph"/>
        <w:ind w:left="720" w:firstLine="0"/>
        <w:jc w:val="both"/>
      </w:pPr>
    </w:p>
    <w:p w:rsidR="007F76EC" w:rsidRPr="00CF2FCB" w:rsidRDefault="007F76EC" w:rsidP="004B4016">
      <w:pPr>
        <w:spacing w:before="240" w:line="240" w:lineRule="auto"/>
        <w:ind w:left="360"/>
        <w:jc w:val="both"/>
        <w:rPr>
          <w:rFonts w:ascii="Times New Roman" w:hAnsi="Times New Roman" w:cs="Times New Roman"/>
          <w:sz w:val="24"/>
          <w:szCs w:val="24"/>
        </w:rPr>
      </w:pPr>
    </w:p>
    <w:p w:rsidR="00074325" w:rsidRPr="00CF2FCB" w:rsidRDefault="00074325" w:rsidP="004B4016">
      <w:pPr>
        <w:spacing w:line="240" w:lineRule="auto"/>
        <w:ind w:left="360"/>
        <w:jc w:val="both"/>
        <w:rPr>
          <w:rFonts w:ascii="Times New Roman" w:hAnsi="Times New Roman" w:cs="Times New Roman"/>
          <w:b/>
          <w:sz w:val="24"/>
          <w:szCs w:val="24"/>
        </w:rPr>
      </w:pPr>
    </w:p>
    <w:p w:rsidR="00474908" w:rsidRPr="00CF2FCB" w:rsidRDefault="00474908" w:rsidP="004B4016">
      <w:pPr>
        <w:spacing w:line="240" w:lineRule="auto"/>
        <w:ind w:left="360"/>
        <w:jc w:val="both"/>
        <w:rPr>
          <w:rFonts w:ascii="Times New Roman" w:hAnsi="Times New Roman" w:cs="Times New Roman"/>
          <w:b/>
          <w:sz w:val="24"/>
          <w:szCs w:val="24"/>
        </w:rPr>
      </w:pPr>
    </w:p>
    <w:p w:rsidR="00FA1232" w:rsidRPr="00CF2FCB" w:rsidRDefault="00FA1232" w:rsidP="004B4016">
      <w:pPr>
        <w:spacing w:line="240" w:lineRule="auto"/>
        <w:ind w:left="360"/>
        <w:jc w:val="both"/>
        <w:rPr>
          <w:rFonts w:ascii="Times New Roman" w:hAnsi="Times New Roman" w:cs="Times New Roman"/>
          <w:b/>
          <w:sz w:val="24"/>
          <w:szCs w:val="24"/>
        </w:rPr>
      </w:pPr>
    </w:p>
    <w:p w:rsidR="00FA1232" w:rsidRPr="00CF2FCB" w:rsidRDefault="00FA1232" w:rsidP="004B4016">
      <w:pPr>
        <w:spacing w:line="240" w:lineRule="auto"/>
        <w:ind w:left="360"/>
        <w:jc w:val="both"/>
        <w:rPr>
          <w:rFonts w:ascii="Times New Roman" w:hAnsi="Times New Roman" w:cs="Times New Roman"/>
          <w:b/>
          <w:sz w:val="24"/>
          <w:szCs w:val="24"/>
        </w:rPr>
      </w:pPr>
    </w:p>
    <w:p w:rsidR="00FA1232" w:rsidRPr="00CF2FCB" w:rsidRDefault="00FA1232" w:rsidP="004B4016">
      <w:pPr>
        <w:spacing w:line="240" w:lineRule="auto"/>
        <w:ind w:left="360"/>
        <w:jc w:val="both"/>
        <w:rPr>
          <w:rFonts w:ascii="Times New Roman" w:hAnsi="Times New Roman" w:cs="Times New Roman"/>
          <w:sz w:val="24"/>
          <w:szCs w:val="24"/>
        </w:rPr>
      </w:pPr>
      <w:r w:rsidRPr="00CF2FCB">
        <w:rPr>
          <w:rFonts w:ascii="Times New Roman" w:hAnsi="Times New Roman" w:cs="Times New Roman"/>
          <w:b/>
          <w:sz w:val="24"/>
          <w:szCs w:val="24"/>
        </w:rPr>
        <w:tab/>
      </w:r>
    </w:p>
    <w:p w:rsidR="0051402C" w:rsidRPr="00CF2FCB" w:rsidRDefault="0051402C" w:rsidP="004B4016">
      <w:pPr>
        <w:pStyle w:val="ListParagraph"/>
        <w:ind w:left="720" w:firstLine="0"/>
        <w:jc w:val="both"/>
      </w:pPr>
    </w:p>
    <w:sectPr w:rsidR="0051402C" w:rsidRPr="00CF2FCB" w:rsidSect="001951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2"/>
      <w:numFmt w:val="decimal"/>
      <w:lvlText w:val="(%1)"/>
      <w:lvlJc w:val="left"/>
      <w:pPr>
        <w:ind w:left="152" w:hanging="321"/>
      </w:pPr>
      <w:rPr>
        <w:rFonts w:cs="Times New Roman"/>
        <w:b/>
        <w:bCs/>
        <w:w w:val="108"/>
      </w:rPr>
    </w:lvl>
    <w:lvl w:ilvl="1">
      <w:numFmt w:val="bullet"/>
      <w:lvlText w:val="•"/>
      <w:lvlJc w:val="left"/>
      <w:pPr>
        <w:ind w:left="1200" w:hanging="321"/>
      </w:pPr>
    </w:lvl>
    <w:lvl w:ilvl="2">
      <w:numFmt w:val="bullet"/>
      <w:lvlText w:val="•"/>
      <w:lvlJc w:val="left"/>
      <w:pPr>
        <w:ind w:left="2240" w:hanging="321"/>
      </w:pPr>
    </w:lvl>
    <w:lvl w:ilvl="3">
      <w:numFmt w:val="bullet"/>
      <w:lvlText w:val="•"/>
      <w:lvlJc w:val="left"/>
      <w:pPr>
        <w:ind w:left="3281" w:hanging="321"/>
      </w:pPr>
    </w:lvl>
    <w:lvl w:ilvl="4">
      <w:numFmt w:val="bullet"/>
      <w:lvlText w:val="•"/>
      <w:lvlJc w:val="left"/>
      <w:pPr>
        <w:ind w:left="4321" w:hanging="321"/>
      </w:pPr>
    </w:lvl>
    <w:lvl w:ilvl="5">
      <w:numFmt w:val="bullet"/>
      <w:lvlText w:val="•"/>
      <w:lvlJc w:val="left"/>
      <w:pPr>
        <w:ind w:left="5362" w:hanging="321"/>
      </w:pPr>
    </w:lvl>
    <w:lvl w:ilvl="6">
      <w:numFmt w:val="bullet"/>
      <w:lvlText w:val="•"/>
      <w:lvlJc w:val="left"/>
      <w:pPr>
        <w:ind w:left="6402" w:hanging="321"/>
      </w:pPr>
    </w:lvl>
    <w:lvl w:ilvl="7">
      <w:numFmt w:val="bullet"/>
      <w:lvlText w:val="•"/>
      <w:lvlJc w:val="left"/>
      <w:pPr>
        <w:ind w:left="7443" w:hanging="321"/>
      </w:pPr>
    </w:lvl>
    <w:lvl w:ilvl="8">
      <w:numFmt w:val="bullet"/>
      <w:lvlText w:val="•"/>
      <w:lvlJc w:val="left"/>
      <w:pPr>
        <w:ind w:left="8483" w:hanging="321"/>
      </w:pPr>
    </w:lvl>
  </w:abstractNum>
  <w:abstractNum w:abstractNumId="1">
    <w:nsid w:val="00000403"/>
    <w:multiLevelType w:val="multilevel"/>
    <w:tmpl w:val="00000886"/>
    <w:lvl w:ilvl="0">
      <w:start w:val="2"/>
      <w:numFmt w:val="decimal"/>
      <w:lvlText w:val="(%1)"/>
      <w:lvlJc w:val="left"/>
      <w:pPr>
        <w:ind w:left="141" w:hanging="347"/>
      </w:pPr>
      <w:rPr>
        <w:rFonts w:ascii="Times New Roman" w:hAnsi="Times New Roman" w:cs="Times New Roman"/>
        <w:b/>
        <w:bCs/>
        <w:color w:val="1D1D1D"/>
        <w:w w:val="104"/>
        <w:sz w:val="21"/>
        <w:szCs w:val="21"/>
      </w:rPr>
    </w:lvl>
    <w:lvl w:ilvl="1">
      <w:start w:val="1"/>
      <w:numFmt w:val="lowerRoman"/>
      <w:lvlText w:val="(%2)"/>
      <w:lvlJc w:val="left"/>
      <w:pPr>
        <w:ind w:left="1026" w:hanging="262"/>
      </w:pPr>
      <w:rPr>
        <w:rFonts w:ascii="Times New Roman" w:hAnsi="Times New Roman" w:cs="Times New Roman"/>
        <w:b w:val="0"/>
        <w:bCs w:val="0"/>
        <w:i/>
        <w:iCs/>
        <w:color w:val="232323"/>
        <w:w w:val="118"/>
        <w:sz w:val="21"/>
        <w:szCs w:val="21"/>
      </w:rPr>
    </w:lvl>
    <w:lvl w:ilvl="2">
      <w:numFmt w:val="bullet"/>
      <w:lvlText w:val="•"/>
      <w:lvlJc w:val="left"/>
      <w:pPr>
        <w:ind w:left="2073" w:hanging="262"/>
      </w:pPr>
    </w:lvl>
    <w:lvl w:ilvl="3">
      <w:numFmt w:val="bullet"/>
      <w:lvlText w:val="•"/>
      <w:lvlJc w:val="left"/>
      <w:pPr>
        <w:ind w:left="3127" w:hanging="262"/>
      </w:pPr>
    </w:lvl>
    <w:lvl w:ilvl="4">
      <w:numFmt w:val="bullet"/>
      <w:lvlText w:val="•"/>
      <w:lvlJc w:val="left"/>
      <w:pPr>
        <w:ind w:left="4181" w:hanging="262"/>
      </w:pPr>
    </w:lvl>
    <w:lvl w:ilvl="5">
      <w:numFmt w:val="bullet"/>
      <w:lvlText w:val="•"/>
      <w:lvlJc w:val="left"/>
      <w:pPr>
        <w:ind w:left="5235" w:hanging="262"/>
      </w:pPr>
    </w:lvl>
    <w:lvl w:ilvl="6">
      <w:numFmt w:val="bullet"/>
      <w:lvlText w:val="•"/>
      <w:lvlJc w:val="left"/>
      <w:pPr>
        <w:ind w:left="6289" w:hanging="262"/>
      </w:pPr>
    </w:lvl>
    <w:lvl w:ilvl="7">
      <w:numFmt w:val="bullet"/>
      <w:lvlText w:val="•"/>
      <w:lvlJc w:val="left"/>
      <w:pPr>
        <w:ind w:left="7342" w:hanging="262"/>
      </w:pPr>
    </w:lvl>
    <w:lvl w:ilvl="8">
      <w:numFmt w:val="bullet"/>
      <w:lvlText w:val="•"/>
      <w:lvlJc w:val="left"/>
      <w:pPr>
        <w:ind w:left="8396" w:hanging="262"/>
      </w:pPr>
    </w:lvl>
  </w:abstractNum>
  <w:abstractNum w:abstractNumId="2">
    <w:nsid w:val="00000404"/>
    <w:multiLevelType w:val="multilevel"/>
    <w:tmpl w:val="00000887"/>
    <w:lvl w:ilvl="0">
      <w:start w:val="1"/>
      <w:numFmt w:val="lowerRoman"/>
      <w:lvlText w:val="(%1)"/>
      <w:lvlJc w:val="left"/>
      <w:pPr>
        <w:ind w:left="1025" w:hanging="272"/>
      </w:pPr>
      <w:rPr>
        <w:rFonts w:cs="Times New Roman"/>
        <w:b w:val="0"/>
        <w:bCs w:val="0"/>
        <w:i/>
        <w:iCs/>
        <w:w w:val="107"/>
      </w:rPr>
    </w:lvl>
    <w:lvl w:ilvl="1">
      <w:numFmt w:val="bullet"/>
      <w:lvlText w:val="•"/>
      <w:lvlJc w:val="left"/>
      <w:pPr>
        <w:ind w:left="2080" w:hanging="272"/>
      </w:pPr>
    </w:lvl>
    <w:lvl w:ilvl="2">
      <w:numFmt w:val="bullet"/>
      <w:lvlText w:val="•"/>
      <w:lvlJc w:val="left"/>
      <w:pPr>
        <w:ind w:left="3022" w:hanging="272"/>
      </w:pPr>
    </w:lvl>
    <w:lvl w:ilvl="3">
      <w:numFmt w:val="bullet"/>
      <w:lvlText w:val="•"/>
      <w:lvlJc w:val="left"/>
      <w:pPr>
        <w:ind w:left="3965" w:hanging="272"/>
      </w:pPr>
    </w:lvl>
    <w:lvl w:ilvl="4">
      <w:numFmt w:val="bullet"/>
      <w:lvlText w:val="•"/>
      <w:lvlJc w:val="left"/>
      <w:pPr>
        <w:ind w:left="4908" w:hanging="272"/>
      </w:pPr>
    </w:lvl>
    <w:lvl w:ilvl="5">
      <w:numFmt w:val="bullet"/>
      <w:lvlText w:val="•"/>
      <w:lvlJc w:val="left"/>
      <w:pPr>
        <w:ind w:left="5850" w:hanging="272"/>
      </w:pPr>
    </w:lvl>
    <w:lvl w:ilvl="6">
      <w:numFmt w:val="bullet"/>
      <w:lvlText w:val="•"/>
      <w:lvlJc w:val="left"/>
      <w:pPr>
        <w:ind w:left="6793" w:hanging="272"/>
      </w:pPr>
    </w:lvl>
    <w:lvl w:ilvl="7">
      <w:numFmt w:val="bullet"/>
      <w:lvlText w:val="•"/>
      <w:lvlJc w:val="left"/>
      <w:pPr>
        <w:ind w:left="7736" w:hanging="272"/>
      </w:pPr>
    </w:lvl>
    <w:lvl w:ilvl="8">
      <w:numFmt w:val="bullet"/>
      <w:lvlText w:val="•"/>
      <w:lvlJc w:val="left"/>
      <w:pPr>
        <w:ind w:left="8678" w:hanging="272"/>
      </w:pPr>
    </w:lvl>
  </w:abstractNum>
  <w:abstractNum w:abstractNumId="3">
    <w:nsid w:val="00000406"/>
    <w:multiLevelType w:val="multilevel"/>
    <w:tmpl w:val="00000889"/>
    <w:lvl w:ilvl="0">
      <w:start w:val="2"/>
      <w:numFmt w:val="decimal"/>
      <w:lvlText w:val="%1."/>
      <w:lvlJc w:val="left"/>
      <w:pPr>
        <w:ind w:left="693" w:hanging="261"/>
      </w:pPr>
      <w:rPr>
        <w:rFonts w:cs="Times New Roman"/>
        <w:b w:val="0"/>
        <w:bCs w:val="0"/>
        <w:w w:val="107"/>
      </w:rPr>
    </w:lvl>
    <w:lvl w:ilvl="1">
      <w:numFmt w:val="bullet"/>
      <w:lvlText w:val="•"/>
      <w:lvlJc w:val="left"/>
      <w:pPr>
        <w:ind w:left="1682" w:hanging="261"/>
      </w:pPr>
    </w:lvl>
    <w:lvl w:ilvl="2">
      <w:numFmt w:val="bullet"/>
      <w:lvlText w:val="•"/>
      <w:lvlJc w:val="left"/>
      <w:pPr>
        <w:ind w:left="2664" w:hanging="261"/>
      </w:pPr>
    </w:lvl>
    <w:lvl w:ilvl="3">
      <w:numFmt w:val="bullet"/>
      <w:lvlText w:val="•"/>
      <w:lvlJc w:val="left"/>
      <w:pPr>
        <w:ind w:left="3647" w:hanging="261"/>
      </w:pPr>
    </w:lvl>
    <w:lvl w:ilvl="4">
      <w:numFmt w:val="bullet"/>
      <w:lvlText w:val="•"/>
      <w:lvlJc w:val="left"/>
      <w:pPr>
        <w:ind w:left="4629" w:hanging="261"/>
      </w:pPr>
    </w:lvl>
    <w:lvl w:ilvl="5">
      <w:numFmt w:val="bullet"/>
      <w:lvlText w:val="•"/>
      <w:lvlJc w:val="left"/>
      <w:pPr>
        <w:ind w:left="5612" w:hanging="261"/>
      </w:pPr>
    </w:lvl>
    <w:lvl w:ilvl="6">
      <w:numFmt w:val="bullet"/>
      <w:lvlText w:val="•"/>
      <w:lvlJc w:val="left"/>
      <w:pPr>
        <w:ind w:left="6594" w:hanging="261"/>
      </w:pPr>
    </w:lvl>
    <w:lvl w:ilvl="7">
      <w:numFmt w:val="bullet"/>
      <w:lvlText w:val="•"/>
      <w:lvlJc w:val="left"/>
      <w:pPr>
        <w:ind w:left="7577" w:hanging="261"/>
      </w:pPr>
    </w:lvl>
    <w:lvl w:ilvl="8">
      <w:numFmt w:val="bullet"/>
      <w:lvlText w:val="•"/>
      <w:lvlJc w:val="left"/>
      <w:pPr>
        <w:ind w:left="8559" w:hanging="261"/>
      </w:pPr>
    </w:lvl>
  </w:abstractNum>
  <w:abstractNum w:abstractNumId="4">
    <w:nsid w:val="00000407"/>
    <w:multiLevelType w:val="multilevel"/>
    <w:tmpl w:val="0000088A"/>
    <w:lvl w:ilvl="0">
      <w:start w:val="6"/>
      <w:numFmt w:val="decimal"/>
      <w:lvlText w:val="%1."/>
      <w:lvlJc w:val="left"/>
      <w:pPr>
        <w:ind w:left="767" w:hanging="271"/>
      </w:pPr>
      <w:rPr>
        <w:rFonts w:cs="Times New Roman"/>
        <w:b w:val="0"/>
        <w:bCs w:val="0"/>
        <w:spacing w:val="-28"/>
        <w:w w:val="124"/>
      </w:rPr>
    </w:lvl>
    <w:lvl w:ilvl="1">
      <w:numFmt w:val="bullet"/>
      <w:lvlText w:val="•"/>
      <w:lvlJc w:val="left"/>
      <w:pPr>
        <w:ind w:left="1736" w:hanging="271"/>
      </w:pPr>
    </w:lvl>
    <w:lvl w:ilvl="2">
      <w:numFmt w:val="bullet"/>
      <w:lvlText w:val="•"/>
      <w:lvlJc w:val="left"/>
      <w:pPr>
        <w:ind w:left="2712" w:hanging="271"/>
      </w:pPr>
    </w:lvl>
    <w:lvl w:ilvl="3">
      <w:numFmt w:val="bullet"/>
      <w:lvlText w:val="•"/>
      <w:lvlJc w:val="left"/>
      <w:pPr>
        <w:ind w:left="3689" w:hanging="271"/>
      </w:pPr>
    </w:lvl>
    <w:lvl w:ilvl="4">
      <w:numFmt w:val="bullet"/>
      <w:lvlText w:val="•"/>
      <w:lvlJc w:val="left"/>
      <w:pPr>
        <w:ind w:left="4665" w:hanging="271"/>
      </w:pPr>
    </w:lvl>
    <w:lvl w:ilvl="5">
      <w:numFmt w:val="bullet"/>
      <w:lvlText w:val="•"/>
      <w:lvlJc w:val="left"/>
      <w:pPr>
        <w:ind w:left="5642" w:hanging="271"/>
      </w:pPr>
    </w:lvl>
    <w:lvl w:ilvl="6">
      <w:numFmt w:val="bullet"/>
      <w:lvlText w:val="•"/>
      <w:lvlJc w:val="left"/>
      <w:pPr>
        <w:ind w:left="6618" w:hanging="271"/>
      </w:pPr>
    </w:lvl>
    <w:lvl w:ilvl="7">
      <w:numFmt w:val="bullet"/>
      <w:lvlText w:val="•"/>
      <w:lvlJc w:val="left"/>
      <w:pPr>
        <w:ind w:left="7595" w:hanging="271"/>
      </w:pPr>
    </w:lvl>
    <w:lvl w:ilvl="8">
      <w:numFmt w:val="bullet"/>
      <w:lvlText w:val="•"/>
      <w:lvlJc w:val="left"/>
      <w:pPr>
        <w:ind w:left="8571" w:hanging="271"/>
      </w:pPr>
    </w:lvl>
  </w:abstractNum>
  <w:abstractNum w:abstractNumId="5">
    <w:nsid w:val="0000040B"/>
    <w:multiLevelType w:val="multilevel"/>
    <w:tmpl w:val="0000088E"/>
    <w:lvl w:ilvl="0">
      <w:start w:val="1"/>
      <w:numFmt w:val="upperRoman"/>
      <w:lvlText w:val="%1."/>
      <w:lvlJc w:val="left"/>
      <w:pPr>
        <w:ind w:left="775" w:hanging="290"/>
      </w:pPr>
      <w:rPr>
        <w:rFonts w:cs="Times New Roman"/>
        <w:b w:val="0"/>
        <w:bCs w:val="0"/>
        <w:w w:val="104"/>
      </w:rPr>
    </w:lvl>
    <w:lvl w:ilvl="1">
      <w:numFmt w:val="bullet"/>
      <w:lvlText w:val="•"/>
      <w:lvlJc w:val="left"/>
      <w:pPr>
        <w:ind w:left="1758" w:hanging="290"/>
      </w:pPr>
    </w:lvl>
    <w:lvl w:ilvl="2">
      <w:numFmt w:val="bullet"/>
      <w:lvlText w:val="•"/>
      <w:lvlJc w:val="left"/>
      <w:pPr>
        <w:ind w:left="2736" w:hanging="290"/>
      </w:pPr>
    </w:lvl>
    <w:lvl w:ilvl="3">
      <w:numFmt w:val="bullet"/>
      <w:lvlText w:val="•"/>
      <w:lvlJc w:val="left"/>
      <w:pPr>
        <w:ind w:left="3715" w:hanging="290"/>
      </w:pPr>
    </w:lvl>
    <w:lvl w:ilvl="4">
      <w:numFmt w:val="bullet"/>
      <w:lvlText w:val="•"/>
      <w:lvlJc w:val="left"/>
      <w:pPr>
        <w:ind w:left="4693" w:hanging="290"/>
      </w:pPr>
    </w:lvl>
    <w:lvl w:ilvl="5">
      <w:numFmt w:val="bullet"/>
      <w:lvlText w:val="•"/>
      <w:lvlJc w:val="left"/>
      <w:pPr>
        <w:ind w:left="5672" w:hanging="290"/>
      </w:pPr>
    </w:lvl>
    <w:lvl w:ilvl="6">
      <w:numFmt w:val="bullet"/>
      <w:lvlText w:val="•"/>
      <w:lvlJc w:val="left"/>
      <w:pPr>
        <w:ind w:left="6650" w:hanging="290"/>
      </w:pPr>
    </w:lvl>
    <w:lvl w:ilvl="7">
      <w:numFmt w:val="bullet"/>
      <w:lvlText w:val="•"/>
      <w:lvlJc w:val="left"/>
      <w:pPr>
        <w:ind w:left="7629" w:hanging="290"/>
      </w:pPr>
    </w:lvl>
    <w:lvl w:ilvl="8">
      <w:numFmt w:val="bullet"/>
      <w:lvlText w:val="•"/>
      <w:lvlJc w:val="left"/>
      <w:pPr>
        <w:ind w:left="8607" w:hanging="290"/>
      </w:pPr>
    </w:lvl>
  </w:abstractNum>
  <w:abstractNum w:abstractNumId="6">
    <w:nsid w:val="0000040C"/>
    <w:multiLevelType w:val="multilevel"/>
    <w:tmpl w:val="0000088F"/>
    <w:lvl w:ilvl="0">
      <w:start w:val="2"/>
      <w:numFmt w:val="decimal"/>
      <w:lvlText w:val="%1."/>
      <w:lvlJc w:val="left"/>
      <w:pPr>
        <w:ind w:left="761" w:hanging="286"/>
      </w:pPr>
      <w:rPr>
        <w:rFonts w:cs="Times New Roman"/>
        <w:b/>
        <w:bCs/>
        <w:w w:val="119"/>
      </w:rPr>
    </w:lvl>
    <w:lvl w:ilvl="1">
      <w:numFmt w:val="bullet"/>
      <w:lvlText w:val="•"/>
      <w:lvlJc w:val="left"/>
      <w:pPr>
        <w:ind w:left="1740" w:hanging="286"/>
      </w:pPr>
    </w:lvl>
    <w:lvl w:ilvl="2">
      <w:numFmt w:val="bullet"/>
      <w:lvlText w:val="•"/>
      <w:lvlJc w:val="left"/>
      <w:pPr>
        <w:ind w:left="2720" w:hanging="286"/>
      </w:pPr>
    </w:lvl>
    <w:lvl w:ilvl="3">
      <w:numFmt w:val="bullet"/>
      <w:lvlText w:val="•"/>
      <w:lvlJc w:val="left"/>
      <w:pPr>
        <w:ind w:left="3701" w:hanging="286"/>
      </w:pPr>
    </w:lvl>
    <w:lvl w:ilvl="4">
      <w:numFmt w:val="bullet"/>
      <w:lvlText w:val="•"/>
      <w:lvlJc w:val="left"/>
      <w:pPr>
        <w:ind w:left="4681" w:hanging="286"/>
      </w:pPr>
    </w:lvl>
    <w:lvl w:ilvl="5">
      <w:numFmt w:val="bullet"/>
      <w:lvlText w:val="•"/>
      <w:lvlJc w:val="left"/>
      <w:pPr>
        <w:ind w:left="5662" w:hanging="286"/>
      </w:pPr>
    </w:lvl>
    <w:lvl w:ilvl="6">
      <w:numFmt w:val="bullet"/>
      <w:lvlText w:val="•"/>
      <w:lvlJc w:val="left"/>
      <w:pPr>
        <w:ind w:left="6642" w:hanging="286"/>
      </w:pPr>
    </w:lvl>
    <w:lvl w:ilvl="7">
      <w:numFmt w:val="bullet"/>
      <w:lvlText w:val="•"/>
      <w:lvlJc w:val="left"/>
      <w:pPr>
        <w:ind w:left="7623" w:hanging="286"/>
      </w:pPr>
    </w:lvl>
    <w:lvl w:ilvl="8">
      <w:numFmt w:val="bullet"/>
      <w:lvlText w:val="•"/>
      <w:lvlJc w:val="left"/>
      <w:pPr>
        <w:ind w:left="8603" w:hanging="286"/>
      </w:pPr>
    </w:lvl>
  </w:abstractNum>
  <w:abstractNum w:abstractNumId="7">
    <w:nsid w:val="0000040D"/>
    <w:multiLevelType w:val="multilevel"/>
    <w:tmpl w:val="00000890"/>
    <w:lvl w:ilvl="0">
      <w:start w:val="6"/>
      <w:numFmt w:val="decimal"/>
      <w:lvlText w:val="%1."/>
      <w:lvlJc w:val="left"/>
      <w:pPr>
        <w:ind w:left="759" w:hanging="290"/>
      </w:pPr>
      <w:rPr>
        <w:rFonts w:cs="Times New Roman"/>
        <w:b/>
        <w:bCs/>
        <w:w w:val="110"/>
      </w:rPr>
    </w:lvl>
    <w:lvl w:ilvl="1">
      <w:numFmt w:val="bullet"/>
      <w:lvlText w:val="•"/>
      <w:lvlJc w:val="left"/>
      <w:pPr>
        <w:ind w:left="1740" w:hanging="290"/>
      </w:pPr>
    </w:lvl>
    <w:lvl w:ilvl="2">
      <w:numFmt w:val="bullet"/>
      <w:lvlText w:val="•"/>
      <w:lvlJc w:val="left"/>
      <w:pPr>
        <w:ind w:left="2720" w:hanging="290"/>
      </w:pPr>
    </w:lvl>
    <w:lvl w:ilvl="3">
      <w:numFmt w:val="bullet"/>
      <w:lvlText w:val="•"/>
      <w:lvlJc w:val="left"/>
      <w:pPr>
        <w:ind w:left="3701" w:hanging="290"/>
      </w:pPr>
    </w:lvl>
    <w:lvl w:ilvl="4">
      <w:numFmt w:val="bullet"/>
      <w:lvlText w:val="•"/>
      <w:lvlJc w:val="left"/>
      <w:pPr>
        <w:ind w:left="4681" w:hanging="290"/>
      </w:pPr>
    </w:lvl>
    <w:lvl w:ilvl="5">
      <w:numFmt w:val="bullet"/>
      <w:lvlText w:val="•"/>
      <w:lvlJc w:val="left"/>
      <w:pPr>
        <w:ind w:left="5662" w:hanging="290"/>
      </w:pPr>
    </w:lvl>
    <w:lvl w:ilvl="6">
      <w:numFmt w:val="bullet"/>
      <w:lvlText w:val="•"/>
      <w:lvlJc w:val="left"/>
      <w:pPr>
        <w:ind w:left="6642" w:hanging="290"/>
      </w:pPr>
    </w:lvl>
    <w:lvl w:ilvl="7">
      <w:numFmt w:val="bullet"/>
      <w:lvlText w:val="•"/>
      <w:lvlJc w:val="left"/>
      <w:pPr>
        <w:ind w:left="7623" w:hanging="290"/>
      </w:pPr>
    </w:lvl>
    <w:lvl w:ilvl="8">
      <w:numFmt w:val="bullet"/>
      <w:lvlText w:val="•"/>
      <w:lvlJc w:val="left"/>
      <w:pPr>
        <w:ind w:left="8603" w:hanging="290"/>
      </w:pPr>
    </w:lvl>
  </w:abstractNum>
  <w:abstractNum w:abstractNumId="8">
    <w:nsid w:val="0000040F"/>
    <w:multiLevelType w:val="multilevel"/>
    <w:tmpl w:val="00000892"/>
    <w:lvl w:ilvl="0">
      <w:start w:val="1"/>
      <w:numFmt w:val="decimal"/>
      <w:lvlText w:val="%1."/>
      <w:lvlJc w:val="left"/>
      <w:pPr>
        <w:ind w:left="757" w:hanging="258"/>
      </w:pPr>
      <w:rPr>
        <w:rFonts w:cs="Times New Roman"/>
        <w:b/>
        <w:bCs/>
        <w:w w:val="107"/>
      </w:rPr>
    </w:lvl>
    <w:lvl w:ilvl="1">
      <w:numFmt w:val="bullet"/>
      <w:lvlText w:val="•"/>
      <w:lvlJc w:val="left"/>
      <w:pPr>
        <w:ind w:left="1740" w:hanging="258"/>
      </w:pPr>
    </w:lvl>
    <w:lvl w:ilvl="2">
      <w:numFmt w:val="bullet"/>
      <w:lvlText w:val="•"/>
      <w:lvlJc w:val="left"/>
      <w:pPr>
        <w:ind w:left="2720" w:hanging="258"/>
      </w:pPr>
    </w:lvl>
    <w:lvl w:ilvl="3">
      <w:numFmt w:val="bullet"/>
      <w:lvlText w:val="•"/>
      <w:lvlJc w:val="left"/>
      <w:pPr>
        <w:ind w:left="3701" w:hanging="258"/>
      </w:pPr>
    </w:lvl>
    <w:lvl w:ilvl="4">
      <w:numFmt w:val="bullet"/>
      <w:lvlText w:val="•"/>
      <w:lvlJc w:val="left"/>
      <w:pPr>
        <w:ind w:left="4681" w:hanging="258"/>
      </w:pPr>
    </w:lvl>
    <w:lvl w:ilvl="5">
      <w:numFmt w:val="bullet"/>
      <w:lvlText w:val="•"/>
      <w:lvlJc w:val="left"/>
      <w:pPr>
        <w:ind w:left="5662" w:hanging="258"/>
      </w:pPr>
    </w:lvl>
    <w:lvl w:ilvl="6">
      <w:numFmt w:val="bullet"/>
      <w:lvlText w:val="•"/>
      <w:lvlJc w:val="left"/>
      <w:pPr>
        <w:ind w:left="6642" w:hanging="258"/>
      </w:pPr>
    </w:lvl>
    <w:lvl w:ilvl="7">
      <w:numFmt w:val="bullet"/>
      <w:lvlText w:val="•"/>
      <w:lvlJc w:val="left"/>
      <w:pPr>
        <w:ind w:left="7623" w:hanging="258"/>
      </w:pPr>
    </w:lvl>
    <w:lvl w:ilvl="8">
      <w:numFmt w:val="bullet"/>
      <w:lvlText w:val="•"/>
      <w:lvlJc w:val="left"/>
      <w:pPr>
        <w:ind w:left="8603" w:hanging="258"/>
      </w:pPr>
    </w:lvl>
  </w:abstractNum>
  <w:abstractNum w:abstractNumId="9">
    <w:nsid w:val="00000411"/>
    <w:multiLevelType w:val="multilevel"/>
    <w:tmpl w:val="00000894"/>
    <w:lvl w:ilvl="0">
      <w:start w:val="1"/>
      <w:numFmt w:val="decimal"/>
      <w:lvlText w:val="%1."/>
      <w:lvlJc w:val="left"/>
      <w:pPr>
        <w:ind w:left="697" w:hanging="290"/>
      </w:pPr>
      <w:rPr>
        <w:rFonts w:cs="Times New Roman"/>
        <w:b/>
        <w:bCs/>
        <w:spacing w:val="-11"/>
        <w:w w:val="106"/>
      </w:rPr>
    </w:lvl>
    <w:lvl w:ilvl="1">
      <w:numFmt w:val="bullet"/>
      <w:lvlText w:val="•"/>
      <w:lvlJc w:val="left"/>
      <w:pPr>
        <w:ind w:left="1678" w:hanging="290"/>
      </w:pPr>
    </w:lvl>
    <w:lvl w:ilvl="2">
      <w:numFmt w:val="bullet"/>
      <w:lvlText w:val="•"/>
      <w:lvlJc w:val="left"/>
      <w:pPr>
        <w:ind w:left="2656" w:hanging="290"/>
      </w:pPr>
    </w:lvl>
    <w:lvl w:ilvl="3">
      <w:numFmt w:val="bullet"/>
      <w:lvlText w:val="•"/>
      <w:lvlJc w:val="left"/>
      <w:pPr>
        <w:ind w:left="3635" w:hanging="290"/>
      </w:pPr>
    </w:lvl>
    <w:lvl w:ilvl="4">
      <w:numFmt w:val="bullet"/>
      <w:lvlText w:val="•"/>
      <w:lvlJc w:val="left"/>
      <w:pPr>
        <w:ind w:left="4613" w:hanging="290"/>
      </w:pPr>
    </w:lvl>
    <w:lvl w:ilvl="5">
      <w:numFmt w:val="bullet"/>
      <w:lvlText w:val="•"/>
      <w:lvlJc w:val="left"/>
      <w:pPr>
        <w:ind w:left="5592" w:hanging="290"/>
      </w:pPr>
    </w:lvl>
    <w:lvl w:ilvl="6">
      <w:numFmt w:val="bullet"/>
      <w:lvlText w:val="•"/>
      <w:lvlJc w:val="left"/>
      <w:pPr>
        <w:ind w:left="6570" w:hanging="290"/>
      </w:pPr>
    </w:lvl>
    <w:lvl w:ilvl="7">
      <w:numFmt w:val="bullet"/>
      <w:lvlText w:val="•"/>
      <w:lvlJc w:val="left"/>
      <w:pPr>
        <w:ind w:left="7549" w:hanging="290"/>
      </w:pPr>
    </w:lvl>
    <w:lvl w:ilvl="8">
      <w:numFmt w:val="bullet"/>
      <w:lvlText w:val="•"/>
      <w:lvlJc w:val="left"/>
      <w:pPr>
        <w:ind w:left="8527" w:hanging="290"/>
      </w:pPr>
    </w:lvl>
  </w:abstractNum>
  <w:abstractNum w:abstractNumId="10">
    <w:nsid w:val="00000412"/>
    <w:multiLevelType w:val="multilevel"/>
    <w:tmpl w:val="00000895"/>
    <w:lvl w:ilvl="0">
      <w:start w:val="1"/>
      <w:numFmt w:val="decimal"/>
      <w:lvlText w:val="%1."/>
      <w:lvlJc w:val="left"/>
      <w:pPr>
        <w:ind w:left="674" w:hanging="259"/>
      </w:pPr>
      <w:rPr>
        <w:rFonts w:cs="Times New Roman"/>
        <w:b/>
        <w:bCs/>
        <w:w w:val="108"/>
      </w:rPr>
    </w:lvl>
    <w:lvl w:ilvl="1">
      <w:start w:val="1"/>
      <w:numFmt w:val="decimal"/>
      <w:lvlText w:val="(%2)"/>
      <w:lvlJc w:val="left"/>
      <w:pPr>
        <w:ind w:left="131" w:hanging="324"/>
      </w:pPr>
      <w:rPr>
        <w:rFonts w:cs="Times New Roman"/>
        <w:b/>
        <w:bCs/>
        <w:w w:val="111"/>
      </w:rPr>
    </w:lvl>
    <w:lvl w:ilvl="2">
      <w:numFmt w:val="bullet"/>
      <w:lvlText w:val="•"/>
      <w:lvlJc w:val="left"/>
      <w:pPr>
        <w:ind w:left="1767" w:hanging="324"/>
      </w:pPr>
    </w:lvl>
    <w:lvl w:ilvl="3">
      <w:numFmt w:val="bullet"/>
      <w:lvlText w:val="•"/>
      <w:lvlJc w:val="left"/>
      <w:pPr>
        <w:ind w:left="2854" w:hanging="324"/>
      </w:pPr>
    </w:lvl>
    <w:lvl w:ilvl="4">
      <w:numFmt w:val="bullet"/>
      <w:lvlText w:val="•"/>
      <w:lvlJc w:val="left"/>
      <w:pPr>
        <w:ind w:left="3941" w:hanging="324"/>
      </w:pPr>
    </w:lvl>
    <w:lvl w:ilvl="5">
      <w:numFmt w:val="bullet"/>
      <w:lvlText w:val="•"/>
      <w:lvlJc w:val="left"/>
      <w:pPr>
        <w:ind w:left="5028" w:hanging="324"/>
      </w:pPr>
    </w:lvl>
    <w:lvl w:ilvl="6">
      <w:numFmt w:val="bullet"/>
      <w:lvlText w:val="•"/>
      <w:lvlJc w:val="left"/>
      <w:pPr>
        <w:ind w:left="6115" w:hanging="324"/>
      </w:pPr>
    </w:lvl>
    <w:lvl w:ilvl="7">
      <w:numFmt w:val="bullet"/>
      <w:lvlText w:val="•"/>
      <w:lvlJc w:val="left"/>
      <w:pPr>
        <w:ind w:left="7202" w:hanging="324"/>
      </w:pPr>
    </w:lvl>
    <w:lvl w:ilvl="8">
      <w:numFmt w:val="bullet"/>
      <w:lvlText w:val="•"/>
      <w:lvlJc w:val="left"/>
      <w:pPr>
        <w:ind w:left="8290" w:hanging="324"/>
      </w:pPr>
    </w:lvl>
  </w:abstractNum>
  <w:abstractNum w:abstractNumId="11">
    <w:nsid w:val="01D441B6"/>
    <w:multiLevelType w:val="hybridMultilevel"/>
    <w:tmpl w:val="466AA8A6"/>
    <w:lvl w:ilvl="0" w:tplc="FA2AA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480E56"/>
    <w:multiLevelType w:val="hybridMultilevel"/>
    <w:tmpl w:val="A9B2A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DE1715F"/>
    <w:multiLevelType w:val="hybridMultilevel"/>
    <w:tmpl w:val="466AA8A6"/>
    <w:lvl w:ilvl="0" w:tplc="FA2AA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AA4E02"/>
    <w:multiLevelType w:val="hybridMultilevel"/>
    <w:tmpl w:val="5A12B9B0"/>
    <w:lvl w:ilvl="0" w:tplc="BA42FB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0022BF3"/>
    <w:multiLevelType w:val="hybridMultilevel"/>
    <w:tmpl w:val="84E6E418"/>
    <w:lvl w:ilvl="0" w:tplc="E0F601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5F9E01D7"/>
    <w:multiLevelType w:val="hybridMultilevel"/>
    <w:tmpl w:val="A184CB30"/>
    <w:lvl w:ilvl="0" w:tplc="0409000F">
      <w:start w:val="1"/>
      <w:numFmt w:val="decimal"/>
      <w:lvlText w:val="%1."/>
      <w:lvlJc w:val="left"/>
      <w:pPr>
        <w:ind w:left="644" w:hanging="360"/>
      </w:pPr>
      <w:rPr>
        <w:rFonts w:hint="default"/>
        <w:color w:val="auto"/>
        <w:w w:val="10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7D323E27"/>
    <w:multiLevelType w:val="hybridMultilevel"/>
    <w:tmpl w:val="A184CB30"/>
    <w:lvl w:ilvl="0" w:tplc="0409000F">
      <w:start w:val="1"/>
      <w:numFmt w:val="decimal"/>
      <w:lvlText w:val="%1."/>
      <w:lvlJc w:val="left"/>
      <w:pPr>
        <w:ind w:left="644" w:hanging="360"/>
      </w:pPr>
      <w:rPr>
        <w:rFonts w:hint="default"/>
        <w:color w:val="auto"/>
        <w:w w:val="10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1"/>
  </w:num>
  <w:num w:numId="3">
    <w:abstractNumId w:val="2"/>
  </w:num>
  <w:num w:numId="4">
    <w:abstractNumId w:val="11"/>
  </w:num>
  <w:num w:numId="5">
    <w:abstractNumId w:val="13"/>
  </w:num>
  <w:num w:numId="6">
    <w:abstractNumId w:val="12"/>
  </w:num>
  <w:num w:numId="7">
    <w:abstractNumId w:val="14"/>
  </w:num>
  <w:num w:numId="8">
    <w:abstractNumId w:val="15"/>
  </w:num>
  <w:num w:numId="9">
    <w:abstractNumId w:val="17"/>
  </w:num>
  <w:num w:numId="10">
    <w:abstractNumId w:val="3"/>
  </w:num>
  <w:num w:numId="11">
    <w:abstractNumId w:val="9"/>
  </w:num>
  <w:num w:numId="12">
    <w:abstractNumId w:val="4"/>
  </w:num>
  <w:num w:numId="13">
    <w:abstractNumId w:val="10"/>
  </w:num>
  <w:num w:numId="14">
    <w:abstractNumId w:val="6"/>
  </w:num>
  <w:num w:numId="15">
    <w:abstractNumId w:val="5"/>
  </w:num>
  <w:num w:numId="16">
    <w:abstractNumId w:val="7"/>
  </w:num>
  <w:num w:numId="17">
    <w:abstractNumId w:val="8"/>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195149"/>
    <w:rsid w:val="000159F1"/>
    <w:rsid w:val="00024034"/>
    <w:rsid w:val="00052718"/>
    <w:rsid w:val="00074325"/>
    <w:rsid w:val="00085217"/>
    <w:rsid w:val="000B6F0A"/>
    <w:rsid w:val="00165E75"/>
    <w:rsid w:val="001752F8"/>
    <w:rsid w:val="00195149"/>
    <w:rsid w:val="001A3E43"/>
    <w:rsid w:val="001D750E"/>
    <w:rsid w:val="001F1655"/>
    <w:rsid w:val="001F33F8"/>
    <w:rsid w:val="00202682"/>
    <w:rsid w:val="00216175"/>
    <w:rsid w:val="0022546C"/>
    <w:rsid w:val="00226A9B"/>
    <w:rsid w:val="002311B1"/>
    <w:rsid w:val="00240672"/>
    <w:rsid w:val="00292A1C"/>
    <w:rsid w:val="002C2AF9"/>
    <w:rsid w:val="002E1E22"/>
    <w:rsid w:val="00351815"/>
    <w:rsid w:val="00371AC9"/>
    <w:rsid w:val="00397D04"/>
    <w:rsid w:val="003A2988"/>
    <w:rsid w:val="003A7DF7"/>
    <w:rsid w:val="003B255B"/>
    <w:rsid w:val="003B7682"/>
    <w:rsid w:val="004476A4"/>
    <w:rsid w:val="00474908"/>
    <w:rsid w:val="004A3129"/>
    <w:rsid w:val="004B4016"/>
    <w:rsid w:val="004C5B03"/>
    <w:rsid w:val="0051402C"/>
    <w:rsid w:val="00544E2A"/>
    <w:rsid w:val="00547635"/>
    <w:rsid w:val="00572828"/>
    <w:rsid w:val="005C46C8"/>
    <w:rsid w:val="00614170"/>
    <w:rsid w:val="00626346"/>
    <w:rsid w:val="00690A3D"/>
    <w:rsid w:val="006946D0"/>
    <w:rsid w:val="006D57FE"/>
    <w:rsid w:val="007143AA"/>
    <w:rsid w:val="00746A98"/>
    <w:rsid w:val="007558FA"/>
    <w:rsid w:val="0077391A"/>
    <w:rsid w:val="00781A02"/>
    <w:rsid w:val="00783234"/>
    <w:rsid w:val="007913B6"/>
    <w:rsid w:val="007C4F36"/>
    <w:rsid w:val="007F058D"/>
    <w:rsid w:val="007F76EC"/>
    <w:rsid w:val="00822FF0"/>
    <w:rsid w:val="008367F1"/>
    <w:rsid w:val="0084626C"/>
    <w:rsid w:val="00847D6E"/>
    <w:rsid w:val="008874E1"/>
    <w:rsid w:val="00887DFF"/>
    <w:rsid w:val="009253E8"/>
    <w:rsid w:val="009A1B09"/>
    <w:rsid w:val="009A5635"/>
    <w:rsid w:val="009D51EF"/>
    <w:rsid w:val="009E64B5"/>
    <w:rsid w:val="009F6DCE"/>
    <w:rsid w:val="00A645C8"/>
    <w:rsid w:val="00A8742C"/>
    <w:rsid w:val="00A91545"/>
    <w:rsid w:val="00AC309A"/>
    <w:rsid w:val="00AD1CE3"/>
    <w:rsid w:val="00B1614A"/>
    <w:rsid w:val="00B43634"/>
    <w:rsid w:val="00B53699"/>
    <w:rsid w:val="00B560F9"/>
    <w:rsid w:val="00BB2584"/>
    <w:rsid w:val="00BD4D78"/>
    <w:rsid w:val="00BF185E"/>
    <w:rsid w:val="00C369F8"/>
    <w:rsid w:val="00C57914"/>
    <w:rsid w:val="00C62ECE"/>
    <w:rsid w:val="00CA7E1B"/>
    <w:rsid w:val="00CC255C"/>
    <w:rsid w:val="00CE11C9"/>
    <w:rsid w:val="00CF2FCB"/>
    <w:rsid w:val="00D15175"/>
    <w:rsid w:val="00D205F1"/>
    <w:rsid w:val="00D26444"/>
    <w:rsid w:val="00D9102A"/>
    <w:rsid w:val="00E216AD"/>
    <w:rsid w:val="00E70FA4"/>
    <w:rsid w:val="00F07F77"/>
    <w:rsid w:val="00F263A5"/>
    <w:rsid w:val="00F9509E"/>
    <w:rsid w:val="00FA1232"/>
    <w:rsid w:val="00FE1A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7FE"/>
  </w:style>
  <w:style w:type="paragraph" w:styleId="Heading3">
    <w:name w:val="heading 3"/>
    <w:basedOn w:val="Normal"/>
    <w:next w:val="Normal"/>
    <w:link w:val="Heading3Char"/>
    <w:uiPriority w:val="1"/>
    <w:qFormat/>
    <w:rsid w:val="002311B1"/>
    <w:pPr>
      <w:widowControl w:val="0"/>
      <w:autoSpaceDE w:val="0"/>
      <w:autoSpaceDN w:val="0"/>
      <w:adjustRightInd w:val="0"/>
      <w:spacing w:after="0" w:line="240" w:lineRule="auto"/>
      <w:ind w:left="141"/>
      <w:jc w:val="both"/>
      <w:outlineLvl w:val="2"/>
    </w:pPr>
    <w:rPr>
      <w:rFonts w:ascii="Arial" w:eastAsiaTheme="minorEastAsia" w:hAnsi="Arial" w:cs="Arial"/>
      <w:b/>
      <w:bCs/>
      <w:sz w:val="23"/>
      <w:szCs w:val="23"/>
      <w:lang w:eastAsia="en-IN"/>
    </w:rPr>
  </w:style>
  <w:style w:type="paragraph" w:styleId="Heading5">
    <w:name w:val="heading 5"/>
    <w:basedOn w:val="Normal"/>
    <w:next w:val="Normal"/>
    <w:link w:val="Heading5Char"/>
    <w:uiPriority w:val="1"/>
    <w:qFormat/>
    <w:rsid w:val="003A7DF7"/>
    <w:pPr>
      <w:widowControl w:val="0"/>
      <w:autoSpaceDE w:val="0"/>
      <w:autoSpaceDN w:val="0"/>
      <w:adjustRightInd w:val="0"/>
      <w:spacing w:after="0" w:line="240" w:lineRule="auto"/>
      <w:outlineLvl w:val="4"/>
    </w:pPr>
    <w:rPr>
      <w:rFonts w:ascii="Times New Roman" w:eastAsiaTheme="minorEastAsia" w:hAnsi="Times New Roman" w:cs="Times New Roman"/>
      <w:i/>
      <w:iCs/>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95149"/>
    <w:pPr>
      <w:widowControl w:val="0"/>
      <w:autoSpaceDE w:val="0"/>
      <w:autoSpaceDN w:val="0"/>
      <w:adjustRightInd w:val="0"/>
      <w:spacing w:after="0" w:line="240" w:lineRule="auto"/>
    </w:pPr>
    <w:rPr>
      <w:rFonts w:ascii="Times New Roman" w:eastAsiaTheme="minorEastAsia" w:hAnsi="Times New Roman" w:cs="Times New Roman"/>
      <w:sz w:val="21"/>
      <w:szCs w:val="21"/>
      <w:lang w:eastAsia="en-IN"/>
    </w:rPr>
  </w:style>
  <w:style w:type="character" w:customStyle="1" w:styleId="BodyTextChar">
    <w:name w:val="Body Text Char"/>
    <w:basedOn w:val="DefaultParagraphFont"/>
    <w:link w:val="BodyText"/>
    <w:uiPriority w:val="99"/>
    <w:rsid w:val="00195149"/>
    <w:rPr>
      <w:rFonts w:ascii="Times New Roman" w:eastAsiaTheme="minorEastAsia" w:hAnsi="Times New Roman" w:cs="Times New Roman"/>
      <w:sz w:val="21"/>
      <w:szCs w:val="21"/>
      <w:lang w:eastAsia="en-IN"/>
    </w:rPr>
  </w:style>
  <w:style w:type="paragraph" w:styleId="ListParagraph">
    <w:name w:val="List Paragraph"/>
    <w:basedOn w:val="Normal"/>
    <w:uiPriority w:val="1"/>
    <w:qFormat/>
    <w:rsid w:val="00FE1A52"/>
    <w:pPr>
      <w:widowControl w:val="0"/>
      <w:autoSpaceDE w:val="0"/>
      <w:autoSpaceDN w:val="0"/>
      <w:adjustRightInd w:val="0"/>
      <w:spacing w:after="0" w:line="240" w:lineRule="auto"/>
      <w:ind w:left="724" w:hanging="362"/>
    </w:pPr>
    <w:rPr>
      <w:rFonts w:ascii="Times New Roman" w:eastAsiaTheme="minorEastAsia" w:hAnsi="Times New Roman" w:cs="Times New Roman"/>
      <w:sz w:val="24"/>
      <w:szCs w:val="24"/>
      <w:lang w:eastAsia="en-IN"/>
    </w:rPr>
  </w:style>
  <w:style w:type="character" w:customStyle="1" w:styleId="Heading3Char">
    <w:name w:val="Heading 3 Char"/>
    <w:basedOn w:val="DefaultParagraphFont"/>
    <w:link w:val="Heading3"/>
    <w:uiPriority w:val="9"/>
    <w:rsid w:val="002311B1"/>
    <w:rPr>
      <w:rFonts w:ascii="Arial" w:eastAsiaTheme="minorEastAsia" w:hAnsi="Arial" w:cs="Arial"/>
      <w:b/>
      <w:bCs/>
      <w:sz w:val="23"/>
      <w:szCs w:val="23"/>
      <w:lang w:eastAsia="en-IN"/>
    </w:rPr>
  </w:style>
  <w:style w:type="paragraph" w:styleId="BalloonText">
    <w:name w:val="Balloon Text"/>
    <w:basedOn w:val="Normal"/>
    <w:link w:val="BalloonTextChar"/>
    <w:uiPriority w:val="99"/>
    <w:semiHidden/>
    <w:unhideWhenUsed/>
    <w:rsid w:val="00231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B1"/>
    <w:rPr>
      <w:rFonts w:ascii="Tahoma" w:hAnsi="Tahoma" w:cs="Tahoma"/>
      <w:sz w:val="16"/>
      <w:szCs w:val="16"/>
    </w:rPr>
  </w:style>
  <w:style w:type="character" w:customStyle="1" w:styleId="Heading5Char">
    <w:name w:val="Heading 5 Char"/>
    <w:basedOn w:val="DefaultParagraphFont"/>
    <w:link w:val="Heading5"/>
    <w:uiPriority w:val="1"/>
    <w:rsid w:val="003A7DF7"/>
    <w:rPr>
      <w:rFonts w:ascii="Times New Roman" w:eastAsiaTheme="minorEastAsia" w:hAnsi="Times New Roman" w:cs="Times New Roman"/>
      <w:i/>
      <w:iCs/>
      <w:lang w:eastAsia="en-IN"/>
    </w:rPr>
  </w:style>
  <w:style w:type="paragraph" w:customStyle="1" w:styleId="TableParagraph">
    <w:name w:val="Table Paragraph"/>
    <w:basedOn w:val="Normal"/>
    <w:uiPriority w:val="1"/>
    <w:qFormat/>
    <w:rsid w:val="003A7DF7"/>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eastAsia="en-IN"/>
    </w:rPr>
  </w:style>
  <w:style w:type="paragraph" w:styleId="Header">
    <w:name w:val="header"/>
    <w:basedOn w:val="Normal"/>
    <w:link w:val="HeaderChar"/>
    <w:uiPriority w:val="99"/>
    <w:semiHidden/>
    <w:unhideWhenUsed/>
    <w:rsid w:val="003A7D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7DF7"/>
  </w:style>
  <w:style w:type="paragraph" w:styleId="Footer">
    <w:name w:val="footer"/>
    <w:basedOn w:val="Normal"/>
    <w:link w:val="FooterChar"/>
    <w:uiPriority w:val="99"/>
    <w:semiHidden/>
    <w:unhideWhenUsed/>
    <w:rsid w:val="003A7D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7DF7"/>
  </w:style>
  <w:style w:type="table" w:styleId="TableGrid">
    <w:name w:val="Table Grid"/>
    <w:basedOn w:val="TableNormal"/>
    <w:uiPriority w:val="59"/>
    <w:rsid w:val="003A7D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99" Type="http://schemas.openxmlformats.org/officeDocument/2006/relationships/oleObject" Target="embeddings/oleObject167.bin"/><Relationship Id="rId303" Type="http://schemas.openxmlformats.org/officeDocument/2006/relationships/oleObject" Target="embeddings/oleObject169.bin"/><Relationship Id="rId21" Type="http://schemas.openxmlformats.org/officeDocument/2006/relationships/oleObject" Target="embeddings/oleObject11.bin"/><Relationship Id="rId42" Type="http://schemas.openxmlformats.org/officeDocument/2006/relationships/oleObject" Target="embeddings/oleObject21.bin"/><Relationship Id="rId63" Type="http://schemas.openxmlformats.org/officeDocument/2006/relationships/image" Target="media/image27.wmf"/><Relationship Id="rId84" Type="http://schemas.openxmlformats.org/officeDocument/2006/relationships/oleObject" Target="embeddings/oleObject43.bin"/><Relationship Id="rId138" Type="http://schemas.openxmlformats.org/officeDocument/2006/relationships/oleObject" Target="embeddings/oleObject76.bin"/><Relationship Id="rId159" Type="http://schemas.openxmlformats.org/officeDocument/2006/relationships/oleObject" Target="embeddings/oleObject87.bin"/><Relationship Id="rId170" Type="http://schemas.openxmlformats.org/officeDocument/2006/relationships/oleObject" Target="embeddings/oleObject93.bin"/><Relationship Id="rId191" Type="http://schemas.openxmlformats.org/officeDocument/2006/relationships/oleObject" Target="embeddings/oleObject106.bin"/><Relationship Id="rId205" Type="http://schemas.openxmlformats.org/officeDocument/2006/relationships/image" Target="media/image87.wmf"/><Relationship Id="rId226" Type="http://schemas.openxmlformats.org/officeDocument/2006/relationships/oleObject" Target="embeddings/oleObject126.bin"/><Relationship Id="rId247" Type="http://schemas.openxmlformats.org/officeDocument/2006/relationships/image" Target="media/image104.wmf"/><Relationship Id="rId107" Type="http://schemas.openxmlformats.org/officeDocument/2006/relationships/image" Target="media/image45.wmf"/><Relationship Id="rId268" Type="http://schemas.openxmlformats.org/officeDocument/2006/relationships/image" Target="media/image114.wmf"/><Relationship Id="rId289" Type="http://schemas.openxmlformats.org/officeDocument/2006/relationships/oleObject" Target="embeddings/oleObject162.bin"/><Relationship Id="rId11" Type="http://schemas.openxmlformats.org/officeDocument/2006/relationships/oleObject" Target="embeddings/oleObject3.bin"/><Relationship Id="rId32" Type="http://schemas.openxmlformats.org/officeDocument/2006/relationships/oleObject" Target="embeddings/oleObject16.bin"/><Relationship Id="rId53" Type="http://schemas.openxmlformats.org/officeDocument/2006/relationships/image" Target="media/image22.wmf"/><Relationship Id="rId74" Type="http://schemas.openxmlformats.org/officeDocument/2006/relationships/oleObject" Target="embeddings/oleObject37.bin"/><Relationship Id="rId128" Type="http://schemas.openxmlformats.org/officeDocument/2006/relationships/image" Target="media/image54.wmf"/><Relationship Id="rId149" Type="http://schemas.openxmlformats.org/officeDocument/2006/relationships/oleObject" Target="embeddings/oleObject82.bin"/><Relationship Id="rId5" Type="http://schemas.openxmlformats.org/officeDocument/2006/relationships/webSettings" Target="webSettings.xml"/><Relationship Id="rId95" Type="http://schemas.openxmlformats.org/officeDocument/2006/relationships/oleObject" Target="embeddings/oleObject49.bin"/><Relationship Id="rId160" Type="http://schemas.openxmlformats.org/officeDocument/2006/relationships/image" Target="media/image68.wmf"/><Relationship Id="rId181" Type="http://schemas.openxmlformats.org/officeDocument/2006/relationships/oleObject" Target="embeddings/oleObject101.bin"/><Relationship Id="rId216" Type="http://schemas.openxmlformats.org/officeDocument/2006/relationships/image" Target="media/image91.wmf"/><Relationship Id="rId237" Type="http://schemas.openxmlformats.org/officeDocument/2006/relationships/oleObject" Target="embeddings/oleObject132.bin"/><Relationship Id="rId258" Type="http://schemas.openxmlformats.org/officeDocument/2006/relationships/image" Target="media/image109.wmf"/><Relationship Id="rId279" Type="http://schemas.openxmlformats.org/officeDocument/2006/relationships/oleObject" Target="embeddings/oleObject156.bin"/><Relationship Id="rId22" Type="http://schemas.openxmlformats.org/officeDocument/2006/relationships/image" Target="media/image6.wmf"/><Relationship Id="rId43" Type="http://schemas.openxmlformats.org/officeDocument/2006/relationships/image" Target="media/image17.wmf"/><Relationship Id="rId64" Type="http://schemas.openxmlformats.org/officeDocument/2006/relationships/oleObject" Target="embeddings/oleObject32.bin"/><Relationship Id="rId118" Type="http://schemas.openxmlformats.org/officeDocument/2006/relationships/image" Target="media/image49.wmf"/><Relationship Id="rId139" Type="http://schemas.openxmlformats.org/officeDocument/2006/relationships/oleObject" Target="embeddings/oleObject77.bin"/><Relationship Id="rId290" Type="http://schemas.openxmlformats.org/officeDocument/2006/relationships/image" Target="media/image123.wmf"/><Relationship Id="rId304" Type="http://schemas.openxmlformats.org/officeDocument/2006/relationships/oleObject" Target="embeddings/oleObject170.bin"/><Relationship Id="rId85" Type="http://schemas.openxmlformats.org/officeDocument/2006/relationships/image" Target="media/image37.wmf"/><Relationship Id="rId150" Type="http://schemas.openxmlformats.org/officeDocument/2006/relationships/image" Target="media/image63.wmf"/><Relationship Id="rId171" Type="http://schemas.openxmlformats.org/officeDocument/2006/relationships/image" Target="media/image73.wmf"/><Relationship Id="rId192" Type="http://schemas.openxmlformats.org/officeDocument/2006/relationships/image" Target="media/image81.wmf"/><Relationship Id="rId206" Type="http://schemas.openxmlformats.org/officeDocument/2006/relationships/oleObject" Target="embeddings/oleObject114.bin"/><Relationship Id="rId227" Type="http://schemas.openxmlformats.org/officeDocument/2006/relationships/image" Target="media/image96.wmf"/><Relationship Id="rId248" Type="http://schemas.openxmlformats.org/officeDocument/2006/relationships/oleObject" Target="embeddings/oleObject139.bin"/><Relationship Id="rId269" Type="http://schemas.openxmlformats.org/officeDocument/2006/relationships/oleObject" Target="embeddings/oleObject150.bin"/><Relationship Id="rId12" Type="http://schemas.openxmlformats.org/officeDocument/2006/relationships/oleObject" Target="embeddings/oleObject4.bin"/><Relationship Id="rId33" Type="http://schemas.openxmlformats.org/officeDocument/2006/relationships/image" Target="media/image12.wmf"/><Relationship Id="rId108" Type="http://schemas.openxmlformats.org/officeDocument/2006/relationships/oleObject" Target="embeddings/oleObject58.bin"/><Relationship Id="rId129" Type="http://schemas.openxmlformats.org/officeDocument/2006/relationships/oleObject" Target="embeddings/oleObject70.bin"/><Relationship Id="rId280" Type="http://schemas.openxmlformats.org/officeDocument/2006/relationships/oleObject" Target="embeddings/oleObject157.bin"/><Relationship Id="rId54" Type="http://schemas.openxmlformats.org/officeDocument/2006/relationships/oleObject" Target="embeddings/oleObject27.bin"/><Relationship Id="rId75" Type="http://schemas.openxmlformats.org/officeDocument/2006/relationships/image" Target="media/image33.wmf"/><Relationship Id="rId96" Type="http://schemas.openxmlformats.org/officeDocument/2006/relationships/oleObject" Target="embeddings/oleObject50.bin"/><Relationship Id="rId140" Type="http://schemas.openxmlformats.org/officeDocument/2006/relationships/image" Target="media/image58.wmf"/><Relationship Id="rId161" Type="http://schemas.openxmlformats.org/officeDocument/2006/relationships/oleObject" Target="embeddings/oleObject88.bin"/><Relationship Id="rId182" Type="http://schemas.openxmlformats.org/officeDocument/2006/relationships/image" Target="media/image76.wmf"/><Relationship Id="rId217" Type="http://schemas.openxmlformats.org/officeDocument/2006/relationships/oleObject" Target="embeddings/oleObject121.bin"/><Relationship Id="rId6" Type="http://schemas.openxmlformats.org/officeDocument/2006/relationships/image" Target="media/image1.jpeg"/><Relationship Id="rId238" Type="http://schemas.openxmlformats.org/officeDocument/2006/relationships/image" Target="media/image101.wmf"/><Relationship Id="rId259" Type="http://schemas.openxmlformats.org/officeDocument/2006/relationships/oleObject" Target="embeddings/oleObject145.bin"/><Relationship Id="rId23" Type="http://schemas.openxmlformats.org/officeDocument/2006/relationships/oleObject" Target="embeddings/oleObject12.bin"/><Relationship Id="rId119" Type="http://schemas.openxmlformats.org/officeDocument/2006/relationships/oleObject" Target="embeddings/oleObject65.bin"/><Relationship Id="rId270" Type="http://schemas.openxmlformats.org/officeDocument/2006/relationships/image" Target="media/image115.wmf"/><Relationship Id="rId291" Type="http://schemas.openxmlformats.org/officeDocument/2006/relationships/oleObject" Target="embeddings/oleObject163.bin"/><Relationship Id="rId305" Type="http://schemas.openxmlformats.org/officeDocument/2006/relationships/fontTable" Target="fontTable.xml"/><Relationship Id="rId44" Type="http://schemas.openxmlformats.org/officeDocument/2006/relationships/oleObject" Target="embeddings/oleObject22.bin"/><Relationship Id="rId65" Type="http://schemas.openxmlformats.org/officeDocument/2006/relationships/image" Target="media/image28.wmf"/><Relationship Id="rId86" Type="http://schemas.openxmlformats.org/officeDocument/2006/relationships/oleObject" Target="embeddings/oleObject44.bin"/><Relationship Id="rId130" Type="http://schemas.openxmlformats.org/officeDocument/2006/relationships/image" Target="media/image55.wmf"/><Relationship Id="rId151" Type="http://schemas.openxmlformats.org/officeDocument/2006/relationships/oleObject" Target="embeddings/oleObject83.bin"/><Relationship Id="rId172" Type="http://schemas.openxmlformats.org/officeDocument/2006/relationships/oleObject" Target="embeddings/oleObject94.bin"/><Relationship Id="rId193" Type="http://schemas.openxmlformats.org/officeDocument/2006/relationships/oleObject" Target="embeddings/oleObject107.bin"/><Relationship Id="rId207" Type="http://schemas.openxmlformats.org/officeDocument/2006/relationships/oleObject" Target="embeddings/oleObject115.bin"/><Relationship Id="rId228" Type="http://schemas.openxmlformats.org/officeDocument/2006/relationships/oleObject" Target="embeddings/oleObject127.bin"/><Relationship Id="rId249" Type="http://schemas.openxmlformats.org/officeDocument/2006/relationships/oleObject" Target="embeddings/oleObject140.bin"/><Relationship Id="rId13" Type="http://schemas.openxmlformats.org/officeDocument/2006/relationships/oleObject" Target="embeddings/oleObject5.bin"/><Relationship Id="rId109" Type="http://schemas.openxmlformats.org/officeDocument/2006/relationships/image" Target="media/image46.wmf"/><Relationship Id="rId260" Type="http://schemas.openxmlformats.org/officeDocument/2006/relationships/image" Target="media/image110.wmf"/><Relationship Id="rId281" Type="http://schemas.openxmlformats.org/officeDocument/2006/relationships/oleObject" Target="embeddings/oleObject158.bin"/><Relationship Id="rId34" Type="http://schemas.openxmlformats.org/officeDocument/2006/relationships/oleObject" Target="embeddings/oleObject17.bin"/><Relationship Id="rId55" Type="http://schemas.openxmlformats.org/officeDocument/2006/relationships/image" Target="media/image23.wmf"/><Relationship Id="rId76" Type="http://schemas.openxmlformats.org/officeDocument/2006/relationships/oleObject" Target="embeddings/oleObject38.bin"/><Relationship Id="rId97" Type="http://schemas.openxmlformats.org/officeDocument/2006/relationships/oleObject" Target="embeddings/oleObject51.bin"/><Relationship Id="rId120" Type="http://schemas.openxmlformats.org/officeDocument/2006/relationships/image" Target="media/image50.wmf"/><Relationship Id="rId141" Type="http://schemas.openxmlformats.org/officeDocument/2006/relationships/oleObject" Target="embeddings/oleObject78.bin"/><Relationship Id="rId7" Type="http://schemas.openxmlformats.org/officeDocument/2006/relationships/image" Target="media/image2.wmf"/><Relationship Id="rId162" Type="http://schemas.openxmlformats.org/officeDocument/2006/relationships/oleObject" Target="embeddings/oleObject89.bin"/><Relationship Id="rId183" Type="http://schemas.openxmlformats.org/officeDocument/2006/relationships/oleObject" Target="embeddings/oleObject102.bin"/><Relationship Id="rId218" Type="http://schemas.openxmlformats.org/officeDocument/2006/relationships/image" Target="media/image92.wmf"/><Relationship Id="rId239" Type="http://schemas.openxmlformats.org/officeDocument/2006/relationships/oleObject" Target="embeddings/oleObject133.bin"/><Relationship Id="rId2" Type="http://schemas.openxmlformats.org/officeDocument/2006/relationships/numbering" Target="numbering.xml"/><Relationship Id="rId29" Type="http://schemas.openxmlformats.org/officeDocument/2006/relationships/image" Target="media/image10.wmf"/><Relationship Id="rId250" Type="http://schemas.openxmlformats.org/officeDocument/2006/relationships/image" Target="media/image105.wmf"/><Relationship Id="rId255" Type="http://schemas.openxmlformats.org/officeDocument/2006/relationships/oleObject" Target="embeddings/oleObject143.bin"/><Relationship Id="rId271" Type="http://schemas.openxmlformats.org/officeDocument/2006/relationships/oleObject" Target="embeddings/oleObject151.bin"/><Relationship Id="rId276" Type="http://schemas.openxmlformats.org/officeDocument/2006/relationships/image" Target="media/image118.wmf"/><Relationship Id="rId292" Type="http://schemas.openxmlformats.org/officeDocument/2006/relationships/image" Target="media/image124.wmf"/><Relationship Id="rId297" Type="http://schemas.openxmlformats.org/officeDocument/2006/relationships/oleObject" Target="embeddings/oleObject166.bin"/><Relationship Id="rId306" Type="http://schemas.openxmlformats.org/officeDocument/2006/relationships/theme" Target="theme/theme1.xml"/><Relationship Id="rId24" Type="http://schemas.openxmlformats.org/officeDocument/2006/relationships/image" Target="media/image7.jpeg"/><Relationship Id="rId40" Type="http://schemas.openxmlformats.org/officeDocument/2006/relationships/oleObject" Target="embeddings/oleObject20.bin"/><Relationship Id="rId45" Type="http://schemas.openxmlformats.org/officeDocument/2006/relationships/image" Target="media/image18.wmf"/><Relationship Id="rId66" Type="http://schemas.openxmlformats.org/officeDocument/2006/relationships/oleObject" Target="embeddings/oleObject33.bin"/><Relationship Id="rId87" Type="http://schemas.openxmlformats.org/officeDocument/2006/relationships/oleObject" Target="embeddings/oleObject45.bin"/><Relationship Id="rId110" Type="http://schemas.openxmlformats.org/officeDocument/2006/relationships/oleObject" Target="embeddings/oleObject59.bin"/><Relationship Id="rId115" Type="http://schemas.openxmlformats.org/officeDocument/2006/relationships/oleObject" Target="embeddings/oleObject63.bin"/><Relationship Id="rId131" Type="http://schemas.openxmlformats.org/officeDocument/2006/relationships/oleObject" Target="embeddings/oleObject71.bin"/><Relationship Id="rId136" Type="http://schemas.openxmlformats.org/officeDocument/2006/relationships/oleObject" Target="embeddings/oleObject74.bin"/><Relationship Id="rId157" Type="http://schemas.openxmlformats.org/officeDocument/2006/relationships/oleObject" Target="embeddings/oleObject86.bin"/><Relationship Id="rId178" Type="http://schemas.openxmlformats.org/officeDocument/2006/relationships/oleObject" Target="embeddings/oleObject99.bin"/><Relationship Id="rId301" Type="http://schemas.openxmlformats.org/officeDocument/2006/relationships/oleObject" Target="embeddings/oleObject168.bin"/><Relationship Id="rId61" Type="http://schemas.openxmlformats.org/officeDocument/2006/relationships/image" Target="media/image26.wmf"/><Relationship Id="rId82" Type="http://schemas.openxmlformats.org/officeDocument/2006/relationships/image" Target="media/image36.wmf"/><Relationship Id="rId152" Type="http://schemas.openxmlformats.org/officeDocument/2006/relationships/image" Target="media/image64.wmf"/><Relationship Id="rId173" Type="http://schemas.openxmlformats.org/officeDocument/2006/relationships/image" Target="media/image74.wmf"/><Relationship Id="rId194" Type="http://schemas.openxmlformats.org/officeDocument/2006/relationships/image" Target="media/image82.wmf"/><Relationship Id="rId199" Type="http://schemas.openxmlformats.org/officeDocument/2006/relationships/image" Target="media/image84.wmf"/><Relationship Id="rId203" Type="http://schemas.openxmlformats.org/officeDocument/2006/relationships/image" Target="media/image86.wmf"/><Relationship Id="rId208" Type="http://schemas.openxmlformats.org/officeDocument/2006/relationships/image" Target="media/image88.wmf"/><Relationship Id="rId229" Type="http://schemas.openxmlformats.org/officeDocument/2006/relationships/image" Target="media/image97.wmf"/><Relationship Id="rId19" Type="http://schemas.openxmlformats.org/officeDocument/2006/relationships/oleObject" Target="embeddings/oleObject10.bin"/><Relationship Id="rId224" Type="http://schemas.openxmlformats.org/officeDocument/2006/relationships/oleObject" Target="embeddings/oleObject125.bin"/><Relationship Id="rId240" Type="http://schemas.openxmlformats.org/officeDocument/2006/relationships/oleObject" Target="embeddings/oleObject134.bin"/><Relationship Id="rId245" Type="http://schemas.openxmlformats.org/officeDocument/2006/relationships/oleObject" Target="embeddings/oleObject137.bin"/><Relationship Id="rId261" Type="http://schemas.openxmlformats.org/officeDocument/2006/relationships/oleObject" Target="embeddings/oleObject146.bin"/><Relationship Id="rId266" Type="http://schemas.openxmlformats.org/officeDocument/2006/relationships/image" Target="media/image113.wmf"/><Relationship Id="rId287" Type="http://schemas.openxmlformats.org/officeDocument/2006/relationships/oleObject" Target="embeddings/oleObject161.bin"/><Relationship Id="rId14" Type="http://schemas.openxmlformats.org/officeDocument/2006/relationships/oleObject" Target="embeddings/oleObject6.bin"/><Relationship Id="rId30" Type="http://schemas.openxmlformats.org/officeDocument/2006/relationships/oleObject" Target="embeddings/oleObject15.bin"/><Relationship Id="rId35" Type="http://schemas.openxmlformats.org/officeDocument/2006/relationships/image" Target="media/image13.wmf"/><Relationship Id="rId56" Type="http://schemas.openxmlformats.org/officeDocument/2006/relationships/oleObject" Target="embeddings/oleObject28.bin"/><Relationship Id="rId77" Type="http://schemas.openxmlformats.org/officeDocument/2006/relationships/image" Target="media/image34.wmf"/><Relationship Id="rId100" Type="http://schemas.openxmlformats.org/officeDocument/2006/relationships/oleObject" Target="embeddings/oleObject53.bin"/><Relationship Id="rId105" Type="http://schemas.openxmlformats.org/officeDocument/2006/relationships/image" Target="media/image44.wmf"/><Relationship Id="rId126" Type="http://schemas.openxmlformats.org/officeDocument/2006/relationships/image" Target="media/image53.wmf"/><Relationship Id="rId147" Type="http://schemas.openxmlformats.org/officeDocument/2006/relationships/oleObject" Target="embeddings/oleObject81.bin"/><Relationship Id="rId168" Type="http://schemas.openxmlformats.org/officeDocument/2006/relationships/oleObject" Target="embeddings/oleObject92.bin"/><Relationship Id="rId282" Type="http://schemas.openxmlformats.org/officeDocument/2006/relationships/image" Target="media/image119.wmf"/><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6.bin"/><Relationship Id="rId93" Type="http://schemas.openxmlformats.org/officeDocument/2006/relationships/oleObject" Target="embeddings/oleObject48.bin"/><Relationship Id="rId98" Type="http://schemas.openxmlformats.org/officeDocument/2006/relationships/oleObject" Target="embeddings/oleObject52.bin"/><Relationship Id="rId121" Type="http://schemas.openxmlformats.org/officeDocument/2006/relationships/oleObject" Target="embeddings/oleObject66.bin"/><Relationship Id="rId142" Type="http://schemas.openxmlformats.org/officeDocument/2006/relationships/image" Target="media/image59.wmf"/><Relationship Id="rId163" Type="http://schemas.openxmlformats.org/officeDocument/2006/relationships/image" Target="media/image69.wmf"/><Relationship Id="rId184" Type="http://schemas.openxmlformats.org/officeDocument/2006/relationships/image" Target="media/image77.wmf"/><Relationship Id="rId189" Type="http://schemas.openxmlformats.org/officeDocument/2006/relationships/oleObject" Target="embeddings/oleObject105.bin"/><Relationship Id="rId219" Type="http://schemas.openxmlformats.org/officeDocument/2006/relationships/oleObject" Target="embeddings/oleObject122.bin"/><Relationship Id="rId3" Type="http://schemas.openxmlformats.org/officeDocument/2006/relationships/styles" Target="styles.xml"/><Relationship Id="rId214" Type="http://schemas.openxmlformats.org/officeDocument/2006/relationships/image" Target="media/image90.wmf"/><Relationship Id="rId230" Type="http://schemas.openxmlformats.org/officeDocument/2006/relationships/oleObject" Target="embeddings/oleObject128.bin"/><Relationship Id="rId235" Type="http://schemas.openxmlformats.org/officeDocument/2006/relationships/oleObject" Target="embeddings/oleObject131.bin"/><Relationship Id="rId251" Type="http://schemas.openxmlformats.org/officeDocument/2006/relationships/oleObject" Target="embeddings/oleObject141.bin"/><Relationship Id="rId256" Type="http://schemas.openxmlformats.org/officeDocument/2006/relationships/image" Target="media/image108.wmf"/><Relationship Id="rId277" Type="http://schemas.openxmlformats.org/officeDocument/2006/relationships/oleObject" Target="embeddings/oleObject154.bin"/><Relationship Id="rId298" Type="http://schemas.openxmlformats.org/officeDocument/2006/relationships/image" Target="media/image127.wmf"/><Relationship Id="rId25" Type="http://schemas.openxmlformats.org/officeDocument/2006/relationships/image" Target="media/image8.wmf"/><Relationship Id="rId46" Type="http://schemas.openxmlformats.org/officeDocument/2006/relationships/oleObject" Target="embeddings/oleObject23.bin"/><Relationship Id="rId67" Type="http://schemas.openxmlformats.org/officeDocument/2006/relationships/image" Target="media/image29.wmf"/><Relationship Id="rId116" Type="http://schemas.openxmlformats.org/officeDocument/2006/relationships/image" Target="media/image48.wmf"/><Relationship Id="rId137" Type="http://schemas.openxmlformats.org/officeDocument/2006/relationships/oleObject" Target="embeddings/oleObject75.bin"/><Relationship Id="rId158" Type="http://schemas.openxmlformats.org/officeDocument/2006/relationships/image" Target="media/image67.wmf"/><Relationship Id="rId272" Type="http://schemas.openxmlformats.org/officeDocument/2006/relationships/image" Target="media/image116.wmf"/><Relationship Id="rId293" Type="http://schemas.openxmlformats.org/officeDocument/2006/relationships/oleObject" Target="embeddings/oleObject164.bin"/><Relationship Id="rId302" Type="http://schemas.openxmlformats.org/officeDocument/2006/relationships/image" Target="media/image129.wmf"/><Relationship Id="rId20" Type="http://schemas.openxmlformats.org/officeDocument/2006/relationships/image" Target="media/image5.wmf"/><Relationship Id="rId41" Type="http://schemas.openxmlformats.org/officeDocument/2006/relationships/image" Target="media/image16.wmf"/><Relationship Id="rId62" Type="http://schemas.openxmlformats.org/officeDocument/2006/relationships/oleObject" Target="embeddings/oleObject31.bin"/><Relationship Id="rId83" Type="http://schemas.openxmlformats.org/officeDocument/2006/relationships/oleObject" Target="embeddings/oleObject42.bin"/><Relationship Id="rId88" Type="http://schemas.openxmlformats.org/officeDocument/2006/relationships/image" Target="media/image38.wmf"/><Relationship Id="rId111" Type="http://schemas.openxmlformats.org/officeDocument/2006/relationships/image" Target="media/image47.wmf"/><Relationship Id="rId132" Type="http://schemas.openxmlformats.org/officeDocument/2006/relationships/image" Target="media/image56.wmf"/><Relationship Id="rId153" Type="http://schemas.openxmlformats.org/officeDocument/2006/relationships/oleObject" Target="embeddings/oleObject84.bin"/><Relationship Id="rId174" Type="http://schemas.openxmlformats.org/officeDocument/2006/relationships/oleObject" Target="embeddings/oleObject95.bin"/><Relationship Id="rId179" Type="http://schemas.openxmlformats.org/officeDocument/2006/relationships/oleObject" Target="embeddings/oleObject100.bin"/><Relationship Id="rId195" Type="http://schemas.openxmlformats.org/officeDocument/2006/relationships/oleObject" Target="embeddings/oleObject108.bin"/><Relationship Id="rId209" Type="http://schemas.openxmlformats.org/officeDocument/2006/relationships/oleObject" Target="embeddings/oleObject116.bin"/><Relationship Id="rId190" Type="http://schemas.openxmlformats.org/officeDocument/2006/relationships/image" Target="media/image80.wmf"/><Relationship Id="rId204" Type="http://schemas.openxmlformats.org/officeDocument/2006/relationships/oleObject" Target="embeddings/oleObject113.bin"/><Relationship Id="rId220" Type="http://schemas.openxmlformats.org/officeDocument/2006/relationships/image" Target="media/image93.wmf"/><Relationship Id="rId225" Type="http://schemas.openxmlformats.org/officeDocument/2006/relationships/image" Target="media/image95.wmf"/><Relationship Id="rId241" Type="http://schemas.openxmlformats.org/officeDocument/2006/relationships/image" Target="media/image102.wmf"/><Relationship Id="rId246" Type="http://schemas.openxmlformats.org/officeDocument/2006/relationships/oleObject" Target="embeddings/oleObject138.bin"/><Relationship Id="rId267" Type="http://schemas.openxmlformats.org/officeDocument/2006/relationships/oleObject" Target="embeddings/oleObject149.bin"/><Relationship Id="rId288" Type="http://schemas.openxmlformats.org/officeDocument/2006/relationships/image" Target="media/image122.wmf"/><Relationship Id="rId15" Type="http://schemas.openxmlformats.org/officeDocument/2006/relationships/oleObject" Target="embeddings/oleObject7.bin"/><Relationship Id="rId36" Type="http://schemas.openxmlformats.org/officeDocument/2006/relationships/oleObject" Target="embeddings/oleObject18.bin"/><Relationship Id="rId57" Type="http://schemas.openxmlformats.org/officeDocument/2006/relationships/image" Target="media/image24.wmf"/><Relationship Id="rId106" Type="http://schemas.openxmlformats.org/officeDocument/2006/relationships/oleObject" Target="embeddings/oleObject57.bin"/><Relationship Id="rId127" Type="http://schemas.openxmlformats.org/officeDocument/2006/relationships/oleObject" Target="embeddings/oleObject69.bin"/><Relationship Id="rId262" Type="http://schemas.openxmlformats.org/officeDocument/2006/relationships/image" Target="media/image111.wmf"/><Relationship Id="rId283" Type="http://schemas.openxmlformats.org/officeDocument/2006/relationships/oleObject" Target="embeddings/oleObject159.bin"/><Relationship Id="rId10" Type="http://schemas.openxmlformats.org/officeDocument/2006/relationships/oleObject" Target="embeddings/oleObject2.bin"/><Relationship Id="rId31" Type="http://schemas.openxmlformats.org/officeDocument/2006/relationships/image" Target="media/image11.wmf"/><Relationship Id="rId52" Type="http://schemas.openxmlformats.org/officeDocument/2006/relationships/oleObject" Target="embeddings/oleObject26.bin"/><Relationship Id="rId73" Type="http://schemas.openxmlformats.org/officeDocument/2006/relationships/image" Target="media/image32.wmf"/><Relationship Id="rId78" Type="http://schemas.openxmlformats.org/officeDocument/2006/relationships/oleObject" Target="embeddings/oleObject39.bin"/><Relationship Id="rId94" Type="http://schemas.openxmlformats.org/officeDocument/2006/relationships/image" Target="media/image41.wmf"/><Relationship Id="rId99" Type="http://schemas.openxmlformats.org/officeDocument/2006/relationships/image" Target="media/image42.wmf"/><Relationship Id="rId101" Type="http://schemas.openxmlformats.org/officeDocument/2006/relationships/oleObject" Target="embeddings/oleObject54.bin"/><Relationship Id="rId122" Type="http://schemas.openxmlformats.org/officeDocument/2006/relationships/image" Target="media/image51.wmf"/><Relationship Id="rId143" Type="http://schemas.openxmlformats.org/officeDocument/2006/relationships/oleObject" Target="embeddings/oleObject79.bin"/><Relationship Id="rId148" Type="http://schemas.openxmlformats.org/officeDocument/2006/relationships/image" Target="media/image62.wmf"/><Relationship Id="rId164" Type="http://schemas.openxmlformats.org/officeDocument/2006/relationships/oleObject" Target="embeddings/oleObject90.bin"/><Relationship Id="rId169" Type="http://schemas.openxmlformats.org/officeDocument/2006/relationships/image" Target="media/image72.wmf"/><Relationship Id="rId185" Type="http://schemas.openxmlformats.org/officeDocument/2006/relationships/oleObject" Target="embeddings/oleObject103.bin"/><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image" Target="media/image75.wmf"/><Relationship Id="rId210" Type="http://schemas.openxmlformats.org/officeDocument/2006/relationships/oleObject" Target="embeddings/oleObject117.bin"/><Relationship Id="rId215" Type="http://schemas.openxmlformats.org/officeDocument/2006/relationships/oleObject" Target="embeddings/oleObject120.bin"/><Relationship Id="rId236" Type="http://schemas.openxmlformats.org/officeDocument/2006/relationships/image" Target="media/image100.wmf"/><Relationship Id="rId257" Type="http://schemas.openxmlformats.org/officeDocument/2006/relationships/oleObject" Target="embeddings/oleObject144.bin"/><Relationship Id="rId278" Type="http://schemas.openxmlformats.org/officeDocument/2006/relationships/oleObject" Target="embeddings/oleObject155.bin"/><Relationship Id="rId26" Type="http://schemas.openxmlformats.org/officeDocument/2006/relationships/oleObject" Target="embeddings/oleObject13.bin"/><Relationship Id="rId231" Type="http://schemas.openxmlformats.org/officeDocument/2006/relationships/image" Target="media/image98.wmf"/><Relationship Id="rId252" Type="http://schemas.openxmlformats.org/officeDocument/2006/relationships/image" Target="media/image106.wmf"/><Relationship Id="rId273" Type="http://schemas.openxmlformats.org/officeDocument/2006/relationships/oleObject" Target="embeddings/oleObject152.bin"/><Relationship Id="rId294" Type="http://schemas.openxmlformats.org/officeDocument/2006/relationships/image" Target="media/image125.wmf"/><Relationship Id="rId47" Type="http://schemas.openxmlformats.org/officeDocument/2006/relationships/image" Target="media/image19.wmf"/><Relationship Id="rId68" Type="http://schemas.openxmlformats.org/officeDocument/2006/relationships/oleObject" Target="embeddings/oleObject34.bin"/><Relationship Id="rId89" Type="http://schemas.openxmlformats.org/officeDocument/2006/relationships/oleObject" Target="embeddings/oleObject46.bin"/><Relationship Id="rId112" Type="http://schemas.openxmlformats.org/officeDocument/2006/relationships/oleObject" Target="embeddings/oleObject60.bin"/><Relationship Id="rId133" Type="http://schemas.openxmlformats.org/officeDocument/2006/relationships/oleObject" Target="embeddings/oleObject72.bin"/><Relationship Id="rId154" Type="http://schemas.openxmlformats.org/officeDocument/2006/relationships/image" Target="media/image65.wmf"/><Relationship Id="rId175" Type="http://schemas.openxmlformats.org/officeDocument/2006/relationships/oleObject" Target="embeddings/oleObject96.bin"/><Relationship Id="rId196" Type="http://schemas.openxmlformats.org/officeDocument/2006/relationships/oleObject" Target="embeddings/oleObject109.bin"/><Relationship Id="rId200" Type="http://schemas.openxmlformats.org/officeDocument/2006/relationships/oleObject" Target="embeddings/oleObject111.bin"/><Relationship Id="rId16" Type="http://schemas.openxmlformats.org/officeDocument/2006/relationships/oleObject" Target="embeddings/oleObject8.bin"/><Relationship Id="rId221" Type="http://schemas.openxmlformats.org/officeDocument/2006/relationships/oleObject" Target="embeddings/oleObject123.bin"/><Relationship Id="rId242" Type="http://schemas.openxmlformats.org/officeDocument/2006/relationships/oleObject" Target="embeddings/oleObject135.bin"/><Relationship Id="rId263" Type="http://schemas.openxmlformats.org/officeDocument/2006/relationships/oleObject" Target="embeddings/oleObject147.bin"/><Relationship Id="rId284" Type="http://schemas.openxmlformats.org/officeDocument/2006/relationships/image" Target="media/image120.wmf"/><Relationship Id="rId37" Type="http://schemas.openxmlformats.org/officeDocument/2006/relationships/image" Target="media/image14.wmf"/><Relationship Id="rId58" Type="http://schemas.openxmlformats.org/officeDocument/2006/relationships/oleObject" Target="embeddings/oleObject29.bin"/><Relationship Id="rId79" Type="http://schemas.openxmlformats.org/officeDocument/2006/relationships/image" Target="media/image35.wmf"/><Relationship Id="rId102" Type="http://schemas.openxmlformats.org/officeDocument/2006/relationships/image" Target="media/image43.wmf"/><Relationship Id="rId123" Type="http://schemas.openxmlformats.org/officeDocument/2006/relationships/oleObject" Target="embeddings/oleObject67.bin"/><Relationship Id="rId144" Type="http://schemas.openxmlformats.org/officeDocument/2006/relationships/image" Target="media/image60.wmf"/><Relationship Id="rId90" Type="http://schemas.openxmlformats.org/officeDocument/2006/relationships/image" Target="media/image39.wmf"/><Relationship Id="rId165" Type="http://schemas.openxmlformats.org/officeDocument/2006/relationships/image" Target="media/image70.wmf"/><Relationship Id="rId186" Type="http://schemas.openxmlformats.org/officeDocument/2006/relationships/image" Target="media/image78.wmf"/><Relationship Id="rId211" Type="http://schemas.openxmlformats.org/officeDocument/2006/relationships/image" Target="media/image89.wmf"/><Relationship Id="rId232" Type="http://schemas.openxmlformats.org/officeDocument/2006/relationships/oleObject" Target="embeddings/oleObject129.bin"/><Relationship Id="rId253" Type="http://schemas.openxmlformats.org/officeDocument/2006/relationships/oleObject" Target="embeddings/oleObject142.bin"/><Relationship Id="rId274" Type="http://schemas.openxmlformats.org/officeDocument/2006/relationships/image" Target="media/image117.wmf"/><Relationship Id="rId295" Type="http://schemas.openxmlformats.org/officeDocument/2006/relationships/oleObject" Target="embeddings/oleObject165.bin"/><Relationship Id="rId27" Type="http://schemas.openxmlformats.org/officeDocument/2006/relationships/image" Target="media/image9.wmf"/><Relationship Id="rId48" Type="http://schemas.openxmlformats.org/officeDocument/2006/relationships/oleObject" Target="embeddings/oleObject24.bin"/><Relationship Id="rId69" Type="http://schemas.openxmlformats.org/officeDocument/2006/relationships/image" Target="media/image30.wmf"/><Relationship Id="rId113" Type="http://schemas.openxmlformats.org/officeDocument/2006/relationships/oleObject" Target="embeddings/oleObject61.bin"/><Relationship Id="rId134" Type="http://schemas.openxmlformats.org/officeDocument/2006/relationships/oleObject" Target="embeddings/oleObject73.bin"/><Relationship Id="rId80" Type="http://schemas.openxmlformats.org/officeDocument/2006/relationships/oleObject" Target="embeddings/oleObject40.bin"/><Relationship Id="rId155" Type="http://schemas.openxmlformats.org/officeDocument/2006/relationships/oleObject" Target="embeddings/oleObject85.bin"/><Relationship Id="rId176" Type="http://schemas.openxmlformats.org/officeDocument/2006/relationships/oleObject" Target="embeddings/oleObject97.bin"/><Relationship Id="rId197" Type="http://schemas.openxmlformats.org/officeDocument/2006/relationships/image" Target="media/image83.wmf"/><Relationship Id="rId201" Type="http://schemas.openxmlformats.org/officeDocument/2006/relationships/image" Target="media/image85.wmf"/><Relationship Id="rId222" Type="http://schemas.openxmlformats.org/officeDocument/2006/relationships/oleObject" Target="embeddings/oleObject124.bin"/><Relationship Id="rId243" Type="http://schemas.openxmlformats.org/officeDocument/2006/relationships/oleObject" Target="embeddings/oleObject136.bin"/><Relationship Id="rId264" Type="http://schemas.openxmlformats.org/officeDocument/2006/relationships/image" Target="media/image112.wmf"/><Relationship Id="rId285" Type="http://schemas.openxmlformats.org/officeDocument/2006/relationships/oleObject" Target="embeddings/oleObject160.bin"/><Relationship Id="rId17" Type="http://schemas.openxmlformats.org/officeDocument/2006/relationships/oleObject" Target="embeddings/oleObject9.bin"/><Relationship Id="rId38" Type="http://schemas.openxmlformats.org/officeDocument/2006/relationships/oleObject" Target="embeddings/oleObject19.bin"/><Relationship Id="rId59" Type="http://schemas.openxmlformats.org/officeDocument/2006/relationships/image" Target="media/image25.wmf"/><Relationship Id="rId103" Type="http://schemas.openxmlformats.org/officeDocument/2006/relationships/oleObject" Target="embeddings/oleObject55.bin"/><Relationship Id="rId124" Type="http://schemas.openxmlformats.org/officeDocument/2006/relationships/image" Target="media/image52.wmf"/><Relationship Id="rId70" Type="http://schemas.openxmlformats.org/officeDocument/2006/relationships/oleObject" Target="embeddings/oleObject35.bin"/><Relationship Id="rId91" Type="http://schemas.openxmlformats.org/officeDocument/2006/relationships/oleObject" Target="embeddings/oleObject47.bin"/><Relationship Id="rId145" Type="http://schemas.openxmlformats.org/officeDocument/2006/relationships/oleObject" Target="embeddings/oleObject80.bin"/><Relationship Id="rId166" Type="http://schemas.openxmlformats.org/officeDocument/2006/relationships/oleObject" Target="embeddings/oleObject91.bin"/><Relationship Id="rId187" Type="http://schemas.openxmlformats.org/officeDocument/2006/relationships/oleObject" Target="embeddings/oleObject104.bin"/><Relationship Id="rId1" Type="http://schemas.openxmlformats.org/officeDocument/2006/relationships/customXml" Target="../customXml/item1.xml"/><Relationship Id="rId212" Type="http://schemas.openxmlformats.org/officeDocument/2006/relationships/oleObject" Target="embeddings/oleObject118.bin"/><Relationship Id="rId233" Type="http://schemas.openxmlformats.org/officeDocument/2006/relationships/oleObject" Target="embeddings/oleObject130.bin"/><Relationship Id="rId254" Type="http://schemas.openxmlformats.org/officeDocument/2006/relationships/image" Target="media/image107.wmf"/><Relationship Id="rId28" Type="http://schemas.openxmlformats.org/officeDocument/2006/relationships/oleObject" Target="embeddings/oleObject14.bin"/><Relationship Id="rId49" Type="http://schemas.openxmlformats.org/officeDocument/2006/relationships/image" Target="media/image20.wmf"/><Relationship Id="rId114" Type="http://schemas.openxmlformats.org/officeDocument/2006/relationships/oleObject" Target="embeddings/oleObject62.bin"/><Relationship Id="rId275" Type="http://schemas.openxmlformats.org/officeDocument/2006/relationships/oleObject" Target="embeddings/oleObject153.bin"/><Relationship Id="rId296" Type="http://schemas.openxmlformats.org/officeDocument/2006/relationships/image" Target="media/image126.wmf"/><Relationship Id="rId300" Type="http://schemas.openxmlformats.org/officeDocument/2006/relationships/image" Target="media/image128.wmf"/><Relationship Id="rId60" Type="http://schemas.openxmlformats.org/officeDocument/2006/relationships/oleObject" Target="embeddings/oleObject30.bin"/><Relationship Id="rId81" Type="http://schemas.openxmlformats.org/officeDocument/2006/relationships/oleObject" Target="embeddings/oleObject41.bin"/><Relationship Id="rId135" Type="http://schemas.openxmlformats.org/officeDocument/2006/relationships/image" Target="media/image57.wmf"/><Relationship Id="rId156" Type="http://schemas.openxmlformats.org/officeDocument/2006/relationships/image" Target="media/image66.wmf"/><Relationship Id="rId177" Type="http://schemas.openxmlformats.org/officeDocument/2006/relationships/oleObject" Target="embeddings/oleObject98.bin"/><Relationship Id="rId198" Type="http://schemas.openxmlformats.org/officeDocument/2006/relationships/oleObject" Target="embeddings/oleObject110.bin"/><Relationship Id="rId202" Type="http://schemas.openxmlformats.org/officeDocument/2006/relationships/oleObject" Target="embeddings/oleObject112.bin"/><Relationship Id="rId223" Type="http://schemas.openxmlformats.org/officeDocument/2006/relationships/image" Target="media/image94.wmf"/><Relationship Id="rId244" Type="http://schemas.openxmlformats.org/officeDocument/2006/relationships/image" Target="media/image103.wmf"/><Relationship Id="rId18" Type="http://schemas.openxmlformats.org/officeDocument/2006/relationships/image" Target="media/image4.wmf"/><Relationship Id="rId39" Type="http://schemas.openxmlformats.org/officeDocument/2006/relationships/image" Target="media/image15.wmf"/><Relationship Id="rId265" Type="http://schemas.openxmlformats.org/officeDocument/2006/relationships/oleObject" Target="embeddings/oleObject148.bin"/><Relationship Id="rId286" Type="http://schemas.openxmlformats.org/officeDocument/2006/relationships/image" Target="media/image121.wmf"/><Relationship Id="rId50" Type="http://schemas.openxmlformats.org/officeDocument/2006/relationships/oleObject" Target="embeddings/oleObject25.bin"/><Relationship Id="rId104" Type="http://schemas.openxmlformats.org/officeDocument/2006/relationships/oleObject" Target="embeddings/oleObject56.bin"/><Relationship Id="rId125" Type="http://schemas.openxmlformats.org/officeDocument/2006/relationships/oleObject" Target="embeddings/oleObject68.bin"/><Relationship Id="rId146" Type="http://schemas.openxmlformats.org/officeDocument/2006/relationships/image" Target="media/image61.wmf"/><Relationship Id="rId167" Type="http://schemas.openxmlformats.org/officeDocument/2006/relationships/image" Target="media/image71.wmf"/><Relationship Id="rId188" Type="http://schemas.openxmlformats.org/officeDocument/2006/relationships/image" Target="media/image79.wmf"/><Relationship Id="rId71" Type="http://schemas.openxmlformats.org/officeDocument/2006/relationships/image" Target="media/image31.wmf"/><Relationship Id="rId92" Type="http://schemas.openxmlformats.org/officeDocument/2006/relationships/image" Target="media/image40.wmf"/><Relationship Id="rId213" Type="http://schemas.openxmlformats.org/officeDocument/2006/relationships/oleObject" Target="embeddings/oleObject119.bin"/><Relationship Id="rId234" Type="http://schemas.openxmlformats.org/officeDocument/2006/relationships/image" Target="media/image9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D9F190-E0AB-451A-910B-F597F034A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3880</Words>
  <Characters>22121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Deniel Raju Kurella</dc:creator>
  <cp:lastModifiedBy>Dept.of Maths</cp:lastModifiedBy>
  <cp:revision>2</cp:revision>
  <cp:lastPrinted>2017-04-11T13:56:00Z</cp:lastPrinted>
  <dcterms:created xsi:type="dcterms:W3CDTF">2018-02-15T09:30:00Z</dcterms:created>
  <dcterms:modified xsi:type="dcterms:W3CDTF">2018-02-15T09:30:00Z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